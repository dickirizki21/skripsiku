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A9" w:rsidRDefault="00FD4699" w:rsidP="00E9224E">
      <w:pPr>
        <w:spacing w:line="360" w:lineRule="auto"/>
        <w:ind w:left="989" w:right="968"/>
        <w:contextualSpacing/>
        <w:jc w:val="center"/>
        <w:rPr>
          <w:rFonts w:ascii="Calibri" w:eastAsia="Calibri" w:hAnsi="Calibri" w:cs="Calibri"/>
          <w:sz w:val="72"/>
          <w:szCs w:val="72"/>
        </w:rPr>
      </w:pPr>
      <w:r>
        <w:rPr>
          <w:rFonts w:ascii="Calibri" w:eastAsia="Calibri" w:hAnsi="Calibri" w:cs="Calibri"/>
          <w:b/>
          <w:position w:val="3"/>
          <w:sz w:val="72"/>
          <w:szCs w:val="72"/>
        </w:rPr>
        <w:t xml:space="preserve">PILIHAN </w:t>
      </w:r>
      <w:r>
        <w:rPr>
          <w:rFonts w:ascii="Calibri" w:eastAsia="Calibri" w:hAnsi="Calibri" w:cs="Calibri"/>
          <w:b/>
          <w:spacing w:val="-1"/>
          <w:position w:val="3"/>
          <w:sz w:val="72"/>
          <w:szCs w:val="72"/>
        </w:rPr>
        <w:t>J</w:t>
      </w:r>
      <w:r>
        <w:rPr>
          <w:rFonts w:ascii="Calibri" w:eastAsia="Calibri" w:hAnsi="Calibri" w:cs="Calibri"/>
          <w:b/>
          <w:spacing w:val="-3"/>
          <w:position w:val="3"/>
          <w:sz w:val="72"/>
          <w:szCs w:val="72"/>
        </w:rPr>
        <w:t>E</w:t>
      </w:r>
      <w:r>
        <w:rPr>
          <w:rFonts w:ascii="Calibri" w:eastAsia="Calibri" w:hAnsi="Calibri" w:cs="Calibri"/>
          <w:b/>
          <w:position w:val="3"/>
          <w:sz w:val="72"/>
          <w:szCs w:val="72"/>
        </w:rPr>
        <w:t>NIS O</w:t>
      </w:r>
      <w:r>
        <w:rPr>
          <w:rFonts w:ascii="Calibri" w:eastAsia="Calibri" w:hAnsi="Calibri" w:cs="Calibri"/>
          <w:b/>
          <w:spacing w:val="2"/>
          <w:position w:val="3"/>
          <w:sz w:val="72"/>
          <w:szCs w:val="72"/>
        </w:rPr>
        <w:t>U</w:t>
      </w:r>
      <w:r>
        <w:rPr>
          <w:rFonts w:ascii="Calibri" w:eastAsia="Calibri" w:hAnsi="Calibri" w:cs="Calibri"/>
          <w:b/>
          <w:spacing w:val="4"/>
          <w:position w:val="3"/>
          <w:sz w:val="72"/>
          <w:szCs w:val="72"/>
        </w:rPr>
        <w:t>T</w:t>
      </w:r>
      <w:r>
        <w:rPr>
          <w:rFonts w:ascii="Calibri" w:eastAsia="Calibri" w:hAnsi="Calibri" w:cs="Calibri"/>
          <w:b/>
          <w:position w:val="3"/>
          <w:sz w:val="72"/>
          <w:szCs w:val="72"/>
        </w:rPr>
        <w:t>LINE</w:t>
      </w:r>
    </w:p>
    <w:p w:rsidR="008E01A9" w:rsidRDefault="008E01A9" w:rsidP="00E9224E">
      <w:pPr>
        <w:spacing w:line="360" w:lineRule="auto"/>
        <w:contextualSpacing/>
        <w:rPr>
          <w:sz w:val="12"/>
          <w:szCs w:val="12"/>
        </w:rPr>
      </w:pPr>
    </w:p>
    <w:p w:rsidR="008E01A9" w:rsidRDefault="00FD4699" w:rsidP="00E9224E">
      <w:pPr>
        <w:spacing w:line="360" w:lineRule="auto"/>
        <w:ind w:left="3363" w:right="3343"/>
        <w:contextualSpacing/>
        <w:jc w:val="center"/>
        <w:rPr>
          <w:rFonts w:ascii="Calibri" w:eastAsia="Calibri" w:hAnsi="Calibri" w:cs="Calibri"/>
          <w:sz w:val="72"/>
          <w:szCs w:val="72"/>
        </w:rPr>
      </w:pPr>
      <w:r>
        <w:rPr>
          <w:rFonts w:ascii="Calibri" w:eastAsia="Calibri" w:hAnsi="Calibri" w:cs="Calibri"/>
          <w:b/>
          <w:position w:val="1"/>
          <w:sz w:val="72"/>
          <w:szCs w:val="72"/>
        </w:rPr>
        <w:t>SKRIPSI</w:t>
      </w:r>
    </w:p>
    <w:p w:rsidR="008E01A9" w:rsidRDefault="008E01A9" w:rsidP="00E9224E">
      <w:pPr>
        <w:spacing w:line="360" w:lineRule="auto"/>
        <w:contextualSpacing/>
      </w:pPr>
    </w:p>
    <w:p w:rsidR="008E01A9" w:rsidRDefault="008E01A9" w:rsidP="00E9224E">
      <w:pPr>
        <w:spacing w:line="360" w:lineRule="auto"/>
        <w:contextualSpacing/>
      </w:pPr>
    </w:p>
    <w:p w:rsidR="008E01A9" w:rsidRDefault="008E01A9" w:rsidP="00E9224E">
      <w:pPr>
        <w:spacing w:line="360" w:lineRule="auto"/>
        <w:contextualSpacing/>
        <w:rPr>
          <w:sz w:val="26"/>
          <w:szCs w:val="26"/>
        </w:rPr>
      </w:pPr>
    </w:p>
    <w:p w:rsidR="008E01A9" w:rsidRDefault="006F02A3" w:rsidP="006F02A3">
      <w:pPr>
        <w:spacing w:line="360" w:lineRule="auto"/>
        <w:ind w:left="3210" w:hanging="3210"/>
        <w:contextualSpacing/>
        <w:jc w:val="center"/>
      </w:pPr>
      <w:r w:rsidRPr="00F22AFC">
        <w:rPr>
          <w:noProof/>
        </w:rPr>
        <w:drawing>
          <wp:inline distT="0" distB="0" distL="0" distR="0">
            <wp:extent cx="1888127" cy="1449087"/>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076" cy="1451351"/>
                    </a:xfrm>
                    <a:prstGeom prst="rect">
                      <a:avLst/>
                    </a:prstGeom>
                    <a:noFill/>
                    <a:ln>
                      <a:noFill/>
                    </a:ln>
                  </pic:spPr>
                </pic:pic>
              </a:graphicData>
            </a:graphic>
          </wp:inline>
        </w:drawing>
      </w:r>
    </w:p>
    <w:p w:rsidR="008E01A9" w:rsidRDefault="008E01A9" w:rsidP="00E9224E">
      <w:pPr>
        <w:spacing w:line="360" w:lineRule="auto"/>
        <w:contextualSpacing/>
        <w:rPr>
          <w:sz w:val="16"/>
          <w:szCs w:val="16"/>
        </w:rPr>
      </w:pPr>
    </w:p>
    <w:p w:rsidR="008E01A9" w:rsidRDefault="008E01A9" w:rsidP="00E9224E">
      <w:pPr>
        <w:spacing w:line="360" w:lineRule="auto"/>
        <w:contextualSpacing/>
      </w:pPr>
    </w:p>
    <w:p w:rsidR="008E01A9" w:rsidRDefault="008E01A9" w:rsidP="00E9224E">
      <w:pPr>
        <w:spacing w:line="360" w:lineRule="auto"/>
        <w:contextualSpacing/>
      </w:pPr>
    </w:p>
    <w:p w:rsidR="008E01A9" w:rsidRDefault="00FD4699" w:rsidP="001266F9">
      <w:pPr>
        <w:spacing w:line="360" w:lineRule="auto"/>
        <w:ind w:left="3269" w:right="48" w:hanging="3269"/>
        <w:contextualSpacing/>
        <w:jc w:val="center"/>
        <w:rPr>
          <w:rFonts w:ascii="Calibri" w:eastAsia="Calibri" w:hAnsi="Calibri" w:cs="Calibri"/>
          <w:sz w:val="40"/>
          <w:szCs w:val="40"/>
        </w:rPr>
      </w:pPr>
      <w:r>
        <w:rPr>
          <w:rFonts w:ascii="Calibri" w:eastAsia="Calibri" w:hAnsi="Calibri" w:cs="Calibri"/>
          <w:b/>
          <w:position w:val="1"/>
          <w:sz w:val="40"/>
          <w:szCs w:val="40"/>
        </w:rPr>
        <w:t>Prog</w:t>
      </w:r>
      <w:r>
        <w:rPr>
          <w:rFonts w:ascii="Calibri" w:eastAsia="Calibri" w:hAnsi="Calibri" w:cs="Calibri"/>
          <w:b/>
          <w:spacing w:val="-1"/>
          <w:position w:val="1"/>
          <w:sz w:val="40"/>
          <w:szCs w:val="40"/>
        </w:rPr>
        <w:t>r</w:t>
      </w:r>
      <w:r>
        <w:rPr>
          <w:rFonts w:ascii="Calibri" w:eastAsia="Calibri" w:hAnsi="Calibri" w:cs="Calibri"/>
          <w:b/>
          <w:spacing w:val="-3"/>
          <w:position w:val="1"/>
          <w:sz w:val="40"/>
          <w:szCs w:val="40"/>
        </w:rPr>
        <w:t>a</w:t>
      </w:r>
      <w:r>
        <w:rPr>
          <w:rFonts w:ascii="Calibri" w:eastAsia="Calibri" w:hAnsi="Calibri" w:cs="Calibri"/>
          <w:b/>
          <w:position w:val="1"/>
          <w:sz w:val="40"/>
          <w:szCs w:val="40"/>
        </w:rPr>
        <w:t>m S</w:t>
      </w:r>
      <w:r>
        <w:rPr>
          <w:rFonts w:ascii="Calibri" w:eastAsia="Calibri" w:hAnsi="Calibri" w:cs="Calibri"/>
          <w:b/>
          <w:spacing w:val="1"/>
          <w:position w:val="1"/>
          <w:sz w:val="40"/>
          <w:szCs w:val="40"/>
        </w:rPr>
        <w:t>t</w:t>
      </w:r>
      <w:r>
        <w:rPr>
          <w:rFonts w:ascii="Calibri" w:eastAsia="Calibri" w:hAnsi="Calibri" w:cs="Calibri"/>
          <w:b/>
          <w:spacing w:val="-1"/>
          <w:position w:val="1"/>
          <w:sz w:val="40"/>
          <w:szCs w:val="40"/>
        </w:rPr>
        <w:t>u</w:t>
      </w:r>
      <w:r>
        <w:rPr>
          <w:rFonts w:ascii="Calibri" w:eastAsia="Calibri" w:hAnsi="Calibri" w:cs="Calibri"/>
          <w:b/>
          <w:spacing w:val="2"/>
          <w:position w:val="1"/>
          <w:sz w:val="40"/>
          <w:szCs w:val="40"/>
        </w:rPr>
        <w:t>d</w:t>
      </w:r>
      <w:r>
        <w:rPr>
          <w:rFonts w:ascii="Calibri" w:eastAsia="Calibri" w:hAnsi="Calibri" w:cs="Calibri"/>
          <w:b/>
          <w:spacing w:val="-2"/>
          <w:position w:val="1"/>
          <w:sz w:val="40"/>
          <w:szCs w:val="40"/>
        </w:rPr>
        <w:t>i</w:t>
      </w:r>
      <w:r>
        <w:rPr>
          <w:rFonts w:ascii="Calibri" w:eastAsia="Calibri" w:hAnsi="Calibri" w:cs="Calibri"/>
          <w:b/>
          <w:position w:val="1"/>
          <w:sz w:val="40"/>
          <w:szCs w:val="40"/>
        </w:rPr>
        <w:t>:</w:t>
      </w:r>
    </w:p>
    <w:p w:rsidR="008E01A9" w:rsidRDefault="00FD4699" w:rsidP="001266F9">
      <w:pPr>
        <w:spacing w:line="360" w:lineRule="auto"/>
        <w:ind w:left="142" w:right="-94" w:hanging="142"/>
        <w:contextualSpacing/>
        <w:jc w:val="center"/>
        <w:rPr>
          <w:rFonts w:ascii="Calibri" w:eastAsia="Calibri" w:hAnsi="Calibri" w:cs="Calibri"/>
          <w:b/>
          <w:position w:val="1"/>
          <w:sz w:val="40"/>
          <w:szCs w:val="40"/>
        </w:rPr>
      </w:pPr>
      <w:r>
        <w:rPr>
          <w:rFonts w:ascii="Calibri" w:eastAsia="Calibri" w:hAnsi="Calibri" w:cs="Calibri"/>
          <w:b/>
          <w:position w:val="1"/>
          <w:sz w:val="40"/>
          <w:szCs w:val="40"/>
        </w:rPr>
        <w:t>Sis</w:t>
      </w:r>
      <w:r>
        <w:rPr>
          <w:rFonts w:ascii="Calibri" w:eastAsia="Calibri" w:hAnsi="Calibri" w:cs="Calibri"/>
          <w:b/>
          <w:spacing w:val="-1"/>
          <w:position w:val="1"/>
          <w:sz w:val="40"/>
          <w:szCs w:val="40"/>
        </w:rPr>
        <w:t>t</w:t>
      </w:r>
      <w:r>
        <w:rPr>
          <w:rFonts w:ascii="Calibri" w:eastAsia="Calibri" w:hAnsi="Calibri" w:cs="Calibri"/>
          <w:b/>
          <w:position w:val="1"/>
          <w:sz w:val="40"/>
          <w:szCs w:val="40"/>
        </w:rPr>
        <w:t>em</w:t>
      </w:r>
      <w:r>
        <w:rPr>
          <w:rFonts w:ascii="Calibri" w:eastAsia="Calibri" w:hAnsi="Calibri" w:cs="Calibri"/>
          <w:b/>
          <w:spacing w:val="-1"/>
          <w:position w:val="1"/>
          <w:sz w:val="40"/>
          <w:szCs w:val="40"/>
        </w:rPr>
        <w:t xml:space="preserve"> </w:t>
      </w:r>
      <w:r>
        <w:rPr>
          <w:rFonts w:ascii="Calibri" w:eastAsia="Calibri" w:hAnsi="Calibri" w:cs="Calibri"/>
          <w:b/>
          <w:position w:val="1"/>
          <w:sz w:val="40"/>
          <w:szCs w:val="40"/>
        </w:rPr>
        <w:t>Info</w:t>
      </w:r>
      <w:r>
        <w:rPr>
          <w:rFonts w:ascii="Calibri" w:eastAsia="Calibri" w:hAnsi="Calibri" w:cs="Calibri"/>
          <w:b/>
          <w:spacing w:val="-1"/>
          <w:position w:val="1"/>
          <w:sz w:val="40"/>
          <w:szCs w:val="40"/>
        </w:rPr>
        <w:t>r</w:t>
      </w:r>
      <w:r>
        <w:rPr>
          <w:rFonts w:ascii="Calibri" w:eastAsia="Calibri" w:hAnsi="Calibri" w:cs="Calibri"/>
          <w:b/>
          <w:spacing w:val="-4"/>
          <w:position w:val="1"/>
          <w:sz w:val="40"/>
          <w:szCs w:val="40"/>
        </w:rPr>
        <w:t>m</w:t>
      </w:r>
      <w:r>
        <w:rPr>
          <w:rFonts w:ascii="Calibri" w:eastAsia="Calibri" w:hAnsi="Calibri" w:cs="Calibri"/>
          <w:b/>
          <w:position w:val="1"/>
          <w:sz w:val="40"/>
          <w:szCs w:val="40"/>
        </w:rPr>
        <w:t>asi</w:t>
      </w:r>
      <w:r w:rsidR="001266F9">
        <w:rPr>
          <w:rFonts w:ascii="Calibri" w:eastAsia="Calibri" w:hAnsi="Calibri" w:cs="Calibri"/>
          <w:b/>
          <w:position w:val="1"/>
          <w:sz w:val="40"/>
          <w:szCs w:val="40"/>
        </w:rPr>
        <w:t xml:space="preserve"> (S1)</w:t>
      </w:r>
    </w:p>
    <w:p w:rsidR="006F02A3" w:rsidRDefault="006F02A3" w:rsidP="00E9224E">
      <w:pPr>
        <w:spacing w:line="360" w:lineRule="auto"/>
        <w:ind w:left="3116" w:right="3098"/>
        <w:contextualSpacing/>
        <w:jc w:val="center"/>
        <w:rPr>
          <w:rFonts w:ascii="Calibri" w:eastAsia="Calibri" w:hAnsi="Calibri" w:cs="Calibri"/>
          <w:sz w:val="40"/>
          <w:szCs w:val="40"/>
        </w:rPr>
      </w:pPr>
      <w:bookmarkStart w:id="0" w:name="_GoBack"/>
      <w:bookmarkEnd w:id="0"/>
    </w:p>
    <w:p w:rsidR="008E01A9" w:rsidRDefault="008E01A9" w:rsidP="00E9224E">
      <w:pPr>
        <w:spacing w:line="360" w:lineRule="auto"/>
        <w:contextualSpacing/>
      </w:pPr>
    </w:p>
    <w:p w:rsidR="008E01A9" w:rsidRPr="002A7600" w:rsidRDefault="006F02A3" w:rsidP="006F02A3">
      <w:pPr>
        <w:spacing w:line="360" w:lineRule="auto"/>
        <w:contextualSpacing/>
        <w:jc w:val="center"/>
        <w:rPr>
          <w:rFonts w:ascii="Arial" w:hAnsi="Arial" w:cs="Arial"/>
          <w:b/>
          <w:sz w:val="44"/>
          <w:szCs w:val="44"/>
        </w:rPr>
      </w:pPr>
      <w:r w:rsidRPr="002A7600">
        <w:rPr>
          <w:rFonts w:ascii="Arial" w:hAnsi="Arial" w:cs="Arial"/>
          <w:b/>
          <w:sz w:val="44"/>
          <w:szCs w:val="44"/>
        </w:rPr>
        <w:t>BINA INSANI</w:t>
      </w:r>
      <w:r w:rsidR="002A7600" w:rsidRPr="002A7600">
        <w:rPr>
          <w:rFonts w:ascii="Arial" w:hAnsi="Arial" w:cs="Arial"/>
          <w:b/>
          <w:sz w:val="44"/>
          <w:szCs w:val="44"/>
        </w:rPr>
        <w:t xml:space="preserve">  UNIVERSITY </w:t>
      </w:r>
      <w:r w:rsidR="002A7600" w:rsidRPr="002A7600">
        <w:rPr>
          <w:rFonts w:ascii="Arial" w:eastAsia="Calibri" w:hAnsi="Arial" w:cs="Arial"/>
          <w:b/>
          <w:position w:val="1"/>
          <w:sz w:val="44"/>
          <w:szCs w:val="44"/>
        </w:rPr>
        <w:t>(</w:t>
      </w:r>
      <w:r w:rsidR="002A7600" w:rsidRPr="002A7600">
        <w:rPr>
          <w:rFonts w:ascii="Arial" w:hAnsi="Arial" w:cs="Arial"/>
          <w:b/>
          <w:sz w:val="44"/>
          <w:szCs w:val="44"/>
        </w:rPr>
        <w:t>BiU)</w:t>
      </w:r>
    </w:p>
    <w:p w:rsidR="00425845" w:rsidRDefault="00FD4699" w:rsidP="00E9224E">
      <w:pPr>
        <w:spacing w:line="360" w:lineRule="auto"/>
        <w:ind w:left="74" w:right="63"/>
        <w:contextualSpacing/>
        <w:jc w:val="center"/>
        <w:rPr>
          <w:rFonts w:ascii="Calibri" w:eastAsia="Calibri" w:hAnsi="Calibri" w:cs="Calibri"/>
          <w:sz w:val="28"/>
          <w:szCs w:val="28"/>
        </w:rPr>
      </w:pPr>
      <w:r>
        <w:rPr>
          <w:rFonts w:ascii="Calibri" w:eastAsia="Calibri" w:hAnsi="Calibri" w:cs="Calibri"/>
          <w:sz w:val="28"/>
          <w:szCs w:val="28"/>
        </w:rPr>
        <w:t>Jl. Si</w:t>
      </w:r>
      <w:r>
        <w:rPr>
          <w:rFonts w:ascii="Calibri" w:eastAsia="Calibri" w:hAnsi="Calibri" w:cs="Calibri"/>
          <w:spacing w:val="-2"/>
          <w:sz w:val="28"/>
          <w:szCs w:val="28"/>
        </w:rPr>
        <w:t>l</w:t>
      </w:r>
      <w:r>
        <w:rPr>
          <w:rFonts w:ascii="Calibri" w:eastAsia="Calibri" w:hAnsi="Calibri" w:cs="Calibri"/>
          <w:sz w:val="28"/>
          <w:szCs w:val="28"/>
        </w:rPr>
        <w:t>iwangi</w:t>
      </w:r>
      <w:r>
        <w:rPr>
          <w:rFonts w:ascii="Calibri" w:eastAsia="Calibri" w:hAnsi="Calibri" w:cs="Calibri"/>
          <w:spacing w:val="-3"/>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o 6</w:t>
      </w:r>
      <w:r>
        <w:rPr>
          <w:rFonts w:ascii="Calibri" w:eastAsia="Calibri" w:hAnsi="Calibri" w:cs="Calibri"/>
          <w:spacing w:val="-4"/>
          <w:sz w:val="28"/>
          <w:szCs w:val="28"/>
        </w:rPr>
        <w:t xml:space="preserve"> </w:t>
      </w:r>
      <w:r>
        <w:rPr>
          <w:rFonts w:ascii="Calibri" w:eastAsia="Calibri" w:hAnsi="Calibri" w:cs="Calibri"/>
          <w:spacing w:val="2"/>
          <w:sz w:val="28"/>
          <w:szCs w:val="28"/>
        </w:rPr>
        <w:t>R</w:t>
      </w:r>
      <w:r>
        <w:rPr>
          <w:rFonts w:ascii="Calibri" w:eastAsia="Calibri" w:hAnsi="Calibri" w:cs="Calibri"/>
          <w:sz w:val="28"/>
          <w:szCs w:val="28"/>
        </w:rPr>
        <w:t>a</w:t>
      </w:r>
      <w:r>
        <w:rPr>
          <w:rFonts w:ascii="Calibri" w:eastAsia="Calibri" w:hAnsi="Calibri" w:cs="Calibri"/>
          <w:spacing w:val="-4"/>
          <w:sz w:val="28"/>
          <w:szCs w:val="28"/>
        </w:rPr>
        <w:t>w</w:t>
      </w:r>
      <w:r>
        <w:rPr>
          <w:rFonts w:ascii="Calibri" w:eastAsia="Calibri" w:hAnsi="Calibri" w:cs="Calibri"/>
          <w:sz w:val="28"/>
          <w:szCs w:val="28"/>
        </w:rPr>
        <w:t>a</w:t>
      </w:r>
      <w:r>
        <w:rPr>
          <w:rFonts w:ascii="Calibri" w:eastAsia="Calibri" w:hAnsi="Calibri" w:cs="Calibri"/>
          <w:spacing w:val="-1"/>
          <w:sz w:val="28"/>
          <w:szCs w:val="28"/>
        </w:rPr>
        <w:t xml:space="preserve"> P</w:t>
      </w:r>
      <w:r>
        <w:rPr>
          <w:rFonts w:ascii="Calibri" w:eastAsia="Calibri" w:hAnsi="Calibri" w:cs="Calibri"/>
          <w:sz w:val="28"/>
          <w:szCs w:val="28"/>
        </w:rPr>
        <w:t>a</w:t>
      </w:r>
      <w:r>
        <w:rPr>
          <w:rFonts w:ascii="Calibri" w:eastAsia="Calibri" w:hAnsi="Calibri" w:cs="Calibri"/>
          <w:spacing w:val="-1"/>
          <w:sz w:val="28"/>
          <w:szCs w:val="28"/>
        </w:rPr>
        <w:t>n</w:t>
      </w:r>
      <w:r>
        <w:rPr>
          <w:rFonts w:ascii="Calibri" w:eastAsia="Calibri" w:hAnsi="Calibri" w:cs="Calibri"/>
          <w:sz w:val="28"/>
          <w:szCs w:val="28"/>
        </w:rPr>
        <w:t>ja</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1"/>
          <w:sz w:val="28"/>
          <w:szCs w:val="28"/>
        </w:rPr>
        <w:t xml:space="preserve"> </w:t>
      </w:r>
      <w:r>
        <w:rPr>
          <w:rFonts w:ascii="Calibri" w:eastAsia="Calibri" w:hAnsi="Calibri" w:cs="Calibri"/>
          <w:spacing w:val="1"/>
          <w:sz w:val="28"/>
          <w:szCs w:val="28"/>
        </w:rPr>
        <w:t>B</w:t>
      </w:r>
      <w:r>
        <w:rPr>
          <w:rFonts w:ascii="Calibri" w:eastAsia="Calibri" w:hAnsi="Calibri" w:cs="Calibri"/>
          <w:spacing w:val="-1"/>
          <w:sz w:val="28"/>
          <w:szCs w:val="28"/>
        </w:rPr>
        <w:t>e</w:t>
      </w:r>
      <w:r>
        <w:rPr>
          <w:rFonts w:ascii="Calibri" w:eastAsia="Calibri" w:hAnsi="Calibri" w:cs="Calibri"/>
          <w:spacing w:val="-3"/>
          <w:sz w:val="28"/>
          <w:szCs w:val="28"/>
        </w:rPr>
        <w:t>k</w:t>
      </w:r>
      <w:r>
        <w:rPr>
          <w:rFonts w:ascii="Calibri" w:eastAsia="Calibri" w:hAnsi="Calibri" w:cs="Calibri"/>
          <w:sz w:val="28"/>
          <w:szCs w:val="28"/>
        </w:rPr>
        <w:t>asi Ti</w:t>
      </w:r>
      <w:r>
        <w:rPr>
          <w:rFonts w:ascii="Calibri" w:eastAsia="Calibri" w:hAnsi="Calibri" w:cs="Calibri"/>
          <w:spacing w:val="-4"/>
          <w:sz w:val="28"/>
          <w:szCs w:val="28"/>
        </w:rPr>
        <w:t>m</w:t>
      </w:r>
      <w:r>
        <w:rPr>
          <w:rFonts w:ascii="Calibri" w:eastAsia="Calibri" w:hAnsi="Calibri" w:cs="Calibri"/>
          <w:spacing w:val="-1"/>
          <w:sz w:val="28"/>
          <w:szCs w:val="28"/>
        </w:rPr>
        <w:t>u</w:t>
      </w:r>
      <w:r>
        <w:rPr>
          <w:rFonts w:ascii="Calibri" w:eastAsia="Calibri" w:hAnsi="Calibri" w:cs="Calibri"/>
          <w:sz w:val="28"/>
          <w:szCs w:val="28"/>
        </w:rPr>
        <w:t xml:space="preserve">r </w:t>
      </w:r>
      <w:r>
        <w:rPr>
          <w:rFonts w:ascii="Calibri" w:eastAsia="Calibri" w:hAnsi="Calibri" w:cs="Calibri"/>
          <w:spacing w:val="-1"/>
          <w:sz w:val="28"/>
          <w:szCs w:val="28"/>
        </w:rPr>
        <w:t>1711</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pacing w:val="-1"/>
          <w:sz w:val="28"/>
          <w:szCs w:val="28"/>
        </w:rPr>
        <w:t>Ind</w:t>
      </w:r>
      <w:r>
        <w:rPr>
          <w:rFonts w:ascii="Calibri" w:eastAsia="Calibri" w:hAnsi="Calibri" w:cs="Calibri"/>
          <w:sz w:val="28"/>
          <w:szCs w:val="28"/>
        </w:rPr>
        <w:t>onesia.</w:t>
      </w:r>
    </w:p>
    <w:p w:rsidR="008E01A9" w:rsidRDefault="00FD4699" w:rsidP="00E9224E">
      <w:pPr>
        <w:spacing w:line="360" w:lineRule="auto"/>
        <w:ind w:left="74" w:right="63"/>
        <w:contextualSpacing/>
        <w:jc w:val="center"/>
        <w:rPr>
          <w:rFonts w:ascii="Calibri" w:eastAsia="Calibri" w:hAnsi="Calibri" w:cs="Calibri"/>
          <w:spacing w:val="-1"/>
          <w:sz w:val="28"/>
          <w:szCs w:val="28"/>
        </w:rPr>
      </w:pPr>
      <w:r>
        <w:rPr>
          <w:rFonts w:ascii="Calibri" w:eastAsia="Calibri" w:hAnsi="Calibri" w:cs="Calibri"/>
          <w:sz w:val="28"/>
          <w:szCs w:val="28"/>
        </w:rPr>
        <w:t xml:space="preserve"> </w:t>
      </w:r>
      <w:r>
        <w:rPr>
          <w:rFonts w:ascii="Calibri" w:eastAsia="Calibri" w:hAnsi="Calibri" w:cs="Calibri"/>
          <w:spacing w:val="-2"/>
          <w:sz w:val="28"/>
          <w:szCs w:val="28"/>
        </w:rPr>
        <w:t>T</w:t>
      </w:r>
      <w:r>
        <w:rPr>
          <w:rFonts w:ascii="Calibri" w:eastAsia="Calibri" w:hAnsi="Calibri" w:cs="Calibri"/>
          <w:sz w:val="28"/>
          <w:szCs w:val="28"/>
        </w:rPr>
        <w:t>e</w:t>
      </w:r>
      <w:r>
        <w:rPr>
          <w:rFonts w:ascii="Calibri" w:eastAsia="Calibri" w:hAnsi="Calibri" w:cs="Calibri"/>
          <w:spacing w:val="1"/>
          <w:sz w:val="28"/>
          <w:szCs w:val="28"/>
        </w:rPr>
        <w:t>l</w:t>
      </w:r>
      <w:r>
        <w:rPr>
          <w:rFonts w:ascii="Calibri" w:eastAsia="Calibri" w:hAnsi="Calibri" w:cs="Calibri"/>
          <w:spacing w:val="-1"/>
          <w:sz w:val="28"/>
          <w:szCs w:val="28"/>
        </w:rPr>
        <w:t>p</w:t>
      </w:r>
      <w:r>
        <w:rPr>
          <w:rFonts w:ascii="Calibri" w:eastAsia="Calibri" w:hAnsi="Calibri" w:cs="Calibri"/>
          <w:sz w:val="28"/>
          <w:szCs w:val="28"/>
        </w:rPr>
        <w:t xml:space="preserve">. </w:t>
      </w:r>
      <w:r>
        <w:rPr>
          <w:rFonts w:ascii="Calibri" w:eastAsia="Calibri" w:hAnsi="Calibri" w:cs="Calibri"/>
          <w:spacing w:val="-1"/>
          <w:sz w:val="28"/>
          <w:szCs w:val="28"/>
        </w:rPr>
        <w:t>(021</w:t>
      </w:r>
      <w:r>
        <w:rPr>
          <w:rFonts w:ascii="Calibri" w:eastAsia="Calibri" w:hAnsi="Calibri" w:cs="Calibri"/>
          <w:sz w:val="28"/>
          <w:szCs w:val="28"/>
        </w:rPr>
        <w:t>)</w:t>
      </w:r>
      <w:r>
        <w:rPr>
          <w:rFonts w:ascii="Calibri" w:eastAsia="Calibri" w:hAnsi="Calibri" w:cs="Calibri"/>
          <w:spacing w:val="58"/>
          <w:sz w:val="28"/>
          <w:szCs w:val="28"/>
        </w:rPr>
        <w:t xml:space="preserve"> </w:t>
      </w:r>
      <w:r>
        <w:rPr>
          <w:rFonts w:ascii="Calibri" w:eastAsia="Calibri" w:hAnsi="Calibri" w:cs="Calibri"/>
          <w:spacing w:val="-1"/>
          <w:sz w:val="28"/>
          <w:szCs w:val="28"/>
        </w:rPr>
        <w:t>82</w:t>
      </w:r>
      <w:r>
        <w:rPr>
          <w:rFonts w:ascii="Calibri" w:eastAsia="Calibri" w:hAnsi="Calibri" w:cs="Calibri"/>
          <w:sz w:val="28"/>
          <w:szCs w:val="28"/>
        </w:rPr>
        <w:t>4</w:t>
      </w:r>
      <w:r>
        <w:rPr>
          <w:rFonts w:ascii="Calibri" w:eastAsia="Calibri" w:hAnsi="Calibri" w:cs="Calibri"/>
          <w:spacing w:val="-1"/>
          <w:sz w:val="28"/>
          <w:szCs w:val="28"/>
        </w:rPr>
        <w:t>3</w:t>
      </w:r>
      <w:r>
        <w:rPr>
          <w:rFonts w:ascii="Calibri" w:eastAsia="Calibri" w:hAnsi="Calibri" w:cs="Calibri"/>
          <w:sz w:val="28"/>
          <w:szCs w:val="28"/>
        </w:rPr>
        <w:t>6</w:t>
      </w:r>
      <w:r>
        <w:rPr>
          <w:rFonts w:ascii="Calibri" w:eastAsia="Calibri" w:hAnsi="Calibri" w:cs="Calibri"/>
          <w:spacing w:val="-3"/>
          <w:sz w:val="28"/>
          <w:szCs w:val="28"/>
        </w:rPr>
        <w:t xml:space="preserve"> </w:t>
      </w:r>
      <w:r>
        <w:rPr>
          <w:rFonts w:ascii="Calibri" w:eastAsia="Calibri" w:hAnsi="Calibri" w:cs="Calibri"/>
          <w:spacing w:val="-1"/>
          <w:sz w:val="28"/>
          <w:szCs w:val="28"/>
        </w:rPr>
        <w:t>88</w:t>
      </w:r>
      <w:r>
        <w:rPr>
          <w:rFonts w:ascii="Calibri" w:eastAsia="Calibri" w:hAnsi="Calibri" w:cs="Calibri"/>
          <w:sz w:val="28"/>
          <w:szCs w:val="28"/>
        </w:rPr>
        <w:t>6</w:t>
      </w:r>
      <w:r>
        <w:rPr>
          <w:rFonts w:ascii="Calibri" w:eastAsia="Calibri" w:hAnsi="Calibri" w:cs="Calibri"/>
          <w:spacing w:val="-4"/>
          <w:sz w:val="28"/>
          <w:szCs w:val="28"/>
        </w:rPr>
        <w:t xml:space="preserve"> </w:t>
      </w:r>
      <w:r>
        <w:rPr>
          <w:rFonts w:ascii="Calibri" w:eastAsia="Calibri" w:hAnsi="Calibri" w:cs="Calibri"/>
          <w:sz w:val="28"/>
          <w:szCs w:val="28"/>
        </w:rPr>
        <w:t>/</w:t>
      </w:r>
      <w:r>
        <w:rPr>
          <w:rFonts w:ascii="Calibri" w:eastAsia="Calibri" w:hAnsi="Calibri" w:cs="Calibri"/>
          <w:spacing w:val="1"/>
          <w:sz w:val="28"/>
          <w:szCs w:val="28"/>
        </w:rPr>
        <w:t xml:space="preserve"> (</w:t>
      </w:r>
      <w:r>
        <w:rPr>
          <w:rFonts w:ascii="Calibri" w:eastAsia="Calibri" w:hAnsi="Calibri" w:cs="Calibri"/>
          <w:spacing w:val="-1"/>
          <w:sz w:val="28"/>
          <w:szCs w:val="28"/>
        </w:rPr>
        <w:t>021</w:t>
      </w:r>
      <w:r>
        <w:rPr>
          <w:rFonts w:ascii="Calibri" w:eastAsia="Calibri" w:hAnsi="Calibri" w:cs="Calibri"/>
          <w:sz w:val="28"/>
          <w:szCs w:val="28"/>
        </w:rPr>
        <w:t>)</w:t>
      </w:r>
      <w:r>
        <w:rPr>
          <w:rFonts w:ascii="Calibri" w:eastAsia="Calibri" w:hAnsi="Calibri" w:cs="Calibri"/>
          <w:spacing w:val="-2"/>
          <w:sz w:val="28"/>
          <w:szCs w:val="28"/>
        </w:rPr>
        <w:t xml:space="preserve"> </w:t>
      </w:r>
      <w:r>
        <w:rPr>
          <w:rFonts w:ascii="Calibri" w:eastAsia="Calibri" w:hAnsi="Calibri" w:cs="Calibri"/>
          <w:spacing w:val="-1"/>
          <w:sz w:val="28"/>
          <w:szCs w:val="28"/>
        </w:rPr>
        <w:t>82</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z w:val="28"/>
          <w:szCs w:val="28"/>
        </w:rPr>
        <w:t>36 996. Fax.</w:t>
      </w:r>
      <w:r>
        <w:rPr>
          <w:rFonts w:ascii="Calibri" w:eastAsia="Calibri" w:hAnsi="Calibri" w:cs="Calibri"/>
          <w:spacing w:val="1"/>
          <w:sz w:val="28"/>
          <w:szCs w:val="28"/>
        </w:rPr>
        <w:t xml:space="preserve"> </w:t>
      </w:r>
      <w:r>
        <w:rPr>
          <w:rFonts w:ascii="Calibri" w:eastAsia="Calibri" w:hAnsi="Calibri" w:cs="Calibri"/>
          <w:spacing w:val="-1"/>
          <w:sz w:val="28"/>
          <w:szCs w:val="28"/>
        </w:rPr>
        <w:t>(021</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pacing w:val="-1"/>
          <w:sz w:val="28"/>
          <w:szCs w:val="28"/>
        </w:rPr>
        <w:t>82</w:t>
      </w:r>
      <w:r>
        <w:rPr>
          <w:rFonts w:ascii="Calibri" w:eastAsia="Calibri" w:hAnsi="Calibri" w:cs="Calibri"/>
          <w:sz w:val="28"/>
          <w:szCs w:val="28"/>
        </w:rPr>
        <w:t>4</w:t>
      </w:r>
      <w:r>
        <w:rPr>
          <w:rFonts w:ascii="Calibri" w:eastAsia="Calibri" w:hAnsi="Calibri" w:cs="Calibri"/>
          <w:spacing w:val="-2"/>
          <w:sz w:val="28"/>
          <w:szCs w:val="28"/>
        </w:rPr>
        <w:t xml:space="preserve"> </w:t>
      </w:r>
      <w:r>
        <w:rPr>
          <w:rFonts w:ascii="Calibri" w:eastAsia="Calibri" w:hAnsi="Calibri" w:cs="Calibri"/>
          <w:spacing w:val="-1"/>
          <w:sz w:val="28"/>
          <w:szCs w:val="28"/>
        </w:rPr>
        <w:t>00</w:t>
      </w:r>
      <w:r>
        <w:rPr>
          <w:rFonts w:ascii="Calibri" w:eastAsia="Calibri" w:hAnsi="Calibri" w:cs="Calibri"/>
          <w:sz w:val="28"/>
          <w:szCs w:val="28"/>
        </w:rPr>
        <w:t>9</w:t>
      </w:r>
      <w:r>
        <w:rPr>
          <w:rFonts w:ascii="Calibri" w:eastAsia="Calibri" w:hAnsi="Calibri" w:cs="Calibri"/>
          <w:spacing w:val="-3"/>
          <w:sz w:val="28"/>
          <w:szCs w:val="28"/>
        </w:rPr>
        <w:t xml:space="preserve"> </w:t>
      </w:r>
      <w:r>
        <w:rPr>
          <w:rFonts w:ascii="Calibri" w:eastAsia="Calibri" w:hAnsi="Calibri" w:cs="Calibri"/>
          <w:spacing w:val="-1"/>
          <w:sz w:val="28"/>
          <w:szCs w:val="28"/>
        </w:rPr>
        <w:t>24</w:t>
      </w:r>
    </w:p>
    <w:p w:rsidR="00236775" w:rsidRDefault="00236775" w:rsidP="00E9224E">
      <w:pPr>
        <w:spacing w:line="360" w:lineRule="auto"/>
        <w:ind w:left="1775" w:right="1760"/>
        <w:contextualSpacing/>
        <w:jc w:val="center"/>
        <w:rPr>
          <w:rFonts w:ascii="Calibri" w:eastAsia="Calibri" w:hAnsi="Calibri" w:cs="Calibri"/>
          <w:spacing w:val="-1"/>
          <w:sz w:val="28"/>
          <w:szCs w:val="28"/>
        </w:rPr>
      </w:pPr>
      <w:r>
        <w:rPr>
          <w:rFonts w:ascii="Calibri" w:eastAsia="Calibri" w:hAnsi="Calibri" w:cs="Calibri"/>
          <w:spacing w:val="-1"/>
          <w:sz w:val="28"/>
          <w:szCs w:val="28"/>
        </w:rPr>
        <w:t>BEKASI</w:t>
      </w:r>
    </w:p>
    <w:p w:rsidR="00236775" w:rsidRPr="00E9224E" w:rsidRDefault="006F02A3" w:rsidP="00E9224E">
      <w:pPr>
        <w:spacing w:line="360" w:lineRule="auto"/>
        <w:ind w:left="1775" w:right="1760"/>
        <w:contextualSpacing/>
        <w:jc w:val="center"/>
        <w:rPr>
          <w:rFonts w:ascii="Calibri" w:eastAsia="Calibri" w:hAnsi="Calibri" w:cs="Calibri"/>
          <w:sz w:val="28"/>
          <w:szCs w:val="28"/>
        </w:rPr>
        <w:sectPr w:rsidR="00236775" w:rsidRPr="00E9224E" w:rsidSect="005A7024">
          <w:headerReference w:type="even" r:id="rId10"/>
          <w:headerReference w:type="default" r:id="rId11"/>
          <w:footerReference w:type="even" r:id="rId12"/>
          <w:footerReference w:type="default" r:id="rId13"/>
          <w:headerReference w:type="first" r:id="rId14"/>
          <w:footerReference w:type="first" r:id="rId15"/>
          <w:pgSz w:w="11940" w:h="16860"/>
          <w:pgMar w:top="1440" w:right="1420" w:bottom="280" w:left="1400" w:header="720" w:footer="720" w:gutter="0"/>
          <w:cols w:space="720"/>
          <w:titlePg/>
          <w:docGrid w:linePitch="272"/>
        </w:sectPr>
      </w:pPr>
      <w:r>
        <w:rPr>
          <w:rFonts w:ascii="Calibri" w:eastAsia="Calibri" w:hAnsi="Calibri" w:cs="Calibri"/>
          <w:spacing w:val="-1"/>
          <w:sz w:val="28"/>
          <w:szCs w:val="28"/>
        </w:rPr>
        <w:t>2019</w:t>
      </w:r>
    </w:p>
    <w:p w:rsidR="008E01A9" w:rsidRDefault="00FD4699" w:rsidP="00E9224E">
      <w:pPr>
        <w:spacing w:line="360" w:lineRule="auto"/>
        <w:contextualSpacing/>
        <w:jc w:val="center"/>
        <w:rPr>
          <w:sz w:val="24"/>
          <w:szCs w:val="24"/>
        </w:rPr>
      </w:pPr>
      <w:r>
        <w:rPr>
          <w:b/>
          <w:sz w:val="24"/>
          <w:szCs w:val="24"/>
        </w:rPr>
        <w:lastRenderedPageBreak/>
        <w:t>D</w:t>
      </w:r>
      <w:r>
        <w:rPr>
          <w:b/>
          <w:spacing w:val="2"/>
          <w:sz w:val="24"/>
          <w:szCs w:val="24"/>
        </w:rPr>
        <w:t>A</w:t>
      </w:r>
      <w:r>
        <w:rPr>
          <w:b/>
          <w:spacing w:val="-5"/>
          <w:sz w:val="24"/>
          <w:szCs w:val="24"/>
        </w:rPr>
        <w:t>F</w:t>
      </w:r>
      <w:r>
        <w:rPr>
          <w:b/>
          <w:sz w:val="24"/>
          <w:szCs w:val="24"/>
        </w:rPr>
        <w:t>TAR</w:t>
      </w:r>
      <w:r>
        <w:rPr>
          <w:b/>
          <w:spacing w:val="4"/>
          <w:sz w:val="24"/>
          <w:szCs w:val="24"/>
        </w:rPr>
        <w:t xml:space="preserve"> </w:t>
      </w:r>
      <w:r>
        <w:rPr>
          <w:b/>
          <w:spacing w:val="-5"/>
          <w:sz w:val="24"/>
          <w:szCs w:val="24"/>
        </w:rPr>
        <w:t>P</w:t>
      </w:r>
      <w:r>
        <w:rPr>
          <w:b/>
          <w:sz w:val="24"/>
          <w:szCs w:val="24"/>
        </w:rPr>
        <w:t>I</w:t>
      </w:r>
      <w:r>
        <w:rPr>
          <w:b/>
          <w:spacing w:val="1"/>
          <w:sz w:val="24"/>
          <w:szCs w:val="24"/>
        </w:rPr>
        <w:t>L</w:t>
      </w:r>
      <w:r>
        <w:rPr>
          <w:b/>
          <w:sz w:val="24"/>
          <w:szCs w:val="24"/>
        </w:rPr>
        <w:t>IHAN JENIS</w:t>
      </w:r>
      <w:r>
        <w:rPr>
          <w:b/>
          <w:spacing w:val="1"/>
          <w:sz w:val="24"/>
          <w:szCs w:val="24"/>
        </w:rPr>
        <w:t xml:space="preserve"> </w:t>
      </w:r>
      <w:r>
        <w:rPr>
          <w:b/>
          <w:sz w:val="24"/>
          <w:szCs w:val="24"/>
        </w:rPr>
        <w:t>OUTLINE</w:t>
      </w:r>
      <w:r>
        <w:rPr>
          <w:b/>
          <w:spacing w:val="1"/>
          <w:sz w:val="24"/>
          <w:szCs w:val="24"/>
        </w:rPr>
        <w:t xml:space="preserve"> S</w:t>
      </w:r>
      <w:r>
        <w:rPr>
          <w:b/>
          <w:spacing w:val="-4"/>
          <w:sz w:val="24"/>
          <w:szCs w:val="24"/>
        </w:rPr>
        <w:t>K</w:t>
      </w:r>
      <w:r>
        <w:rPr>
          <w:b/>
          <w:sz w:val="24"/>
          <w:szCs w:val="24"/>
        </w:rPr>
        <w:t>R</w:t>
      </w:r>
      <w:r>
        <w:rPr>
          <w:b/>
          <w:spacing w:val="2"/>
          <w:sz w:val="24"/>
          <w:szCs w:val="24"/>
        </w:rPr>
        <w:t>I</w:t>
      </w:r>
      <w:r>
        <w:rPr>
          <w:b/>
          <w:sz w:val="24"/>
          <w:szCs w:val="24"/>
        </w:rPr>
        <w:t>P</w:t>
      </w:r>
      <w:r>
        <w:rPr>
          <w:b/>
          <w:spacing w:val="3"/>
          <w:sz w:val="24"/>
          <w:szCs w:val="24"/>
        </w:rPr>
        <w:t>S</w:t>
      </w:r>
      <w:r>
        <w:rPr>
          <w:b/>
          <w:sz w:val="24"/>
          <w:szCs w:val="24"/>
        </w:rPr>
        <w:t>I</w:t>
      </w:r>
    </w:p>
    <w:p w:rsidR="008E01A9" w:rsidRDefault="00EA3CB1" w:rsidP="00EA3CB1">
      <w:pPr>
        <w:spacing w:line="360" w:lineRule="auto"/>
        <w:ind w:left="480"/>
        <w:contextualSpacing/>
        <w:jc w:val="center"/>
        <w:rPr>
          <w:b/>
          <w:sz w:val="24"/>
          <w:szCs w:val="24"/>
        </w:rPr>
      </w:pPr>
      <w:r w:rsidRPr="00EA3CB1">
        <w:rPr>
          <w:b/>
          <w:sz w:val="24"/>
          <w:szCs w:val="24"/>
        </w:rPr>
        <w:t>PROGRA</w:t>
      </w:r>
      <w:r>
        <w:rPr>
          <w:b/>
          <w:sz w:val="24"/>
          <w:szCs w:val="24"/>
        </w:rPr>
        <w:t>M</w:t>
      </w:r>
      <w:r w:rsidRPr="00EA3CB1">
        <w:rPr>
          <w:b/>
          <w:sz w:val="24"/>
          <w:szCs w:val="24"/>
        </w:rPr>
        <w:t xml:space="preserve"> STUD</w:t>
      </w:r>
      <w:r>
        <w:rPr>
          <w:b/>
          <w:sz w:val="24"/>
          <w:szCs w:val="24"/>
        </w:rPr>
        <w:t xml:space="preserve">I </w:t>
      </w:r>
      <w:r w:rsidRPr="00EA3CB1">
        <w:rPr>
          <w:b/>
          <w:sz w:val="24"/>
          <w:szCs w:val="24"/>
        </w:rPr>
        <w:t>S</w:t>
      </w:r>
      <w:r>
        <w:rPr>
          <w:b/>
          <w:sz w:val="24"/>
          <w:szCs w:val="24"/>
        </w:rPr>
        <w:t>IS</w:t>
      </w:r>
      <w:r w:rsidRPr="00EA3CB1">
        <w:rPr>
          <w:b/>
          <w:sz w:val="24"/>
          <w:szCs w:val="24"/>
        </w:rPr>
        <w:t>TE</w:t>
      </w:r>
      <w:r>
        <w:rPr>
          <w:b/>
          <w:sz w:val="24"/>
          <w:szCs w:val="24"/>
        </w:rPr>
        <w:t>M</w:t>
      </w:r>
      <w:r w:rsidRPr="00EA3CB1">
        <w:rPr>
          <w:b/>
          <w:sz w:val="24"/>
          <w:szCs w:val="24"/>
        </w:rPr>
        <w:t xml:space="preserve"> INF</w:t>
      </w:r>
      <w:r>
        <w:rPr>
          <w:b/>
          <w:sz w:val="24"/>
          <w:szCs w:val="24"/>
        </w:rPr>
        <w:t>O</w:t>
      </w:r>
      <w:r w:rsidRPr="00EA3CB1">
        <w:rPr>
          <w:b/>
          <w:sz w:val="24"/>
          <w:szCs w:val="24"/>
        </w:rPr>
        <w:t>RMA</w:t>
      </w:r>
      <w:r>
        <w:rPr>
          <w:b/>
          <w:sz w:val="24"/>
          <w:szCs w:val="24"/>
        </w:rPr>
        <w:t>SI</w:t>
      </w:r>
    </w:p>
    <w:p w:rsidR="00EA3CB1" w:rsidRPr="00EA3CB1" w:rsidRDefault="00EA3CB1" w:rsidP="00EA3CB1">
      <w:pPr>
        <w:spacing w:line="360" w:lineRule="auto"/>
        <w:ind w:left="480"/>
        <w:contextualSpacing/>
        <w:jc w:val="center"/>
        <w:rPr>
          <w:b/>
          <w:sz w:val="24"/>
          <w:szCs w:val="24"/>
        </w:rPr>
      </w:pPr>
    </w:p>
    <w:p w:rsidR="008E01A9" w:rsidRDefault="008E01A9" w:rsidP="00A3762C">
      <w:pPr>
        <w:spacing w:line="360" w:lineRule="auto"/>
        <w:contextualSpacing/>
        <w:rPr>
          <w:sz w:val="12"/>
          <w:szCs w:val="12"/>
        </w:rPr>
      </w:pPr>
    </w:p>
    <w:p w:rsidR="00EA3CB1" w:rsidRDefault="00EA3CB1" w:rsidP="00A3762C">
      <w:pPr>
        <w:spacing w:line="360" w:lineRule="auto"/>
        <w:contextualSpacing/>
        <w:rPr>
          <w:sz w:val="12"/>
          <w:szCs w:val="12"/>
        </w:rPr>
      </w:pPr>
    </w:p>
    <w:p w:rsidR="008E01A9" w:rsidRPr="00EA3CB1" w:rsidRDefault="00FD4699" w:rsidP="00EA3CB1">
      <w:pPr>
        <w:pStyle w:val="ListParagraph"/>
        <w:numPr>
          <w:ilvl w:val="0"/>
          <w:numId w:val="8"/>
        </w:numPr>
        <w:rPr>
          <w:sz w:val="24"/>
          <w:szCs w:val="12"/>
        </w:rPr>
      </w:pPr>
      <w:r w:rsidRPr="00EA3CB1">
        <w:rPr>
          <w:sz w:val="24"/>
          <w:szCs w:val="12"/>
        </w:rPr>
        <w:t>Sistem Informasi Bisnis (Desktop &amp; Web Programming )</w:t>
      </w:r>
    </w:p>
    <w:p w:rsidR="008E01A9" w:rsidRPr="00EA3CB1" w:rsidRDefault="00FD4699" w:rsidP="00EA3CB1">
      <w:pPr>
        <w:pStyle w:val="ListParagraph"/>
        <w:numPr>
          <w:ilvl w:val="0"/>
          <w:numId w:val="8"/>
        </w:numPr>
        <w:rPr>
          <w:sz w:val="24"/>
          <w:szCs w:val="12"/>
        </w:rPr>
      </w:pPr>
      <w:r w:rsidRPr="00EA3CB1">
        <w:rPr>
          <w:sz w:val="24"/>
          <w:szCs w:val="12"/>
        </w:rPr>
        <w:t>Audit Sistem Informasi</w:t>
      </w:r>
    </w:p>
    <w:p w:rsidR="00EA3CB1" w:rsidRPr="00EA3CB1" w:rsidRDefault="00FD4699" w:rsidP="00EA3CB1">
      <w:pPr>
        <w:pStyle w:val="ListParagraph"/>
        <w:numPr>
          <w:ilvl w:val="0"/>
          <w:numId w:val="8"/>
        </w:numPr>
        <w:rPr>
          <w:sz w:val="24"/>
          <w:szCs w:val="12"/>
        </w:rPr>
      </w:pPr>
      <w:r w:rsidRPr="00EA3CB1">
        <w:rPr>
          <w:sz w:val="24"/>
          <w:szCs w:val="12"/>
        </w:rPr>
        <w:t>Penelitian Ilm</w:t>
      </w:r>
      <w:r w:rsidR="00EA3CB1" w:rsidRPr="00EA3CB1">
        <w:rPr>
          <w:sz w:val="24"/>
          <w:szCs w:val="12"/>
        </w:rPr>
        <w:t>iah</w:t>
      </w:r>
    </w:p>
    <w:p w:rsidR="00EA3CB1" w:rsidRDefault="00EA3CB1" w:rsidP="00EA3CB1">
      <w:pPr>
        <w:spacing w:line="360" w:lineRule="auto"/>
        <w:rPr>
          <w:spacing w:val="-1"/>
          <w:sz w:val="24"/>
          <w:szCs w:val="24"/>
        </w:rPr>
      </w:pPr>
    </w:p>
    <w:p w:rsidR="006F02A3" w:rsidRDefault="006F02A3" w:rsidP="00EA3CB1">
      <w:pPr>
        <w:spacing w:line="360" w:lineRule="auto"/>
        <w:rPr>
          <w:spacing w:val="-1"/>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Pr="006F02A3" w:rsidRDefault="006F02A3" w:rsidP="006F02A3">
      <w:pPr>
        <w:rPr>
          <w:sz w:val="24"/>
          <w:szCs w:val="24"/>
        </w:rPr>
      </w:pPr>
    </w:p>
    <w:p w:rsidR="006F02A3" w:rsidRDefault="006F02A3" w:rsidP="006F02A3">
      <w:pPr>
        <w:tabs>
          <w:tab w:val="left" w:pos="2076"/>
        </w:tabs>
        <w:rPr>
          <w:sz w:val="24"/>
          <w:szCs w:val="24"/>
        </w:rPr>
      </w:pPr>
      <w:r>
        <w:rPr>
          <w:sz w:val="24"/>
          <w:szCs w:val="24"/>
        </w:rPr>
        <w:tab/>
      </w:r>
    </w:p>
    <w:p w:rsidR="00EA3CB1" w:rsidRPr="006F02A3" w:rsidRDefault="006F02A3" w:rsidP="006F02A3">
      <w:pPr>
        <w:tabs>
          <w:tab w:val="left" w:pos="2076"/>
        </w:tabs>
        <w:rPr>
          <w:sz w:val="24"/>
          <w:szCs w:val="24"/>
        </w:rPr>
        <w:sectPr w:rsidR="00EA3CB1" w:rsidRPr="006F02A3" w:rsidSect="005D5836">
          <w:pgSz w:w="11940" w:h="16860"/>
          <w:pgMar w:top="1580" w:right="1680" w:bottom="280" w:left="1680" w:header="1134" w:footer="1134" w:gutter="0"/>
          <w:cols w:space="720"/>
          <w:titlePg/>
          <w:docGrid w:linePitch="272"/>
        </w:sectPr>
      </w:pPr>
      <w:r>
        <w:rPr>
          <w:sz w:val="24"/>
          <w:szCs w:val="24"/>
        </w:rPr>
        <w:tab/>
      </w:r>
    </w:p>
    <w:p w:rsidR="008E01A9" w:rsidRPr="0056581A" w:rsidRDefault="00FD4699" w:rsidP="00BE7B69">
      <w:pPr>
        <w:pStyle w:val="ListParagraph"/>
        <w:numPr>
          <w:ilvl w:val="0"/>
          <w:numId w:val="9"/>
        </w:numPr>
        <w:spacing w:line="360" w:lineRule="auto"/>
        <w:rPr>
          <w:sz w:val="28"/>
          <w:szCs w:val="28"/>
          <w:highlight w:val="yellow"/>
        </w:rPr>
      </w:pPr>
      <w:r w:rsidRPr="0056581A">
        <w:rPr>
          <w:b/>
          <w:sz w:val="28"/>
          <w:szCs w:val="28"/>
          <w:highlight w:val="yellow"/>
        </w:rPr>
        <w:lastRenderedPageBreak/>
        <w:t>S</w:t>
      </w:r>
      <w:r w:rsidRPr="0056581A">
        <w:rPr>
          <w:b/>
          <w:spacing w:val="1"/>
          <w:sz w:val="28"/>
          <w:szCs w:val="28"/>
          <w:highlight w:val="yellow"/>
        </w:rPr>
        <w:t>is</w:t>
      </w:r>
      <w:r w:rsidRPr="0056581A">
        <w:rPr>
          <w:b/>
          <w:spacing w:val="-2"/>
          <w:sz w:val="28"/>
          <w:szCs w:val="28"/>
          <w:highlight w:val="yellow"/>
        </w:rPr>
        <w:t>t</w:t>
      </w:r>
      <w:r w:rsidRPr="0056581A">
        <w:rPr>
          <w:b/>
          <w:sz w:val="28"/>
          <w:szCs w:val="28"/>
          <w:highlight w:val="yellow"/>
        </w:rPr>
        <w:t>em</w:t>
      </w:r>
      <w:r w:rsidRPr="0056581A">
        <w:rPr>
          <w:b/>
          <w:spacing w:val="-6"/>
          <w:sz w:val="28"/>
          <w:szCs w:val="28"/>
          <w:highlight w:val="yellow"/>
        </w:rPr>
        <w:t xml:space="preserve"> </w:t>
      </w:r>
      <w:r w:rsidRPr="0056581A">
        <w:rPr>
          <w:b/>
          <w:spacing w:val="1"/>
          <w:sz w:val="28"/>
          <w:szCs w:val="28"/>
          <w:highlight w:val="yellow"/>
        </w:rPr>
        <w:t>I</w:t>
      </w:r>
      <w:r w:rsidRPr="0056581A">
        <w:rPr>
          <w:b/>
          <w:sz w:val="28"/>
          <w:szCs w:val="28"/>
          <w:highlight w:val="yellow"/>
        </w:rPr>
        <w:t>nf</w:t>
      </w:r>
      <w:r w:rsidRPr="0056581A">
        <w:rPr>
          <w:b/>
          <w:spacing w:val="1"/>
          <w:sz w:val="28"/>
          <w:szCs w:val="28"/>
          <w:highlight w:val="yellow"/>
        </w:rPr>
        <w:t>o</w:t>
      </w:r>
      <w:r w:rsidRPr="0056581A">
        <w:rPr>
          <w:b/>
          <w:sz w:val="28"/>
          <w:szCs w:val="28"/>
          <w:highlight w:val="yellow"/>
        </w:rPr>
        <w:t>r</w:t>
      </w:r>
      <w:r w:rsidRPr="0056581A">
        <w:rPr>
          <w:b/>
          <w:spacing w:val="-5"/>
          <w:sz w:val="28"/>
          <w:szCs w:val="28"/>
          <w:highlight w:val="yellow"/>
        </w:rPr>
        <w:t>m</w:t>
      </w:r>
      <w:r w:rsidRPr="0056581A">
        <w:rPr>
          <w:b/>
          <w:spacing w:val="-1"/>
          <w:sz w:val="28"/>
          <w:szCs w:val="28"/>
          <w:highlight w:val="yellow"/>
        </w:rPr>
        <w:t>as</w:t>
      </w:r>
      <w:r w:rsidRPr="0056581A">
        <w:rPr>
          <w:b/>
          <w:sz w:val="28"/>
          <w:szCs w:val="28"/>
          <w:highlight w:val="yellow"/>
        </w:rPr>
        <w:t>i</w:t>
      </w:r>
      <w:r w:rsidRPr="0056581A">
        <w:rPr>
          <w:b/>
          <w:spacing w:val="1"/>
          <w:sz w:val="28"/>
          <w:szCs w:val="28"/>
          <w:highlight w:val="yellow"/>
        </w:rPr>
        <w:t xml:space="preserve"> </w:t>
      </w:r>
      <w:r w:rsidRPr="0056581A">
        <w:rPr>
          <w:b/>
          <w:sz w:val="28"/>
          <w:szCs w:val="28"/>
          <w:highlight w:val="yellow"/>
        </w:rPr>
        <w:t>B</w:t>
      </w:r>
      <w:r w:rsidRPr="0056581A">
        <w:rPr>
          <w:b/>
          <w:spacing w:val="-1"/>
          <w:sz w:val="28"/>
          <w:szCs w:val="28"/>
          <w:highlight w:val="yellow"/>
        </w:rPr>
        <w:t>i</w:t>
      </w:r>
      <w:r w:rsidRPr="0056581A">
        <w:rPr>
          <w:b/>
          <w:spacing w:val="1"/>
          <w:sz w:val="28"/>
          <w:szCs w:val="28"/>
          <w:highlight w:val="yellow"/>
        </w:rPr>
        <w:t>s</w:t>
      </w:r>
      <w:r w:rsidRPr="0056581A">
        <w:rPr>
          <w:b/>
          <w:spacing w:val="-3"/>
          <w:sz w:val="28"/>
          <w:szCs w:val="28"/>
          <w:highlight w:val="yellow"/>
        </w:rPr>
        <w:t>n</w:t>
      </w:r>
      <w:r w:rsidRPr="0056581A">
        <w:rPr>
          <w:b/>
          <w:spacing w:val="1"/>
          <w:sz w:val="28"/>
          <w:szCs w:val="28"/>
          <w:highlight w:val="yellow"/>
        </w:rPr>
        <w:t>i</w:t>
      </w:r>
      <w:r w:rsidRPr="0056581A">
        <w:rPr>
          <w:b/>
          <w:sz w:val="28"/>
          <w:szCs w:val="28"/>
          <w:highlight w:val="yellow"/>
        </w:rPr>
        <w:t>s</w:t>
      </w:r>
      <w:r w:rsidRPr="0056581A">
        <w:rPr>
          <w:b/>
          <w:spacing w:val="1"/>
          <w:sz w:val="28"/>
          <w:szCs w:val="28"/>
          <w:highlight w:val="yellow"/>
        </w:rPr>
        <w:t xml:space="preserve"> </w:t>
      </w:r>
      <w:r w:rsidRPr="0056581A">
        <w:rPr>
          <w:b/>
          <w:sz w:val="28"/>
          <w:szCs w:val="28"/>
          <w:highlight w:val="yellow"/>
        </w:rPr>
        <w:t>(</w:t>
      </w:r>
      <w:r w:rsidRPr="0056581A">
        <w:rPr>
          <w:b/>
          <w:spacing w:val="-4"/>
          <w:sz w:val="28"/>
          <w:szCs w:val="28"/>
          <w:highlight w:val="yellow"/>
        </w:rPr>
        <w:t>D</w:t>
      </w:r>
      <w:r w:rsidRPr="0056581A">
        <w:rPr>
          <w:b/>
          <w:sz w:val="28"/>
          <w:szCs w:val="28"/>
          <w:highlight w:val="yellow"/>
        </w:rPr>
        <w:t>e</w:t>
      </w:r>
      <w:r w:rsidRPr="0056581A">
        <w:rPr>
          <w:b/>
          <w:spacing w:val="1"/>
          <w:sz w:val="28"/>
          <w:szCs w:val="28"/>
          <w:highlight w:val="yellow"/>
        </w:rPr>
        <w:t>s</w:t>
      </w:r>
      <w:r w:rsidRPr="0056581A">
        <w:rPr>
          <w:b/>
          <w:spacing w:val="-10"/>
          <w:sz w:val="28"/>
          <w:szCs w:val="28"/>
          <w:highlight w:val="yellow"/>
        </w:rPr>
        <w:t>k</w:t>
      </w:r>
      <w:r w:rsidRPr="0056581A">
        <w:rPr>
          <w:b/>
          <w:sz w:val="28"/>
          <w:szCs w:val="28"/>
          <w:highlight w:val="yellow"/>
        </w:rPr>
        <w:t>t</w:t>
      </w:r>
      <w:r w:rsidRPr="0056581A">
        <w:rPr>
          <w:b/>
          <w:spacing w:val="1"/>
          <w:sz w:val="28"/>
          <w:szCs w:val="28"/>
          <w:highlight w:val="yellow"/>
        </w:rPr>
        <w:t>o</w:t>
      </w:r>
      <w:r w:rsidRPr="0056581A">
        <w:rPr>
          <w:b/>
          <w:sz w:val="28"/>
          <w:szCs w:val="28"/>
          <w:highlight w:val="yellow"/>
        </w:rPr>
        <w:t>p &amp;</w:t>
      </w:r>
      <w:r w:rsidRPr="0056581A">
        <w:rPr>
          <w:b/>
          <w:spacing w:val="-2"/>
          <w:sz w:val="28"/>
          <w:szCs w:val="28"/>
          <w:highlight w:val="yellow"/>
        </w:rPr>
        <w:t xml:space="preserve"> </w:t>
      </w:r>
      <w:r w:rsidRPr="0056581A">
        <w:rPr>
          <w:b/>
          <w:sz w:val="28"/>
          <w:szCs w:val="28"/>
          <w:highlight w:val="yellow"/>
        </w:rPr>
        <w:t xml:space="preserve">Web </w:t>
      </w:r>
      <w:r w:rsidRPr="0056581A">
        <w:rPr>
          <w:b/>
          <w:spacing w:val="-1"/>
          <w:sz w:val="28"/>
          <w:szCs w:val="28"/>
          <w:highlight w:val="yellow"/>
        </w:rPr>
        <w:t>P</w:t>
      </w:r>
      <w:r w:rsidRPr="0056581A">
        <w:rPr>
          <w:b/>
          <w:sz w:val="28"/>
          <w:szCs w:val="28"/>
          <w:highlight w:val="yellow"/>
        </w:rPr>
        <w:t>r</w:t>
      </w:r>
      <w:r w:rsidRPr="0056581A">
        <w:rPr>
          <w:b/>
          <w:spacing w:val="1"/>
          <w:sz w:val="28"/>
          <w:szCs w:val="28"/>
          <w:highlight w:val="yellow"/>
        </w:rPr>
        <w:t>og</w:t>
      </w:r>
      <w:r w:rsidRPr="0056581A">
        <w:rPr>
          <w:b/>
          <w:spacing w:val="-5"/>
          <w:sz w:val="28"/>
          <w:szCs w:val="28"/>
          <w:highlight w:val="yellow"/>
        </w:rPr>
        <w:t>r</w:t>
      </w:r>
      <w:r w:rsidRPr="0056581A">
        <w:rPr>
          <w:b/>
          <w:spacing w:val="1"/>
          <w:sz w:val="28"/>
          <w:szCs w:val="28"/>
          <w:highlight w:val="yellow"/>
        </w:rPr>
        <w:t>a</w:t>
      </w:r>
      <w:r w:rsidRPr="0056581A">
        <w:rPr>
          <w:b/>
          <w:spacing w:val="-6"/>
          <w:sz w:val="28"/>
          <w:szCs w:val="28"/>
          <w:highlight w:val="yellow"/>
        </w:rPr>
        <w:t>mm</w:t>
      </w:r>
      <w:r w:rsidRPr="0056581A">
        <w:rPr>
          <w:b/>
          <w:spacing w:val="2"/>
          <w:sz w:val="28"/>
          <w:szCs w:val="28"/>
          <w:highlight w:val="yellow"/>
        </w:rPr>
        <w:t>i</w:t>
      </w:r>
      <w:r w:rsidRPr="0056581A">
        <w:rPr>
          <w:b/>
          <w:sz w:val="28"/>
          <w:szCs w:val="28"/>
          <w:highlight w:val="yellow"/>
        </w:rPr>
        <w:t>ng</w:t>
      </w:r>
      <w:r w:rsidRPr="0056581A">
        <w:rPr>
          <w:b/>
          <w:spacing w:val="3"/>
          <w:sz w:val="28"/>
          <w:szCs w:val="28"/>
          <w:highlight w:val="yellow"/>
        </w:rPr>
        <w:t xml:space="preserve"> </w:t>
      </w:r>
      <w:r w:rsidRPr="0056581A">
        <w:rPr>
          <w:b/>
          <w:sz w:val="28"/>
          <w:szCs w:val="28"/>
          <w:highlight w:val="yellow"/>
        </w:rPr>
        <w:t>)</w:t>
      </w:r>
    </w:p>
    <w:p w:rsidR="008E01A9" w:rsidRDefault="008E01A9" w:rsidP="00453949">
      <w:pPr>
        <w:contextualSpacing/>
        <w:rPr>
          <w:sz w:val="26"/>
          <w:szCs w:val="26"/>
        </w:rPr>
      </w:pPr>
    </w:p>
    <w:p w:rsidR="008E01A9" w:rsidRDefault="00FD4699" w:rsidP="00453949">
      <w:pPr>
        <w:ind w:left="100" w:right="5387"/>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AR</w:t>
      </w:r>
      <w:r>
        <w:rPr>
          <w:b/>
          <w:spacing w:val="-1"/>
          <w:sz w:val="24"/>
          <w:szCs w:val="24"/>
        </w:rPr>
        <w:t xml:space="preserve"> </w:t>
      </w:r>
      <w:r>
        <w:rPr>
          <w:b/>
          <w:sz w:val="24"/>
          <w:szCs w:val="24"/>
        </w:rPr>
        <w:t>J</w:t>
      </w:r>
      <w:r>
        <w:rPr>
          <w:b/>
          <w:spacing w:val="-3"/>
          <w:sz w:val="24"/>
          <w:szCs w:val="24"/>
        </w:rPr>
        <w:t>U</w:t>
      </w:r>
      <w:r>
        <w:rPr>
          <w:b/>
          <w:sz w:val="24"/>
          <w:szCs w:val="24"/>
        </w:rPr>
        <w:t>DUL</w:t>
      </w:r>
      <w:r>
        <w:rPr>
          <w:b/>
          <w:spacing w:val="-2"/>
          <w:sz w:val="24"/>
          <w:szCs w:val="24"/>
        </w:rPr>
        <w:t xml:space="preserve"> </w:t>
      </w:r>
      <w:r>
        <w:rPr>
          <w:b/>
          <w:spacing w:val="3"/>
          <w:sz w:val="24"/>
          <w:szCs w:val="24"/>
        </w:rPr>
        <w:t>S</w:t>
      </w:r>
      <w:r>
        <w:rPr>
          <w:b/>
          <w:spacing w:val="1"/>
          <w:sz w:val="24"/>
          <w:szCs w:val="24"/>
        </w:rPr>
        <w:t>K</w:t>
      </w:r>
      <w:r>
        <w:rPr>
          <w:b/>
          <w:sz w:val="24"/>
          <w:szCs w:val="24"/>
        </w:rPr>
        <w:t>R</w:t>
      </w:r>
      <w:r>
        <w:rPr>
          <w:b/>
          <w:spacing w:val="-2"/>
          <w:sz w:val="24"/>
          <w:szCs w:val="24"/>
        </w:rPr>
        <w:t>I</w:t>
      </w:r>
      <w:r>
        <w:rPr>
          <w:b/>
          <w:spacing w:val="-3"/>
          <w:sz w:val="24"/>
          <w:szCs w:val="24"/>
        </w:rPr>
        <w:t>P</w:t>
      </w:r>
      <w:r>
        <w:rPr>
          <w:b/>
          <w:spacing w:val="3"/>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SE</w:t>
      </w:r>
      <w:r>
        <w:rPr>
          <w:b/>
          <w:spacing w:val="-3"/>
          <w:sz w:val="24"/>
          <w:szCs w:val="24"/>
        </w:rPr>
        <w:t>M</w:t>
      </w:r>
      <w:r>
        <w:rPr>
          <w:b/>
          <w:spacing w:val="1"/>
          <w:sz w:val="24"/>
          <w:szCs w:val="24"/>
        </w:rPr>
        <w:t>B</w:t>
      </w:r>
      <w:r>
        <w:rPr>
          <w:b/>
          <w:sz w:val="24"/>
          <w:szCs w:val="24"/>
        </w:rPr>
        <w:t xml:space="preserve">AHAN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w:t>
      </w:r>
      <w:r>
        <w:rPr>
          <w:b/>
          <w:spacing w:val="-3"/>
          <w:sz w:val="24"/>
          <w:szCs w:val="24"/>
        </w:rPr>
        <w:t>N</w:t>
      </w:r>
      <w:r>
        <w:rPr>
          <w:b/>
          <w:sz w:val="24"/>
          <w:szCs w:val="24"/>
        </w:rPr>
        <w:t>YA</w:t>
      </w:r>
      <w:r>
        <w:rPr>
          <w:b/>
          <w:spacing w:val="-1"/>
          <w:sz w:val="24"/>
          <w:szCs w:val="24"/>
        </w:rPr>
        <w:t>T</w:t>
      </w:r>
      <w:r>
        <w:rPr>
          <w:b/>
          <w:spacing w:val="-3"/>
          <w:sz w:val="24"/>
          <w:szCs w:val="24"/>
        </w:rPr>
        <w:t>A</w:t>
      </w:r>
      <w:r>
        <w:rPr>
          <w:b/>
          <w:sz w:val="24"/>
          <w:szCs w:val="24"/>
        </w:rPr>
        <w:t>AN D</w:t>
      </w:r>
      <w:r>
        <w:rPr>
          <w:b/>
          <w:spacing w:val="-2"/>
          <w:sz w:val="24"/>
          <w:szCs w:val="24"/>
        </w:rPr>
        <w:t>I</w:t>
      </w:r>
      <w:r>
        <w:rPr>
          <w:b/>
          <w:sz w:val="24"/>
          <w:szCs w:val="24"/>
        </w:rPr>
        <w:t>RI</w:t>
      </w:r>
    </w:p>
    <w:p w:rsidR="008E01A9" w:rsidRDefault="00FD4699" w:rsidP="00453949">
      <w:pPr>
        <w:ind w:left="100" w:right="86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ERNY</w:t>
      </w:r>
      <w:r>
        <w:rPr>
          <w:b/>
          <w:spacing w:val="-3"/>
          <w:sz w:val="24"/>
          <w:szCs w:val="24"/>
        </w:rPr>
        <w:t>A</w:t>
      </w:r>
      <w:r>
        <w:rPr>
          <w:b/>
          <w:spacing w:val="1"/>
          <w:sz w:val="24"/>
          <w:szCs w:val="24"/>
        </w:rPr>
        <w:t>T</w:t>
      </w:r>
      <w:r>
        <w:rPr>
          <w:b/>
          <w:spacing w:val="-3"/>
          <w:sz w:val="24"/>
          <w:szCs w:val="24"/>
        </w:rPr>
        <w:t>A</w:t>
      </w:r>
      <w:r>
        <w:rPr>
          <w:b/>
          <w:sz w:val="24"/>
          <w:szCs w:val="24"/>
        </w:rPr>
        <w:t>AN</w:t>
      </w:r>
      <w:r>
        <w:rPr>
          <w:b/>
          <w:spacing w:val="1"/>
          <w:sz w:val="24"/>
          <w:szCs w:val="24"/>
        </w:rPr>
        <w:t xml:space="preserve"> </w:t>
      </w:r>
      <w:r>
        <w:rPr>
          <w:b/>
          <w:spacing w:val="-2"/>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N</w:t>
      </w:r>
      <w:r>
        <w:rPr>
          <w:b/>
          <w:spacing w:val="-2"/>
          <w:sz w:val="24"/>
          <w:szCs w:val="24"/>
        </w:rPr>
        <w:t xml:space="preserve"> </w:t>
      </w:r>
      <w:r>
        <w:rPr>
          <w:b/>
          <w:spacing w:val="2"/>
          <w:sz w:val="24"/>
          <w:szCs w:val="24"/>
        </w:rPr>
        <w:t>P</w:t>
      </w:r>
      <w:r>
        <w:rPr>
          <w:b/>
          <w:sz w:val="24"/>
          <w:szCs w:val="24"/>
        </w:rPr>
        <w:t>U</w:t>
      </w:r>
      <w:r>
        <w:rPr>
          <w:b/>
          <w:spacing w:val="-2"/>
          <w:sz w:val="24"/>
          <w:szCs w:val="24"/>
        </w:rPr>
        <w:t>B</w:t>
      </w:r>
      <w:r>
        <w:rPr>
          <w:b/>
          <w:spacing w:val="1"/>
          <w:sz w:val="24"/>
          <w:szCs w:val="24"/>
        </w:rPr>
        <w:t>L</w:t>
      </w:r>
      <w:r>
        <w:rPr>
          <w:b/>
          <w:sz w:val="24"/>
          <w:szCs w:val="24"/>
        </w:rPr>
        <w:t>I</w:t>
      </w:r>
      <w:r>
        <w:rPr>
          <w:b/>
          <w:spacing w:val="-4"/>
          <w:sz w:val="24"/>
          <w:szCs w:val="24"/>
        </w:rPr>
        <w:t>K</w:t>
      </w:r>
      <w:r>
        <w:rPr>
          <w:b/>
          <w:sz w:val="24"/>
          <w:szCs w:val="24"/>
        </w:rPr>
        <w:t>A</w:t>
      </w:r>
      <w:r>
        <w:rPr>
          <w:b/>
          <w:spacing w:val="1"/>
          <w:sz w:val="24"/>
          <w:szCs w:val="24"/>
        </w:rPr>
        <w:t>S</w:t>
      </w:r>
      <w:r>
        <w:rPr>
          <w:b/>
          <w:sz w:val="24"/>
          <w:szCs w:val="24"/>
        </w:rPr>
        <w:t xml:space="preserve">I </w:t>
      </w:r>
      <w:r>
        <w:rPr>
          <w:b/>
          <w:spacing w:val="-2"/>
          <w:sz w:val="24"/>
          <w:szCs w:val="24"/>
        </w:rPr>
        <w:t>K</w:t>
      </w:r>
      <w:r>
        <w:rPr>
          <w:b/>
          <w:sz w:val="24"/>
          <w:szCs w:val="24"/>
        </w:rPr>
        <w:t>AR</w:t>
      </w:r>
      <w:r>
        <w:rPr>
          <w:b/>
          <w:spacing w:val="2"/>
          <w:sz w:val="24"/>
          <w:szCs w:val="24"/>
        </w:rPr>
        <w:t>Y</w:t>
      </w:r>
      <w:r>
        <w:rPr>
          <w:b/>
          <w:sz w:val="24"/>
          <w:szCs w:val="24"/>
        </w:rPr>
        <w:t>A I</w:t>
      </w:r>
      <w:r>
        <w:rPr>
          <w:b/>
          <w:spacing w:val="1"/>
          <w:sz w:val="24"/>
          <w:szCs w:val="24"/>
        </w:rPr>
        <w:t>L</w:t>
      </w:r>
      <w:r>
        <w:rPr>
          <w:b/>
          <w:spacing w:val="-1"/>
          <w:sz w:val="24"/>
          <w:szCs w:val="24"/>
        </w:rPr>
        <w:t>M</w:t>
      </w:r>
      <w:r>
        <w:rPr>
          <w:b/>
          <w:sz w:val="24"/>
          <w:szCs w:val="24"/>
        </w:rPr>
        <w:t>I</w:t>
      </w:r>
      <w:r>
        <w:rPr>
          <w:b/>
          <w:spacing w:val="-3"/>
          <w:sz w:val="24"/>
          <w:szCs w:val="24"/>
        </w:rPr>
        <w:t>A</w:t>
      </w:r>
      <w:r>
        <w:rPr>
          <w:b/>
          <w:sz w:val="24"/>
          <w:szCs w:val="24"/>
        </w:rPr>
        <w:t xml:space="preserve">H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3"/>
          <w:sz w:val="24"/>
          <w:szCs w:val="24"/>
        </w:rPr>
        <w:t>P</w:t>
      </w:r>
      <w:r>
        <w:rPr>
          <w:b/>
          <w:sz w:val="24"/>
          <w:szCs w:val="24"/>
        </w:rPr>
        <w:t>E</w:t>
      </w:r>
      <w:r>
        <w:rPr>
          <w:b/>
          <w:spacing w:val="2"/>
          <w:sz w:val="24"/>
          <w:szCs w:val="24"/>
        </w:rPr>
        <w:t>N</w:t>
      </w:r>
      <w:r>
        <w:rPr>
          <w:b/>
          <w:spacing w:val="-4"/>
          <w:sz w:val="24"/>
          <w:szCs w:val="24"/>
        </w:rPr>
        <w:t>G</w:t>
      </w:r>
      <w:r>
        <w:rPr>
          <w:b/>
          <w:spacing w:val="1"/>
          <w:sz w:val="24"/>
          <w:szCs w:val="24"/>
        </w:rPr>
        <w:t>ES</w:t>
      </w:r>
      <w:r>
        <w:rPr>
          <w:b/>
          <w:sz w:val="24"/>
          <w:szCs w:val="24"/>
        </w:rPr>
        <w:t>AHAN</w:t>
      </w:r>
      <w:r>
        <w:rPr>
          <w:b/>
          <w:spacing w:val="2"/>
          <w:sz w:val="24"/>
          <w:szCs w:val="24"/>
        </w:rPr>
        <w:t xml:space="preserve"> </w:t>
      </w:r>
      <w:r>
        <w:rPr>
          <w:b/>
          <w:spacing w:val="1"/>
          <w:sz w:val="24"/>
          <w:szCs w:val="24"/>
        </w:rPr>
        <w:t>S</w:t>
      </w:r>
      <w:r>
        <w:rPr>
          <w:b/>
          <w:spacing w:val="-2"/>
          <w:sz w:val="24"/>
          <w:szCs w:val="24"/>
        </w:rPr>
        <w:t>K</w:t>
      </w:r>
      <w:r>
        <w:rPr>
          <w:b/>
          <w:sz w:val="24"/>
          <w:szCs w:val="24"/>
        </w:rPr>
        <w:t>R</w:t>
      </w:r>
      <w:r>
        <w:rPr>
          <w:b/>
          <w:spacing w:val="2"/>
          <w:sz w:val="24"/>
          <w:szCs w:val="24"/>
        </w:rPr>
        <w:t>I</w:t>
      </w:r>
      <w:r>
        <w:rPr>
          <w:b/>
          <w:spacing w:val="-2"/>
          <w:sz w:val="24"/>
          <w:szCs w:val="24"/>
        </w:rPr>
        <w:t>P</w:t>
      </w:r>
      <w:r>
        <w:rPr>
          <w:b/>
          <w:spacing w:val="1"/>
          <w:sz w:val="24"/>
          <w:szCs w:val="24"/>
        </w:rPr>
        <w:t>SI</w:t>
      </w:r>
    </w:p>
    <w:p w:rsidR="008E01A9" w:rsidRDefault="00FD4699" w:rsidP="00453949">
      <w:pPr>
        <w:ind w:left="100" w:right="285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5"/>
          <w:sz w:val="24"/>
          <w:szCs w:val="24"/>
        </w:rPr>
        <w:t>P</w:t>
      </w:r>
      <w:r>
        <w:rPr>
          <w:b/>
          <w:spacing w:val="1"/>
          <w:sz w:val="24"/>
          <w:szCs w:val="24"/>
        </w:rPr>
        <w:t>E</w:t>
      </w:r>
      <w:r>
        <w:rPr>
          <w:b/>
          <w:spacing w:val="2"/>
          <w:sz w:val="24"/>
          <w:szCs w:val="24"/>
        </w:rPr>
        <w:t>N</w:t>
      </w:r>
      <w:r>
        <w:rPr>
          <w:b/>
          <w:spacing w:val="-4"/>
          <w:sz w:val="24"/>
          <w:szCs w:val="24"/>
        </w:rPr>
        <w:t>G</w:t>
      </w:r>
      <w:r>
        <w:rPr>
          <w:b/>
          <w:spacing w:val="-3"/>
          <w:sz w:val="24"/>
          <w:szCs w:val="24"/>
        </w:rPr>
        <w:t>U</w:t>
      </w:r>
      <w:r>
        <w:rPr>
          <w:b/>
          <w:sz w:val="24"/>
          <w:szCs w:val="24"/>
        </w:rPr>
        <w:t>J</w:t>
      </w:r>
      <w:r>
        <w:rPr>
          <w:b/>
          <w:spacing w:val="1"/>
          <w:sz w:val="24"/>
          <w:szCs w:val="24"/>
        </w:rPr>
        <w:t>I</w:t>
      </w:r>
      <w:r>
        <w:rPr>
          <w:b/>
          <w:sz w:val="24"/>
          <w:szCs w:val="24"/>
        </w:rPr>
        <w:t>AN</w:t>
      </w:r>
      <w:r>
        <w:rPr>
          <w:b/>
          <w:spacing w:val="2"/>
          <w:sz w:val="24"/>
          <w:szCs w:val="24"/>
        </w:rPr>
        <w:t xml:space="preserve"> </w:t>
      </w:r>
      <w:r>
        <w:rPr>
          <w:b/>
          <w:spacing w:val="1"/>
          <w:sz w:val="24"/>
          <w:szCs w:val="24"/>
        </w:rPr>
        <w:t>S</w:t>
      </w:r>
      <w:r>
        <w:rPr>
          <w:b/>
          <w:spacing w:val="-2"/>
          <w:sz w:val="24"/>
          <w:szCs w:val="24"/>
        </w:rPr>
        <w:t>K</w:t>
      </w:r>
      <w:r>
        <w:rPr>
          <w:b/>
          <w:sz w:val="24"/>
          <w:szCs w:val="24"/>
        </w:rPr>
        <w:t>RI</w:t>
      </w:r>
      <w:r>
        <w:rPr>
          <w:b/>
          <w:spacing w:val="-3"/>
          <w:sz w:val="24"/>
          <w:szCs w:val="24"/>
        </w:rPr>
        <w:t>P</w:t>
      </w:r>
      <w:r>
        <w:rPr>
          <w:b/>
          <w:spacing w:val="1"/>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3"/>
          <w:sz w:val="24"/>
          <w:szCs w:val="24"/>
        </w:rPr>
        <w:t>E</w:t>
      </w:r>
      <w:r>
        <w:rPr>
          <w:b/>
          <w:spacing w:val="2"/>
          <w:sz w:val="24"/>
          <w:szCs w:val="24"/>
        </w:rPr>
        <w:t>D</w:t>
      </w:r>
      <w:r>
        <w:rPr>
          <w:b/>
          <w:spacing w:val="3"/>
          <w:sz w:val="24"/>
          <w:szCs w:val="24"/>
        </w:rPr>
        <w:t>O</w:t>
      </w:r>
      <w:r>
        <w:rPr>
          <w:b/>
          <w:spacing w:val="1"/>
          <w:sz w:val="24"/>
          <w:szCs w:val="24"/>
        </w:rPr>
        <w:t>M</w:t>
      </w:r>
      <w:r>
        <w:rPr>
          <w:b/>
          <w:spacing w:val="3"/>
          <w:sz w:val="24"/>
          <w:szCs w:val="24"/>
        </w:rPr>
        <w:t>A</w:t>
      </w:r>
      <w:r>
        <w:rPr>
          <w:b/>
          <w:sz w:val="24"/>
          <w:szCs w:val="24"/>
        </w:rPr>
        <w:t>N</w:t>
      </w:r>
      <w:r>
        <w:rPr>
          <w:b/>
          <w:spacing w:val="2"/>
          <w:sz w:val="24"/>
          <w:szCs w:val="24"/>
        </w:rPr>
        <w:t xml:space="preserve"> </w:t>
      </w:r>
      <w:r>
        <w:rPr>
          <w:b/>
          <w:spacing w:val="-3"/>
          <w:sz w:val="24"/>
          <w:szCs w:val="24"/>
        </w:rPr>
        <w:t>P</w:t>
      </w:r>
      <w:r>
        <w:rPr>
          <w:b/>
          <w:sz w:val="24"/>
          <w:szCs w:val="24"/>
        </w:rPr>
        <w:t>E</w:t>
      </w:r>
      <w:r>
        <w:rPr>
          <w:b/>
          <w:spacing w:val="2"/>
          <w:sz w:val="24"/>
          <w:szCs w:val="24"/>
        </w:rPr>
        <w:t>N</w:t>
      </w:r>
      <w:r>
        <w:rPr>
          <w:b/>
          <w:spacing w:val="-2"/>
          <w:sz w:val="24"/>
          <w:szCs w:val="24"/>
        </w:rPr>
        <w:t>G</w:t>
      </w:r>
      <w:r>
        <w:rPr>
          <w:b/>
          <w:spacing w:val="-4"/>
          <w:sz w:val="24"/>
          <w:szCs w:val="24"/>
        </w:rPr>
        <w:t>G</w:t>
      </w:r>
      <w:r>
        <w:rPr>
          <w:b/>
          <w:sz w:val="24"/>
          <w:szCs w:val="24"/>
        </w:rPr>
        <w:t>UNA</w:t>
      </w:r>
      <w:r>
        <w:rPr>
          <w:b/>
          <w:spacing w:val="1"/>
          <w:sz w:val="24"/>
          <w:szCs w:val="24"/>
        </w:rPr>
        <w:t>A</w:t>
      </w:r>
      <w:r>
        <w:rPr>
          <w:b/>
          <w:sz w:val="24"/>
          <w:szCs w:val="24"/>
        </w:rPr>
        <w:t>N HAK</w:t>
      </w:r>
      <w:r>
        <w:rPr>
          <w:b/>
          <w:spacing w:val="5"/>
          <w:sz w:val="24"/>
          <w:szCs w:val="24"/>
        </w:rPr>
        <w:t xml:space="preserve"> </w:t>
      </w:r>
      <w:r>
        <w:rPr>
          <w:b/>
          <w:sz w:val="24"/>
          <w:szCs w:val="24"/>
        </w:rPr>
        <w:t>C</w:t>
      </w:r>
      <w:r>
        <w:rPr>
          <w:b/>
          <w:spacing w:val="-2"/>
          <w:sz w:val="24"/>
          <w:szCs w:val="24"/>
        </w:rPr>
        <w:t>I</w:t>
      </w:r>
      <w:r>
        <w:rPr>
          <w:b/>
          <w:sz w:val="24"/>
          <w:szCs w:val="24"/>
        </w:rPr>
        <w:t>P</w:t>
      </w:r>
      <w:r>
        <w:rPr>
          <w:b/>
          <w:spacing w:val="1"/>
          <w:sz w:val="24"/>
          <w:szCs w:val="24"/>
        </w:rPr>
        <w:t>T</w:t>
      </w:r>
      <w:r>
        <w:rPr>
          <w:b/>
          <w:sz w:val="24"/>
          <w:szCs w:val="24"/>
        </w:rPr>
        <w:t xml:space="preserve">A </w:t>
      </w:r>
      <w:r>
        <w:rPr>
          <w:b/>
          <w:spacing w:val="1"/>
          <w:sz w:val="24"/>
          <w:szCs w:val="24"/>
        </w:rPr>
        <w:t>LE</w:t>
      </w:r>
      <w:r>
        <w:rPr>
          <w:b/>
          <w:spacing w:val="-1"/>
          <w:sz w:val="24"/>
          <w:szCs w:val="24"/>
        </w:rPr>
        <w:t>M</w:t>
      </w:r>
      <w:r>
        <w:rPr>
          <w:b/>
          <w:sz w:val="24"/>
          <w:szCs w:val="24"/>
        </w:rPr>
        <w:t>BAR</w:t>
      </w:r>
      <w:r>
        <w:rPr>
          <w:b/>
          <w:spacing w:val="-1"/>
          <w:sz w:val="24"/>
          <w:szCs w:val="24"/>
        </w:rPr>
        <w:t xml:space="preserve"> </w:t>
      </w:r>
      <w:r>
        <w:rPr>
          <w:b/>
          <w:spacing w:val="-4"/>
          <w:sz w:val="24"/>
          <w:szCs w:val="24"/>
        </w:rPr>
        <w:t>K</w:t>
      </w:r>
      <w:r>
        <w:rPr>
          <w:b/>
          <w:sz w:val="24"/>
          <w:szCs w:val="24"/>
        </w:rPr>
        <w:t>ON</w:t>
      </w:r>
      <w:r>
        <w:rPr>
          <w:b/>
          <w:spacing w:val="1"/>
          <w:sz w:val="24"/>
          <w:szCs w:val="24"/>
        </w:rPr>
        <w:t>S</w:t>
      </w:r>
      <w:r>
        <w:rPr>
          <w:b/>
          <w:sz w:val="24"/>
          <w:szCs w:val="24"/>
        </w:rPr>
        <w:t>U</w:t>
      </w:r>
      <w:r>
        <w:rPr>
          <w:b/>
          <w:spacing w:val="1"/>
          <w:sz w:val="24"/>
          <w:szCs w:val="24"/>
        </w:rPr>
        <w:t>LT</w:t>
      </w:r>
      <w:r>
        <w:rPr>
          <w:b/>
          <w:sz w:val="24"/>
          <w:szCs w:val="24"/>
        </w:rPr>
        <w:t>ASI</w:t>
      </w:r>
      <w:r>
        <w:rPr>
          <w:b/>
          <w:spacing w:val="1"/>
          <w:sz w:val="24"/>
          <w:szCs w:val="24"/>
        </w:rPr>
        <w:t xml:space="preserve"> S</w:t>
      </w:r>
      <w:r>
        <w:rPr>
          <w:b/>
          <w:spacing w:val="-4"/>
          <w:sz w:val="24"/>
          <w:szCs w:val="24"/>
        </w:rPr>
        <w:t>K</w:t>
      </w:r>
      <w:r>
        <w:rPr>
          <w:b/>
          <w:sz w:val="24"/>
          <w:szCs w:val="24"/>
        </w:rPr>
        <w:t>R</w:t>
      </w:r>
      <w:r>
        <w:rPr>
          <w:b/>
          <w:spacing w:val="3"/>
          <w:sz w:val="24"/>
          <w:szCs w:val="24"/>
        </w:rPr>
        <w:t>I</w:t>
      </w:r>
      <w:r>
        <w:rPr>
          <w:b/>
          <w:spacing w:val="-3"/>
          <w:sz w:val="24"/>
          <w:szCs w:val="24"/>
        </w:rPr>
        <w:t>P</w:t>
      </w:r>
      <w:r>
        <w:rPr>
          <w:b/>
          <w:spacing w:val="1"/>
          <w:sz w:val="24"/>
          <w:szCs w:val="24"/>
        </w:rPr>
        <w:t>S</w:t>
      </w:r>
      <w:r>
        <w:rPr>
          <w:b/>
          <w:sz w:val="24"/>
          <w:szCs w:val="24"/>
        </w:rPr>
        <w:t>I</w:t>
      </w:r>
    </w:p>
    <w:p w:rsidR="008E01A9" w:rsidRDefault="008E01A9" w:rsidP="00453949">
      <w:pPr>
        <w:contextualSpacing/>
        <w:rPr>
          <w:sz w:val="26"/>
          <w:szCs w:val="26"/>
        </w:rPr>
      </w:pPr>
    </w:p>
    <w:p w:rsidR="00173034" w:rsidRDefault="00FD4699" w:rsidP="00453949">
      <w:pPr>
        <w:ind w:left="100" w:right="6490"/>
        <w:contextualSpacing/>
        <w:rPr>
          <w:b/>
          <w:sz w:val="24"/>
          <w:szCs w:val="24"/>
        </w:rPr>
      </w:pPr>
      <w:r>
        <w:rPr>
          <w:b/>
          <w:spacing w:val="-4"/>
          <w:sz w:val="24"/>
          <w:szCs w:val="24"/>
        </w:rPr>
        <w:t>K</w:t>
      </w:r>
      <w:r>
        <w:rPr>
          <w:b/>
          <w:sz w:val="24"/>
          <w:szCs w:val="24"/>
        </w:rPr>
        <w:t>A</w:t>
      </w:r>
      <w:r>
        <w:rPr>
          <w:b/>
          <w:spacing w:val="3"/>
          <w:sz w:val="24"/>
          <w:szCs w:val="24"/>
        </w:rPr>
        <w:t>T</w:t>
      </w:r>
      <w:r>
        <w:rPr>
          <w:b/>
          <w:sz w:val="24"/>
          <w:szCs w:val="24"/>
        </w:rPr>
        <w:t>A</w:t>
      </w:r>
      <w:r>
        <w:rPr>
          <w:b/>
          <w:spacing w:val="2"/>
          <w:sz w:val="24"/>
          <w:szCs w:val="24"/>
        </w:rPr>
        <w:t xml:space="preserve"> </w:t>
      </w:r>
      <w:r>
        <w:rPr>
          <w:b/>
          <w:spacing w:val="-3"/>
          <w:sz w:val="24"/>
          <w:szCs w:val="24"/>
        </w:rPr>
        <w:t>P</w:t>
      </w:r>
      <w:r>
        <w:rPr>
          <w:b/>
          <w:sz w:val="24"/>
          <w:szCs w:val="24"/>
        </w:rPr>
        <w:t>EN</w:t>
      </w:r>
      <w:r>
        <w:rPr>
          <w:b/>
          <w:spacing w:val="-2"/>
          <w:sz w:val="24"/>
          <w:szCs w:val="24"/>
        </w:rPr>
        <w:t>G</w:t>
      </w:r>
      <w:r>
        <w:rPr>
          <w:b/>
          <w:sz w:val="24"/>
          <w:szCs w:val="24"/>
        </w:rPr>
        <w:t>ANTAR A</w:t>
      </w:r>
      <w:r>
        <w:rPr>
          <w:b/>
          <w:spacing w:val="1"/>
          <w:sz w:val="24"/>
          <w:szCs w:val="24"/>
        </w:rPr>
        <w:t>BST</w:t>
      </w:r>
      <w:r>
        <w:rPr>
          <w:b/>
          <w:spacing w:val="-3"/>
          <w:sz w:val="24"/>
          <w:szCs w:val="24"/>
        </w:rPr>
        <w:t>R</w:t>
      </w:r>
      <w:r>
        <w:rPr>
          <w:b/>
          <w:sz w:val="24"/>
          <w:szCs w:val="24"/>
        </w:rPr>
        <w:t xml:space="preserve">AK </w:t>
      </w:r>
    </w:p>
    <w:p w:rsidR="008E01A9" w:rsidRDefault="00FD4699" w:rsidP="00453949">
      <w:pPr>
        <w:ind w:left="100" w:right="6490"/>
        <w:contextualSpacing/>
        <w:rPr>
          <w:sz w:val="24"/>
          <w:szCs w:val="24"/>
        </w:rPr>
      </w:pPr>
      <w:r>
        <w:rPr>
          <w:b/>
          <w:sz w:val="24"/>
          <w:szCs w:val="24"/>
        </w:rPr>
        <w:t>A</w:t>
      </w:r>
      <w:r>
        <w:rPr>
          <w:b/>
          <w:spacing w:val="1"/>
          <w:sz w:val="24"/>
          <w:szCs w:val="24"/>
        </w:rPr>
        <w:t>BST</w:t>
      </w:r>
      <w:r>
        <w:rPr>
          <w:b/>
          <w:spacing w:val="-1"/>
          <w:sz w:val="24"/>
          <w:szCs w:val="24"/>
        </w:rPr>
        <w:t>R</w:t>
      </w:r>
      <w:r>
        <w:rPr>
          <w:b/>
          <w:sz w:val="24"/>
          <w:szCs w:val="24"/>
        </w:rPr>
        <w:t>ACT</w:t>
      </w:r>
    </w:p>
    <w:p w:rsidR="00173034" w:rsidRDefault="00FD4699" w:rsidP="00453949">
      <w:pPr>
        <w:ind w:left="100" w:right="6385"/>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 I</w:t>
      </w:r>
      <w:r>
        <w:rPr>
          <w:b/>
          <w:spacing w:val="1"/>
          <w:sz w:val="24"/>
          <w:szCs w:val="24"/>
        </w:rPr>
        <w:t>S</w:t>
      </w:r>
      <w:r>
        <w:rPr>
          <w:b/>
          <w:sz w:val="24"/>
          <w:szCs w:val="24"/>
        </w:rPr>
        <w:t xml:space="preserve">I </w:t>
      </w:r>
    </w:p>
    <w:p w:rsidR="008E01A9" w:rsidRDefault="00FD4699" w:rsidP="00453949">
      <w:pPr>
        <w:ind w:left="100" w:right="6385"/>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S</w:t>
      </w:r>
      <w:r>
        <w:rPr>
          <w:b/>
          <w:sz w:val="24"/>
          <w:szCs w:val="24"/>
        </w:rPr>
        <w:t>I</w:t>
      </w:r>
      <w:r>
        <w:rPr>
          <w:b/>
          <w:spacing w:val="-3"/>
          <w:sz w:val="24"/>
          <w:szCs w:val="24"/>
        </w:rPr>
        <w:t>M</w:t>
      </w:r>
      <w:r>
        <w:rPr>
          <w:b/>
          <w:spacing w:val="1"/>
          <w:sz w:val="24"/>
          <w:szCs w:val="24"/>
        </w:rPr>
        <w:t>B</w:t>
      </w:r>
      <w:r>
        <w:rPr>
          <w:b/>
          <w:sz w:val="24"/>
          <w:szCs w:val="24"/>
        </w:rPr>
        <w:t>OL 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4"/>
          <w:sz w:val="24"/>
          <w:szCs w:val="24"/>
        </w:rPr>
        <w:t>G</w:t>
      </w:r>
      <w:r>
        <w:rPr>
          <w:b/>
          <w:sz w:val="24"/>
          <w:szCs w:val="24"/>
        </w:rPr>
        <w:t>A</w:t>
      </w:r>
      <w:r>
        <w:rPr>
          <w:b/>
          <w:spacing w:val="-1"/>
          <w:sz w:val="24"/>
          <w:szCs w:val="24"/>
        </w:rPr>
        <w:t>M</w:t>
      </w:r>
      <w:r>
        <w:rPr>
          <w:b/>
          <w:spacing w:val="1"/>
          <w:sz w:val="24"/>
          <w:szCs w:val="24"/>
        </w:rPr>
        <w:t>B</w:t>
      </w:r>
      <w:r>
        <w:rPr>
          <w:b/>
          <w:sz w:val="24"/>
          <w:szCs w:val="24"/>
        </w:rPr>
        <w:t>AR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T</w:t>
      </w:r>
      <w:r>
        <w:rPr>
          <w:b/>
          <w:sz w:val="24"/>
          <w:szCs w:val="24"/>
        </w:rPr>
        <w:t>A</w:t>
      </w:r>
      <w:r>
        <w:rPr>
          <w:b/>
          <w:spacing w:val="-2"/>
          <w:sz w:val="24"/>
          <w:szCs w:val="24"/>
        </w:rPr>
        <w:t>B</w:t>
      </w:r>
      <w:r>
        <w:rPr>
          <w:b/>
          <w:spacing w:val="1"/>
          <w:sz w:val="24"/>
          <w:szCs w:val="24"/>
        </w:rPr>
        <w:t>E</w:t>
      </w:r>
      <w:r>
        <w:rPr>
          <w:b/>
          <w:sz w:val="24"/>
          <w:szCs w:val="24"/>
        </w:rPr>
        <w:t>L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L</w:t>
      </w:r>
      <w:r>
        <w:rPr>
          <w:b/>
          <w:sz w:val="24"/>
          <w:szCs w:val="24"/>
        </w:rPr>
        <w:t>A</w:t>
      </w:r>
      <w:r>
        <w:rPr>
          <w:b/>
          <w:spacing w:val="1"/>
          <w:sz w:val="24"/>
          <w:szCs w:val="24"/>
        </w:rPr>
        <w:t>M</w:t>
      </w:r>
      <w:r>
        <w:rPr>
          <w:b/>
          <w:spacing w:val="-5"/>
          <w:sz w:val="24"/>
          <w:szCs w:val="24"/>
        </w:rPr>
        <w:t>P</w:t>
      </w:r>
      <w:r>
        <w:rPr>
          <w:b/>
          <w:sz w:val="24"/>
          <w:szCs w:val="24"/>
        </w:rPr>
        <w:t>IR</w:t>
      </w:r>
      <w:r>
        <w:rPr>
          <w:b/>
          <w:spacing w:val="-1"/>
          <w:sz w:val="24"/>
          <w:szCs w:val="24"/>
        </w:rPr>
        <w:t>A</w:t>
      </w:r>
      <w:r>
        <w:rPr>
          <w:b/>
          <w:sz w:val="24"/>
          <w:szCs w:val="24"/>
        </w:rPr>
        <w:t>N</w:t>
      </w:r>
    </w:p>
    <w:p w:rsidR="008E01A9" w:rsidRDefault="008E01A9" w:rsidP="00453949">
      <w:pPr>
        <w:contextualSpacing/>
        <w:rPr>
          <w:sz w:val="26"/>
          <w:szCs w:val="26"/>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      </w:t>
      </w:r>
      <w:r>
        <w:rPr>
          <w:b/>
          <w:spacing w:val="-2"/>
          <w:sz w:val="24"/>
          <w:szCs w:val="24"/>
        </w:rPr>
        <w:t>P</w:t>
      </w:r>
      <w:r>
        <w:rPr>
          <w:b/>
          <w:sz w:val="24"/>
          <w:szCs w:val="24"/>
        </w:rPr>
        <w:t>ENDAH</w:t>
      </w:r>
      <w:r>
        <w:rPr>
          <w:b/>
          <w:spacing w:val="-2"/>
          <w:sz w:val="24"/>
          <w:szCs w:val="24"/>
        </w:rPr>
        <w:t>U</w:t>
      </w:r>
      <w:r>
        <w:rPr>
          <w:b/>
          <w:spacing w:val="1"/>
          <w:sz w:val="24"/>
          <w:szCs w:val="24"/>
        </w:rPr>
        <w:t>L</w:t>
      </w:r>
      <w:r>
        <w:rPr>
          <w:b/>
          <w:sz w:val="24"/>
          <w:szCs w:val="24"/>
        </w:rPr>
        <w:t>UAN</w:t>
      </w:r>
    </w:p>
    <w:p w:rsidR="008E01A9" w:rsidRDefault="00FD4699" w:rsidP="00453949">
      <w:pPr>
        <w:ind w:left="1094"/>
        <w:contextualSpacing/>
        <w:rPr>
          <w:sz w:val="24"/>
          <w:szCs w:val="24"/>
        </w:rPr>
      </w:pPr>
      <w:r>
        <w:rPr>
          <w:sz w:val="24"/>
          <w:szCs w:val="24"/>
        </w:rPr>
        <w:t>1.1.</w:t>
      </w:r>
      <w:r>
        <w:rPr>
          <w:spacing w:val="43"/>
          <w:sz w:val="24"/>
          <w:szCs w:val="24"/>
        </w:rPr>
        <w:t xml:space="preserve"> </w:t>
      </w:r>
      <w:r>
        <w:rPr>
          <w:spacing w:val="-7"/>
          <w:sz w:val="24"/>
          <w:szCs w:val="24"/>
        </w:rPr>
        <w:t>L</w:t>
      </w:r>
      <w:r>
        <w:rPr>
          <w:spacing w:val="-1"/>
          <w:sz w:val="24"/>
          <w:szCs w:val="24"/>
        </w:rPr>
        <w:t>a</w:t>
      </w:r>
      <w:r>
        <w:rPr>
          <w:sz w:val="24"/>
          <w:szCs w:val="24"/>
        </w:rPr>
        <w:t>t</w:t>
      </w:r>
      <w:r>
        <w:rPr>
          <w:spacing w:val="-1"/>
          <w:sz w:val="24"/>
          <w:szCs w:val="24"/>
        </w:rPr>
        <w:t>a</w:t>
      </w:r>
      <w:r>
        <w:rPr>
          <w:sz w:val="24"/>
          <w:szCs w:val="24"/>
        </w:rPr>
        <w:t>r</w:t>
      </w:r>
      <w:r>
        <w:rPr>
          <w:spacing w:val="4"/>
          <w:sz w:val="24"/>
          <w:szCs w:val="24"/>
        </w:rPr>
        <w:t xml:space="preserve"> </w:t>
      </w:r>
      <w:r>
        <w:rPr>
          <w:spacing w:val="-3"/>
          <w:sz w:val="24"/>
          <w:szCs w:val="24"/>
        </w:rPr>
        <w:t>B</w:t>
      </w:r>
      <w:r>
        <w:rPr>
          <w:spacing w:val="-1"/>
          <w:sz w:val="24"/>
          <w:szCs w:val="24"/>
        </w:rPr>
        <w:t>e</w:t>
      </w:r>
      <w:r>
        <w:rPr>
          <w:sz w:val="24"/>
          <w:szCs w:val="24"/>
        </w:rPr>
        <w:t>l</w:t>
      </w:r>
      <w:r>
        <w:rPr>
          <w:spacing w:val="-1"/>
          <w:sz w:val="24"/>
          <w:szCs w:val="24"/>
        </w:rPr>
        <w:t>a</w:t>
      </w:r>
      <w:r>
        <w:rPr>
          <w:spacing w:val="-2"/>
          <w:sz w:val="24"/>
          <w:szCs w:val="24"/>
        </w:rPr>
        <w:t>k</w:t>
      </w:r>
      <w:r>
        <w:rPr>
          <w:spacing w:val="-1"/>
          <w:sz w:val="24"/>
          <w:szCs w:val="24"/>
        </w:rPr>
        <w:t>a</w:t>
      </w:r>
      <w:r>
        <w:rPr>
          <w:spacing w:val="5"/>
          <w:sz w:val="24"/>
          <w:szCs w:val="24"/>
        </w:rPr>
        <w:t>n</w:t>
      </w:r>
      <w:r>
        <w:rPr>
          <w:sz w:val="24"/>
          <w:szCs w:val="24"/>
        </w:rPr>
        <w:t>g</w:t>
      </w:r>
      <w:r>
        <w:rPr>
          <w:spacing w:val="-7"/>
          <w:sz w:val="24"/>
          <w:szCs w:val="24"/>
        </w:rPr>
        <w:t xml:space="preserve"> </w:t>
      </w:r>
      <w:r>
        <w:rPr>
          <w:spacing w:val="3"/>
          <w:sz w:val="24"/>
          <w:szCs w:val="24"/>
        </w:rPr>
        <w:t>M</w:t>
      </w:r>
      <w:r>
        <w:rPr>
          <w:spacing w:val="-1"/>
          <w:sz w:val="24"/>
          <w:szCs w:val="24"/>
        </w:rPr>
        <w:t>a</w:t>
      </w:r>
      <w:r>
        <w:rPr>
          <w:spacing w:val="5"/>
          <w:sz w:val="24"/>
          <w:szCs w:val="24"/>
        </w:rPr>
        <w:t>s</w:t>
      </w:r>
      <w:r>
        <w:rPr>
          <w:spacing w:val="-3"/>
          <w:sz w:val="24"/>
          <w:szCs w:val="24"/>
        </w:rPr>
        <w:t>a</w:t>
      </w:r>
      <w:r>
        <w:rPr>
          <w:sz w:val="24"/>
          <w:szCs w:val="24"/>
        </w:rPr>
        <w:t>l</w:t>
      </w:r>
      <w:r>
        <w:rPr>
          <w:spacing w:val="-1"/>
          <w:sz w:val="24"/>
          <w:szCs w:val="24"/>
        </w:rPr>
        <w:t>ah</w:t>
      </w:r>
    </w:p>
    <w:p w:rsidR="008E01A9" w:rsidRDefault="00FD4699" w:rsidP="00453949">
      <w:pPr>
        <w:ind w:left="1094"/>
        <w:contextualSpacing/>
        <w:rPr>
          <w:sz w:val="24"/>
          <w:szCs w:val="24"/>
        </w:rPr>
      </w:pPr>
      <w:r>
        <w:rPr>
          <w:sz w:val="24"/>
          <w:szCs w:val="24"/>
        </w:rPr>
        <w:t>1.2.</w:t>
      </w:r>
      <w:r>
        <w:rPr>
          <w:spacing w:val="43"/>
          <w:sz w:val="24"/>
          <w:szCs w:val="24"/>
        </w:rPr>
        <w:t xml:space="preserve"> </w:t>
      </w:r>
      <w:r>
        <w:rPr>
          <w:spacing w:val="-13"/>
          <w:sz w:val="24"/>
          <w:szCs w:val="24"/>
        </w:rPr>
        <w:t>I</w:t>
      </w:r>
      <w:r>
        <w:rPr>
          <w:sz w:val="24"/>
          <w:szCs w:val="24"/>
        </w:rPr>
        <w:t>d</w:t>
      </w:r>
      <w:r>
        <w:rPr>
          <w:spacing w:val="-1"/>
          <w:sz w:val="24"/>
          <w:szCs w:val="24"/>
        </w:rPr>
        <w:t>e</w:t>
      </w:r>
      <w:r>
        <w:rPr>
          <w:spacing w:val="2"/>
          <w:sz w:val="24"/>
          <w:szCs w:val="24"/>
        </w:rPr>
        <w:t>n</w:t>
      </w:r>
      <w:r>
        <w:rPr>
          <w:sz w:val="24"/>
          <w:szCs w:val="24"/>
        </w:rPr>
        <w:t>t</w:t>
      </w:r>
      <w:r>
        <w:rPr>
          <w:spacing w:val="3"/>
          <w:sz w:val="24"/>
          <w:szCs w:val="24"/>
        </w:rPr>
        <w:t>i</w:t>
      </w:r>
      <w:r>
        <w:rPr>
          <w:sz w:val="24"/>
          <w:szCs w:val="24"/>
        </w:rPr>
        <w:t>f</w:t>
      </w:r>
      <w:r>
        <w:rPr>
          <w:spacing w:val="1"/>
          <w:sz w:val="24"/>
          <w:szCs w:val="24"/>
        </w:rPr>
        <w:t>i</w:t>
      </w:r>
      <w:r>
        <w:rPr>
          <w:spacing w:val="-2"/>
          <w:sz w:val="24"/>
          <w:szCs w:val="24"/>
        </w:rPr>
        <w:t>k</w:t>
      </w:r>
      <w:r>
        <w:rPr>
          <w:spacing w:val="-1"/>
          <w:sz w:val="24"/>
          <w:szCs w:val="24"/>
        </w:rPr>
        <w:t>a</w:t>
      </w:r>
      <w:r>
        <w:rPr>
          <w:sz w:val="24"/>
          <w:szCs w:val="24"/>
        </w:rPr>
        <w:t xml:space="preserve">si </w:t>
      </w:r>
      <w:r>
        <w:rPr>
          <w:spacing w:val="-2"/>
          <w:sz w:val="24"/>
          <w:szCs w:val="24"/>
        </w:rPr>
        <w:t>M</w:t>
      </w:r>
      <w:r>
        <w:rPr>
          <w:spacing w:val="-1"/>
          <w:sz w:val="24"/>
          <w:szCs w:val="24"/>
        </w:rPr>
        <w:t>a</w:t>
      </w:r>
      <w:r>
        <w:rPr>
          <w:sz w:val="24"/>
          <w:szCs w:val="24"/>
        </w:rPr>
        <w:t>s</w:t>
      </w:r>
      <w:r>
        <w:rPr>
          <w:spacing w:val="-3"/>
          <w:sz w:val="24"/>
          <w:szCs w:val="24"/>
        </w:rPr>
        <w:t>a</w:t>
      </w:r>
      <w:r>
        <w:rPr>
          <w:spacing w:val="3"/>
          <w:sz w:val="24"/>
          <w:szCs w:val="24"/>
        </w:rPr>
        <w:t>l</w:t>
      </w:r>
      <w:r>
        <w:rPr>
          <w:spacing w:val="-1"/>
          <w:sz w:val="24"/>
          <w:szCs w:val="24"/>
        </w:rPr>
        <w:t>ah</w:t>
      </w:r>
    </w:p>
    <w:p w:rsidR="008E01A9" w:rsidRDefault="00FD4699" w:rsidP="00453949">
      <w:pPr>
        <w:ind w:left="1094"/>
        <w:contextualSpacing/>
        <w:rPr>
          <w:sz w:val="24"/>
          <w:szCs w:val="24"/>
        </w:rPr>
      </w:pPr>
      <w:r>
        <w:rPr>
          <w:sz w:val="24"/>
          <w:szCs w:val="24"/>
        </w:rPr>
        <w:t>1.3.</w:t>
      </w:r>
      <w:r>
        <w:rPr>
          <w:spacing w:val="38"/>
          <w:sz w:val="24"/>
          <w:szCs w:val="24"/>
        </w:rPr>
        <w:t xml:space="preserve"> </w:t>
      </w:r>
      <w:r>
        <w:rPr>
          <w:spacing w:val="-4"/>
          <w:sz w:val="24"/>
          <w:szCs w:val="24"/>
        </w:rPr>
        <w:t>B</w:t>
      </w:r>
      <w:r>
        <w:rPr>
          <w:spacing w:val="-1"/>
          <w:sz w:val="24"/>
          <w:szCs w:val="24"/>
        </w:rPr>
        <w:t>a</w:t>
      </w:r>
      <w:r>
        <w:rPr>
          <w:sz w:val="24"/>
          <w:szCs w:val="24"/>
        </w:rPr>
        <w:t>tas</w:t>
      </w:r>
      <w:r>
        <w:rPr>
          <w:spacing w:val="-1"/>
          <w:sz w:val="24"/>
          <w:szCs w:val="24"/>
        </w:rPr>
        <w:t>a</w:t>
      </w:r>
      <w:r>
        <w:rPr>
          <w:sz w:val="24"/>
          <w:szCs w:val="24"/>
        </w:rPr>
        <w:t>n</w:t>
      </w:r>
      <w:r>
        <w:rPr>
          <w:spacing w:val="-2"/>
          <w:sz w:val="24"/>
          <w:szCs w:val="24"/>
        </w:rPr>
        <w:t xml:space="preserve"> </w:t>
      </w:r>
      <w:r>
        <w:rPr>
          <w:sz w:val="24"/>
          <w:szCs w:val="24"/>
        </w:rPr>
        <w:t>M</w:t>
      </w:r>
      <w:r>
        <w:rPr>
          <w:spacing w:val="-3"/>
          <w:sz w:val="24"/>
          <w:szCs w:val="24"/>
        </w:rPr>
        <w:t>a</w:t>
      </w:r>
      <w:r>
        <w:rPr>
          <w:sz w:val="24"/>
          <w:szCs w:val="24"/>
        </w:rPr>
        <w:t>s</w:t>
      </w:r>
      <w:r>
        <w:rPr>
          <w:spacing w:val="-1"/>
          <w:sz w:val="24"/>
          <w:szCs w:val="24"/>
        </w:rPr>
        <w:t>a</w:t>
      </w:r>
      <w:r>
        <w:rPr>
          <w:sz w:val="24"/>
          <w:szCs w:val="24"/>
        </w:rPr>
        <w:t>l</w:t>
      </w:r>
      <w:r>
        <w:rPr>
          <w:spacing w:val="-3"/>
          <w:sz w:val="24"/>
          <w:szCs w:val="24"/>
        </w:rPr>
        <w:t>a</w:t>
      </w:r>
      <w:r>
        <w:rPr>
          <w:sz w:val="24"/>
          <w:szCs w:val="24"/>
        </w:rPr>
        <w:t>h</w:t>
      </w:r>
    </w:p>
    <w:p w:rsidR="008E01A9" w:rsidRDefault="00FD4699" w:rsidP="00453949">
      <w:pPr>
        <w:ind w:left="1094"/>
        <w:contextualSpacing/>
        <w:rPr>
          <w:sz w:val="24"/>
          <w:szCs w:val="24"/>
        </w:rPr>
      </w:pPr>
      <w:r>
        <w:rPr>
          <w:sz w:val="24"/>
          <w:szCs w:val="24"/>
        </w:rPr>
        <w:t>1.4.</w:t>
      </w:r>
      <w:r>
        <w:rPr>
          <w:spacing w:val="38"/>
          <w:sz w:val="24"/>
          <w:szCs w:val="24"/>
        </w:rPr>
        <w:t xml:space="preserve"> </w:t>
      </w:r>
      <w:r>
        <w:rPr>
          <w:spacing w:val="1"/>
          <w:sz w:val="24"/>
          <w:szCs w:val="24"/>
        </w:rPr>
        <w:t>P</w:t>
      </w:r>
      <w:r>
        <w:rPr>
          <w:spacing w:val="-1"/>
          <w:sz w:val="24"/>
          <w:szCs w:val="24"/>
        </w:rPr>
        <w:t>er</w:t>
      </w:r>
      <w:r>
        <w:rPr>
          <w:sz w:val="24"/>
          <w:szCs w:val="24"/>
        </w:rPr>
        <w:t>u</w:t>
      </w:r>
      <w:r>
        <w:rPr>
          <w:spacing w:val="-4"/>
          <w:sz w:val="24"/>
          <w:szCs w:val="24"/>
        </w:rPr>
        <w:t>m</w:t>
      </w:r>
      <w:r>
        <w:rPr>
          <w:sz w:val="24"/>
          <w:szCs w:val="24"/>
        </w:rPr>
        <w:t>u</w:t>
      </w:r>
      <w:r>
        <w:rPr>
          <w:spacing w:val="1"/>
          <w:sz w:val="24"/>
          <w:szCs w:val="24"/>
        </w:rPr>
        <w:t>s</w:t>
      </w:r>
      <w:r>
        <w:rPr>
          <w:spacing w:val="-1"/>
          <w:sz w:val="24"/>
          <w:szCs w:val="24"/>
        </w:rPr>
        <w:t>a</w:t>
      </w:r>
      <w:r>
        <w:rPr>
          <w:sz w:val="24"/>
          <w:szCs w:val="24"/>
        </w:rPr>
        <w:t xml:space="preserve">n </w:t>
      </w:r>
      <w:r>
        <w:rPr>
          <w:spacing w:val="3"/>
          <w:sz w:val="24"/>
          <w:szCs w:val="24"/>
        </w:rPr>
        <w:t>M</w:t>
      </w:r>
      <w:r>
        <w:rPr>
          <w:spacing w:val="-3"/>
          <w:sz w:val="24"/>
          <w:szCs w:val="24"/>
        </w:rPr>
        <w:t>a</w:t>
      </w:r>
      <w:r>
        <w:rPr>
          <w:sz w:val="24"/>
          <w:szCs w:val="24"/>
        </w:rPr>
        <w:t>s</w:t>
      </w:r>
      <w:r>
        <w:rPr>
          <w:spacing w:val="-1"/>
          <w:sz w:val="24"/>
          <w:szCs w:val="24"/>
        </w:rPr>
        <w:t>a</w:t>
      </w:r>
      <w:r>
        <w:rPr>
          <w:sz w:val="24"/>
          <w:szCs w:val="24"/>
        </w:rPr>
        <w:t>l</w:t>
      </w:r>
      <w:r>
        <w:rPr>
          <w:spacing w:val="-1"/>
          <w:sz w:val="24"/>
          <w:szCs w:val="24"/>
        </w:rPr>
        <w:t>ah</w:t>
      </w:r>
    </w:p>
    <w:p w:rsidR="008E01A9" w:rsidRDefault="00FD4699" w:rsidP="00453949">
      <w:pPr>
        <w:ind w:left="1094"/>
        <w:contextualSpacing/>
        <w:rPr>
          <w:sz w:val="24"/>
          <w:szCs w:val="24"/>
        </w:rPr>
      </w:pPr>
      <w:r>
        <w:rPr>
          <w:sz w:val="24"/>
          <w:szCs w:val="24"/>
        </w:rPr>
        <w:t>1.5.</w:t>
      </w:r>
      <w:r>
        <w:rPr>
          <w:spacing w:val="38"/>
          <w:sz w:val="24"/>
          <w:szCs w:val="24"/>
        </w:rPr>
        <w:t xml:space="preserve"> </w:t>
      </w:r>
      <w:r>
        <w:rPr>
          <w:spacing w:val="2"/>
          <w:sz w:val="24"/>
          <w:szCs w:val="24"/>
        </w:rPr>
        <w:t>T</w:t>
      </w:r>
      <w:r>
        <w:rPr>
          <w:spacing w:val="-2"/>
          <w:sz w:val="24"/>
          <w:szCs w:val="24"/>
        </w:rPr>
        <w:t>u</w:t>
      </w:r>
      <w:r>
        <w:rPr>
          <w:sz w:val="24"/>
          <w:szCs w:val="24"/>
        </w:rPr>
        <w:t>ju</w:t>
      </w:r>
      <w:r>
        <w:rPr>
          <w:spacing w:val="-3"/>
          <w:sz w:val="24"/>
          <w:szCs w:val="24"/>
        </w:rPr>
        <w:t>a</w:t>
      </w:r>
      <w:r>
        <w:rPr>
          <w:sz w:val="24"/>
          <w:szCs w:val="24"/>
        </w:rPr>
        <w:t>n</w:t>
      </w:r>
      <w:r>
        <w:rPr>
          <w:spacing w:val="1"/>
          <w:sz w:val="24"/>
          <w:szCs w:val="24"/>
        </w:rPr>
        <w:t xml:space="preserve"> </w:t>
      </w:r>
      <w:r>
        <w:rPr>
          <w:spacing w:val="2"/>
          <w:sz w:val="24"/>
          <w:szCs w:val="24"/>
        </w:rPr>
        <w:t>d</w:t>
      </w:r>
      <w:r>
        <w:rPr>
          <w:spacing w:val="-1"/>
          <w:sz w:val="24"/>
          <w:szCs w:val="24"/>
        </w:rPr>
        <w:t>a</w:t>
      </w:r>
      <w:r>
        <w:rPr>
          <w:sz w:val="24"/>
          <w:szCs w:val="24"/>
        </w:rPr>
        <w:t>n M</w:t>
      </w:r>
      <w:r>
        <w:rPr>
          <w:spacing w:val="-1"/>
          <w:sz w:val="24"/>
          <w:szCs w:val="24"/>
        </w:rPr>
        <w:t>a</w:t>
      </w:r>
      <w:r>
        <w:rPr>
          <w:sz w:val="24"/>
          <w:szCs w:val="24"/>
        </w:rPr>
        <w:t>n</w:t>
      </w:r>
      <w:r>
        <w:rPr>
          <w:spacing w:val="-1"/>
          <w:sz w:val="24"/>
          <w:szCs w:val="24"/>
        </w:rPr>
        <w:t>faa</w:t>
      </w:r>
      <w:r>
        <w:rPr>
          <w:sz w:val="24"/>
          <w:szCs w:val="24"/>
        </w:rPr>
        <w:t>t</w:t>
      </w:r>
      <w:r>
        <w:rPr>
          <w:spacing w:val="3"/>
          <w:sz w:val="24"/>
          <w:szCs w:val="24"/>
        </w:rPr>
        <w:t xml:space="preserve"> </w:t>
      </w:r>
      <w:r>
        <w:rPr>
          <w:spacing w:val="1"/>
          <w:sz w:val="24"/>
          <w:szCs w:val="24"/>
        </w:rPr>
        <w:t>P</w:t>
      </w:r>
      <w:r>
        <w:rPr>
          <w:spacing w:val="-1"/>
          <w:sz w:val="24"/>
          <w:szCs w:val="24"/>
        </w:rPr>
        <w:t>e</w:t>
      </w:r>
      <w:r>
        <w:rPr>
          <w:spacing w:val="2"/>
          <w:sz w:val="24"/>
          <w:szCs w:val="24"/>
        </w:rPr>
        <w:t>n</w:t>
      </w:r>
      <w:r>
        <w:rPr>
          <w:spacing w:val="-1"/>
          <w:sz w:val="24"/>
          <w:szCs w:val="24"/>
        </w:rPr>
        <w:t>e</w:t>
      </w:r>
      <w:r>
        <w:rPr>
          <w:sz w:val="24"/>
          <w:szCs w:val="24"/>
        </w:rPr>
        <w:t>liti</w:t>
      </w:r>
      <w:r>
        <w:rPr>
          <w:spacing w:val="-1"/>
          <w:sz w:val="24"/>
          <w:szCs w:val="24"/>
        </w:rPr>
        <w:t>a</w:t>
      </w:r>
      <w:r>
        <w:rPr>
          <w:sz w:val="24"/>
          <w:szCs w:val="24"/>
        </w:rPr>
        <w:t>n</w:t>
      </w:r>
    </w:p>
    <w:p w:rsidR="008E01A9" w:rsidRDefault="00FD4699" w:rsidP="00453949">
      <w:pPr>
        <w:ind w:left="1094"/>
        <w:contextualSpacing/>
        <w:rPr>
          <w:sz w:val="24"/>
          <w:szCs w:val="24"/>
        </w:rPr>
      </w:pPr>
      <w:r>
        <w:rPr>
          <w:sz w:val="24"/>
          <w:szCs w:val="24"/>
        </w:rPr>
        <w:t xml:space="preserve">1.6.  </w:t>
      </w:r>
      <w:r>
        <w:rPr>
          <w:spacing w:val="1"/>
          <w:sz w:val="24"/>
          <w:szCs w:val="24"/>
        </w:rPr>
        <w:t>S</w:t>
      </w:r>
      <w:r>
        <w:rPr>
          <w:sz w:val="24"/>
          <w:szCs w:val="24"/>
        </w:rPr>
        <w:t>ist</w:t>
      </w:r>
      <w:r>
        <w:rPr>
          <w:spacing w:val="-1"/>
          <w:sz w:val="24"/>
          <w:szCs w:val="24"/>
        </w:rPr>
        <w:t>e</w:t>
      </w:r>
      <w:r>
        <w:rPr>
          <w:sz w:val="24"/>
          <w:szCs w:val="24"/>
        </w:rPr>
        <w:t>matika Penul</w:t>
      </w:r>
      <w:r>
        <w:rPr>
          <w:spacing w:val="1"/>
          <w:sz w:val="24"/>
          <w:szCs w:val="24"/>
        </w:rPr>
        <w:t>i</w:t>
      </w:r>
      <w:r>
        <w:rPr>
          <w:spacing w:val="-2"/>
          <w:sz w:val="24"/>
          <w:szCs w:val="24"/>
        </w:rPr>
        <w:t>s</w:t>
      </w:r>
      <w:r>
        <w:rPr>
          <w:spacing w:val="-1"/>
          <w:sz w:val="24"/>
          <w:szCs w:val="24"/>
        </w:rPr>
        <w:t>a</w:t>
      </w:r>
      <w:r>
        <w:rPr>
          <w:sz w:val="24"/>
          <w:szCs w:val="24"/>
        </w:rPr>
        <w:t>n</w:t>
      </w:r>
    </w:p>
    <w:p w:rsidR="008E01A9" w:rsidRDefault="008E01A9" w:rsidP="00453949">
      <w:pPr>
        <w:contextualSpacing/>
        <w:rPr>
          <w:sz w:val="28"/>
          <w:szCs w:val="28"/>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    </w:t>
      </w:r>
      <w:r>
        <w:rPr>
          <w:b/>
          <w:spacing w:val="1"/>
          <w:sz w:val="24"/>
          <w:szCs w:val="24"/>
        </w:rPr>
        <w:t>L</w:t>
      </w:r>
      <w:r>
        <w:rPr>
          <w:b/>
          <w:spacing w:val="-3"/>
          <w:sz w:val="24"/>
          <w:szCs w:val="24"/>
        </w:rPr>
        <w:t>A</w:t>
      </w:r>
      <w:r>
        <w:rPr>
          <w:b/>
          <w:sz w:val="24"/>
          <w:szCs w:val="24"/>
        </w:rPr>
        <w:t>NDA</w:t>
      </w:r>
      <w:r>
        <w:rPr>
          <w:b/>
          <w:spacing w:val="1"/>
          <w:sz w:val="24"/>
          <w:szCs w:val="24"/>
        </w:rPr>
        <w:t>S</w:t>
      </w:r>
      <w:r>
        <w:rPr>
          <w:b/>
          <w:sz w:val="24"/>
          <w:szCs w:val="24"/>
        </w:rPr>
        <w:t>AN</w:t>
      </w:r>
      <w:r>
        <w:rPr>
          <w:b/>
          <w:spacing w:val="-2"/>
          <w:sz w:val="24"/>
          <w:szCs w:val="24"/>
        </w:rPr>
        <w:t xml:space="preserve"> </w:t>
      </w:r>
      <w:r>
        <w:rPr>
          <w:b/>
          <w:spacing w:val="1"/>
          <w:sz w:val="24"/>
          <w:szCs w:val="24"/>
        </w:rPr>
        <w:t>TE</w:t>
      </w:r>
      <w:r>
        <w:rPr>
          <w:b/>
          <w:sz w:val="24"/>
          <w:szCs w:val="24"/>
        </w:rPr>
        <w:t>ORI</w:t>
      </w:r>
    </w:p>
    <w:p w:rsidR="008E01A9" w:rsidRDefault="00FD4699" w:rsidP="00453949">
      <w:pPr>
        <w:ind w:left="1094"/>
        <w:contextualSpacing/>
        <w:rPr>
          <w:sz w:val="24"/>
          <w:szCs w:val="24"/>
        </w:rPr>
      </w:pPr>
      <w:r>
        <w:rPr>
          <w:sz w:val="24"/>
          <w:szCs w:val="24"/>
        </w:rPr>
        <w:t>2.1. Ti</w:t>
      </w:r>
      <w:r>
        <w:rPr>
          <w:spacing w:val="-2"/>
          <w:sz w:val="24"/>
          <w:szCs w:val="24"/>
        </w:rPr>
        <w:t>n</w:t>
      </w:r>
      <w:r>
        <w:rPr>
          <w:sz w:val="24"/>
          <w:szCs w:val="24"/>
        </w:rPr>
        <w:t>j</w:t>
      </w:r>
      <w:r>
        <w:rPr>
          <w:spacing w:val="-1"/>
          <w:sz w:val="24"/>
          <w:szCs w:val="24"/>
        </w:rPr>
        <w:t>a</w:t>
      </w:r>
      <w:r>
        <w:rPr>
          <w:sz w:val="24"/>
          <w:szCs w:val="24"/>
        </w:rPr>
        <w:t xml:space="preserve">uan </w:t>
      </w:r>
      <w:r>
        <w:rPr>
          <w:spacing w:val="3"/>
          <w:sz w:val="24"/>
          <w:szCs w:val="24"/>
        </w:rPr>
        <w:t>P</w:t>
      </w:r>
      <w:r>
        <w:rPr>
          <w:spacing w:val="-2"/>
          <w:sz w:val="24"/>
          <w:szCs w:val="24"/>
        </w:rPr>
        <w:t>u</w:t>
      </w:r>
      <w:r>
        <w:rPr>
          <w:sz w:val="24"/>
          <w:szCs w:val="24"/>
        </w:rPr>
        <w:t>st</w:t>
      </w:r>
      <w:r>
        <w:rPr>
          <w:spacing w:val="-1"/>
          <w:sz w:val="24"/>
          <w:szCs w:val="24"/>
        </w:rPr>
        <w:t>a</w:t>
      </w:r>
      <w:r>
        <w:rPr>
          <w:spacing w:val="-2"/>
          <w:sz w:val="24"/>
          <w:szCs w:val="24"/>
        </w:rPr>
        <w:t>k</w:t>
      </w:r>
      <w:r>
        <w:rPr>
          <w:sz w:val="24"/>
          <w:szCs w:val="24"/>
        </w:rPr>
        <w:t>a</w:t>
      </w:r>
    </w:p>
    <w:p w:rsidR="008E01A9" w:rsidRDefault="00FD4699" w:rsidP="00453949">
      <w:pPr>
        <w:ind w:left="1094"/>
        <w:contextualSpacing/>
        <w:rPr>
          <w:sz w:val="24"/>
          <w:szCs w:val="24"/>
        </w:rPr>
      </w:pPr>
      <w:r>
        <w:rPr>
          <w:sz w:val="24"/>
          <w:szCs w:val="24"/>
        </w:rPr>
        <w:t>2.2.</w:t>
      </w:r>
      <w:r>
        <w:rPr>
          <w:spacing w:val="3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w:t>
      </w:r>
      <w:r>
        <w:rPr>
          <w:spacing w:val="1"/>
          <w:sz w:val="24"/>
          <w:szCs w:val="24"/>
        </w:rPr>
        <w:t>i</w:t>
      </w:r>
      <w:r>
        <w:rPr>
          <w:spacing w:val="-1"/>
          <w:sz w:val="24"/>
          <w:szCs w:val="24"/>
        </w:rPr>
        <w:t>a</w:t>
      </w:r>
      <w:r>
        <w:rPr>
          <w:sz w:val="24"/>
          <w:szCs w:val="24"/>
        </w:rPr>
        <w:t>n</w:t>
      </w:r>
      <w:r>
        <w:rPr>
          <w:spacing w:val="-2"/>
          <w:sz w:val="24"/>
          <w:szCs w:val="24"/>
        </w:rPr>
        <w:t xml:space="preserve"> </w:t>
      </w:r>
      <w:r>
        <w:rPr>
          <w:sz w:val="24"/>
          <w:szCs w:val="24"/>
        </w:rPr>
        <w:t>T</w:t>
      </w:r>
      <w:r>
        <w:rPr>
          <w:spacing w:val="-1"/>
          <w:sz w:val="24"/>
          <w:szCs w:val="24"/>
        </w:rPr>
        <w:t>er</w:t>
      </w:r>
      <w:r>
        <w:rPr>
          <w:spacing w:val="-2"/>
          <w:sz w:val="24"/>
          <w:szCs w:val="24"/>
        </w:rPr>
        <w:t>k</w:t>
      </w:r>
      <w:r>
        <w:rPr>
          <w:spacing w:val="-1"/>
          <w:sz w:val="24"/>
          <w:szCs w:val="24"/>
        </w:rPr>
        <w:t>a</w:t>
      </w:r>
      <w:r>
        <w:rPr>
          <w:sz w:val="24"/>
          <w:szCs w:val="24"/>
        </w:rPr>
        <w:t>it</w:t>
      </w:r>
    </w:p>
    <w:p w:rsidR="008E01A9" w:rsidRDefault="008E01A9" w:rsidP="00453949">
      <w:pPr>
        <w:contextualSpacing/>
        <w:rPr>
          <w:sz w:val="28"/>
          <w:szCs w:val="28"/>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III  </w:t>
      </w:r>
      <w:r>
        <w:rPr>
          <w:b/>
          <w:spacing w:val="1"/>
          <w:sz w:val="24"/>
          <w:szCs w:val="24"/>
        </w:rPr>
        <w:t xml:space="preserve"> </w:t>
      </w:r>
      <w:r>
        <w:rPr>
          <w:b/>
          <w:spacing w:val="-1"/>
          <w:sz w:val="24"/>
          <w:szCs w:val="24"/>
        </w:rPr>
        <w:t>M</w:t>
      </w:r>
      <w:r>
        <w:rPr>
          <w:b/>
          <w:spacing w:val="-2"/>
          <w:sz w:val="24"/>
          <w:szCs w:val="24"/>
        </w:rPr>
        <w:t>ET</w:t>
      </w:r>
      <w:r>
        <w:rPr>
          <w:b/>
          <w:sz w:val="24"/>
          <w:szCs w:val="24"/>
        </w:rPr>
        <w:t>O</w:t>
      </w:r>
      <w:r>
        <w:rPr>
          <w:b/>
          <w:spacing w:val="-3"/>
          <w:sz w:val="24"/>
          <w:szCs w:val="24"/>
        </w:rPr>
        <w:t>D</w:t>
      </w:r>
      <w:r>
        <w:rPr>
          <w:b/>
          <w:sz w:val="24"/>
          <w:szCs w:val="24"/>
        </w:rPr>
        <w:t>O</w:t>
      </w:r>
      <w:r>
        <w:rPr>
          <w:b/>
          <w:spacing w:val="1"/>
          <w:sz w:val="24"/>
          <w:szCs w:val="24"/>
        </w:rPr>
        <w:t>L</w:t>
      </w:r>
      <w:r>
        <w:rPr>
          <w:b/>
          <w:spacing w:val="-4"/>
          <w:sz w:val="24"/>
          <w:szCs w:val="24"/>
        </w:rPr>
        <w:t>OG</w:t>
      </w:r>
      <w:r>
        <w:rPr>
          <w:b/>
          <w:sz w:val="24"/>
          <w:szCs w:val="24"/>
        </w:rPr>
        <w:t>I</w:t>
      </w:r>
      <w:r>
        <w:rPr>
          <w:b/>
          <w:spacing w:val="3"/>
          <w:sz w:val="24"/>
          <w:szCs w:val="24"/>
        </w:rPr>
        <w:t xml:space="preserve"> </w:t>
      </w:r>
      <w:r>
        <w:rPr>
          <w:b/>
          <w:spacing w:val="-5"/>
          <w:sz w:val="24"/>
          <w:szCs w:val="24"/>
        </w:rPr>
        <w:t>P</w:t>
      </w:r>
      <w:r>
        <w:rPr>
          <w:b/>
          <w:spacing w:val="1"/>
          <w:sz w:val="24"/>
          <w:szCs w:val="24"/>
        </w:rPr>
        <w:t>E</w:t>
      </w:r>
      <w:r>
        <w:rPr>
          <w:b/>
          <w:sz w:val="24"/>
          <w:szCs w:val="24"/>
        </w:rPr>
        <w:t>N</w:t>
      </w:r>
      <w:r>
        <w:rPr>
          <w:b/>
          <w:spacing w:val="-2"/>
          <w:sz w:val="24"/>
          <w:szCs w:val="24"/>
        </w:rPr>
        <w:t>EL</w:t>
      </w:r>
      <w:r>
        <w:rPr>
          <w:b/>
          <w:sz w:val="24"/>
          <w:szCs w:val="24"/>
        </w:rPr>
        <w:t>I</w:t>
      </w:r>
      <w:r>
        <w:rPr>
          <w:b/>
          <w:spacing w:val="1"/>
          <w:sz w:val="24"/>
          <w:szCs w:val="24"/>
        </w:rPr>
        <w:t>T</w:t>
      </w:r>
      <w:r>
        <w:rPr>
          <w:b/>
          <w:sz w:val="24"/>
          <w:szCs w:val="24"/>
        </w:rPr>
        <w:t>IAN</w:t>
      </w:r>
    </w:p>
    <w:p w:rsidR="008E01A9" w:rsidRDefault="00FD4699" w:rsidP="00453949">
      <w:pPr>
        <w:ind w:left="1132"/>
        <w:contextualSpacing/>
        <w:rPr>
          <w:sz w:val="24"/>
          <w:szCs w:val="24"/>
        </w:rPr>
      </w:pPr>
      <w:r>
        <w:rPr>
          <w:spacing w:val="2"/>
          <w:sz w:val="24"/>
          <w:szCs w:val="24"/>
        </w:rPr>
        <w:t>3.1</w:t>
      </w:r>
      <w:r>
        <w:rPr>
          <w:sz w:val="24"/>
          <w:szCs w:val="24"/>
        </w:rPr>
        <w:t>.</w:t>
      </w:r>
      <w:r>
        <w:rPr>
          <w:spacing w:val="2"/>
          <w:sz w:val="24"/>
          <w:szCs w:val="24"/>
        </w:rPr>
        <w:t xml:space="preserve"> T</w:t>
      </w:r>
      <w:r>
        <w:rPr>
          <w:spacing w:val="-1"/>
          <w:sz w:val="24"/>
          <w:szCs w:val="24"/>
        </w:rPr>
        <w:t>e</w:t>
      </w:r>
      <w:r>
        <w:rPr>
          <w:spacing w:val="-2"/>
          <w:sz w:val="24"/>
          <w:szCs w:val="24"/>
        </w:rPr>
        <w:t>k</w:t>
      </w:r>
      <w:r>
        <w:rPr>
          <w:sz w:val="24"/>
          <w:szCs w:val="24"/>
        </w:rPr>
        <w:t>nik</w:t>
      </w:r>
      <w:r>
        <w:rPr>
          <w:spacing w:val="-1"/>
          <w:sz w:val="24"/>
          <w:szCs w:val="24"/>
        </w:rPr>
        <w:t xml:space="preserve"> </w:t>
      </w:r>
      <w:r>
        <w:rPr>
          <w:spacing w:val="1"/>
          <w:sz w:val="24"/>
          <w:szCs w:val="24"/>
        </w:rPr>
        <w:t>P</w:t>
      </w:r>
      <w:r>
        <w:rPr>
          <w:spacing w:val="-1"/>
          <w:sz w:val="24"/>
          <w:szCs w:val="24"/>
        </w:rPr>
        <w:t>e</w:t>
      </w:r>
      <w:r>
        <w:rPr>
          <w:sz w:val="24"/>
          <w:szCs w:val="24"/>
        </w:rPr>
        <w:t>n</w:t>
      </w:r>
      <w:r>
        <w:rPr>
          <w:spacing w:val="-7"/>
          <w:sz w:val="24"/>
          <w:szCs w:val="24"/>
        </w:rPr>
        <w:t>g</w:t>
      </w:r>
      <w:r>
        <w:rPr>
          <w:spacing w:val="2"/>
          <w:sz w:val="24"/>
          <w:szCs w:val="24"/>
        </w:rPr>
        <w:t>u</w:t>
      </w:r>
      <w:r>
        <w:rPr>
          <w:spacing w:val="-4"/>
          <w:sz w:val="24"/>
          <w:szCs w:val="24"/>
        </w:rPr>
        <w:t>m</w:t>
      </w:r>
      <w:r>
        <w:rPr>
          <w:spacing w:val="2"/>
          <w:sz w:val="24"/>
          <w:szCs w:val="24"/>
        </w:rPr>
        <w:t>p</w:t>
      </w:r>
      <w:r>
        <w:rPr>
          <w:sz w:val="24"/>
          <w:szCs w:val="24"/>
        </w:rPr>
        <w:t>ul</w:t>
      </w:r>
      <w:r>
        <w:rPr>
          <w:spacing w:val="1"/>
          <w:sz w:val="24"/>
          <w:szCs w:val="24"/>
        </w:rPr>
        <w:t>a</w:t>
      </w:r>
      <w:r>
        <w:rPr>
          <w:sz w:val="24"/>
          <w:szCs w:val="24"/>
        </w:rPr>
        <w:t>n d</w:t>
      </w:r>
      <w:r>
        <w:rPr>
          <w:spacing w:val="-1"/>
          <w:sz w:val="24"/>
          <w:szCs w:val="24"/>
        </w:rPr>
        <w:t>a</w:t>
      </w:r>
      <w:r>
        <w:rPr>
          <w:sz w:val="24"/>
          <w:szCs w:val="24"/>
        </w:rPr>
        <w:t>ta</w:t>
      </w:r>
    </w:p>
    <w:p w:rsidR="008E01A9" w:rsidRDefault="00FD4699" w:rsidP="00453949">
      <w:pPr>
        <w:ind w:left="1507" w:right="5956"/>
        <w:contextualSpacing/>
        <w:jc w:val="center"/>
        <w:rPr>
          <w:sz w:val="24"/>
          <w:szCs w:val="24"/>
        </w:rPr>
      </w:pPr>
      <w:r>
        <w:rPr>
          <w:sz w:val="24"/>
          <w:szCs w:val="24"/>
        </w:rPr>
        <w:t xml:space="preserve">1.  </w:t>
      </w:r>
      <w:r>
        <w:rPr>
          <w:spacing w:val="46"/>
          <w:sz w:val="24"/>
          <w:szCs w:val="24"/>
        </w:rPr>
        <w:t xml:space="preserve"> </w:t>
      </w:r>
      <w:r>
        <w:rPr>
          <w:sz w:val="24"/>
          <w:szCs w:val="24"/>
        </w:rPr>
        <w:t>Obs</w:t>
      </w:r>
      <w:r>
        <w:rPr>
          <w:spacing w:val="-1"/>
          <w:sz w:val="24"/>
          <w:szCs w:val="24"/>
        </w:rPr>
        <w:t>er</w:t>
      </w:r>
      <w:r>
        <w:rPr>
          <w:spacing w:val="-2"/>
          <w:sz w:val="24"/>
          <w:szCs w:val="24"/>
        </w:rPr>
        <w:t>v</w:t>
      </w:r>
      <w:r>
        <w:rPr>
          <w:spacing w:val="-1"/>
          <w:sz w:val="24"/>
          <w:szCs w:val="24"/>
        </w:rPr>
        <w:t>a</w:t>
      </w:r>
      <w:r>
        <w:rPr>
          <w:sz w:val="24"/>
          <w:szCs w:val="24"/>
        </w:rPr>
        <w:t>si</w:t>
      </w:r>
    </w:p>
    <w:p w:rsidR="008E01A9" w:rsidRDefault="00FD4699" w:rsidP="00453949">
      <w:pPr>
        <w:ind w:left="1510" w:right="5763"/>
        <w:contextualSpacing/>
        <w:jc w:val="center"/>
        <w:rPr>
          <w:sz w:val="24"/>
          <w:szCs w:val="24"/>
        </w:rPr>
      </w:pPr>
      <w:r>
        <w:rPr>
          <w:sz w:val="24"/>
          <w:szCs w:val="24"/>
        </w:rPr>
        <w:t xml:space="preserve">2.   </w:t>
      </w:r>
      <w:r>
        <w:rPr>
          <w:spacing w:val="2"/>
          <w:sz w:val="24"/>
          <w:szCs w:val="24"/>
        </w:rPr>
        <w:t xml:space="preserve"> </w:t>
      </w:r>
      <w:r>
        <w:rPr>
          <w:spacing w:val="1"/>
          <w:sz w:val="24"/>
          <w:szCs w:val="24"/>
        </w:rPr>
        <w:t>W</w:t>
      </w:r>
      <w:r>
        <w:rPr>
          <w:sz w:val="24"/>
          <w:szCs w:val="24"/>
        </w:rPr>
        <w:t>aw</w:t>
      </w:r>
      <w:r>
        <w:rPr>
          <w:spacing w:val="-1"/>
          <w:sz w:val="24"/>
          <w:szCs w:val="24"/>
        </w:rPr>
        <w:t>a</w:t>
      </w:r>
      <w:r>
        <w:rPr>
          <w:sz w:val="24"/>
          <w:szCs w:val="24"/>
        </w:rPr>
        <w:t>n</w:t>
      </w:r>
      <w:r>
        <w:rPr>
          <w:spacing w:val="-3"/>
          <w:sz w:val="24"/>
          <w:szCs w:val="24"/>
        </w:rPr>
        <w:t>c</w:t>
      </w:r>
      <w:r>
        <w:rPr>
          <w:spacing w:val="-1"/>
          <w:sz w:val="24"/>
          <w:szCs w:val="24"/>
        </w:rPr>
        <w:t>a</w:t>
      </w:r>
      <w:r>
        <w:rPr>
          <w:spacing w:val="2"/>
          <w:sz w:val="24"/>
          <w:szCs w:val="24"/>
        </w:rPr>
        <w:t>r</w:t>
      </w:r>
      <w:r>
        <w:rPr>
          <w:sz w:val="24"/>
          <w:szCs w:val="24"/>
        </w:rPr>
        <w:t>a</w:t>
      </w:r>
    </w:p>
    <w:p w:rsidR="008E01A9" w:rsidRDefault="00FD4699" w:rsidP="00453949">
      <w:pPr>
        <w:ind w:left="1510" w:right="5581"/>
        <w:contextualSpacing/>
        <w:jc w:val="center"/>
        <w:rPr>
          <w:sz w:val="24"/>
          <w:szCs w:val="24"/>
        </w:rPr>
      </w:pPr>
      <w:r>
        <w:rPr>
          <w:sz w:val="24"/>
          <w:szCs w:val="24"/>
        </w:rPr>
        <w:t xml:space="preserve">3.   </w:t>
      </w:r>
      <w:r>
        <w:rPr>
          <w:spacing w:val="2"/>
          <w:sz w:val="24"/>
          <w:szCs w:val="24"/>
        </w:rPr>
        <w:t xml:space="preserve"> </w:t>
      </w:r>
      <w:r>
        <w:rPr>
          <w:spacing w:val="1"/>
          <w:sz w:val="24"/>
          <w:szCs w:val="24"/>
        </w:rPr>
        <w:t>S</w:t>
      </w:r>
      <w:r>
        <w:rPr>
          <w:sz w:val="24"/>
          <w:szCs w:val="24"/>
        </w:rPr>
        <w:t>tudi</w:t>
      </w:r>
      <w:r>
        <w:rPr>
          <w:spacing w:val="2"/>
          <w:sz w:val="24"/>
          <w:szCs w:val="24"/>
        </w:rPr>
        <w:t xml:space="preserve"> </w:t>
      </w:r>
      <w:r>
        <w:rPr>
          <w:spacing w:val="1"/>
          <w:sz w:val="24"/>
          <w:szCs w:val="24"/>
        </w:rPr>
        <w:t>P</w:t>
      </w:r>
      <w:r>
        <w:rPr>
          <w:sz w:val="24"/>
          <w:szCs w:val="24"/>
        </w:rPr>
        <w:t>u</w:t>
      </w:r>
      <w:r>
        <w:rPr>
          <w:spacing w:val="-2"/>
          <w:sz w:val="24"/>
          <w:szCs w:val="24"/>
        </w:rPr>
        <w:t>s</w:t>
      </w:r>
      <w:r>
        <w:rPr>
          <w:sz w:val="24"/>
          <w:szCs w:val="24"/>
        </w:rPr>
        <w:t>t</w:t>
      </w:r>
      <w:r>
        <w:rPr>
          <w:spacing w:val="-1"/>
          <w:sz w:val="24"/>
          <w:szCs w:val="24"/>
        </w:rPr>
        <w:t>a</w:t>
      </w:r>
      <w:r>
        <w:rPr>
          <w:spacing w:val="-2"/>
          <w:sz w:val="24"/>
          <w:szCs w:val="24"/>
        </w:rPr>
        <w:t>k</w:t>
      </w:r>
      <w:r>
        <w:rPr>
          <w:sz w:val="24"/>
          <w:szCs w:val="24"/>
        </w:rPr>
        <w:t>a</w:t>
      </w:r>
    </w:p>
    <w:p w:rsidR="008E01A9" w:rsidRDefault="00FD4699" w:rsidP="00453949">
      <w:pPr>
        <w:ind w:left="1094"/>
        <w:contextualSpacing/>
        <w:rPr>
          <w:sz w:val="24"/>
          <w:szCs w:val="24"/>
        </w:rPr>
      </w:pPr>
      <w:r>
        <w:rPr>
          <w:sz w:val="24"/>
          <w:szCs w:val="24"/>
        </w:rPr>
        <w:t>3.2.  Mod</w:t>
      </w:r>
      <w:r>
        <w:rPr>
          <w:spacing w:val="-3"/>
          <w:sz w:val="24"/>
          <w:szCs w:val="24"/>
        </w:rPr>
        <w:t>e</w:t>
      </w:r>
      <w:r>
        <w:rPr>
          <w:sz w:val="24"/>
          <w:szCs w:val="24"/>
        </w:rPr>
        <w:t>l</w:t>
      </w:r>
      <w:r>
        <w:rPr>
          <w:spacing w:val="1"/>
          <w:sz w:val="24"/>
          <w:szCs w:val="24"/>
        </w:rPr>
        <w:t xml:space="preserve"> P</w:t>
      </w:r>
      <w:r>
        <w:rPr>
          <w:spacing w:val="-1"/>
          <w:sz w:val="24"/>
          <w:szCs w:val="24"/>
        </w:rPr>
        <w:t>e</w:t>
      </w:r>
      <w:r>
        <w:rPr>
          <w:spacing w:val="2"/>
          <w:sz w:val="24"/>
          <w:szCs w:val="24"/>
        </w:rPr>
        <w:t>n</w:t>
      </w:r>
      <w:r>
        <w:rPr>
          <w:spacing w:val="-7"/>
          <w:sz w:val="24"/>
          <w:szCs w:val="24"/>
        </w:rPr>
        <w:t>g</w:t>
      </w:r>
      <w:r>
        <w:rPr>
          <w:spacing w:val="-1"/>
          <w:sz w:val="24"/>
          <w:szCs w:val="24"/>
        </w:rPr>
        <w:t>e</w:t>
      </w:r>
      <w:r>
        <w:rPr>
          <w:spacing w:val="-4"/>
          <w:sz w:val="24"/>
          <w:szCs w:val="24"/>
        </w:rPr>
        <w:t>m</w:t>
      </w:r>
      <w:r>
        <w:rPr>
          <w:spacing w:val="2"/>
          <w:sz w:val="24"/>
          <w:szCs w:val="24"/>
        </w:rPr>
        <w:t>b</w:t>
      </w:r>
      <w:r>
        <w:rPr>
          <w:spacing w:val="-1"/>
          <w:sz w:val="24"/>
          <w:szCs w:val="24"/>
        </w:rPr>
        <w:t>a</w:t>
      </w:r>
      <w:r>
        <w:rPr>
          <w:spacing w:val="5"/>
          <w:sz w:val="24"/>
          <w:szCs w:val="24"/>
        </w:rPr>
        <w:t>n</w:t>
      </w:r>
      <w:r>
        <w:rPr>
          <w:spacing w:val="-2"/>
          <w:sz w:val="24"/>
          <w:szCs w:val="24"/>
        </w:rPr>
        <w:t>g</w:t>
      </w:r>
      <w:r>
        <w:rPr>
          <w:spacing w:val="-1"/>
          <w:sz w:val="24"/>
          <w:szCs w:val="24"/>
        </w:rPr>
        <w:t>a</w:t>
      </w:r>
      <w:r>
        <w:rPr>
          <w:sz w:val="24"/>
          <w:szCs w:val="24"/>
        </w:rPr>
        <w:t>n *</w:t>
      </w:r>
    </w:p>
    <w:p w:rsidR="004763FC" w:rsidRDefault="00FD4699" w:rsidP="004763FC">
      <w:pPr>
        <w:ind w:left="1094"/>
        <w:contextualSpacing/>
        <w:rPr>
          <w:sz w:val="24"/>
          <w:szCs w:val="24"/>
        </w:rPr>
      </w:pPr>
      <w:r>
        <w:rPr>
          <w:sz w:val="24"/>
          <w:szCs w:val="24"/>
        </w:rPr>
        <w:t>3.3.  K</w:t>
      </w:r>
      <w:r>
        <w:rPr>
          <w:spacing w:val="-1"/>
          <w:sz w:val="24"/>
          <w:szCs w:val="24"/>
        </w:rPr>
        <w:t>er</w:t>
      </w:r>
      <w:r>
        <w:rPr>
          <w:spacing w:val="-3"/>
          <w:sz w:val="24"/>
          <w:szCs w:val="24"/>
        </w:rPr>
        <w:t>a</w:t>
      </w:r>
      <w:r>
        <w:rPr>
          <w:spacing w:val="5"/>
          <w:sz w:val="24"/>
          <w:szCs w:val="24"/>
        </w:rPr>
        <w:t>n</w:t>
      </w:r>
      <w:r>
        <w:rPr>
          <w:spacing w:val="-4"/>
          <w:sz w:val="24"/>
          <w:szCs w:val="24"/>
        </w:rPr>
        <w:t>g</w:t>
      </w:r>
      <w:r>
        <w:rPr>
          <w:spacing w:val="2"/>
          <w:sz w:val="24"/>
          <w:szCs w:val="24"/>
        </w:rPr>
        <w:t>k</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miki</w:t>
      </w:r>
      <w:r>
        <w:rPr>
          <w:spacing w:val="2"/>
          <w:sz w:val="24"/>
          <w:szCs w:val="24"/>
        </w:rPr>
        <w:t>r</w:t>
      </w:r>
      <w:r>
        <w:rPr>
          <w:spacing w:val="1"/>
          <w:sz w:val="24"/>
          <w:szCs w:val="24"/>
        </w:rPr>
        <w:t>a</w:t>
      </w:r>
      <w:r>
        <w:rPr>
          <w:sz w:val="24"/>
          <w:szCs w:val="24"/>
        </w:rPr>
        <w:t>n</w:t>
      </w:r>
    </w:p>
    <w:p w:rsidR="004763FC" w:rsidRDefault="004763FC" w:rsidP="004763FC">
      <w:pPr>
        <w:contextualSpacing/>
        <w:rPr>
          <w:sz w:val="24"/>
          <w:szCs w:val="24"/>
        </w:rPr>
      </w:pPr>
    </w:p>
    <w:p w:rsidR="008E01A9" w:rsidRDefault="00FD4699" w:rsidP="004763FC">
      <w:pPr>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IV   HA</w:t>
      </w:r>
      <w:r>
        <w:rPr>
          <w:b/>
          <w:spacing w:val="1"/>
          <w:sz w:val="24"/>
          <w:szCs w:val="24"/>
        </w:rPr>
        <w:t>S</w:t>
      </w:r>
      <w:r>
        <w:rPr>
          <w:b/>
          <w:sz w:val="24"/>
          <w:szCs w:val="24"/>
        </w:rPr>
        <w:t>IL</w:t>
      </w:r>
      <w:r>
        <w:rPr>
          <w:b/>
          <w:spacing w:val="1"/>
          <w:sz w:val="24"/>
          <w:szCs w:val="24"/>
        </w:rPr>
        <w:t xml:space="preserve"> </w:t>
      </w:r>
      <w:r>
        <w:rPr>
          <w:b/>
          <w:sz w:val="24"/>
          <w:szCs w:val="24"/>
        </w:rPr>
        <w:t>D</w:t>
      </w:r>
      <w:r>
        <w:rPr>
          <w:b/>
          <w:spacing w:val="-1"/>
          <w:sz w:val="24"/>
          <w:szCs w:val="24"/>
        </w:rPr>
        <w:t>A</w:t>
      </w:r>
      <w:r>
        <w:rPr>
          <w:b/>
          <w:sz w:val="24"/>
          <w:szCs w:val="24"/>
        </w:rPr>
        <w:t xml:space="preserve">N </w:t>
      </w:r>
      <w:r>
        <w:rPr>
          <w:b/>
          <w:spacing w:val="-3"/>
          <w:sz w:val="24"/>
          <w:szCs w:val="24"/>
        </w:rPr>
        <w:t>P</w:t>
      </w:r>
      <w:r>
        <w:rPr>
          <w:b/>
          <w:sz w:val="24"/>
          <w:szCs w:val="24"/>
        </w:rPr>
        <w:t>E</w:t>
      </w:r>
      <w:r>
        <w:rPr>
          <w:b/>
          <w:spacing w:val="-1"/>
          <w:sz w:val="24"/>
          <w:szCs w:val="24"/>
        </w:rPr>
        <w:t>M</w:t>
      </w:r>
      <w:r>
        <w:rPr>
          <w:b/>
          <w:sz w:val="24"/>
          <w:szCs w:val="24"/>
        </w:rPr>
        <w:t>BAHASAN</w:t>
      </w:r>
    </w:p>
    <w:p w:rsidR="008E01A9" w:rsidRDefault="00FD4699" w:rsidP="00453949">
      <w:pPr>
        <w:ind w:left="1094"/>
        <w:contextualSpacing/>
        <w:rPr>
          <w:sz w:val="24"/>
          <w:szCs w:val="24"/>
        </w:rPr>
      </w:pPr>
      <w:r>
        <w:rPr>
          <w:sz w:val="24"/>
          <w:szCs w:val="24"/>
        </w:rPr>
        <w:t xml:space="preserve">4.1. </w:t>
      </w:r>
      <w:r>
        <w:rPr>
          <w:spacing w:val="38"/>
          <w:sz w:val="24"/>
          <w:szCs w:val="24"/>
        </w:rPr>
        <w:t xml:space="preserve"> </w:t>
      </w:r>
      <w:r>
        <w:rPr>
          <w:sz w:val="24"/>
          <w:szCs w:val="24"/>
        </w:rPr>
        <w:t>Ti</w:t>
      </w:r>
      <w:r>
        <w:rPr>
          <w:spacing w:val="-2"/>
          <w:sz w:val="24"/>
          <w:szCs w:val="24"/>
        </w:rPr>
        <w:t>n</w:t>
      </w:r>
      <w:r>
        <w:rPr>
          <w:sz w:val="24"/>
          <w:szCs w:val="24"/>
        </w:rPr>
        <w:t>j</w:t>
      </w:r>
      <w:r>
        <w:rPr>
          <w:spacing w:val="-1"/>
          <w:sz w:val="24"/>
          <w:szCs w:val="24"/>
        </w:rPr>
        <w:t>a</w:t>
      </w:r>
      <w:r>
        <w:rPr>
          <w:spacing w:val="3"/>
          <w:sz w:val="24"/>
          <w:szCs w:val="24"/>
        </w:rPr>
        <w:t>u</w:t>
      </w:r>
      <w:r>
        <w:rPr>
          <w:spacing w:val="-1"/>
          <w:sz w:val="24"/>
          <w:szCs w:val="24"/>
        </w:rPr>
        <w:t>a</w:t>
      </w:r>
      <w:r>
        <w:rPr>
          <w:sz w:val="24"/>
          <w:szCs w:val="24"/>
        </w:rPr>
        <w:t>n</w:t>
      </w:r>
      <w:r>
        <w:rPr>
          <w:spacing w:val="5"/>
          <w:sz w:val="24"/>
          <w:szCs w:val="24"/>
        </w:rPr>
        <w:t xml:space="preserve"> </w:t>
      </w:r>
      <w:r>
        <w:rPr>
          <w:spacing w:val="-13"/>
          <w:sz w:val="24"/>
          <w:szCs w:val="24"/>
        </w:rPr>
        <w:t>I</w:t>
      </w:r>
      <w:r>
        <w:rPr>
          <w:sz w:val="24"/>
          <w:szCs w:val="24"/>
        </w:rPr>
        <w:t>nst</w:t>
      </w:r>
      <w:r>
        <w:rPr>
          <w:spacing w:val="1"/>
          <w:sz w:val="24"/>
          <w:szCs w:val="24"/>
        </w:rPr>
        <w:t>i</w:t>
      </w:r>
      <w:r>
        <w:rPr>
          <w:sz w:val="24"/>
          <w:szCs w:val="24"/>
        </w:rPr>
        <w:t>t</w:t>
      </w:r>
      <w:r>
        <w:rPr>
          <w:spacing w:val="1"/>
          <w:sz w:val="24"/>
          <w:szCs w:val="24"/>
        </w:rPr>
        <w:t>u</w:t>
      </w:r>
      <w:r>
        <w:rPr>
          <w:spacing w:val="-2"/>
          <w:sz w:val="24"/>
          <w:szCs w:val="24"/>
        </w:rPr>
        <w:t>s</w:t>
      </w:r>
      <w:r>
        <w:rPr>
          <w:spacing w:val="3"/>
          <w:sz w:val="24"/>
          <w:szCs w:val="24"/>
        </w:rPr>
        <w:t>i</w:t>
      </w:r>
      <w:r>
        <w:rPr>
          <w:sz w:val="24"/>
          <w:szCs w:val="24"/>
        </w:rPr>
        <w:t>/</w:t>
      </w:r>
      <w:r>
        <w:rPr>
          <w:spacing w:val="-1"/>
          <w:sz w:val="24"/>
          <w:szCs w:val="24"/>
        </w:rPr>
        <w:t>Per</w:t>
      </w:r>
      <w:r>
        <w:rPr>
          <w:spacing w:val="-2"/>
          <w:sz w:val="24"/>
          <w:szCs w:val="24"/>
        </w:rPr>
        <w:t>u</w:t>
      </w:r>
      <w:r>
        <w:rPr>
          <w:spacing w:val="3"/>
          <w:sz w:val="24"/>
          <w:szCs w:val="24"/>
        </w:rPr>
        <w:t>s</w:t>
      </w:r>
      <w:r>
        <w:rPr>
          <w:spacing w:val="-1"/>
          <w:sz w:val="24"/>
          <w:szCs w:val="24"/>
        </w:rPr>
        <w:t>a</w:t>
      </w:r>
      <w:r>
        <w:rPr>
          <w:sz w:val="24"/>
          <w:szCs w:val="24"/>
        </w:rPr>
        <w:t>h</w:t>
      </w:r>
      <w:r>
        <w:rPr>
          <w:spacing w:val="-1"/>
          <w:sz w:val="24"/>
          <w:szCs w:val="24"/>
        </w:rPr>
        <w:t>aan</w:t>
      </w:r>
    </w:p>
    <w:p w:rsidR="008E01A9" w:rsidRDefault="00FD4699" w:rsidP="00453949">
      <w:pPr>
        <w:ind w:left="1600"/>
        <w:contextualSpacing/>
        <w:rPr>
          <w:sz w:val="24"/>
          <w:szCs w:val="24"/>
        </w:rPr>
      </w:pPr>
      <w:r>
        <w:rPr>
          <w:sz w:val="24"/>
          <w:szCs w:val="24"/>
        </w:rPr>
        <w:t xml:space="preserve">4.1.1   </w:t>
      </w:r>
      <w:r>
        <w:rPr>
          <w:spacing w:val="46"/>
          <w:sz w:val="24"/>
          <w:szCs w:val="24"/>
        </w:rPr>
        <w:t xml:space="preserve"> </w:t>
      </w:r>
      <w:r>
        <w:rPr>
          <w:spacing w:val="1"/>
          <w:sz w:val="24"/>
          <w:szCs w:val="24"/>
        </w:rPr>
        <w:t>S</w:t>
      </w:r>
      <w:r>
        <w:rPr>
          <w:spacing w:val="-3"/>
          <w:sz w:val="24"/>
          <w:szCs w:val="24"/>
        </w:rPr>
        <w:t>e</w:t>
      </w:r>
      <w:r>
        <w:rPr>
          <w:spacing w:val="3"/>
          <w:sz w:val="24"/>
          <w:szCs w:val="24"/>
        </w:rPr>
        <w:t>j</w:t>
      </w:r>
      <w:r>
        <w:rPr>
          <w:spacing w:val="-1"/>
          <w:sz w:val="24"/>
          <w:szCs w:val="24"/>
        </w:rPr>
        <w:t>a</w:t>
      </w:r>
      <w:r>
        <w:rPr>
          <w:sz w:val="24"/>
          <w:szCs w:val="24"/>
        </w:rPr>
        <w:t>r</w:t>
      </w:r>
      <w:r>
        <w:rPr>
          <w:spacing w:val="-2"/>
          <w:sz w:val="24"/>
          <w:szCs w:val="24"/>
        </w:rPr>
        <w:t>a</w:t>
      </w:r>
      <w:r>
        <w:rPr>
          <w:sz w:val="24"/>
          <w:szCs w:val="24"/>
        </w:rPr>
        <w:t>h</w:t>
      </w:r>
      <w:r>
        <w:rPr>
          <w:spacing w:val="7"/>
          <w:sz w:val="24"/>
          <w:szCs w:val="24"/>
        </w:rPr>
        <w:t xml:space="preserve"> </w:t>
      </w:r>
      <w:r>
        <w:rPr>
          <w:spacing w:val="-13"/>
          <w:sz w:val="24"/>
          <w:szCs w:val="24"/>
        </w:rPr>
        <w:t>I</w:t>
      </w:r>
      <w:r>
        <w:rPr>
          <w:sz w:val="24"/>
          <w:szCs w:val="24"/>
        </w:rPr>
        <w:t>nst</w:t>
      </w:r>
      <w:r>
        <w:rPr>
          <w:spacing w:val="1"/>
          <w:sz w:val="24"/>
          <w:szCs w:val="24"/>
        </w:rPr>
        <w:t>i</w:t>
      </w:r>
      <w:r>
        <w:rPr>
          <w:sz w:val="24"/>
          <w:szCs w:val="24"/>
        </w:rPr>
        <w:t>t</w:t>
      </w:r>
      <w:r>
        <w:rPr>
          <w:spacing w:val="1"/>
          <w:sz w:val="24"/>
          <w:szCs w:val="24"/>
        </w:rPr>
        <w:t>u</w:t>
      </w:r>
      <w:r>
        <w:rPr>
          <w:spacing w:val="-2"/>
          <w:sz w:val="24"/>
          <w:szCs w:val="24"/>
        </w:rPr>
        <w:t>s</w:t>
      </w:r>
      <w:r>
        <w:rPr>
          <w:sz w:val="24"/>
          <w:szCs w:val="24"/>
        </w:rPr>
        <w:t>i</w:t>
      </w:r>
      <w:r>
        <w:rPr>
          <w:spacing w:val="3"/>
          <w:sz w:val="24"/>
          <w:szCs w:val="24"/>
        </w:rPr>
        <w:t>/</w:t>
      </w:r>
      <w:r>
        <w:rPr>
          <w:spacing w:val="1"/>
          <w:sz w:val="24"/>
          <w:szCs w:val="24"/>
        </w:rPr>
        <w:t>P</w:t>
      </w:r>
      <w:r>
        <w:rPr>
          <w:spacing w:val="-1"/>
          <w:sz w:val="24"/>
          <w:szCs w:val="24"/>
        </w:rPr>
        <w:t>e</w:t>
      </w:r>
      <w:r>
        <w:rPr>
          <w:sz w:val="24"/>
          <w:szCs w:val="24"/>
        </w:rPr>
        <w:t>r</w:t>
      </w:r>
      <w:r>
        <w:rPr>
          <w:spacing w:val="-2"/>
          <w:sz w:val="24"/>
          <w:szCs w:val="24"/>
        </w:rPr>
        <w:t>u</w:t>
      </w:r>
      <w:r>
        <w:rPr>
          <w:sz w:val="24"/>
          <w:szCs w:val="24"/>
        </w:rPr>
        <w:t>s</w:t>
      </w:r>
      <w:r>
        <w:rPr>
          <w:spacing w:val="-1"/>
          <w:sz w:val="24"/>
          <w:szCs w:val="24"/>
        </w:rPr>
        <w:t>a</w:t>
      </w:r>
      <w:r>
        <w:rPr>
          <w:spacing w:val="2"/>
          <w:sz w:val="24"/>
          <w:szCs w:val="24"/>
        </w:rPr>
        <w:t>h</w:t>
      </w:r>
      <w:r>
        <w:rPr>
          <w:spacing w:val="-3"/>
          <w:sz w:val="24"/>
          <w:szCs w:val="24"/>
        </w:rPr>
        <w:t>aa</w:t>
      </w:r>
      <w:r>
        <w:rPr>
          <w:sz w:val="24"/>
          <w:szCs w:val="24"/>
        </w:rPr>
        <w:t>n</w:t>
      </w:r>
    </w:p>
    <w:p w:rsidR="008E01A9" w:rsidRDefault="00FD4699" w:rsidP="00453949">
      <w:pPr>
        <w:ind w:left="1600"/>
        <w:contextualSpacing/>
        <w:rPr>
          <w:sz w:val="24"/>
          <w:szCs w:val="24"/>
        </w:rPr>
      </w:pPr>
      <w:r>
        <w:rPr>
          <w:sz w:val="24"/>
          <w:szCs w:val="24"/>
        </w:rPr>
        <w:t xml:space="preserve">4.1.2   </w:t>
      </w:r>
      <w:r>
        <w:rPr>
          <w:spacing w:val="46"/>
          <w:sz w:val="24"/>
          <w:szCs w:val="24"/>
        </w:rPr>
        <w:t xml:space="preserve"> </w:t>
      </w:r>
      <w:r>
        <w:rPr>
          <w:spacing w:val="1"/>
          <w:sz w:val="24"/>
          <w:szCs w:val="24"/>
        </w:rPr>
        <w:t>S</w:t>
      </w:r>
      <w:r>
        <w:rPr>
          <w:sz w:val="24"/>
          <w:szCs w:val="24"/>
        </w:rPr>
        <w:t>t</w:t>
      </w:r>
      <w:r>
        <w:rPr>
          <w:spacing w:val="-1"/>
          <w:sz w:val="24"/>
          <w:szCs w:val="24"/>
        </w:rPr>
        <w:t>r</w:t>
      </w:r>
      <w:r>
        <w:rPr>
          <w:sz w:val="24"/>
          <w:szCs w:val="24"/>
        </w:rPr>
        <w:t>u</w:t>
      </w:r>
      <w:r>
        <w:rPr>
          <w:spacing w:val="-2"/>
          <w:sz w:val="24"/>
          <w:szCs w:val="24"/>
        </w:rPr>
        <w:t>k</w:t>
      </w:r>
      <w:r>
        <w:rPr>
          <w:sz w:val="24"/>
          <w:szCs w:val="24"/>
        </w:rPr>
        <w:t xml:space="preserve">tur </w:t>
      </w:r>
      <w:r>
        <w:rPr>
          <w:spacing w:val="2"/>
          <w:sz w:val="24"/>
          <w:szCs w:val="24"/>
        </w:rPr>
        <w:t>Or</w:t>
      </w:r>
      <w:r>
        <w:rPr>
          <w:spacing w:val="-7"/>
          <w:sz w:val="24"/>
          <w:szCs w:val="24"/>
        </w:rPr>
        <w:t>g</w:t>
      </w:r>
      <w:r>
        <w:rPr>
          <w:spacing w:val="-1"/>
          <w:sz w:val="24"/>
          <w:szCs w:val="24"/>
        </w:rPr>
        <w:t>a</w:t>
      </w:r>
      <w:r>
        <w:rPr>
          <w:sz w:val="24"/>
          <w:szCs w:val="24"/>
        </w:rPr>
        <w:t>ni</w:t>
      </w:r>
      <w:r>
        <w:rPr>
          <w:spacing w:val="3"/>
          <w:sz w:val="24"/>
          <w:szCs w:val="24"/>
        </w:rPr>
        <w:t>s</w:t>
      </w:r>
      <w:r>
        <w:rPr>
          <w:spacing w:val="-1"/>
          <w:sz w:val="24"/>
          <w:szCs w:val="24"/>
        </w:rPr>
        <w:t>a</w:t>
      </w:r>
      <w:r>
        <w:rPr>
          <w:spacing w:val="-2"/>
          <w:sz w:val="24"/>
          <w:szCs w:val="24"/>
        </w:rPr>
        <w:t>s</w:t>
      </w:r>
      <w:r>
        <w:rPr>
          <w:sz w:val="24"/>
          <w:szCs w:val="24"/>
        </w:rPr>
        <w:t>i d</w:t>
      </w:r>
      <w:r>
        <w:rPr>
          <w:spacing w:val="-1"/>
          <w:sz w:val="24"/>
          <w:szCs w:val="24"/>
        </w:rPr>
        <w:t>a</w:t>
      </w:r>
      <w:r>
        <w:rPr>
          <w:sz w:val="24"/>
          <w:szCs w:val="24"/>
        </w:rPr>
        <w:t>n</w:t>
      </w:r>
      <w:r>
        <w:rPr>
          <w:spacing w:val="3"/>
          <w:sz w:val="24"/>
          <w:szCs w:val="24"/>
        </w:rPr>
        <w:t xml:space="preserve"> </w:t>
      </w:r>
      <w:r>
        <w:rPr>
          <w:spacing w:val="-1"/>
          <w:sz w:val="24"/>
          <w:szCs w:val="24"/>
        </w:rPr>
        <w:t>F</w:t>
      </w:r>
      <w:r>
        <w:rPr>
          <w:spacing w:val="-2"/>
          <w:sz w:val="24"/>
          <w:szCs w:val="24"/>
        </w:rPr>
        <w:t>u</w:t>
      </w:r>
      <w:r>
        <w:rPr>
          <w:spacing w:val="2"/>
          <w:sz w:val="24"/>
          <w:szCs w:val="24"/>
        </w:rPr>
        <w:t>n</w:t>
      </w:r>
      <w:r>
        <w:rPr>
          <w:spacing w:val="-7"/>
          <w:sz w:val="24"/>
          <w:szCs w:val="24"/>
        </w:rPr>
        <w:t>g</w:t>
      </w:r>
      <w:r>
        <w:rPr>
          <w:sz w:val="24"/>
          <w:szCs w:val="24"/>
        </w:rPr>
        <w:t>si</w:t>
      </w:r>
    </w:p>
    <w:p w:rsidR="008E01A9" w:rsidRDefault="00FD4699" w:rsidP="00453949">
      <w:pPr>
        <w:ind w:left="1094"/>
        <w:contextualSpacing/>
        <w:rPr>
          <w:sz w:val="24"/>
          <w:szCs w:val="24"/>
        </w:rPr>
      </w:pPr>
      <w:r>
        <w:rPr>
          <w:sz w:val="24"/>
          <w:szCs w:val="24"/>
        </w:rPr>
        <w:t xml:space="preserve">4.2. </w:t>
      </w:r>
      <w:r>
        <w:rPr>
          <w:spacing w:val="38"/>
          <w:sz w:val="24"/>
          <w:szCs w:val="24"/>
        </w:rPr>
        <w:t xml:space="preserve"> </w:t>
      </w:r>
      <w:r>
        <w:rPr>
          <w:spacing w:val="1"/>
          <w:sz w:val="24"/>
          <w:szCs w:val="24"/>
        </w:rPr>
        <w:t>P</w:t>
      </w:r>
      <w:r>
        <w:rPr>
          <w:spacing w:val="-1"/>
          <w:sz w:val="24"/>
          <w:szCs w:val="24"/>
        </w:rPr>
        <w:t>r</w:t>
      </w:r>
      <w:r>
        <w:rPr>
          <w:sz w:val="24"/>
          <w:szCs w:val="24"/>
        </w:rPr>
        <w:t>os</w:t>
      </w:r>
      <w:r>
        <w:rPr>
          <w:spacing w:val="-3"/>
          <w:sz w:val="24"/>
          <w:szCs w:val="24"/>
        </w:rPr>
        <w:t>e</w:t>
      </w:r>
      <w:r>
        <w:rPr>
          <w:sz w:val="24"/>
          <w:szCs w:val="24"/>
        </w:rPr>
        <w:t>s</w:t>
      </w:r>
      <w:r>
        <w:rPr>
          <w:spacing w:val="3"/>
          <w:sz w:val="24"/>
          <w:szCs w:val="24"/>
        </w:rPr>
        <w:t xml:space="preserve"> </w:t>
      </w:r>
      <w:r>
        <w:rPr>
          <w:spacing w:val="-2"/>
          <w:sz w:val="24"/>
          <w:szCs w:val="24"/>
        </w:rPr>
        <w:t>B</w:t>
      </w:r>
      <w:r>
        <w:rPr>
          <w:sz w:val="24"/>
          <w:szCs w:val="24"/>
        </w:rPr>
        <w:t>i</w:t>
      </w:r>
      <w:r>
        <w:rPr>
          <w:spacing w:val="-2"/>
          <w:sz w:val="24"/>
          <w:szCs w:val="24"/>
        </w:rPr>
        <w:t>s</w:t>
      </w:r>
      <w:r>
        <w:rPr>
          <w:sz w:val="24"/>
          <w:szCs w:val="24"/>
        </w:rPr>
        <w:t>nis</w:t>
      </w:r>
      <w:r>
        <w:rPr>
          <w:spacing w:val="-2"/>
          <w:sz w:val="24"/>
          <w:szCs w:val="24"/>
        </w:rPr>
        <w:t xml:space="preserve"> </w:t>
      </w:r>
      <w:r>
        <w:rPr>
          <w:spacing w:val="1"/>
          <w:sz w:val="24"/>
          <w:szCs w:val="24"/>
        </w:rPr>
        <w:t>S</w:t>
      </w:r>
      <w:r>
        <w:rPr>
          <w:sz w:val="24"/>
          <w:szCs w:val="24"/>
        </w:rPr>
        <w:t>i</w:t>
      </w:r>
      <w:r>
        <w:rPr>
          <w:spacing w:val="-2"/>
          <w:sz w:val="24"/>
          <w:szCs w:val="24"/>
        </w:rPr>
        <w:t>s</w:t>
      </w:r>
      <w:r>
        <w:rPr>
          <w:spacing w:val="3"/>
          <w:sz w:val="24"/>
          <w:szCs w:val="24"/>
        </w:rPr>
        <w:t>t</w:t>
      </w:r>
      <w:r>
        <w:rPr>
          <w:spacing w:val="1"/>
          <w:sz w:val="24"/>
          <w:szCs w:val="24"/>
        </w:rPr>
        <w:t>em</w:t>
      </w:r>
    </w:p>
    <w:p w:rsidR="008E01A9" w:rsidRDefault="00FD4699" w:rsidP="00453949">
      <w:pPr>
        <w:ind w:left="1094"/>
        <w:contextualSpacing/>
        <w:rPr>
          <w:sz w:val="24"/>
          <w:szCs w:val="24"/>
        </w:rPr>
      </w:pPr>
      <w:r>
        <w:rPr>
          <w:sz w:val="24"/>
          <w:szCs w:val="24"/>
        </w:rPr>
        <w:t>4.3.  An</w:t>
      </w:r>
      <w:r>
        <w:rPr>
          <w:spacing w:val="-1"/>
          <w:sz w:val="24"/>
          <w:szCs w:val="24"/>
        </w:rPr>
        <w:t>a</w:t>
      </w:r>
      <w:r>
        <w:rPr>
          <w:sz w:val="24"/>
          <w:szCs w:val="24"/>
        </w:rPr>
        <w:t xml:space="preserve">lisa </w:t>
      </w:r>
      <w:r>
        <w:rPr>
          <w:spacing w:val="1"/>
          <w:sz w:val="24"/>
          <w:szCs w:val="24"/>
        </w:rPr>
        <w:t>SW</w:t>
      </w:r>
      <w:r>
        <w:rPr>
          <w:sz w:val="24"/>
          <w:szCs w:val="24"/>
        </w:rPr>
        <w:t>OT</w:t>
      </w:r>
    </w:p>
    <w:p w:rsidR="008E01A9" w:rsidRDefault="00FD4699" w:rsidP="00453949">
      <w:pPr>
        <w:ind w:left="1094"/>
        <w:contextualSpacing/>
        <w:rPr>
          <w:sz w:val="24"/>
          <w:szCs w:val="24"/>
        </w:rPr>
      </w:pPr>
      <w:r>
        <w:rPr>
          <w:sz w:val="24"/>
          <w:szCs w:val="24"/>
        </w:rPr>
        <w:t>4.4. An</w:t>
      </w:r>
      <w:r>
        <w:rPr>
          <w:spacing w:val="-1"/>
          <w:sz w:val="24"/>
          <w:szCs w:val="24"/>
        </w:rPr>
        <w:t>a</w:t>
      </w:r>
      <w:r>
        <w:rPr>
          <w:sz w:val="24"/>
          <w:szCs w:val="24"/>
        </w:rPr>
        <w:t xml:space="preserve">lisa </w:t>
      </w:r>
      <w:r>
        <w:rPr>
          <w:spacing w:val="-1"/>
          <w:sz w:val="24"/>
          <w:szCs w:val="24"/>
        </w:rPr>
        <w:t>fa</w:t>
      </w:r>
      <w:r>
        <w:rPr>
          <w:sz w:val="24"/>
          <w:szCs w:val="24"/>
        </w:rPr>
        <w:t xml:space="preserve">ktor </w:t>
      </w:r>
      <w:r>
        <w:rPr>
          <w:spacing w:val="2"/>
          <w:sz w:val="24"/>
          <w:szCs w:val="24"/>
        </w:rPr>
        <w:t>k</w:t>
      </w:r>
      <w:r>
        <w:rPr>
          <w:spacing w:val="-1"/>
          <w:sz w:val="24"/>
          <w:szCs w:val="24"/>
        </w:rPr>
        <w:t>e</w:t>
      </w:r>
      <w:r>
        <w:rPr>
          <w:sz w:val="24"/>
          <w:szCs w:val="24"/>
        </w:rPr>
        <w:t>l</w:t>
      </w:r>
      <w:r>
        <w:rPr>
          <w:spacing w:val="9"/>
          <w:sz w:val="24"/>
          <w:szCs w:val="24"/>
        </w:rPr>
        <w:t>a</w:t>
      </w:r>
      <w:r>
        <w:rPr>
          <w:spacing w:val="-5"/>
          <w:sz w:val="24"/>
          <w:szCs w:val="24"/>
        </w:rPr>
        <w:t>y</w:t>
      </w:r>
      <w:r>
        <w:rPr>
          <w:spacing w:val="-1"/>
          <w:sz w:val="24"/>
          <w:szCs w:val="24"/>
        </w:rPr>
        <w:t>a</w:t>
      </w:r>
      <w:r>
        <w:rPr>
          <w:sz w:val="24"/>
          <w:szCs w:val="24"/>
        </w:rPr>
        <w:t>k</w:t>
      </w:r>
      <w:r>
        <w:rPr>
          <w:spacing w:val="-1"/>
          <w:sz w:val="24"/>
          <w:szCs w:val="24"/>
        </w:rPr>
        <w:t>a</w:t>
      </w:r>
      <w:r>
        <w:rPr>
          <w:sz w:val="24"/>
          <w:szCs w:val="24"/>
        </w:rPr>
        <w:t xml:space="preserve">n </w:t>
      </w:r>
      <w:r>
        <w:rPr>
          <w:spacing w:val="-1"/>
          <w:sz w:val="24"/>
          <w:szCs w:val="24"/>
        </w:rPr>
        <w:t>(</w:t>
      </w:r>
      <w:r>
        <w:rPr>
          <w:sz w:val="24"/>
          <w:szCs w:val="24"/>
        </w:rPr>
        <w:t>T</w:t>
      </w:r>
      <w:r>
        <w:rPr>
          <w:spacing w:val="5"/>
          <w:sz w:val="24"/>
          <w:szCs w:val="24"/>
        </w:rPr>
        <w:t>E</w:t>
      </w:r>
      <w:r>
        <w:rPr>
          <w:spacing w:val="-7"/>
          <w:sz w:val="24"/>
          <w:szCs w:val="24"/>
        </w:rPr>
        <w:t>L</w:t>
      </w:r>
      <w:r>
        <w:rPr>
          <w:sz w:val="24"/>
          <w:szCs w:val="24"/>
        </w:rPr>
        <w:t>O</w:t>
      </w:r>
      <w:r>
        <w:rPr>
          <w:spacing w:val="3"/>
          <w:sz w:val="24"/>
          <w:szCs w:val="24"/>
        </w:rPr>
        <w:t>S</w:t>
      </w:r>
      <w:r>
        <w:rPr>
          <w:sz w:val="24"/>
          <w:szCs w:val="24"/>
        </w:rPr>
        <w:t>)</w:t>
      </w:r>
    </w:p>
    <w:p w:rsidR="008E01A9" w:rsidRDefault="00FD4699" w:rsidP="00453949">
      <w:pPr>
        <w:ind w:left="1094"/>
        <w:contextualSpacing/>
        <w:rPr>
          <w:spacing w:val="-1"/>
          <w:sz w:val="24"/>
          <w:szCs w:val="24"/>
        </w:rPr>
      </w:pPr>
      <w:r>
        <w:rPr>
          <w:sz w:val="24"/>
          <w:szCs w:val="24"/>
        </w:rPr>
        <w:lastRenderedPageBreak/>
        <w:t xml:space="preserve">4.5. </w:t>
      </w:r>
      <w:r>
        <w:rPr>
          <w:spacing w:val="5"/>
          <w:sz w:val="24"/>
          <w:szCs w:val="24"/>
        </w:rPr>
        <w:t xml:space="preserve"> </w:t>
      </w:r>
      <w:r>
        <w:rPr>
          <w:spacing w:val="1"/>
          <w:sz w:val="24"/>
          <w:szCs w:val="24"/>
        </w:rPr>
        <w:t>S</w:t>
      </w:r>
      <w:r>
        <w:rPr>
          <w:sz w:val="24"/>
          <w:szCs w:val="24"/>
        </w:rPr>
        <w:t>p</w:t>
      </w:r>
      <w:r>
        <w:rPr>
          <w:spacing w:val="-1"/>
          <w:sz w:val="24"/>
          <w:szCs w:val="24"/>
        </w:rPr>
        <w:t>e</w:t>
      </w:r>
      <w:r>
        <w:rPr>
          <w:sz w:val="24"/>
          <w:szCs w:val="24"/>
        </w:rPr>
        <w:t>si</w:t>
      </w:r>
      <w:r>
        <w:rPr>
          <w:spacing w:val="-1"/>
          <w:sz w:val="24"/>
          <w:szCs w:val="24"/>
        </w:rPr>
        <w:t>f</w:t>
      </w:r>
      <w:r>
        <w:rPr>
          <w:spacing w:val="1"/>
          <w:sz w:val="24"/>
          <w:szCs w:val="24"/>
        </w:rPr>
        <w:t>i</w:t>
      </w:r>
      <w:r>
        <w:rPr>
          <w:spacing w:val="-2"/>
          <w:sz w:val="24"/>
          <w:szCs w:val="24"/>
        </w:rPr>
        <w:t>k</w:t>
      </w:r>
      <w:r>
        <w:rPr>
          <w:spacing w:val="-1"/>
          <w:sz w:val="24"/>
          <w:szCs w:val="24"/>
        </w:rPr>
        <w:t>a</w:t>
      </w:r>
      <w:r>
        <w:rPr>
          <w:spacing w:val="-2"/>
          <w:sz w:val="24"/>
          <w:szCs w:val="24"/>
        </w:rPr>
        <w:t>s</w:t>
      </w:r>
      <w:r>
        <w:rPr>
          <w:sz w:val="24"/>
          <w:szCs w:val="24"/>
        </w:rPr>
        <w:t>i Do</w:t>
      </w:r>
      <w:r>
        <w:rPr>
          <w:spacing w:val="-2"/>
          <w:sz w:val="24"/>
          <w:szCs w:val="24"/>
        </w:rPr>
        <w:t>k</w:t>
      </w:r>
      <w:r>
        <w:rPr>
          <w:sz w:val="24"/>
          <w:szCs w:val="24"/>
        </w:rPr>
        <w:t>u</w:t>
      </w:r>
      <w:r>
        <w:rPr>
          <w:spacing w:val="-2"/>
          <w:sz w:val="24"/>
          <w:szCs w:val="24"/>
        </w:rPr>
        <w:t>m</w:t>
      </w:r>
      <w:r>
        <w:rPr>
          <w:spacing w:val="-1"/>
          <w:sz w:val="24"/>
          <w:szCs w:val="24"/>
        </w:rPr>
        <w:t>e</w:t>
      </w:r>
      <w:r>
        <w:rPr>
          <w:sz w:val="24"/>
          <w:szCs w:val="24"/>
        </w:rPr>
        <w:t xml:space="preserve">n </w:t>
      </w:r>
      <w:r>
        <w:rPr>
          <w:spacing w:val="1"/>
          <w:sz w:val="24"/>
          <w:szCs w:val="24"/>
        </w:rPr>
        <w:t>S</w:t>
      </w:r>
      <w:r>
        <w:rPr>
          <w:sz w:val="24"/>
          <w:szCs w:val="24"/>
        </w:rPr>
        <w:t>is</w:t>
      </w:r>
      <w:r>
        <w:rPr>
          <w:spacing w:val="1"/>
          <w:sz w:val="24"/>
          <w:szCs w:val="24"/>
        </w:rPr>
        <w:t>t</w:t>
      </w:r>
      <w:r>
        <w:rPr>
          <w:spacing w:val="-3"/>
          <w:sz w:val="24"/>
          <w:szCs w:val="24"/>
        </w:rPr>
        <w:t>e</w:t>
      </w:r>
      <w:r>
        <w:rPr>
          <w:sz w:val="24"/>
          <w:szCs w:val="24"/>
        </w:rPr>
        <w:t>m</w:t>
      </w:r>
      <w:r>
        <w:rPr>
          <w:spacing w:val="-4"/>
          <w:sz w:val="24"/>
          <w:szCs w:val="24"/>
        </w:rPr>
        <w:t xml:space="preserve"> B</w:t>
      </w:r>
      <w:r>
        <w:rPr>
          <w:spacing w:val="-1"/>
          <w:sz w:val="24"/>
          <w:szCs w:val="24"/>
        </w:rPr>
        <w:t>er</w:t>
      </w:r>
      <w:r>
        <w:rPr>
          <w:spacing w:val="5"/>
          <w:sz w:val="24"/>
          <w:szCs w:val="24"/>
        </w:rPr>
        <w:t>j</w:t>
      </w:r>
      <w:r>
        <w:rPr>
          <w:spacing w:val="-3"/>
          <w:sz w:val="24"/>
          <w:szCs w:val="24"/>
        </w:rPr>
        <w:t>a</w:t>
      </w:r>
      <w:r>
        <w:rPr>
          <w:sz w:val="24"/>
          <w:szCs w:val="24"/>
        </w:rPr>
        <w:t>l</w:t>
      </w:r>
      <w:r>
        <w:rPr>
          <w:spacing w:val="-1"/>
          <w:sz w:val="24"/>
          <w:szCs w:val="24"/>
        </w:rPr>
        <w:t>an</w:t>
      </w:r>
    </w:p>
    <w:p w:rsidR="008E01A9" w:rsidRDefault="00FD4699" w:rsidP="00453949">
      <w:pPr>
        <w:ind w:left="1094"/>
        <w:contextualSpacing/>
        <w:rPr>
          <w:sz w:val="24"/>
          <w:szCs w:val="24"/>
        </w:rPr>
      </w:pPr>
      <w:r>
        <w:rPr>
          <w:sz w:val="24"/>
          <w:szCs w:val="24"/>
        </w:rPr>
        <w:t>4.6.</w:t>
      </w:r>
      <w:r>
        <w:rPr>
          <w:spacing w:val="38"/>
          <w:sz w:val="24"/>
          <w:szCs w:val="24"/>
        </w:rPr>
        <w:t xml:space="preserve"> </w:t>
      </w:r>
      <w:r>
        <w:rPr>
          <w:sz w:val="24"/>
          <w:szCs w:val="24"/>
        </w:rPr>
        <w:t>D</w:t>
      </w:r>
      <w:r>
        <w:rPr>
          <w:spacing w:val="-1"/>
          <w:sz w:val="24"/>
          <w:szCs w:val="24"/>
        </w:rPr>
        <w:t>e</w:t>
      </w:r>
      <w:r>
        <w:rPr>
          <w:sz w:val="24"/>
          <w:szCs w:val="24"/>
        </w:rPr>
        <w:t>s</w:t>
      </w:r>
      <w:r>
        <w:rPr>
          <w:spacing w:val="-1"/>
          <w:sz w:val="24"/>
          <w:szCs w:val="24"/>
        </w:rPr>
        <w:t>a</w:t>
      </w:r>
      <w:r>
        <w:rPr>
          <w:sz w:val="24"/>
          <w:szCs w:val="24"/>
        </w:rPr>
        <w:t>in</w:t>
      </w:r>
    </w:p>
    <w:p w:rsidR="008E01A9" w:rsidRDefault="00FD4699" w:rsidP="00453949">
      <w:pPr>
        <w:ind w:left="1540"/>
        <w:contextualSpacing/>
        <w:rPr>
          <w:sz w:val="24"/>
          <w:szCs w:val="24"/>
        </w:rPr>
      </w:pPr>
      <w:r>
        <w:rPr>
          <w:sz w:val="24"/>
          <w:szCs w:val="24"/>
        </w:rPr>
        <w:t>4.6.1.  D</w:t>
      </w:r>
      <w:r>
        <w:rPr>
          <w:spacing w:val="-1"/>
          <w:sz w:val="24"/>
          <w:szCs w:val="24"/>
        </w:rPr>
        <w:t>a</w:t>
      </w:r>
      <w:r>
        <w:rPr>
          <w:sz w:val="24"/>
          <w:szCs w:val="24"/>
        </w:rPr>
        <w:t>tab</w:t>
      </w:r>
      <w:r>
        <w:rPr>
          <w:spacing w:val="-1"/>
          <w:sz w:val="24"/>
          <w:szCs w:val="24"/>
        </w:rPr>
        <w:t>a</w:t>
      </w:r>
      <w:r>
        <w:rPr>
          <w:spacing w:val="3"/>
          <w:sz w:val="24"/>
          <w:szCs w:val="24"/>
        </w:rPr>
        <w:t>s</w:t>
      </w:r>
      <w:r>
        <w:rPr>
          <w:sz w:val="24"/>
          <w:szCs w:val="24"/>
        </w:rPr>
        <w:t>e</w:t>
      </w:r>
    </w:p>
    <w:p w:rsidR="008E01A9" w:rsidRDefault="00FD4699" w:rsidP="00453949">
      <w:pPr>
        <w:ind w:left="1519"/>
        <w:contextualSpacing/>
        <w:rPr>
          <w:sz w:val="24"/>
          <w:szCs w:val="24"/>
        </w:rPr>
      </w:pPr>
      <w:r>
        <w:rPr>
          <w:sz w:val="24"/>
          <w:szCs w:val="24"/>
        </w:rPr>
        <w:t xml:space="preserve">4.6.2. </w:t>
      </w:r>
      <w:r>
        <w:rPr>
          <w:spacing w:val="49"/>
          <w:sz w:val="24"/>
          <w:szCs w:val="24"/>
        </w:rPr>
        <w:t xml:space="preserve"> </w:t>
      </w:r>
      <w:r>
        <w:rPr>
          <w:spacing w:val="1"/>
          <w:sz w:val="24"/>
          <w:szCs w:val="24"/>
        </w:rPr>
        <w:t>P</w:t>
      </w:r>
      <w:r>
        <w:rPr>
          <w:sz w:val="24"/>
          <w:szCs w:val="24"/>
        </w:rPr>
        <w:t>ros</w:t>
      </w:r>
      <w:r>
        <w:rPr>
          <w:spacing w:val="-1"/>
          <w:sz w:val="24"/>
          <w:szCs w:val="24"/>
        </w:rPr>
        <w:t>e</w:t>
      </w:r>
      <w:r>
        <w:rPr>
          <w:sz w:val="24"/>
          <w:szCs w:val="24"/>
        </w:rPr>
        <w:t>s (</w:t>
      </w:r>
      <w:r>
        <w:rPr>
          <w:i/>
          <w:sz w:val="24"/>
          <w:szCs w:val="24"/>
        </w:rPr>
        <w:t>Us</w:t>
      </w:r>
      <w:r>
        <w:rPr>
          <w:i/>
          <w:spacing w:val="-1"/>
          <w:sz w:val="24"/>
          <w:szCs w:val="24"/>
        </w:rPr>
        <w:t>ec</w:t>
      </w:r>
      <w:r>
        <w:rPr>
          <w:i/>
          <w:sz w:val="24"/>
          <w:szCs w:val="24"/>
        </w:rPr>
        <w:t>a</w:t>
      </w:r>
      <w:r>
        <w:rPr>
          <w:i/>
          <w:spacing w:val="3"/>
          <w:sz w:val="24"/>
          <w:szCs w:val="24"/>
        </w:rPr>
        <w:t>s</w:t>
      </w:r>
      <w:r>
        <w:rPr>
          <w:i/>
          <w:sz w:val="24"/>
          <w:szCs w:val="24"/>
        </w:rPr>
        <w:t>e</w:t>
      </w:r>
      <w:r>
        <w:rPr>
          <w:i/>
          <w:spacing w:val="-1"/>
          <w:sz w:val="24"/>
          <w:szCs w:val="24"/>
        </w:rPr>
        <w:t xml:space="preserve"> </w:t>
      </w:r>
      <w:r>
        <w:rPr>
          <w:i/>
          <w:sz w:val="24"/>
          <w:szCs w:val="24"/>
        </w:rPr>
        <w:t>Diagr</w:t>
      </w:r>
      <w:r>
        <w:rPr>
          <w:i/>
          <w:spacing w:val="2"/>
          <w:sz w:val="24"/>
          <w:szCs w:val="24"/>
        </w:rPr>
        <w:t>a</w:t>
      </w:r>
      <w:r>
        <w:rPr>
          <w:i/>
          <w:sz w:val="24"/>
          <w:szCs w:val="24"/>
        </w:rPr>
        <w:t>m, S</w:t>
      </w:r>
      <w:r>
        <w:rPr>
          <w:i/>
          <w:spacing w:val="-1"/>
          <w:sz w:val="24"/>
          <w:szCs w:val="24"/>
        </w:rPr>
        <w:t>ce</w:t>
      </w:r>
      <w:r>
        <w:rPr>
          <w:i/>
          <w:sz w:val="24"/>
          <w:szCs w:val="24"/>
        </w:rPr>
        <w:t>nario/A</w:t>
      </w:r>
      <w:r>
        <w:rPr>
          <w:i/>
          <w:spacing w:val="-1"/>
          <w:sz w:val="24"/>
          <w:szCs w:val="24"/>
        </w:rPr>
        <w:t>c</w:t>
      </w:r>
      <w:r>
        <w:rPr>
          <w:i/>
          <w:sz w:val="24"/>
          <w:szCs w:val="24"/>
        </w:rPr>
        <w:t>ti</w:t>
      </w:r>
      <w:r>
        <w:rPr>
          <w:i/>
          <w:spacing w:val="-1"/>
          <w:sz w:val="24"/>
          <w:szCs w:val="24"/>
        </w:rPr>
        <w:t>v</w:t>
      </w:r>
      <w:r>
        <w:rPr>
          <w:i/>
          <w:sz w:val="24"/>
          <w:szCs w:val="24"/>
        </w:rPr>
        <w:t>ity</w:t>
      </w:r>
      <w:r>
        <w:rPr>
          <w:i/>
          <w:spacing w:val="-1"/>
          <w:sz w:val="24"/>
          <w:szCs w:val="24"/>
        </w:rPr>
        <w:t xml:space="preserve"> </w:t>
      </w:r>
      <w:r>
        <w:rPr>
          <w:i/>
          <w:sz w:val="24"/>
          <w:szCs w:val="24"/>
        </w:rPr>
        <w:t>Di</w:t>
      </w:r>
      <w:r>
        <w:rPr>
          <w:i/>
          <w:spacing w:val="2"/>
          <w:sz w:val="24"/>
          <w:szCs w:val="24"/>
        </w:rPr>
        <w:t>a</w:t>
      </w:r>
      <w:r>
        <w:rPr>
          <w:i/>
          <w:sz w:val="24"/>
          <w:szCs w:val="24"/>
        </w:rPr>
        <w:t>gram, S</w:t>
      </w:r>
      <w:r>
        <w:rPr>
          <w:i/>
          <w:spacing w:val="-1"/>
          <w:sz w:val="24"/>
          <w:szCs w:val="24"/>
        </w:rPr>
        <w:t>e</w:t>
      </w:r>
      <w:r>
        <w:rPr>
          <w:i/>
          <w:sz w:val="24"/>
          <w:szCs w:val="24"/>
        </w:rPr>
        <w:t>qu</w:t>
      </w:r>
      <w:r>
        <w:rPr>
          <w:i/>
          <w:spacing w:val="-1"/>
          <w:sz w:val="24"/>
          <w:szCs w:val="24"/>
        </w:rPr>
        <w:t>e</w:t>
      </w:r>
      <w:r>
        <w:rPr>
          <w:i/>
          <w:sz w:val="24"/>
          <w:szCs w:val="24"/>
        </w:rPr>
        <w:t>n</w:t>
      </w:r>
      <w:r>
        <w:rPr>
          <w:i/>
          <w:spacing w:val="-1"/>
          <w:sz w:val="24"/>
          <w:szCs w:val="24"/>
        </w:rPr>
        <w:t>c</w:t>
      </w:r>
      <w:r>
        <w:rPr>
          <w:i/>
          <w:sz w:val="24"/>
          <w:szCs w:val="24"/>
        </w:rPr>
        <w:t>e</w:t>
      </w:r>
    </w:p>
    <w:p w:rsidR="008E01A9" w:rsidRDefault="00FD4699" w:rsidP="00453949">
      <w:pPr>
        <w:ind w:left="2227"/>
        <w:contextualSpacing/>
        <w:rPr>
          <w:sz w:val="24"/>
          <w:szCs w:val="24"/>
        </w:rPr>
      </w:pPr>
      <w:r>
        <w:rPr>
          <w:i/>
          <w:sz w:val="24"/>
          <w:szCs w:val="24"/>
        </w:rPr>
        <w:t xml:space="preserve">Diagram, </w:t>
      </w:r>
      <w:r>
        <w:rPr>
          <w:sz w:val="24"/>
          <w:szCs w:val="24"/>
        </w:rPr>
        <w:t>d</w:t>
      </w:r>
      <w:r>
        <w:rPr>
          <w:spacing w:val="-1"/>
          <w:sz w:val="24"/>
          <w:szCs w:val="24"/>
        </w:rPr>
        <w:t>a</w:t>
      </w:r>
      <w:r>
        <w:rPr>
          <w:sz w:val="24"/>
          <w:szCs w:val="24"/>
        </w:rPr>
        <w:t xml:space="preserve">n </w:t>
      </w:r>
      <w:r>
        <w:rPr>
          <w:i/>
          <w:sz w:val="24"/>
          <w:szCs w:val="24"/>
        </w:rPr>
        <w:t>Class</w:t>
      </w:r>
      <w:r>
        <w:rPr>
          <w:i/>
          <w:spacing w:val="1"/>
          <w:sz w:val="24"/>
          <w:szCs w:val="24"/>
        </w:rPr>
        <w:t xml:space="preserve"> </w:t>
      </w:r>
      <w:r>
        <w:rPr>
          <w:i/>
          <w:sz w:val="24"/>
          <w:szCs w:val="24"/>
        </w:rPr>
        <w:t>Diagram)</w:t>
      </w:r>
    </w:p>
    <w:p w:rsidR="008E01A9" w:rsidRDefault="00FD4699" w:rsidP="00453949">
      <w:pPr>
        <w:ind w:left="1540"/>
        <w:contextualSpacing/>
        <w:rPr>
          <w:i/>
          <w:spacing w:val="-1"/>
          <w:sz w:val="24"/>
          <w:szCs w:val="24"/>
        </w:rPr>
      </w:pPr>
      <w:r>
        <w:rPr>
          <w:sz w:val="24"/>
          <w:szCs w:val="24"/>
        </w:rPr>
        <w:t xml:space="preserve">4.6.3.  </w:t>
      </w:r>
      <w:r>
        <w:rPr>
          <w:i/>
          <w:sz w:val="24"/>
          <w:szCs w:val="24"/>
        </w:rPr>
        <w:t>U</w:t>
      </w:r>
      <w:r>
        <w:rPr>
          <w:i/>
          <w:spacing w:val="1"/>
          <w:sz w:val="24"/>
          <w:szCs w:val="24"/>
        </w:rPr>
        <w:t>s</w:t>
      </w:r>
      <w:r>
        <w:rPr>
          <w:i/>
          <w:spacing w:val="-1"/>
          <w:sz w:val="24"/>
          <w:szCs w:val="24"/>
        </w:rPr>
        <w:t>e</w:t>
      </w:r>
      <w:r>
        <w:rPr>
          <w:i/>
          <w:sz w:val="24"/>
          <w:szCs w:val="24"/>
        </w:rPr>
        <w:t xml:space="preserve">r </w:t>
      </w:r>
      <w:r>
        <w:rPr>
          <w:i/>
          <w:spacing w:val="-1"/>
          <w:sz w:val="24"/>
          <w:szCs w:val="24"/>
        </w:rPr>
        <w:t>I</w:t>
      </w:r>
      <w:r>
        <w:rPr>
          <w:i/>
          <w:sz w:val="24"/>
          <w:szCs w:val="24"/>
        </w:rPr>
        <w:t>nt</w:t>
      </w:r>
      <w:r>
        <w:rPr>
          <w:i/>
          <w:spacing w:val="-3"/>
          <w:sz w:val="24"/>
          <w:szCs w:val="24"/>
        </w:rPr>
        <w:t>e</w:t>
      </w:r>
      <w:r>
        <w:rPr>
          <w:i/>
          <w:sz w:val="24"/>
          <w:szCs w:val="24"/>
        </w:rPr>
        <w:t>rf</w:t>
      </w:r>
      <w:r>
        <w:rPr>
          <w:i/>
          <w:spacing w:val="1"/>
          <w:sz w:val="24"/>
          <w:szCs w:val="24"/>
        </w:rPr>
        <w:t>a</w:t>
      </w:r>
      <w:r>
        <w:rPr>
          <w:i/>
          <w:spacing w:val="-1"/>
          <w:sz w:val="24"/>
          <w:szCs w:val="24"/>
        </w:rPr>
        <w:t>ce</w:t>
      </w:r>
    </w:p>
    <w:p w:rsidR="008E01A9" w:rsidRDefault="00FD4699" w:rsidP="00453949">
      <w:pPr>
        <w:ind w:left="1094"/>
        <w:contextualSpacing/>
        <w:rPr>
          <w:sz w:val="24"/>
          <w:szCs w:val="24"/>
        </w:rPr>
      </w:pPr>
      <w:r>
        <w:rPr>
          <w:sz w:val="24"/>
          <w:szCs w:val="24"/>
        </w:rPr>
        <w:t xml:space="preserve">4.7. </w:t>
      </w:r>
      <w:r>
        <w:rPr>
          <w:spacing w:val="1"/>
          <w:sz w:val="24"/>
          <w:szCs w:val="24"/>
        </w:rPr>
        <w:t>S</w:t>
      </w:r>
      <w:r>
        <w:rPr>
          <w:sz w:val="24"/>
          <w:szCs w:val="24"/>
        </w:rPr>
        <w:t>p</w:t>
      </w:r>
      <w:r>
        <w:rPr>
          <w:spacing w:val="-1"/>
          <w:sz w:val="24"/>
          <w:szCs w:val="24"/>
        </w:rPr>
        <w:t>e</w:t>
      </w:r>
      <w:r>
        <w:rPr>
          <w:sz w:val="24"/>
          <w:szCs w:val="24"/>
        </w:rPr>
        <w:t>sifikasi K</w:t>
      </w:r>
      <w:r>
        <w:rPr>
          <w:spacing w:val="-1"/>
          <w:sz w:val="24"/>
          <w:szCs w:val="24"/>
        </w:rPr>
        <w:t>e</w:t>
      </w:r>
      <w:r>
        <w:rPr>
          <w:sz w:val="24"/>
          <w:szCs w:val="24"/>
        </w:rPr>
        <w:t>butuhan Sistem</w:t>
      </w:r>
    </w:p>
    <w:p w:rsidR="008E01A9" w:rsidRDefault="00FD4699" w:rsidP="00453949">
      <w:pPr>
        <w:ind w:left="1540"/>
        <w:contextualSpacing/>
        <w:rPr>
          <w:sz w:val="24"/>
          <w:szCs w:val="24"/>
        </w:rPr>
      </w:pPr>
      <w:r>
        <w:rPr>
          <w:sz w:val="24"/>
          <w:szCs w:val="24"/>
        </w:rPr>
        <w:t xml:space="preserve">4.7.1. </w:t>
      </w:r>
      <w:r>
        <w:rPr>
          <w:spacing w:val="39"/>
          <w:sz w:val="24"/>
          <w:szCs w:val="24"/>
        </w:rPr>
        <w:t xml:space="preserve"> </w:t>
      </w:r>
      <w:r>
        <w:rPr>
          <w:sz w:val="24"/>
          <w:szCs w:val="24"/>
        </w:rPr>
        <w:t>K</w:t>
      </w:r>
      <w:r>
        <w:rPr>
          <w:spacing w:val="-1"/>
          <w:sz w:val="24"/>
          <w:szCs w:val="24"/>
        </w:rPr>
        <w:t>e</w:t>
      </w:r>
      <w:r>
        <w:rPr>
          <w:sz w:val="24"/>
          <w:szCs w:val="24"/>
        </w:rPr>
        <w:t xml:space="preserve">butuhan </w:t>
      </w:r>
      <w:r>
        <w:rPr>
          <w:spacing w:val="2"/>
          <w:sz w:val="24"/>
          <w:szCs w:val="24"/>
        </w:rPr>
        <w:t>H</w:t>
      </w:r>
      <w:r>
        <w:rPr>
          <w:spacing w:val="-1"/>
          <w:sz w:val="24"/>
          <w:szCs w:val="24"/>
        </w:rPr>
        <w:t>ar</w:t>
      </w:r>
      <w:r>
        <w:rPr>
          <w:sz w:val="24"/>
          <w:szCs w:val="24"/>
        </w:rPr>
        <w:t>dw</w:t>
      </w:r>
      <w:r>
        <w:rPr>
          <w:spacing w:val="-1"/>
          <w:sz w:val="24"/>
          <w:szCs w:val="24"/>
        </w:rPr>
        <w:t>a</w:t>
      </w:r>
      <w:r>
        <w:rPr>
          <w:spacing w:val="2"/>
          <w:sz w:val="24"/>
          <w:szCs w:val="24"/>
        </w:rPr>
        <w:t>r</w:t>
      </w:r>
      <w:r>
        <w:rPr>
          <w:sz w:val="24"/>
          <w:szCs w:val="24"/>
        </w:rPr>
        <w:t>e</w:t>
      </w:r>
    </w:p>
    <w:p w:rsidR="008E01A9" w:rsidRDefault="00FD4699" w:rsidP="00453949">
      <w:pPr>
        <w:ind w:left="1540"/>
        <w:contextualSpacing/>
        <w:rPr>
          <w:sz w:val="24"/>
          <w:szCs w:val="24"/>
        </w:rPr>
      </w:pPr>
      <w:r>
        <w:rPr>
          <w:sz w:val="24"/>
          <w:szCs w:val="24"/>
        </w:rPr>
        <w:t>4.7.</w:t>
      </w:r>
      <w:r>
        <w:rPr>
          <w:spacing w:val="-2"/>
          <w:sz w:val="24"/>
          <w:szCs w:val="24"/>
        </w:rPr>
        <w:t>2</w:t>
      </w:r>
      <w:r>
        <w:rPr>
          <w:sz w:val="24"/>
          <w:szCs w:val="24"/>
        </w:rPr>
        <w:t xml:space="preserve">. </w:t>
      </w:r>
      <w:r>
        <w:rPr>
          <w:spacing w:val="51"/>
          <w:sz w:val="24"/>
          <w:szCs w:val="24"/>
        </w:rPr>
        <w:t xml:space="preserve"> </w:t>
      </w:r>
      <w:r>
        <w:rPr>
          <w:spacing w:val="-3"/>
          <w:sz w:val="24"/>
          <w:szCs w:val="24"/>
        </w:rPr>
        <w:t>Ke</w:t>
      </w:r>
      <w:r>
        <w:rPr>
          <w:spacing w:val="-5"/>
          <w:sz w:val="24"/>
          <w:szCs w:val="24"/>
        </w:rPr>
        <w:t>b</w:t>
      </w:r>
      <w:r>
        <w:rPr>
          <w:spacing w:val="-2"/>
          <w:sz w:val="24"/>
          <w:szCs w:val="24"/>
        </w:rPr>
        <w:t>ut</w:t>
      </w:r>
      <w:r>
        <w:rPr>
          <w:spacing w:val="-5"/>
          <w:sz w:val="24"/>
          <w:szCs w:val="24"/>
        </w:rPr>
        <w:t>u</w:t>
      </w:r>
      <w:r>
        <w:rPr>
          <w:spacing w:val="-2"/>
          <w:sz w:val="24"/>
          <w:szCs w:val="24"/>
        </w:rPr>
        <w:t>h</w:t>
      </w:r>
      <w:r>
        <w:rPr>
          <w:spacing w:val="-3"/>
          <w:sz w:val="24"/>
          <w:szCs w:val="24"/>
        </w:rPr>
        <w:t>a</w:t>
      </w:r>
      <w:r>
        <w:rPr>
          <w:sz w:val="24"/>
          <w:szCs w:val="24"/>
        </w:rPr>
        <w:t>n</w:t>
      </w:r>
      <w:r>
        <w:rPr>
          <w:spacing w:val="-7"/>
          <w:sz w:val="24"/>
          <w:szCs w:val="24"/>
        </w:rPr>
        <w:t xml:space="preserve"> </w:t>
      </w:r>
      <w:r>
        <w:rPr>
          <w:spacing w:val="1"/>
          <w:sz w:val="24"/>
          <w:szCs w:val="24"/>
        </w:rPr>
        <w:t>S</w:t>
      </w:r>
      <w:r>
        <w:rPr>
          <w:sz w:val="24"/>
          <w:szCs w:val="24"/>
        </w:rPr>
        <w:t>o</w:t>
      </w:r>
      <w:r>
        <w:rPr>
          <w:spacing w:val="-1"/>
          <w:sz w:val="24"/>
          <w:szCs w:val="24"/>
        </w:rPr>
        <w:t>f</w:t>
      </w:r>
      <w:r>
        <w:rPr>
          <w:sz w:val="24"/>
          <w:szCs w:val="24"/>
        </w:rPr>
        <w:t>tw</w:t>
      </w:r>
      <w:r>
        <w:rPr>
          <w:spacing w:val="-3"/>
          <w:sz w:val="24"/>
          <w:szCs w:val="24"/>
        </w:rPr>
        <w:t>a</w:t>
      </w:r>
      <w:r>
        <w:rPr>
          <w:spacing w:val="2"/>
          <w:sz w:val="24"/>
          <w:szCs w:val="24"/>
        </w:rPr>
        <w:t>r</w:t>
      </w:r>
      <w:r>
        <w:rPr>
          <w:sz w:val="24"/>
          <w:szCs w:val="24"/>
        </w:rPr>
        <w:t>e</w:t>
      </w:r>
    </w:p>
    <w:p w:rsidR="008E01A9" w:rsidRDefault="00FD4699" w:rsidP="00453949">
      <w:pPr>
        <w:ind w:left="1540"/>
        <w:contextualSpacing/>
        <w:rPr>
          <w:sz w:val="24"/>
          <w:szCs w:val="24"/>
        </w:rPr>
      </w:pPr>
      <w:r>
        <w:rPr>
          <w:sz w:val="24"/>
          <w:szCs w:val="24"/>
        </w:rPr>
        <w:t>4.7.3.   Kon</w:t>
      </w:r>
      <w:r>
        <w:rPr>
          <w:spacing w:val="-6"/>
          <w:sz w:val="24"/>
          <w:szCs w:val="24"/>
        </w:rPr>
        <w:t>f</w:t>
      </w:r>
      <w:r>
        <w:rPr>
          <w:spacing w:val="3"/>
          <w:sz w:val="24"/>
          <w:szCs w:val="24"/>
        </w:rPr>
        <w:t>i</w:t>
      </w:r>
      <w:r>
        <w:rPr>
          <w:spacing w:val="-5"/>
          <w:sz w:val="24"/>
          <w:szCs w:val="24"/>
        </w:rPr>
        <w:t>g</w:t>
      </w:r>
      <w:r>
        <w:rPr>
          <w:sz w:val="24"/>
          <w:szCs w:val="24"/>
        </w:rPr>
        <w:t>u</w:t>
      </w:r>
      <w:r>
        <w:rPr>
          <w:spacing w:val="2"/>
          <w:sz w:val="24"/>
          <w:szCs w:val="24"/>
        </w:rPr>
        <w:t>r</w:t>
      </w:r>
      <w:r>
        <w:rPr>
          <w:spacing w:val="-3"/>
          <w:sz w:val="24"/>
          <w:szCs w:val="24"/>
        </w:rPr>
        <w:t>a</w:t>
      </w:r>
      <w:r>
        <w:rPr>
          <w:spacing w:val="-2"/>
          <w:sz w:val="24"/>
          <w:szCs w:val="24"/>
        </w:rPr>
        <w:t>s</w:t>
      </w:r>
      <w:r>
        <w:rPr>
          <w:sz w:val="24"/>
          <w:szCs w:val="24"/>
        </w:rPr>
        <w:t>i</w:t>
      </w:r>
      <w:r>
        <w:rPr>
          <w:spacing w:val="-2"/>
          <w:sz w:val="24"/>
          <w:szCs w:val="24"/>
        </w:rPr>
        <w:t xml:space="preserve"> </w:t>
      </w:r>
      <w:r>
        <w:rPr>
          <w:spacing w:val="1"/>
          <w:sz w:val="24"/>
          <w:szCs w:val="24"/>
        </w:rPr>
        <w:t>S</w:t>
      </w:r>
      <w:r>
        <w:rPr>
          <w:sz w:val="24"/>
          <w:szCs w:val="24"/>
        </w:rPr>
        <w:t>i</w:t>
      </w:r>
      <w:r>
        <w:rPr>
          <w:spacing w:val="-2"/>
          <w:sz w:val="24"/>
          <w:szCs w:val="24"/>
        </w:rPr>
        <w:t>s</w:t>
      </w:r>
      <w:r>
        <w:rPr>
          <w:sz w:val="24"/>
          <w:szCs w:val="24"/>
        </w:rPr>
        <w:t>tem</w:t>
      </w:r>
    </w:p>
    <w:p w:rsidR="008E01A9" w:rsidRDefault="00FD4699" w:rsidP="00453949">
      <w:pPr>
        <w:ind w:left="1094"/>
        <w:contextualSpacing/>
        <w:rPr>
          <w:sz w:val="24"/>
          <w:szCs w:val="24"/>
        </w:rPr>
      </w:pPr>
      <w:r>
        <w:rPr>
          <w:sz w:val="24"/>
          <w:szCs w:val="24"/>
        </w:rPr>
        <w:t>4.8.</w:t>
      </w:r>
      <w:r>
        <w:rPr>
          <w:spacing w:val="31"/>
          <w:sz w:val="24"/>
          <w:szCs w:val="24"/>
        </w:rPr>
        <w:t xml:space="preserve"> </w:t>
      </w:r>
      <w:r>
        <w:rPr>
          <w:spacing w:val="-10"/>
          <w:sz w:val="24"/>
          <w:szCs w:val="24"/>
        </w:rPr>
        <w:t>I</w:t>
      </w:r>
      <w:r>
        <w:rPr>
          <w:sz w:val="24"/>
          <w:szCs w:val="24"/>
        </w:rPr>
        <w:t>mpl</w:t>
      </w:r>
      <w:r>
        <w:rPr>
          <w:spacing w:val="-1"/>
          <w:sz w:val="24"/>
          <w:szCs w:val="24"/>
        </w:rPr>
        <w:t>e</w:t>
      </w:r>
      <w:r>
        <w:rPr>
          <w:sz w:val="24"/>
          <w:szCs w:val="24"/>
        </w:rPr>
        <w:t>me</w:t>
      </w:r>
      <w:r>
        <w:rPr>
          <w:spacing w:val="-2"/>
          <w:sz w:val="24"/>
          <w:szCs w:val="24"/>
        </w:rPr>
        <w:t>n</w:t>
      </w:r>
      <w:r>
        <w:rPr>
          <w:sz w:val="24"/>
          <w:szCs w:val="24"/>
        </w:rPr>
        <w:t>t</w:t>
      </w:r>
      <w:r>
        <w:rPr>
          <w:spacing w:val="-1"/>
          <w:sz w:val="24"/>
          <w:szCs w:val="24"/>
        </w:rPr>
        <w:t>a</w:t>
      </w:r>
      <w:r>
        <w:rPr>
          <w:spacing w:val="-2"/>
          <w:sz w:val="24"/>
          <w:szCs w:val="24"/>
        </w:rPr>
        <w:t>s</w:t>
      </w:r>
      <w:r>
        <w:rPr>
          <w:sz w:val="24"/>
          <w:szCs w:val="24"/>
        </w:rPr>
        <w:t xml:space="preserve">i </w:t>
      </w:r>
      <w:r>
        <w:rPr>
          <w:spacing w:val="-2"/>
          <w:sz w:val="24"/>
          <w:szCs w:val="24"/>
        </w:rPr>
        <w:t>B</w:t>
      </w:r>
      <w:r>
        <w:rPr>
          <w:spacing w:val="-1"/>
          <w:sz w:val="24"/>
          <w:szCs w:val="24"/>
        </w:rPr>
        <w:t>a</w:t>
      </w:r>
      <w:r>
        <w:rPr>
          <w:spacing w:val="-2"/>
          <w:sz w:val="24"/>
          <w:szCs w:val="24"/>
        </w:rPr>
        <w:t>s</w:t>
      </w:r>
      <w:r>
        <w:rPr>
          <w:sz w:val="24"/>
          <w:szCs w:val="24"/>
        </w:rPr>
        <w:t>is D</w:t>
      </w:r>
      <w:r>
        <w:rPr>
          <w:spacing w:val="-6"/>
          <w:sz w:val="24"/>
          <w:szCs w:val="24"/>
        </w:rPr>
        <w:t>a</w:t>
      </w:r>
      <w:r>
        <w:rPr>
          <w:sz w:val="24"/>
          <w:szCs w:val="24"/>
        </w:rPr>
        <w:t>ta</w:t>
      </w:r>
    </w:p>
    <w:p w:rsidR="008E01A9" w:rsidRDefault="00FD4699" w:rsidP="00453949">
      <w:pPr>
        <w:ind w:left="1094"/>
        <w:contextualSpacing/>
        <w:rPr>
          <w:sz w:val="24"/>
          <w:szCs w:val="24"/>
        </w:rPr>
      </w:pPr>
      <w:r>
        <w:rPr>
          <w:sz w:val="24"/>
          <w:szCs w:val="24"/>
        </w:rPr>
        <w:t>4.</w:t>
      </w:r>
      <w:r>
        <w:rPr>
          <w:spacing w:val="-2"/>
          <w:sz w:val="24"/>
          <w:szCs w:val="24"/>
        </w:rPr>
        <w:t>9</w:t>
      </w:r>
      <w:r>
        <w:rPr>
          <w:sz w:val="24"/>
          <w:szCs w:val="24"/>
        </w:rPr>
        <w:t>.</w:t>
      </w:r>
      <w:r>
        <w:rPr>
          <w:spacing w:val="31"/>
          <w:sz w:val="24"/>
          <w:szCs w:val="24"/>
        </w:rPr>
        <w:t xml:space="preserve"> </w:t>
      </w:r>
      <w:r>
        <w:rPr>
          <w:spacing w:val="-10"/>
          <w:sz w:val="24"/>
          <w:szCs w:val="24"/>
        </w:rPr>
        <w:t>I</w:t>
      </w:r>
      <w:r>
        <w:rPr>
          <w:sz w:val="24"/>
          <w:szCs w:val="24"/>
        </w:rPr>
        <w:t>mpl</w:t>
      </w:r>
      <w:r>
        <w:rPr>
          <w:spacing w:val="-1"/>
          <w:sz w:val="24"/>
          <w:szCs w:val="24"/>
        </w:rPr>
        <w:t>e</w:t>
      </w:r>
      <w:r>
        <w:rPr>
          <w:sz w:val="24"/>
          <w:szCs w:val="24"/>
        </w:rPr>
        <w:t>me</w:t>
      </w:r>
      <w:r>
        <w:rPr>
          <w:spacing w:val="-2"/>
          <w:sz w:val="24"/>
          <w:szCs w:val="24"/>
        </w:rPr>
        <w:t>n</w:t>
      </w:r>
      <w:r>
        <w:rPr>
          <w:sz w:val="24"/>
          <w:szCs w:val="24"/>
        </w:rPr>
        <w:t>t</w:t>
      </w:r>
      <w:r>
        <w:rPr>
          <w:spacing w:val="-1"/>
          <w:sz w:val="24"/>
          <w:szCs w:val="24"/>
        </w:rPr>
        <w:t>a</w:t>
      </w:r>
      <w:r>
        <w:rPr>
          <w:spacing w:val="-2"/>
          <w:sz w:val="24"/>
          <w:szCs w:val="24"/>
        </w:rPr>
        <w:t>s</w:t>
      </w:r>
      <w:r>
        <w:rPr>
          <w:sz w:val="24"/>
          <w:szCs w:val="24"/>
        </w:rPr>
        <w:t>i</w:t>
      </w:r>
      <w:r>
        <w:rPr>
          <w:spacing w:val="-2"/>
          <w:sz w:val="24"/>
          <w:szCs w:val="24"/>
        </w:rPr>
        <w:t xml:space="preserve"> </w:t>
      </w:r>
      <w:r>
        <w:rPr>
          <w:spacing w:val="1"/>
          <w:sz w:val="24"/>
          <w:szCs w:val="24"/>
        </w:rPr>
        <w:t>P</w:t>
      </w:r>
      <w:r>
        <w:rPr>
          <w:spacing w:val="-1"/>
          <w:sz w:val="24"/>
          <w:szCs w:val="24"/>
        </w:rPr>
        <w:t>r</w:t>
      </w:r>
      <w:r>
        <w:rPr>
          <w:spacing w:val="2"/>
          <w:sz w:val="24"/>
          <w:szCs w:val="24"/>
        </w:rPr>
        <w:t>o</w:t>
      </w:r>
      <w:r>
        <w:rPr>
          <w:spacing w:val="-5"/>
          <w:sz w:val="24"/>
          <w:szCs w:val="24"/>
        </w:rPr>
        <w:t>g</w:t>
      </w:r>
      <w:r>
        <w:rPr>
          <w:spacing w:val="2"/>
          <w:sz w:val="24"/>
          <w:szCs w:val="24"/>
        </w:rPr>
        <w:t>r</w:t>
      </w:r>
      <w:r>
        <w:rPr>
          <w:spacing w:val="-3"/>
          <w:sz w:val="24"/>
          <w:szCs w:val="24"/>
        </w:rPr>
        <w:t>a</w:t>
      </w:r>
      <w:r>
        <w:rPr>
          <w:sz w:val="24"/>
          <w:szCs w:val="24"/>
        </w:rPr>
        <w:t>m</w:t>
      </w:r>
    </w:p>
    <w:p w:rsidR="008E01A9" w:rsidRDefault="00FD4699" w:rsidP="00453949">
      <w:pPr>
        <w:ind w:left="1094"/>
        <w:contextualSpacing/>
        <w:rPr>
          <w:sz w:val="24"/>
          <w:szCs w:val="24"/>
        </w:rPr>
      </w:pPr>
      <w:r>
        <w:rPr>
          <w:sz w:val="24"/>
          <w:szCs w:val="24"/>
        </w:rPr>
        <w:t>4.</w:t>
      </w:r>
      <w:r>
        <w:rPr>
          <w:spacing w:val="-2"/>
          <w:sz w:val="24"/>
          <w:szCs w:val="24"/>
        </w:rPr>
        <w:t>10</w:t>
      </w:r>
      <w:r>
        <w:rPr>
          <w:sz w:val="24"/>
          <w:szCs w:val="24"/>
        </w:rPr>
        <w:t>.</w:t>
      </w:r>
      <w:r>
        <w:rPr>
          <w:spacing w:val="29"/>
          <w:sz w:val="24"/>
          <w:szCs w:val="24"/>
        </w:rPr>
        <w:t xml:space="preserve"> </w:t>
      </w:r>
      <w:r>
        <w:rPr>
          <w:spacing w:val="1"/>
          <w:sz w:val="24"/>
          <w:szCs w:val="24"/>
        </w:rPr>
        <w:t>P</w:t>
      </w:r>
      <w:r>
        <w:rPr>
          <w:spacing w:val="-1"/>
          <w:sz w:val="24"/>
          <w:szCs w:val="24"/>
        </w:rPr>
        <w:t>e</w:t>
      </w:r>
      <w:r>
        <w:rPr>
          <w:spacing w:val="2"/>
          <w:sz w:val="24"/>
          <w:szCs w:val="24"/>
        </w:rPr>
        <w:t>n</w:t>
      </w:r>
      <w:r>
        <w:rPr>
          <w:spacing w:val="-5"/>
          <w:sz w:val="24"/>
          <w:szCs w:val="24"/>
        </w:rPr>
        <w:t>g</w:t>
      </w:r>
      <w:r>
        <w:rPr>
          <w:spacing w:val="-2"/>
          <w:sz w:val="24"/>
          <w:szCs w:val="24"/>
        </w:rPr>
        <w:t>u</w:t>
      </w:r>
      <w:r>
        <w:rPr>
          <w:sz w:val="24"/>
          <w:szCs w:val="24"/>
        </w:rPr>
        <w:t>ji</w:t>
      </w:r>
      <w:r>
        <w:rPr>
          <w:spacing w:val="-3"/>
          <w:sz w:val="24"/>
          <w:szCs w:val="24"/>
        </w:rPr>
        <w:t>a</w:t>
      </w:r>
      <w:r>
        <w:rPr>
          <w:sz w:val="24"/>
          <w:szCs w:val="24"/>
        </w:rPr>
        <w:t>n</w:t>
      </w:r>
      <w:r>
        <w:rPr>
          <w:spacing w:val="-2"/>
          <w:sz w:val="24"/>
          <w:szCs w:val="24"/>
        </w:rPr>
        <w:t xml:space="preserve"> </w:t>
      </w:r>
      <w:r>
        <w:rPr>
          <w:spacing w:val="1"/>
          <w:sz w:val="24"/>
          <w:szCs w:val="24"/>
        </w:rPr>
        <w:t>S</w:t>
      </w:r>
      <w:r>
        <w:rPr>
          <w:sz w:val="24"/>
          <w:szCs w:val="24"/>
        </w:rPr>
        <w:t>i</w:t>
      </w:r>
      <w:r>
        <w:rPr>
          <w:spacing w:val="-2"/>
          <w:sz w:val="24"/>
          <w:szCs w:val="24"/>
        </w:rPr>
        <w:t>s</w:t>
      </w:r>
      <w:r>
        <w:rPr>
          <w:sz w:val="24"/>
          <w:szCs w:val="24"/>
        </w:rPr>
        <w:t>tem</w:t>
      </w:r>
    </w:p>
    <w:p w:rsidR="008E01A9" w:rsidRDefault="008E01A9" w:rsidP="00453949">
      <w:pPr>
        <w:contextualSpacing/>
        <w:rPr>
          <w:sz w:val="28"/>
          <w:szCs w:val="28"/>
        </w:rPr>
      </w:pPr>
    </w:p>
    <w:p w:rsidR="008E01A9" w:rsidRDefault="00FD4699" w:rsidP="00453949">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V    </w:t>
      </w:r>
      <w:r>
        <w:rPr>
          <w:b/>
          <w:spacing w:val="3"/>
          <w:sz w:val="24"/>
          <w:szCs w:val="24"/>
        </w:rPr>
        <w:t>SI</w:t>
      </w:r>
      <w:r>
        <w:rPr>
          <w:b/>
          <w:spacing w:val="-1"/>
          <w:sz w:val="24"/>
          <w:szCs w:val="24"/>
        </w:rPr>
        <w:t>M</w:t>
      </w:r>
      <w:r>
        <w:rPr>
          <w:b/>
          <w:sz w:val="24"/>
          <w:szCs w:val="24"/>
        </w:rPr>
        <w:t>PU</w:t>
      </w:r>
      <w:r>
        <w:rPr>
          <w:b/>
          <w:spacing w:val="3"/>
          <w:sz w:val="24"/>
          <w:szCs w:val="24"/>
        </w:rPr>
        <w:t>L</w:t>
      </w:r>
      <w:r>
        <w:rPr>
          <w:b/>
          <w:spacing w:val="2"/>
          <w:sz w:val="24"/>
          <w:szCs w:val="24"/>
        </w:rPr>
        <w:t>A</w:t>
      </w:r>
      <w:r>
        <w:rPr>
          <w:b/>
          <w:sz w:val="24"/>
          <w:szCs w:val="24"/>
        </w:rPr>
        <w:t>N</w:t>
      </w:r>
      <w:r>
        <w:rPr>
          <w:b/>
          <w:spacing w:val="7"/>
          <w:sz w:val="24"/>
          <w:szCs w:val="24"/>
        </w:rPr>
        <w:t xml:space="preserve"> </w:t>
      </w:r>
      <w:r>
        <w:rPr>
          <w:b/>
          <w:spacing w:val="2"/>
          <w:sz w:val="24"/>
          <w:szCs w:val="24"/>
        </w:rPr>
        <w:t>DA</w:t>
      </w:r>
      <w:r>
        <w:rPr>
          <w:b/>
          <w:sz w:val="24"/>
          <w:szCs w:val="24"/>
        </w:rPr>
        <w:t>N</w:t>
      </w:r>
      <w:r>
        <w:rPr>
          <w:b/>
          <w:spacing w:val="4"/>
          <w:sz w:val="24"/>
          <w:szCs w:val="24"/>
        </w:rPr>
        <w:t xml:space="preserve"> </w:t>
      </w:r>
      <w:r>
        <w:rPr>
          <w:b/>
          <w:spacing w:val="3"/>
          <w:sz w:val="24"/>
          <w:szCs w:val="24"/>
        </w:rPr>
        <w:t>S</w:t>
      </w:r>
      <w:r>
        <w:rPr>
          <w:b/>
          <w:spacing w:val="2"/>
          <w:sz w:val="24"/>
          <w:szCs w:val="24"/>
        </w:rPr>
        <w:t>ARA</w:t>
      </w:r>
      <w:r>
        <w:rPr>
          <w:b/>
          <w:sz w:val="24"/>
          <w:szCs w:val="24"/>
        </w:rPr>
        <w:t>N</w:t>
      </w:r>
    </w:p>
    <w:p w:rsidR="008E01A9" w:rsidRDefault="00FD4699" w:rsidP="00453949">
      <w:pPr>
        <w:ind w:left="1094"/>
        <w:contextualSpacing/>
        <w:rPr>
          <w:sz w:val="24"/>
          <w:szCs w:val="24"/>
        </w:rPr>
      </w:pPr>
      <w:r>
        <w:rPr>
          <w:sz w:val="24"/>
          <w:szCs w:val="24"/>
        </w:rPr>
        <w:t xml:space="preserve">5.1.  </w:t>
      </w:r>
      <w:r>
        <w:rPr>
          <w:spacing w:val="1"/>
          <w:sz w:val="24"/>
          <w:szCs w:val="24"/>
        </w:rPr>
        <w:t>S</w:t>
      </w:r>
      <w:r>
        <w:rPr>
          <w:sz w:val="24"/>
          <w:szCs w:val="24"/>
        </w:rPr>
        <w:t>i</w:t>
      </w:r>
      <w:r>
        <w:rPr>
          <w:spacing w:val="-4"/>
          <w:sz w:val="24"/>
          <w:szCs w:val="24"/>
        </w:rPr>
        <w:t>m</w:t>
      </w:r>
      <w:r>
        <w:rPr>
          <w:sz w:val="24"/>
          <w:szCs w:val="24"/>
        </w:rPr>
        <w:t>pu</w:t>
      </w:r>
      <w:r>
        <w:rPr>
          <w:spacing w:val="1"/>
          <w:sz w:val="24"/>
          <w:szCs w:val="24"/>
        </w:rPr>
        <w:t>l</w:t>
      </w:r>
      <w:r>
        <w:rPr>
          <w:spacing w:val="-1"/>
          <w:sz w:val="24"/>
          <w:szCs w:val="24"/>
        </w:rPr>
        <w:t>an</w:t>
      </w:r>
    </w:p>
    <w:p w:rsidR="008E01A9" w:rsidRDefault="00FD4699" w:rsidP="00453949">
      <w:pPr>
        <w:ind w:left="1094"/>
        <w:contextualSpacing/>
        <w:rPr>
          <w:sz w:val="24"/>
          <w:szCs w:val="24"/>
        </w:rPr>
      </w:pPr>
      <w:r>
        <w:rPr>
          <w:sz w:val="24"/>
          <w:szCs w:val="24"/>
        </w:rPr>
        <w:t xml:space="preserve">5.2.  </w:t>
      </w:r>
      <w:r>
        <w:rPr>
          <w:spacing w:val="1"/>
          <w:sz w:val="24"/>
          <w:szCs w:val="24"/>
        </w:rPr>
        <w:t>S</w:t>
      </w:r>
      <w:r>
        <w:rPr>
          <w:spacing w:val="-1"/>
          <w:sz w:val="24"/>
          <w:szCs w:val="24"/>
        </w:rPr>
        <w:t>a</w:t>
      </w:r>
      <w:r>
        <w:rPr>
          <w:sz w:val="24"/>
          <w:szCs w:val="24"/>
        </w:rPr>
        <w:t>r</w:t>
      </w:r>
      <w:r>
        <w:rPr>
          <w:spacing w:val="-2"/>
          <w:sz w:val="24"/>
          <w:szCs w:val="24"/>
        </w:rPr>
        <w:t>a</w:t>
      </w:r>
      <w:r>
        <w:rPr>
          <w:spacing w:val="2"/>
          <w:sz w:val="24"/>
          <w:szCs w:val="24"/>
        </w:rPr>
        <w:t>n</w:t>
      </w:r>
      <w:r>
        <w:rPr>
          <w:spacing w:val="-8"/>
          <w:sz w:val="24"/>
          <w:szCs w:val="24"/>
        </w:rPr>
        <w:t>-</w:t>
      </w:r>
      <w:r>
        <w:rPr>
          <w:spacing w:val="1"/>
          <w:sz w:val="24"/>
          <w:szCs w:val="24"/>
        </w:rPr>
        <w:t>sa</w:t>
      </w:r>
      <w:r>
        <w:rPr>
          <w:sz w:val="24"/>
          <w:szCs w:val="24"/>
        </w:rPr>
        <w:t>r</w:t>
      </w:r>
      <w:r>
        <w:rPr>
          <w:spacing w:val="-2"/>
          <w:sz w:val="24"/>
          <w:szCs w:val="24"/>
        </w:rPr>
        <w:t>a</w:t>
      </w:r>
      <w:r>
        <w:rPr>
          <w:sz w:val="24"/>
          <w:szCs w:val="24"/>
        </w:rPr>
        <w:t>n</w:t>
      </w:r>
    </w:p>
    <w:p w:rsidR="008E01A9" w:rsidRDefault="008E01A9" w:rsidP="00453949">
      <w:pPr>
        <w:contextualSpacing/>
        <w:rPr>
          <w:sz w:val="28"/>
          <w:szCs w:val="28"/>
        </w:rPr>
      </w:pPr>
    </w:p>
    <w:p w:rsidR="00173034" w:rsidRDefault="00FD4699" w:rsidP="00453949">
      <w:pPr>
        <w:ind w:left="100" w:right="5852"/>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3"/>
          <w:sz w:val="24"/>
          <w:szCs w:val="24"/>
        </w:rPr>
        <w:t>P</w:t>
      </w:r>
      <w:r>
        <w:rPr>
          <w:b/>
          <w:sz w:val="24"/>
          <w:szCs w:val="24"/>
        </w:rPr>
        <w:t>U</w:t>
      </w:r>
      <w:r>
        <w:rPr>
          <w:b/>
          <w:spacing w:val="1"/>
          <w:sz w:val="24"/>
          <w:szCs w:val="24"/>
        </w:rPr>
        <w:t>ST</w:t>
      </w:r>
      <w:r>
        <w:rPr>
          <w:b/>
          <w:spacing w:val="2"/>
          <w:sz w:val="24"/>
          <w:szCs w:val="24"/>
        </w:rPr>
        <w:t>A</w:t>
      </w:r>
      <w:r>
        <w:rPr>
          <w:b/>
          <w:spacing w:val="-2"/>
          <w:sz w:val="24"/>
          <w:szCs w:val="24"/>
        </w:rPr>
        <w:t>K</w:t>
      </w:r>
      <w:r>
        <w:rPr>
          <w:b/>
          <w:sz w:val="24"/>
          <w:szCs w:val="24"/>
        </w:rPr>
        <w:t xml:space="preserve">A </w:t>
      </w:r>
    </w:p>
    <w:p w:rsidR="00453949" w:rsidRDefault="00FD4699" w:rsidP="00453949">
      <w:pPr>
        <w:ind w:left="100" w:right="5852"/>
        <w:contextualSpacing/>
        <w:rPr>
          <w:b/>
          <w:spacing w:val="-2"/>
          <w:sz w:val="24"/>
          <w:szCs w:val="24"/>
        </w:rPr>
      </w:pPr>
      <w:r>
        <w:rPr>
          <w:b/>
          <w:spacing w:val="1"/>
          <w:sz w:val="24"/>
          <w:szCs w:val="24"/>
        </w:rPr>
        <w:t>D</w:t>
      </w:r>
      <w:r>
        <w:rPr>
          <w:b/>
          <w:sz w:val="24"/>
          <w:szCs w:val="24"/>
        </w:rPr>
        <w:t>A</w:t>
      </w:r>
      <w:r>
        <w:rPr>
          <w:b/>
          <w:spacing w:val="-2"/>
          <w:sz w:val="24"/>
          <w:szCs w:val="24"/>
        </w:rPr>
        <w:t>F</w:t>
      </w:r>
      <w:r>
        <w:rPr>
          <w:b/>
          <w:spacing w:val="3"/>
          <w:sz w:val="24"/>
          <w:szCs w:val="24"/>
        </w:rPr>
        <w:t>T</w:t>
      </w:r>
      <w:r>
        <w:rPr>
          <w:b/>
          <w:sz w:val="24"/>
          <w:szCs w:val="24"/>
        </w:rPr>
        <w:t>AR RIW</w:t>
      </w:r>
      <w:r>
        <w:rPr>
          <w:b/>
          <w:spacing w:val="-1"/>
          <w:sz w:val="24"/>
          <w:szCs w:val="24"/>
        </w:rPr>
        <w:t>A</w:t>
      </w:r>
      <w:r>
        <w:rPr>
          <w:b/>
          <w:sz w:val="24"/>
          <w:szCs w:val="24"/>
        </w:rPr>
        <w:t>Y</w:t>
      </w:r>
      <w:r>
        <w:rPr>
          <w:b/>
          <w:spacing w:val="-1"/>
          <w:sz w:val="24"/>
          <w:szCs w:val="24"/>
        </w:rPr>
        <w:t>A</w:t>
      </w:r>
      <w:r>
        <w:rPr>
          <w:b/>
          <w:sz w:val="24"/>
          <w:szCs w:val="24"/>
        </w:rPr>
        <w:t>T</w:t>
      </w:r>
      <w:r>
        <w:rPr>
          <w:b/>
          <w:spacing w:val="-2"/>
          <w:sz w:val="24"/>
          <w:szCs w:val="24"/>
        </w:rPr>
        <w:t xml:space="preserve"> </w:t>
      </w:r>
      <w:r>
        <w:rPr>
          <w:b/>
          <w:sz w:val="24"/>
          <w:szCs w:val="24"/>
        </w:rPr>
        <w:t>H</w:t>
      </w:r>
      <w:r>
        <w:rPr>
          <w:b/>
          <w:spacing w:val="-2"/>
          <w:sz w:val="24"/>
          <w:szCs w:val="24"/>
        </w:rPr>
        <w:t>I</w:t>
      </w:r>
      <w:r>
        <w:rPr>
          <w:b/>
          <w:sz w:val="24"/>
          <w:szCs w:val="24"/>
        </w:rPr>
        <w:t>D</w:t>
      </w:r>
      <w:r>
        <w:rPr>
          <w:b/>
          <w:spacing w:val="1"/>
          <w:sz w:val="24"/>
          <w:szCs w:val="24"/>
        </w:rPr>
        <w:t>U</w:t>
      </w:r>
      <w:r>
        <w:rPr>
          <w:b/>
          <w:sz w:val="24"/>
          <w:szCs w:val="24"/>
        </w:rPr>
        <w:t>P</w:t>
      </w:r>
      <w:r>
        <w:rPr>
          <w:b/>
          <w:spacing w:val="-2"/>
          <w:sz w:val="24"/>
          <w:szCs w:val="24"/>
        </w:rPr>
        <w:t xml:space="preserve"> </w:t>
      </w:r>
    </w:p>
    <w:p w:rsidR="00453949" w:rsidRDefault="00FD4699" w:rsidP="00453949">
      <w:pPr>
        <w:ind w:left="100" w:right="4885"/>
        <w:contextualSpacing/>
        <w:rPr>
          <w:b/>
          <w:sz w:val="24"/>
          <w:szCs w:val="24"/>
        </w:rPr>
      </w:pPr>
      <w:r>
        <w:rPr>
          <w:b/>
          <w:spacing w:val="2"/>
          <w:sz w:val="24"/>
          <w:szCs w:val="24"/>
        </w:rPr>
        <w:t>SU</w:t>
      </w:r>
      <w:r>
        <w:rPr>
          <w:b/>
          <w:sz w:val="24"/>
          <w:szCs w:val="24"/>
        </w:rPr>
        <w:t xml:space="preserve">RAT </w:t>
      </w:r>
      <w:r>
        <w:rPr>
          <w:b/>
          <w:spacing w:val="-4"/>
          <w:sz w:val="24"/>
          <w:szCs w:val="24"/>
        </w:rPr>
        <w:t>K</w:t>
      </w:r>
      <w:r>
        <w:rPr>
          <w:b/>
          <w:spacing w:val="1"/>
          <w:sz w:val="24"/>
          <w:szCs w:val="24"/>
        </w:rPr>
        <w:t>E</w:t>
      </w:r>
      <w:r>
        <w:rPr>
          <w:b/>
          <w:spacing w:val="-2"/>
          <w:sz w:val="24"/>
          <w:szCs w:val="24"/>
        </w:rPr>
        <w:t>T</w:t>
      </w:r>
      <w:r>
        <w:rPr>
          <w:b/>
          <w:spacing w:val="1"/>
          <w:sz w:val="24"/>
          <w:szCs w:val="24"/>
        </w:rPr>
        <w:t>E</w:t>
      </w:r>
      <w:r>
        <w:rPr>
          <w:b/>
          <w:spacing w:val="-3"/>
          <w:sz w:val="24"/>
          <w:szCs w:val="24"/>
        </w:rPr>
        <w:t>R</w:t>
      </w:r>
      <w:r>
        <w:rPr>
          <w:b/>
          <w:sz w:val="24"/>
          <w:szCs w:val="24"/>
        </w:rPr>
        <w:t>A</w:t>
      </w:r>
      <w:r>
        <w:rPr>
          <w:b/>
          <w:spacing w:val="2"/>
          <w:sz w:val="24"/>
          <w:szCs w:val="24"/>
        </w:rPr>
        <w:t>N</w:t>
      </w:r>
      <w:r>
        <w:rPr>
          <w:b/>
          <w:spacing w:val="-4"/>
          <w:sz w:val="24"/>
          <w:szCs w:val="24"/>
        </w:rPr>
        <w:t>G</w:t>
      </w:r>
      <w:r>
        <w:rPr>
          <w:b/>
          <w:sz w:val="24"/>
          <w:szCs w:val="24"/>
        </w:rPr>
        <w:t>AN</w:t>
      </w:r>
      <w:r>
        <w:rPr>
          <w:b/>
          <w:spacing w:val="2"/>
          <w:sz w:val="24"/>
          <w:szCs w:val="24"/>
        </w:rPr>
        <w:t xml:space="preserve"> </w:t>
      </w:r>
      <w:r w:rsidR="00453949">
        <w:rPr>
          <w:b/>
          <w:spacing w:val="2"/>
          <w:sz w:val="24"/>
          <w:szCs w:val="24"/>
        </w:rPr>
        <w:t>R</w:t>
      </w:r>
      <w:r>
        <w:rPr>
          <w:b/>
          <w:sz w:val="24"/>
          <w:szCs w:val="24"/>
        </w:rPr>
        <w:t>I</w:t>
      </w:r>
      <w:r>
        <w:rPr>
          <w:b/>
          <w:spacing w:val="2"/>
          <w:sz w:val="24"/>
          <w:szCs w:val="24"/>
        </w:rPr>
        <w:t>S</w:t>
      </w:r>
      <w:r>
        <w:rPr>
          <w:b/>
          <w:spacing w:val="1"/>
          <w:sz w:val="24"/>
          <w:szCs w:val="24"/>
        </w:rPr>
        <w:t>E</w:t>
      </w:r>
      <w:r>
        <w:rPr>
          <w:b/>
          <w:sz w:val="24"/>
          <w:szCs w:val="24"/>
        </w:rPr>
        <w:t xml:space="preserve">T </w:t>
      </w:r>
    </w:p>
    <w:p w:rsidR="008E01A9" w:rsidRDefault="00FD4699" w:rsidP="00453949">
      <w:pPr>
        <w:ind w:left="100" w:right="5852"/>
        <w:contextualSpacing/>
        <w:rPr>
          <w:sz w:val="24"/>
          <w:szCs w:val="24"/>
        </w:rPr>
      </w:pPr>
      <w:r>
        <w:rPr>
          <w:b/>
          <w:spacing w:val="1"/>
          <w:sz w:val="24"/>
          <w:szCs w:val="24"/>
        </w:rPr>
        <w:t>L</w:t>
      </w:r>
      <w:r>
        <w:rPr>
          <w:b/>
          <w:sz w:val="24"/>
          <w:szCs w:val="24"/>
        </w:rPr>
        <w:t>A</w:t>
      </w:r>
      <w:r>
        <w:rPr>
          <w:b/>
          <w:spacing w:val="-1"/>
          <w:sz w:val="24"/>
          <w:szCs w:val="24"/>
        </w:rPr>
        <w:t>M</w:t>
      </w:r>
      <w:r>
        <w:rPr>
          <w:b/>
          <w:spacing w:val="-3"/>
          <w:sz w:val="24"/>
          <w:szCs w:val="24"/>
        </w:rPr>
        <w:t>P</w:t>
      </w:r>
      <w:r>
        <w:rPr>
          <w:b/>
          <w:spacing w:val="2"/>
          <w:sz w:val="24"/>
          <w:szCs w:val="24"/>
        </w:rPr>
        <w:t>I</w:t>
      </w:r>
      <w:r>
        <w:rPr>
          <w:b/>
          <w:sz w:val="24"/>
          <w:szCs w:val="24"/>
        </w:rPr>
        <w:t>R</w:t>
      </w:r>
      <w:r>
        <w:rPr>
          <w:b/>
          <w:spacing w:val="-1"/>
          <w:sz w:val="24"/>
          <w:szCs w:val="24"/>
        </w:rPr>
        <w:t>A</w:t>
      </w:r>
      <w:r>
        <w:rPr>
          <w:b/>
          <w:sz w:val="24"/>
          <w:szCs w:val="24"/>
        </w:rPr>
        <w:t>N</w:t>
      </w:r>
      <w:r>
        <w:rPr>
          <w:b/>
          <w:spacing w:val="-1"/>
          <w:sz w:val="24"/>
          <w:szCs w:val="24"/>
        </w:rPr>
        <w:t>-</w:t>
      </w:r>
      <w:r>
        <w:rPr>
          <w:b/>
          <w:spacing w:val="1"/>
          <w:sz w:val="24"/>
          <w:szCs w:val="24"/>
        </w:rPr>
        <w:t>L</w:t>
      </w:r>
      <w:r>
        <w:rPr>
          <w:b/>
          <w:spacing w:val="2"/>
          <w:sz w:val="24"/>
          <w:szCs w:val="24"/>
        </w:rPr>
        <w:t>A</w:t>
      </w:r>
      <w:r>
        <w:rPr>
          <w:b/>
          <w:spacing w:val="-1"/>
          <w:sz w:val="24"/>
          <w:szCs w:val="24"/>
        </w:rPr>
        <w:t>M</w:t>
      </w:r>
      <w:r>
        <w:rPr>
          <w:b/>
          <w:spacing w:val="-5"/>
          <w:sz w:val="24"/>
          <w:szCs w:val="24"/>
        </w:rPr>
        <w:t>P</w:t>
      </w:r>
      <w:r>
        <w:rPr>
          <w:b/>
          <w:spacing w:val="1"/>
          <w:sz w:val="24"/>
          <w:szCs w:val="24"/>
        </w:rPr>
        <w:t>I</w:t>
      </w:r>
      <w:r>
        <w:rPr>
          <w:b/>
          <w:spacing w:val="4"/>
          <w:sz w:val="24"/>
          <w:szCs w:val="24"/>
        </w:rPr>
        <w:t>R</w:t>
      </w:r>
      <w:r>
        <w:rPr>
          <w:b/>
          <w:sz w:val="24"/>
          <w:szCs w:val="24"/>
        </w:rPr>
        <w:t>AN</w:t>
      </w:r>
    </w:p>
    <w:p w:rsidR="008E01A9" w:rsidRDefault="008E01A9" w:rsidP="00A3762C">
      <w:pPr>
        <w:spacing w:line="360" w:lineRule="auto"/>
        <w:contextualSpacing/>
        <w:rPr>
          <w:sz w:val="18"/>
          <w:szCs w:val="18"/>
        </w:rPr>
      </w:pPr>
    </w:p>
    <w:p w:rsidR="008E01A9" w:rsidRDefault="008E01A9" w:rsidP="00AB110D">
      <w:pPr>
        <w:contextualSpacing/>
      </w:pPr>
    </w:p>
    <w:p w:rsidR="008E01A9" w:rsidRDefault="00FD4699" w:rsidP="00AB110D">
      <w:pPr>
        <w:ind w:left="100"/>
        <w:contextualSpacing/>
        <w:rPr>
          <w:sz w:val="24"/>
          <w:szCs w:val="24"/>
        </w:rPr>
      </w:pPr>
      <w:r>
        <w:rPr>
          <w:b/>
          <w:sz w:val="24"/>
          <w:szCs w:val="24"/>
          <w:u w:val="thick" w:color="000000"/>
        </w:rPr>
        <w:t>Ca</w:t>
      </w:r>
      <w:r>
        <w:rPr>
          <w:b/>
          <w:spacing w:val="-1"/>
          <w:sz w:val="24"/>
          <w:szCs w:val="24"/>
          <w:u w:val="thick" w:color="000000"/>
        </w:rPr>
        <w:t>t</w:t>
      </w:r>
      <w:r>
        <w:rPr>
          <w:b/>
          <w:sz w:val="24"/>
          <w:szCs w:val="24"/>
          <w:u w:val="thick" w:color="000000"/>
        </w:rPr>
        <w:t>a</w:t>
      </w:r>
      <w:r>
        <w:rPr>
          <w:b/>
          <w:spacing w:val="-1"/>
          <w:sz w:val="24"/>
          <w:szCs w:val="24"/>
          <w:u w:val="thick" w:color="000000"/>
        </w:rPr>
        <w:t>t</w:t>
      </w:r>
      <w:r>
        <w:rPr>
          <w:b/>
          <w:sz w:val="24"/>
          <w:szCs w:val="24"/>
          <w:u w:val="thick" w:color="000000"/>
        </w:rPr>
        <w:t>a</w:t>
      </w:r>
      <w:r>
        <w:rPr>
          <w:b/>
          <w:spacing w:val="1"/>
          <w:sz w:val="24"/>
          <w:szCs w:val="24"/>
          <w:u w:val="thick" w:color="000000"/>
        </w:rPr>
        <w:t>n</w:t>
      </w:r>
      <w:r>
        <w:rPr>
          <w:b/>
          <w:sz w:val="24"/>
          <w:szCs w:val="24"/>
          <w:u w:val="thick" w:color="000000"/>
        </w:rPr>
        <w:t>:</w:t>
      </w:r>
    </w:p>
    <w:p w:rsidR="008E01A9" w:rsidRPr="00F80104" w:rsidRDefault="00FD4699" w:rsidP="00D2184D">
      <w:pPr>
        <w:pStyle w:val="ListParagraph"/>
        <w:numPr>
          <w:ilvl w:val="0"/>
          <w:numId w:val="10"/>
        </w:numPr>
        <w:ind w:left="567" w:hanging="425"/>
        <w:jc w:val="both"/>
        <w:rPr>
          <w:sz w:val="24"/>
          <w:szCs w:val="24"/>
        </w:rPr>
      </w:pPr>
      <w:r w:rsidRPr="00F80104">
        <w:rPr>
          <w:sz w:val="24"/>
          <w:szCs w:val="24"/>
        </w:rPr>
        <w:t>T</w:t>
      </w:r>
      <w:r w:rsidRPr="00F80104">
        <w:rPr>
          <w:spacing w:val="-1"/>
          <w:sz w:val="24"/>
          <w:szCs w:val="24"/>
        </w:rPr>
        <w:t>e</w:t>
      </w:r>
      <w:r w:rsidRPr="00F80104">
        <w:rPr>
          <w:sz w:val="24"/>
          <w:szCs w:val="24"/>
        </w:rPr>
        <w:t>mp</w:t>
      </w:r>
      <w:r w:rsidRPr="00F80104">
        <w:rPr>
          <w:spacing w:val="-1"/>
          <w:sz w:val="24"/>
          <w:szCs w:val="24"/>
        </w:rPr>
        <w:t>a</w:t>
      </w:r>
      <w:r w:rsidRPr="00F80104">
        <w:rPr>
          <w:sz w:val="24"/>
          <w:szCs w:val="24"/>
        </w:rPr>
        <w:t xml:space="preserve">t  </w:t>
      </w:r>
      <w:r w:rsidRPr="00F80104">
        <w:rPr>
          <w:spacing w:val="17"/>
          <w:sz w:val="24"/>
          <w:szCs w:val="24"/>
        </w:rPr>
        <w:t xml:space="preserve"> </w:t>
      </w:r>
      <w:r w:rsidRPr="00F80104">
        <w:rPr>
          <w:spacing w:val="-1"/>
          <w:sz w:val="24"/>
          <w:szCs w:val="24"/>
        </w:rPr>
        <w:t>r</w:t>
      </w:r>
      <w:r w:rsidRPr="00F80104">
        <w:rPr>
          <w:sz w:val="24"/>
          <w:szCs w:val="24"/>
        </w:rPr>
        <w:t>is</w:t>
      </w:r>
      <w:r w:rsidRPr="00F80104">
        <w:rPr>
          <w:spacing w:val="-1"/>
          <w:sz w:val="24"/>
          <w:szCs w:val="24"/>
        </w:rPr>
        <w:t>e</w:t>
      </w:r>
      <w:r w:rsidRPr="00F80104">
        <w:rPr>
          <w:sz w:val="24"/>
          <w:szCs w:val="24"/>
        </w:rPr>
        <w:t xml:space="preserve">t  </w:t>
      </w:r>
      <w:r w:rsidRPr="00F80104">
        <w:rPr>
          <w:spacing w:val="17"/>
          <w:sz w:val="24"/>
          <w:szCs w:val="24"/>
        </w:rPr>
        <w:t xml:space="preserve"> </w:t>
      </w:r>
      <w:r w:rsidRPr="00F80104">
        <w:rPr>
          <w:spacing w:val="1"/>
          <w:sz w:val="24"/>
          <w:szCs w:val="24"/>
        </w:rPr>
        <w:t>h</w:t>
      </w:r>
      <w:r w:rsidRPr="00F80104">
        <w:rPr>
          <w:spacing w:val="-1"/>
          <w:sz w:val="24"/>
          <w:szCs w:val="24"/>
        </w:rPr>
        <w:t>a</w:t>
      </w:r>
      <w:r w:rsidRPr="00F80104">
        <w:rPr>
          <w:spacing w:val="-3"/>
          <w:sz w:val="24"/>
          <w:szCs w:val="24"/>
        </w:rPr>
        <w:t>r</w:t>
      </w:r>
      <w:r w:rsidRPr="00F80104">
        <w:rPr>
          <w:sz w:val="24"/>
          <w:szCs w:val="24"/>
        </w:rPr>
        <w:t xml:space="preserve">us  </w:t>
      </w:r>
      <w:r w:rsidRPr="00F80104">
        <w:rPr>
          <w:spacing w:val="27"/>
          <w:sz w:val="24"/>
          <w:szCs w:val="24"/>
        </w:rPr>
        <w:t xml:space="preserve"> </w:t>
      </w:r>
      <w:r w:rsidRPr="00F80104">
        <w:rPr>
          <w:spacing w:val="-12"/>
          <w:sz w:val="24"/>
          <w:szCs w:val="24"/>
        </w:rPr>
        <w:t>y</w:t>
      </w:r>
      <w:r w:rsidRPr="00F80104">
        <w:rPr>
          <w:spacing w:val="-1"/>
          <w:sz w:val="24"/>
          <w:szCs w:val="24"/>
        </w:rPr>
        <w:t>a</w:t>
      </w:r>
      <w:r w:rsidRPr="00F80104">
        <w:rPr>
          <w:spacing w:val="5"/>
          <w:sz w:val="24"/>
          <w:szCs w:val="24"/>
        </w:rPr>
        <w:t>n</w:t>
      </w:r>
      <w:r w:rsidRPr="00F80104">
        <w:rPr>
          <w:sz w:val="24"/>
          <w:szCs w:val="24"/>
        </w:rPr>
        <w:t xml:space="preserve">g  </w:t>
      </w:r>
      <w:r w:rsidRPr="00F80104">
        <w:rPr>
          <w:spacing w:val="12"/>
          <w:sz w:val="24"/>
          <w:szCs w:val="24"/>
        </w:rPr>
        <w:t xml:space="preserve"> </w:t>
      </w:r>
      <w:r w:rsidRPr="00F80104">
        <w:rPr>
          <w:sz w:val="24"/>
          <w:szCs w:val="24"/>
        </w:rPr>
        <w:t>sud</w:t>
      </w:r>
      <w:r w:rsidRPr="00F80104">
        <w:rPr>
          <w:spacing w:val="-1"/>
          <w:sz w:val="24"/>
          <w:szCs w:val="24"/>
        </w:rPr>
        <w:t>a</w:t>
      </w:r>
      <w:r w:rsidRPr="00F80104">
        <w:rPr>
          <w:sz w:val="24"/>
          <w:szCs w:val="24"/>
        </w:rPr>
        <w:t xml:space="preserve">h  </w:t>
      </w:r>
      <w:r w:rsidRPr="00F80104">
        <w:rPr>
          <w:spacing w:val="19"/>
          <w:sz w:val="24"/>
          <w:szCs w:val="24"/>
        </w:rPr>
        <w:t xml:space="preserve"> </w:t>
      </w:r>
      <w:r w:rsidRPr="00F80104">
        <w:rPr>
          <w:sz w:val="24"/>
          <w:szCs w:val="24"/>
        </w:rPr>
        <w:t>m</w:t>
      </w:r>
      <w:r w:rsidRPr="00F80104">
        <w:rPr>
          <w:spacing w:val="-1"/>
          <w:sz w:val="24"/>
          <w:szCs w:val="24"/>
        </w:rPr>
        <w:t>e</w:t>
      </w:r>
      <w:r w:rsidRPr="00F80104">
        <w:rPr>
          <w:sz w:val="24"/>
          <w:szCs w:val="24"/>
        </w:rPr>
        <w:t xml:space="preserve">miliki  </w:t>
      </w:r>
      <w:r w:rsidRPr="00F80104">
        <w:rPr>
          <w:spacing w:val="20"/>
          <w:sz w:val="24"/>
          <w:szCs w:val="24"/>
        </w:rPr>
        <w:t xml:space="preserve"> </w:t>
      </w:r>
      <w:r w:rsidRPr="00F80104">
        <w:rPr>
          <w:spacing w:val="1"/>
          <w:sz w:val="24"/>
          <w:szCs w:val="24"/>
        </w:rPr>
        <w:t>S</w:t>
      </w:r>
      <w:r w:rsidRPr="00F80104">
        <w:rPr>
          <w:sz w:val="24"/>
          <w:szCs w:val="24"/>
        </w:rPr>
        <w:t>u</w:t>
      </w:r>
      <w:r w:rsidRPr="00F80104">
        <w:rPr>
          <w:spacing w:val="-1"/>
          <w:sz w:val="24"/>
          <w:szCs w:val="24"/>
        </w:rPr>
        <w:t>r</w:t>
      </w:r>
      <w:r w:rsidRPr="00F80104">
        <w:rPr>
          <w:spacing w:val="-3"/>
          <w:sz w:val="24"/>
          <w:szCs w:val="24"/>
        </w:rPr>
        <w:t>a</w:t>
      </w:r>
      <w:r w:rsidRPr="00F80104">
        <w:rPr>
          <w:sz w:val="24"/>
          <w:szCs w:val="24"/>
        </w:rPr>
        <w:t xml:space="preserve">t </w:t>
      </w:r>
      <w:r w:rsidRPr="00F80104">
        <w:rPr>
          <w:spacing w:val="39"/>
          <w:sz w:val="24"/>
          <w:szCs w:val="24"/>
        </w:rPr>
        <w:t xml:space="preserve"> </w:t>
      </w:r>
      <w:r w:rsidRPr="00F80104">
        <w:rPr>
          <w:spacing w:val="-8"/>
          <w:sz w:val="24"/>
          <w:szCs w:val="24"/>
        </w:rPr>
        <w:t>I</w:t>
      </w:r>
      <w:r w:rsidRPr="00F80104">
        <w:rPr>
          <w:sz w:val="24"/>
          <w:szCs w:val="24"/>
        </w:rPr>
        <w:t>j</w:t>
      </w:r>
      <w:r w:rsidRPr="00F80104">
        <w:rPr>
          <w:spacing w:val="3"/>
          <w:sz w:val="24"/>
          <w:szCs w:val="24"/>
        </w:rPr>
        <w:t>i</w:t>
      </w:r>
      <w:r w:rsidRPr="00F80104">
        <w:rPr>
          <w:sz w:val="24"/>
          <w:szCs w:val="24"/>
        </w:rPr>
        <w:t xml:space="preserve">n,  </w:t>
      </w:r>
      <w:r w:rsidRPr="00F80104">
        <w:rPr>
          <w:spacing w:val="17"/>
          <w:sz w:val="24"/>
          <w:szCs w:val="24"/>
        </w:rPr>
        <w:t xml:space="preserve"> </w:t>
      </w:r>
      <w:r w:rsidRPr="00F80104">
        <w:rPr>
          <w:sz w:val="24"/>
          <w:szCs w:val="24"/>
        </w:rPr>
        <w:t>m</w:t>
      </w:r>
      <w:r w:rsidRPr="00F80104">
        <w:rPr>
          <w:spacing w:val="-1"/>
          <w:sz w:val="24"/>
          <w:szCs w:val="24"/>
        </w:rPr>
        <w:t>a</w:t>
      </w:r>
      <w:r w:rsidRPr="00F80104">
        <w:rPr>
          <w:spacing w:val="1"/>
          <w:sz w:val="24"/>
          <w:szCs w:val="24"/>
        </w:rPr>
        <w:t>h</w:t>
      </w:r>
      <w:r w:rsidRPr="00F80104">
        <w:rPr>
          <w:spacing w:val="-1"/>
          <w:sz w:val="24"/>
          <w:szCs w:val="24"/>
        </w:rPr>
        <w:t>a</w:t>
      </w:r>
      <w:r w:rsidRPr="00F80104">
        <w:rPr>
          <w:sz w:val="24"/>
          <w:szCs w:val="24"/>
        </w:rPr>
        <w:t xml:space="preserve">siswa  </w:t>
      </w:r>
      <w:r w:rsidRPr="00F80104">
        <w:rPr>
          <w:spacing w:val="18"/>
          <w:sz w:val="24"/>
          <w:szCs w:val="24"/>
        </w:rPr>
        <w:t xml:space="preserve"> </w:t>
      </w:r>
      <w:r w:rsidRPr="00F80104">
        <w:rPr>
          <w:sz w:val="24"/>
          <w:szCs w:val="24"/>
        </w:rPr>
        <w:t>h</w:t>
      </w:r>
      <w:r w:rsidRPr="00F80104">
        <w:rPr>
          <w:spacing w:val="-1"/>
          <w:sz w:val="24"/>
          <w:szCs w:val="24"/>
        </w:rPr>
        <w:t>ar</w:t>
      </w:r>
      <w:r w:rsidRPr="00F80104">
        <w:rPr>
          <w:sz w:val="24"/>
          <w:szCs w:val="24"/>
        </w:rPr>
        <w:t xml:space="preserve">us  </w:t>
      </w:r>
      <w:r w:rsidRPr="00F80104">
        <w:rPr>
          <w:spacing w:val="17"/>
          <w:sz w:val="24"/>
          <w:szCs w:val="24"/>
        </w:rPr>
        <w:t xml:space="preserve"> </w:t>
      </w:r>
      <w:r w:rsidRPr="00F80104">
        <w:rPr>
          <w:spacing w:val="2"/>
          <w:sz w:val="24"/>
          <w:szCs w:val="24"/>
        </w:rPr>
        <w:t>d</w:t>
      </w:r>
      <w:r w:rsidRPr="00F80104">
        <w:rPr>
          <w:spacing w:val="-1"/>
          <w:sz w:val="24"/>
          <w:szCs w:val="24"/>
        </w:rPr>
        <w:t>a</w:t>
      </w:r>
      <w:r w:rsidRPr="00F80104">
        <w:rPr>
          <w:spacing w:val="2"/>
          <w:sz w:val="24"/>
          <w:szCs w:val="24"/>
        </w:rPr>
        <w:t>p</w:t>
      </w:r>
      <w:r w:rsidRPr="00F80104">
        <w:rPr>
          <w:spacing w:val="-1"/>
          <w:sz w:val="24"/>
          <w:szCs w:val="24"/>
        </w:rPr>
        <w:t>a</w:t>
      </w:r>
      <w:r w:rsidRPr="00F80104">
        <w:rPr>
          <w:sz w:val="24"/>
          <w:szCs w:val="24"/>
        </w:rPr>
        <w:t>t</w:t>
      </w:r>
      <w:r w:rsidR="00F80104" w:rsidRPr="00F80104">
        <w:rPr>
          <w:sz w:val="24"/>
          <w:szCs w:val="24"/>
        </w:rPr>
        <w:t xml:space="preserve"> </w:t>
      </w:r>
      <w:r w:rsidRPr="00F80104">
        <w:rPr>
          <w:sz w:val="24"/>
          <w:szCs w:val="24"/>
        </w:rPr>
        <w:t>m</w:t>
      </w:r>
      <w:r w:rsidRPr="00F80104">
        <w:rPr>
          <w:spacing w:val="-1"/>
          <w:sz w:val="24"/>
          <w:szCs w:val="24"/>
        </w:rPr>
        <w:t>e</w:t>
      </w:r>
      <w:r w:rsidRPr="00F80104">
        <w:rPr>
          <w:sz w:val="24"/>
          <w:szCs w:val="24"/>
        </w:rPr>
        <w:t>nunjukk</w:t>
      </w:r>
      <w:r w:rsidRPr="00F80104">
        <w:rPr>
          <w:spacing w:val="-1"/>
          <w:sz w:val="24"/>
          <w:szCs w:val="24"/>
        </w:rPr>
        <w:t>a</w:t>
      </w:r>
      <w:r w:rsidRPr="00F80104">
        <w:rPr>
          <w:sz w:val="24"/>
          <w:szCs w:val="24"/>
        </w:rPr>
        <w:t>n</w:t>
      </w:r>
      <w:r w:rsidRPr="00F80104">
        <w:rPr>
          <w:spacing w:val="53"/>
          <w:sz w:val="24"/>
          <w:szCs w:val="24"/>
        </w:rPr>
        <w:t xml:space="preserve"> </w:t>
      </w:r>
      <w:r w:rsidRPr="00F80104">
        <w:rPr>
          <w:sz w:val="24"/>
          <w:szCs w:val="24"/>
        </w:rPr>
        <w:t>s</w:t>
      </w:r>
      <w:r w:rsidRPr="00F80104">
        <w:rPr>
          <w:spacing w:val="1"/>
          <w:sz w:val="24"/>
          <w:szCs w:val="24"/>
        </w:rPr>
        <w:t>u</w:t>
      </w:r>
      <w:r w:rsidRPr="00F80104">
        <w:rPr>
          <w:spacing w:val="-1"/>
          <w:sz w:val="24"/>
          <w:szCs w:val="24"/>
        </w:rPr>
        <w:t>ra</w:t>
      </w:r>
      <w:r w:rsidRPr="00F80104">
        <w:rPr>
          <w:sz w:val="24"/>
          <w:szCs w:val="24"/>
        </w:rPr>
        <w:t>t</w:t>
      </w:r>
      <w:r w:rsidRPr="00F80104">
        <w:rPr>
          <w:spacing w:val="53"/>
          <w:sz w:val="24"/>
          <w:szCs w:val="24"/>
        </w:rPr>
        <w:t xml:space="preserve"> </w:t>
      </w:r>
      <w:r w:rsidRPr="00F80104">
        <w:rPr>
          <w:sz w:val="24"/>
          <w:szCs w:val="24"/>
        </w:rPr>
        <w:t>k</w:t>
      </w:r>
      <w:r w:rsidRPr="00F80104">
        <w:rPr>
          <w:spacing w:val="-3"/>
          <w:sz w:val="24"/>
          <w:szCs w:val="24"/>
        </w:rPr>
        <w:t>e</w:t>
      </w:r>
      <w:r w:rsidRPr="00F80104">
        <w:rPr>
          <w:sz w:val="24"/>
          <w:szCs w:val="24"/>
        </w:rPr>
        <w:t>t</w:t>
      </w:r>
      <w:r w:rsidRPr="00F80104">
        <w:rPr>
          <w:spacing w:val="-3"/>
          <w:sz w:val="24"/>
          <w:szCs w:val="24"/>
        </w:rPr>
        <w:t>e</w:t>
      </w:r>
      <w:r w:rsidRPr="00F80104">
        <w:rPr>
          <w:spacing w:val="-1"/>
          <w:sz w:val="24"/>
          <w:szCs w:val="24"/>
        </w:rPr>
        <w:t>ra</w:t>
      </w:r>
      <w:r w:rsidRPr="00F80104">
        <w:rPr>
          <w:spacing w:val="2"/>
          <w:sz w:val="24"/>
          <w:szCs w:val="24"/>
        </w:rPr>
        <w:t>n</w:t>
      </w:r>
      <w:r w:rsidRPr="00F80104">
        <w:rPr>
          <w:spacing w:val="-5"/>
          <w:sz w:val="24"/>
          <w:szCs w:val="24"/>
        </w:rPr>
        <w:t>g</w:t>
      </w:r>
      <w:r w:rsidRPr="00F80104">
        <w:rPr>
          <w:spacing w:val="-1"/>
          <w:sz w:val="24"/>
          <w:szCs w:val="24"/>
        </w:rPr>
        <w:t>a</w:t>
      </w:r>
      <w:r w:rsidRPr="00F80104">
        <w:rPr>
          <w:sz w:val="24"/>
          <w:szCs w:val="24"/>
        </w:rPr>
        <w:t>n</w:t>
      </w:r>
      <w:r w:rsidRPr="00F80104">
        <w:rPr>
          <w:spacing w:val="53"/>
          <w:sz w:val="24"/>
          <w:szCs w:val="24"/>
        </w:rPr>
        <w:t xml:space="preserve"> </w:t>
      </w:r>
      <w:r w:rsidRPr="00F80104">
        <w:rPr>
          <w:spacing w:val="-1"/>
          <w:sz w:val="24"/>
          <w:szCs w:val="24"/>
        </w:rPr>
        <w:t>r</w:t>
      </w:r>
      <w:r w:rsidRPr="00F80104">
        <w:rPr>
          <w:sz w:val="24"/>
          <w:szCs w:val="24"/>
        </w:rPr>
        <w:t>is</w:t>
      </w:r>
      <w:r w:rsidRPr="00F80104">
        <w:rPr>
          <w:spacing w:val="-1"/>
          <w:sz w:val="24"/>
          <w:szCs w:val="24"/>
        </w:rPr>
        <w:t>e</w:t>
      </w:r>
      <w:r w:rsidRPr="00F80104">
        <w:rPr>
          <w:sz w:val="24"/>
          <w:szCs w:val="24"/>
        </w:rPr>
        <w:t xml:space="preserve">t </w:t>
      </w:r>
      <w:r w:rsidRPr="00F80104">
        <w:rPr>
          <w:spacing w:val="3"/>
          <w:sz w:val="24"/>
          <w:szCs w:val="24"/>
        </w:rPr>
        <w:t xml:space="preserve"> </w:t>
      </w:r>
      <w:r w:rsidRPr="00F80104">
        <w:rPr>
          <w:spacing w:val="-17"/>
          <w:sz w:val="24"/>
          <w:szCs w:val="24"/>
        </w:rPr>
        <w:t>y</w:t>
      </w:r>
      <w:r w:rsidRPr="00F80104">
        <w:rPr>
          <w:spacing w:val="-1"/>
          <w:sz w:val="24"/>
          <w:szCs w:val="24"/>
        </w:rPr>
        <w:t>a</w:t>
      </w:r>
      <w:r w:rsidRPr="00F80104">
        <w:rPr>
          <w:spacing w:val="8"/>
          <w:sz w:val="24"/>
          <w:szCs w:val="24"/>
        </w:rPr>
        <w:t>n</w:t>
      </w:r>
      <w:r w:rsidRPr="00F80104">
        <w:rPr>
          <w:sz w:val="24"/>
          <w:szCs w:val="24"/>
        </w:rPr>
        <w:t>g</w:t>
      </w:r>
      <w:r w:rsidRPr="00F80104">
        <w:rPr>
          <w:spacing w:val="46"/>
          <w:sz w:val="24"/>
          <w:szCs w:val="24"/>
        </w:rPr>
        <w:t xml:space="preserve"> </w:t>
      </w:r>
      <w:r w:rsidRPr="00F80104">
        <w:rPr>
          <w:spacing w:val="-1"/>
          <w:sz w:val="24"/>
          <w:szCs w:val="24"/>
        </w:rPr>
        <w:t>a</w:t>
      </w:r>
      <w:r w:rsidRPr="00F80104">
        <w:rPr>
          <w:sz w:val="24"/>
          <w:szCs w:val="24"/>
        </w:rPr>
        <w:t>sli</w:t>
      </w:r>
      <w:r w:rsidRPr="00F80104">
        <w:rPr>
          <w:spacing w:val="56"/>
          <w:sz w:val="24"/>
          <w:szCs w:val="24"/>
        </w:rPr>
        <w:t xml:space="preserve"> </w:t>
      </w:r>
      <w:r w:rsidRPr="00F80104">
        <w:rPr>
          <w:spacing w:val="-1"/>
          <w:sz w:val="24"/>
          <w:szCs w:val="24"/>
        </w:rPr>
        <w:t>(</w:t>
      </w:r>
      <w:r w:rsidRPr="00F80104">
        <w:rPr>
          <w:sz w:val="24"/>
          <w:szCs w:val="24"/>
        </w:rPr>
        <w:t>s</w:t>
      </w:r>
      <w:r w:rsidRPr="00F80104">
        <w:rPr>
          <w:spacing w:val="2"/>
          <w:sz w:val="24"/>
          <w:szCs w:val="24"/>
        </w:rPr>
        <w:t>u</w:t>
      </w:r>
      <w:r w:rsidRPr="00F80104">
        <w:rPr>
          <w:sz w:val="24"/>
          <w:szCs w:val="24"/>
        </w:rPr>
        <w:t>d</w:t>
      </w:r>
      <w:r w:rsidRPr="00F80104">
        <w:rPr>
          <w:spacing w:val="-1"/>
          <w:sz w:val="24"/>
          <w:szCs w:val="24"/>
        </w:rPr>
        <w:t>a</w:t>
      </w:r>
      <w:r w:rsidRPr="00F80104">
        <w:rPr>
          <w:sz w:val="24"/>
          <w:szCs w:val="24"/>
        </w:rPr>
        <w:t>h</w:t>
      </w:r>
      <w:r w:rsidRPr="00F80104">
        <w:rPr>
          <w:spacing w:val="53"/>
          <w:sz w:val="24"/>
          <w:szCs w:val="24"/>
        </w:rPr>
        <w:t xml:space="preserve"> </w:t>
      </w:r>
      <w:r w:rsidRPr="00F80104">
        <w:rPr>
          <w:spacing w:val="-1"/>
          <w:sz w:val="24"/>
          <w:szCs w:val="24"/>
        </w:rPr>
        <w:t>a</w:t>
      </w:r>
      <w:r w:rsidRPr="00F80104">
        <w:rPr>
          <w:sz w:val="24"/>
          <w:szCs w:val="24"/>
        </w:rPr>
        <w:t>da</w:t>
      </w:r>
      <w:r w:rsidRPr="00F80104">
        <w:rPr>
          <w:spacing w:val="47"/>
          <w:sz w:val="24"/>
          <w:szCs w:val="24"/>
        </w:rPr>
        <w:t xml:space="preserve"> </w:t>
      </w:r>
      <w:r w:rsidRPr="00F80104">
        <w:rPr>
          <w:sz w:val="24"/>
          <w:szCs w:val="24"/>
        </w:rPr>
        <w:t>t</w:t>
      </w:r>
      <w:r w:rsidRPr="00F80104">
        <w:rPr>
          <w:spacing w:val="-1"/>
          <w:sz w:val="24"/>
          <w:szCs w:val="24"/>
        </w:rPr>
        <w:t>a</w:t>
      </w:r>
      <w:r w:rsidRPr="00F80104">
        <w:rPr>
          <w:sz w:val="24"/>
          <w:szCs w:val="24"/>
        </w:rPr>
        <w:t>nda</w:t>
      </w:r>
      <w:r w:rsidRPr="00F80104">
        <w:rPr>
          <w:spacing w:val="48"/>
          <w:sz w:val="24"/>
          <w:szCs w:val="24"/>
        </w:rPr>
        <w:t xml:space="preserve"> </w:t>
      </w:r>
      <w:r w:rsidRPr="00F80104">
        <w:rPr>
          <w:sz w:val="24"/>
          <w:szCs w:val="24"/>
        </w:rPr>
        <w:t>t</w:t>
      </w:r>
      <w:r w:rsidRPr="00F80104">
        <w:rPr>
          <w:spacing w:val="-1"/>
          <w:sz w:val="24"/>
          <w:szCs w:val="24"/>
        </w:rPr>
        <w:t>a</w:t>
      </w:r>
      <w:r w:rsidRPr="00F80104">
        <w:rPr>
          <w:spacing w:val="5"/>
          <w:sz w:val="24"/>
          <w:szCs w:val="24"/>
        </w:rPr>
        <w:t>n</w:t>
      </w:r>
      <w:r w:rsidRPr="00F80104">
        <w:rPr>
          <w:spacing w:val="-5"/>
          <w:sz w:val="24"/>
          <w:szCs w:val="24"/>
        </w:rPr>
        <w:t>g</w:t>
      </w:r>
      <w:r w:rsidRPr="00F80104">
        <w:rPr>
          <w:spacing w:val="-1"/>
          <w:sz w:val="24"/>
          <w:szCs w:val="24"/>
        </w:rPr>
        <w:t>a</w:t>
      </w:r>
      <w:r w:rsidRPr="00F80104">
        <w:rPr>
          <w:sz w:val="24"/>
          <w:szCs w:val="24"/>
        </w:rPr>
        <w:t>n</w:t>
      </w:r>
      <w:r w:rsidRPr="00F80104">
        <w:rPr>
          <w:spacing w:val="58"/>
          <w:sz w:val="24"/>
          <w:szCs w:val="24"/>
        </w:rPr>
        <w:t xml:space="preserve"> </w:t>
      </w:r>
      <w:r w:rsidRPr="00F80104">
        <w:rPr>
          <w:sz w:val="24"/>
          <w:szCs w:val="24"/>
        </w:rPr>
        <w:t>d</w:t>
      </w:r>
      <w:r w:rsidRPr="00F80104">
        <w:rPr>
          <w:spacing w:val="-1"/>
          <w:sz w:val="24"/>
          <w:szCs w:val="24"/>
        </w:rPr>
        <w:t>a</w:t>
      </w:r>
      <w:r w:rsidRPr="00F80104">
        <w:rPr>
          <w:sz w:val="24"/>
          <w:szCs w:val="24"/>
        </w:rPr>
        <w:t>n</w:t>
      </w:r>
      <w:r w:rsidRPr="00F80104">
        <w:rPr>
          <w:spacing w:val="50"/>
          <w:sz w:val="24"/>
          <w:szCs w:val="24"/>
        </w:rPr>
        <w:t xml:space="preserve"> </w:t>
      </w:r>
      <w:r w:rsidRPr="00F80104">
        <w:rPr>
          <w:sz w:val="24"/>
          <w:szCs w:val="24"/>
        </w:rPr>
        <w:t>st</w:t>
      </w:r>
      <w:r w:rsidRPr="00F80104">
        <w:rPr>
          <w:spacing w:val="-1"/>
          <w:sz w:val="24"/>
          <w:szCs w:val="24"/>
        </w:rPr>
        <w:t>e</w:t>
      </w:r>
      <w:r w:rsidRPr="00F80104">
        <w:rPr>
          <w:sz w:val="24"/>
          <w:szCs w:val="24"/>
        </w:rPr>
        <w:t>mp</w:t>
      </w:r>
      <w:r w:rsidRPr="00F80104">
        <w:rPr>
          <w:spacing w:val="-1"/>
          <w:sz w:val="24"/>
          <w:szCs w:val="24"/>
        </w:rPr>
        <w:t>e</w:t>
      </w:r>
      <w:r w:rsidRPr="00F80104">
        <w:rPr>
          <w:sz w:val="24"/>
          <w:szCs w:val="24"/>
        </w:rPr>
        <w:t>l</w:t>
      </w:r>
      <w:r w:rsidR="00F80104" w:rsidRPr="00F80104">
        <w:rPr>
          <w:sz w:val="24"/>
          <w:szCs w:val="24"/>
        </w:rPr>
        <w:t xml:space="preserve"> </w:t>
      </w:r>
      <w:r w:rsidRPr="00F80104">
        <w:rPr>
          <w:sz w:val="24"/>
          <w:szCs w:val="24"/>
        </w:rPr>
        <w:t>b</w:t>
      </w:r>
      <w:r w:rsidRPr="00F80104">
        <w:rPr>
          <w:spacing w:val="-1"/>
          <w:sz w:val="24"/>
          <w:szCs w:val="24"/>
        </w:rPr>
        <w:t>a</w:t>
      </w:r>
      <w:r w:rsidRPr="00F80104">
        <w:rPr>
          <w:sz w:val="24"/>
          <w:szCs w:val="24"/>
        </w:rPr>
        <w:t>s</w:t>
      </w:r>
      <w:r w:rsidRPr="00F80104">
        <w:rPr>
          <w:spacing w:val="-1"/>
          <w:sz w:val="24"/>
          <w:szCs w:val="24"/>
        </w:rPr>
        <w:t>a</w:t>
      </w:r>
      <w:r w:rsidRPr="00F80104">
        <w:rPr>
          <w:sz w:val="24"/>
          <w:szCs w:val="24"/>
        </w:rPr>
        <w:t>h p</w:t>
      </w:r>
      <w:r w:rsidRPr="00F80104">
        <w:rPr>
          <w:spacing w:val="-1"/>
          <w:sz w:val="24"/>
          <w:szCs w:val="24"/>
        </w:rPr>
        <w:t>er</w:t>
      </w:r>
      <w:r w:rsidRPr="00F80104">
        <w:rPr>
          <w:sz w:val="24"/>
          <w:szCs w:val="24"/>
        </w:rPr>
        <w:t>u</w:t>
      </w:r>
      <w:r w:rsidRPr="00F80104">
        <w:rPr>
          <w:spacing w:val="3"/>
          <w:sz w:val="24"/>
          <w:szCs w:val="24"/>
        </w:rPr>
        <w:t>s</w:t>
      </w:r>
      <w:r w:rsidRPr="00F80104">
        <w:rPr>
          <w:spacing w:val="-1"/>
          <w:sz w:val="24"/>
          <w:szCs w:val="24"/>
        </w:rPr>
        <w:t>a</w:t>
      </w:r>
      <w:r w:rsidRPr="00F80104">
        <w:rPr>
          <w:sz w:val="24"/>
          <w:szCs w:val="24"/>
        </w:rPr>
        <w:t>h</w:t>
      </w:r>
      <w:r w:rsidRPr="00F80104">
        <w:rPr>
          <w:spacing w:val="-1"/>
          <w:sz w:val="24"/>
          <w:szCs w:val="24"/>
        </w:rPr>
        <w:t>a</w:t>
      </w:r>
      <w:r w:rsidRPr="00F80104">
        <w:rPr>
          <w:sz w:val="24"/>
          <w:szCs w:val="24"/>
        </w:rPr>
        <w:t>an</w:t>
      </w:r>
      <w:r w:rsidR="00572F12" w:rsidRPr="00F80104">
        <w:rPr>
          <w:sz w:val="24"/>
          <w:szCs w:val="24"/>
        </w:rPr>
        <w:t xml:space="preserve"> dan berapa lama riset dilakukan</w:t>
      </w:r>
      <w:r w:rsidRPr="00F80104">
        <w:rPr>
          <w:sz w:val="24"/>
          <w:szCs w:val="24"/>
        </w:rPr>
        <w:t>)</w:t>
      </w:r>
      <w:r w:rsidRPr="00F80104">
        <w:rPr>
          <w:spacing w:val="-1"/>
          <w:sz w:val="24"/>
          <w:szCs w:val="24"/>
        </w:rPr>
        <w:t xml:space="preserve"> </w:t>
      </w:r>
      <w:r w:rsidRPr="00F80104">
        <w:rPr>
          <w:sz w:val="24"/>
          <w:szCs w:val="24"/>
        </w:rPr>
        <w:t>p</w:t>
      </w:r>
      <w:r w:rsidRPr="00F80104">
        <w:rPr>
          <w:spacing w:val="-1"/>
          <w:sz w:val="24"/>
          <w:szCs w:val="24"/>
        </w:rPr>
        <w:t>a</w:t>
      </w:r>
      <w:r w:rsidRPr="00F80104">
        <w:rPr>
          <w:spacing w:val="2"/>
          <w:sz w:val="24"/>
          <w:szCs w:val="24"/>
        </w:rPr>
        <w:t>d</w:t>
      </w:r>
      <w:r w:rsidRPr="00F80104">
        <w:rPr>
          <w:sz w:val="24"/>
          <w:szCs w:val="24"/>
        </w:rPr>
        <w:t>a</w:t>
      </w:r>
      <w:r w:rsidRPr="00F80104">
        <w:rPr>
          <w:spacing w:val="-1"/>
          <w:sz w:val="24"/>
          <w:szCs w:val="24"/>
        </w:rPr>
        <w:t xml:space="preserve"> </w:t>
      </w:r>
      <w:r w:rsidRPr="00F80104">
        <w:rPr>
          <w:sz w:val="24"/>
          <w:szCs w:val="24"/>
        </w:rPr>
        <w:t>s</w:t>
      </w:r>
      <w:r w:rsidRPr="00F80104">
        <w:rPr>
          <w:spacing w:val="-1"/>
          <w:sz w:val="24"/>
          <w:szCs w:val="24"/>
        </w:rPr>
        <w:t>aa</w:t>
      </w:r>
      <w:r w:rsidRPr="00F80104">
        <w:rPr>
          <w:sz w:val="24"/>
          <w:szCs w:val="24"/>
        </w:rPr>
        <w:t xml:space="preserve">t </w:t>
      </w:r>
      <w:r w:rsidRPr="00F80104">
        <w:rPr>
          <w:spacing w:val="1"/>
          <w:sz w:val="24"/>
          <w:szCs w:val="24"/>
        </w:rPr>
        <w:t>s</w:t>
      </w:r>
      <w:r w:rsidRPr="00F80104">
        <w:rPr>
          <w:sz w:val="24"/>
          <w:szCs w:val="24"/>
        </w:rPr>
        <w:t>id</w:t>
      </w:r>
      <w:r w:rsidRPr="00F80104">
        <w:rPr>
          <w:spacing w:val="-1"/>
          <w:sz w:val="24"/>
          <w:szCs w:val="24"/>
        </w:rPr>
        <w:t>a</w:t>
      </w:r>
      <w:r w:rsidRPr="00F80104">
        <w:rPr>
          <w:spacing w:val="2"/>
          <w:sz w:val="24"/>
          <w:szCs w:val="24"/>
        </w:rPr>
        <w:t>n</w:t>
      </w:r>
      <w:r w:rsidRPr="00F80104">
        <w:rPr>
          <w:spacing w:val="-5"/>
          <w:sz w:val="24"/>
          <w:szCs w:val="24"/>
        </w:rPr>
        <w:t>g.</w:t>
      </w:r>
    </w:p>
    <w:p w:rsidR="008E01A9" w:rsidRPr="00CD3734" w:rsidRDefault="00FD4699" w:rsidP="00CD3734">
      <w:pPr>
        <w:pStyle w:val="ListParagraph"/>
        <w:numPr>
          <w:ilvl w:val="0"/>
          <w:numId w:val="9"/>
        </w:numPr>
        <w:ind w:left="567" w:hanging="425"/>
        <w:jc w:val="both"/>
        <w:rPr>
          <w:sz w:val="24"/>
          <w:szCs w:val="24"/>
        </w:rPr>
      </w:pPr>
      <w:r w:rsidRPr="00CD3734">
        <w:rPr>
          <w:b/>
          <w:spacing w:val="1"/>
          <w:sz w:val="24"/>
          <w:szCs w:val="24"/>
        </w:rPr>
        <w:t>Su</w:t>
      </w:r>
      <w:r w:rsidRPr="00CD3734">
        <w:rPr>
          <w:b/>
          <w:spacing w:val="-6"/>
          <w:sz w:val="24"/>
          <w:szCs w:val="24"/>
        </w:rPr>
        <w:t>m</w:t>
      </w:r>
      <w:r w:rsidRPr="00CD3734">
        <w:rPr>
          <w:b/>
          <w:spacing w:val="1"/>
          <w:sz w:val="24"/>
          <w:szCs w:val="24"/>
        </w:rPr>
        <w:t>b</w:t>
      </w:r>
      <w:r w:rsidRPr="00CD3734">
        <w:rPr>
          <w:b/>
          <w:spacing w:val="-1"/>
          <w:sz w:val="24"/>
          <w:szCs w:val="24"/>
        </w:rPr>
        <w:t>e</w:t>
      </w:r>
      <w:r w:rsidRPr="00CD3734">
        <w:rPr>
          <w:b/>
          <w:sz w:val="24"/>
          <w:szCs w:val="24"/>
        </w:rPr>
        <w:t>r</w:t>
      </w:r>
      <w:r w:rsidRPr="00CD3734">
        <w:rPr>
          <w:b/>
          <w:spacing w:val="-1"/>
          <w:sz w:val="24"/>
          <w:szCs w:val="24"/>
        </w:rPr>
        <w:t xml:space="preserve"> </w:t>
      </w:r>
      <w:r w:rsidRPr="00CD3734">
        <w:rPr>
          <w:b/>
          <w:spacing w:val="2"/>
          <w:sz w:val="24"/>
          <w:szCs w:val="24"/>
        </w:rPr>
        <w:t>R</w:t>
      </w:r>
      <w:r w:rsidRPr="00CD3734">
        <w:rPr>
          <w:b/>
          <w:spacing w:val="-3"/>
          <w:sz w:val="24"/>
          <w:szCs w:val="24"/>
        </w:rPr>
        <w:t>e</w:t>
      </w:r>
      <w:r w:rsidRPr="00CD3734">
        <w:rPr>
          <w:b/>
          <w:spacing w:val="4"/>
          <w:sz w:val="24"/>
          <w:szCs w:val="24"/>
        </w:rPr>
        <w:t>f</w:t>
      </w:r>
      <w:r w:rsidRPr="00CD3734">
        <w:rPr>
          <w:b/>
          <w:spacing w:val="-3"/>
          <w:sz w:val="24"/>
          <w:szCs w:val="24"/>
        </w:rPr>
        <w:t>e</w:t>
      </w:r>
      <w:r w:rsidRPr="00CD3734">
        <w:rPr>
          <w:b/>
          <w:spacing w:val="-1"/>
          <w:sz w:val="24"/>
          <w:szCs w:val="24"/>
        </w:rPr>
        <w:t>re</w:t>
      </w:r>
      <w:r w:rsidRPr="00CD3734">
        <w:rPr>
          <w:b/>
          <w:spacing w:val="2"/>
          <w:sz w:val="24"/>
          <w:szCs w:val="24"/>
        </w:rPr>
        <w:t>n</w:t>
      </w:r>
      <w:r w:rsidRPr="00CD3734">
        <w:rPr>
          <w:b/>
          <w:spacing w:val="-2"/>
          <w:sz w:val="24"/>
          <w:szCs w:val="24"/>
        </w:rPr>
        <w:t>s</w:t>
      </w:r>
      <w:r w:rsidRPr="00CD3734">
        <w:rPr>
          <w:b/>
          <w:sz w:val="24"/>
          <w:szCs w:val="24"/>
        </w:rPr>
        <w:t>i</w:t>
      </w:r>
      <w:r w:rsidRPr="00CD3734">
        <w:rPr>
          <w:b/>
          <w:spacing w:val="3"/>
          <w:sz w:val="24"/>
          <w:szCs w:val="24"/>
        </w:rPr>
        <w:t xml:space="preserve"> </w:t>
      </w:r>
      <w:r w:rsidRPr="00CD3734">
        <w:rPr>
          <w:b/>
          <w:spacing w:val="2"/>
          <w:sz w:val="24"/>
          <w:szCs w:val="24"/>
        </w:rPr>
        <w:t>(</w:t>
      </w:r>
      <w:r w:rsidRPr="00CD3734">
        <w:rPr>
          <w:b/>
          <w:spacing w:val="-5"/>
          <w:sz w:val="24"/>
          <w:szCs w:val="24"/>
        </w:rPr>
        <w:t>P</w:t>
      </w:r>
      <w:r w:rsidRPr="00CD3734">
        <w:rPr>
          <w:b/>
          <w:sz w:val="24"/>
          <w:szCs w:val="24"/>
        </w:rPr>
        <w:t>a</w:t>
      </w:r>
      <w:r w:rsidRPr="00CD3734">
        <w:rPr>
          <w:b/>
          <w:spacing w:val="3"/>
          <w:sz w:val="24"/>
          <w:szCs w:val="24"/>
        </w:rPr>
        <w:t>p</w:t>
      </w:r>
      <w:r w:rsidRPr="00CD3734">
        <w:rPr>
          <w:b/>
          <w:spacing w:val="-1"/>
          <w:sz w:val="24"/>
          <w:szCs w:val="24"/>
        </w:rPr>
        <w:t>e</w:t>
      </w:r>
      <w:r w:rsidRPr="00CD3734">
        <w:rPr>
          <w:b/>
          <w:sz w:val="24"/>
          <w:szCs w:val="24"/>
        </w:rPr>
        <w:t>r</w:t>
      </w:r>
      <w:r w:rsidRPr="00CD3734">
        <w:rPr>
          <w:b/>
          <w:spacing w:val="-1"/>
          <w:sz w:val="24"/>
          <w:szCs w:val="24"/>
        </w:rPr>
        <w:t xml:space="preserve"> </w:t>
      </w:r>
      <w:r w:rsidRPr="00CD3734">
        <w:rPr>
          <w:b/>
          <w:sz w:val="24"/>
          <w:szCs w:val="24"/>
        </w:rPr>
        <w:t>J</w:t>
      </w:r>
      <w:r w:rsidRPr="00CD3734">
        <w:rPr>
          <w:b/>
          <w:spacing w:val="1"/>
          <w:sz w:val="24"/>
          <w:szCs w:val="24"/>
        </w:rPr>
        <w:t>u</w:t>
      </w:r>
      <w:r w:rsidRPr="00CD3734">
        <w:rPr>
          <w:b/>
          <w:spacing w:val="-1"/>
          <w:sz w:val="24"/>
          <w:szCs w:val="24"/>
        </w:rPr>
        <w:t>r</w:t>
      </w:r>
      <w:r w:rsidRPr="00CD3734">
        <w:rPr>
          <w:b/>
          <w:spacing w:val="1"/>
          <w:sz w:val="24"/>
          <w:szCs w:val="24"/>
        </w:rPr>
        <w:t>n</w:t>
      </w:r>
      <w:r w:rsidRPr="00CD3734">
        <w:rPr>
          <w:b/>
          <w:spacing w:val="-2"/>
          <w:sz w:val="24"/>
          <w:szCs w:val="24"/>
        </w:rPr>
        <w:t>a</w:t>
      </w:r>
      <w:r w:rsidRPr="00CD3734">
        <w:rPr>
          <w:b/>
          <w:sz w:val="24"/>
          <w:szCs w:val="24"/>
        </w:rPr>
        <w:t xml:space="preserve">l) 5 </w:t>
      </w:r>
      <w:r w:rsidRPr="00CD3734">
        <w:rPr>
          <w:b/>
          <w:spacing w:val="1"/>
          <w:sz w:val="24"/>
          <w:szCs w:val="24"/>
        </w:rPr>
        <w:t>bu</w:t>
      </w:r>
      <w:r w:rsidRPr="00CD3734">
        <w:rPr>
          <w:b/>
          <w:sz w:val="24"/>
          <w:szCs w:val="24"/>
        </w:rPr>
        <w:t>ah</w:t>
      </w:r>
      <w:r w:rsidRPr="00CD3734">
        <w:rPr>
          <w:b/>
          <w:spacing w:val="-1"/>
          <w:sz w:val="24"/>
          <w:szCs w:val="24"/>
        </w:rPr>
        <w:t xml:space="preserve"> </w:t>
      </w:r>
      <w:r w:rsidRPr="00CD3734">
        <w:rPr>
          <w:b/>
          <w:spacing w:val="4"/>
          <w:sz w:val="24"/>
          <w:szCs w:val="24"/>
        </w:rPr>
        <w:t>w</w:t>
      </w:r>
      <w:r w:rsidRPr="00CD3734">
        <w:rPr>
          <w:b/>
          <w:spacing w:val="-2"/>
          <w:sz w:val="24"/>
          <w:szCs w:val="24"/>
        </w:rPr>
        <w:t>a</w:t>
      </w:r>
      <w:r w:rsidRPr="00CD3734">
        <w:rPr>
          <w:b/>
          <w:spacing w:val="-1"/>
          <w:sz w:val="24"/>
          <w:szCs w:val="24"/>
        </w:rPr>
        <w:t>j</w:t>
      </w:r>
      <w:r w:rsidRPr="00CD3734">
        <w:rPr>
          <w:b/>
          <w:sz w:val="24"/>
          <w:szCs w:val="24"/>
        </w:rPr>
        <w:t>ib</w:t>
      </w:r>
      <w:r w:rsidRPr="00CD3734">
        <w:rPr>
          <w:b/>
          <w:spacing w:val="-4"/>
          <w:sz w:val="24"/>
          <w:szCs w:val="24"/>
        </w:rPr>
        <w:t xml:space="preserve"> </w:t>
      </w:r>
      <w:r w:rsidRPr="00CD3734">
        <w:rPr>
          <w:b/>
          <w:spacing w:val="1"/>
          <w:sz w:val="24"/>
          <w:szCs w:val="24"/>
        </w:rPr>
        <w:t>d</w:t>
      </w:r>
      <w:r w:rsidRPr="00CD3734">
        <w:rPr>
          <w:b/>
          <w:sz w:val="24"/>
          <w:szCs w:val="24"/>
        </w:rPr>
        <w:t>i</w:t>
      </w:r>
      <w:r w:rsidRPr="00CD3734">
        <w:rPr>
          <w:b/>
          <w:spacing w:val="1"/>
          <w:sz w:val="24"/>
          <w:szCs w:val="24"/>
        </w:rPr>
        <w:t>b</w:t>
      </w:r>
      <w:r w:rsidRPr="00CD3734">
        <w:rPr>
          <w:b/>
          <w:spacing w:val="-5"/>
          <w:sz w:val="24"/>
          <w:szCs w:val="24"/>
        </w:rPr>
        <w:t>a</w:t>
      </w:r>
      <w:r w:rsidRPr="00CD3734">
        <w:rPr>
          <w:b/>
          <w:spacing w:val="4"/>
          <w:sz w:val="24"/>
          <w:szCs w:val="24"/>
        </w:rPr>
        <w:t>w</w:t>
      </w:r>
      <w:r w:rsidRPr="00CD3734">
        <w:rPr>
          <w:b/>
          <w:sz w:val="24"/>
          <w:szCs w:val="24"/>
        </w:rPr>
        <w:t xml:space="preserve">a </w:t>
      </w:r>
      <w:r w:rsidRPr="00CD3734">
        <w:rPr>
          <w:b/>
          <w:spacing w:val="1"/>
          <w:sz w:val="24"/>
          <w:szCs w:val="24"/>
        </w:rPr>
        <w:t>p</w:t>
      </w:r>
      <w:r w:rsidRPr="00CD3734">
        <w:rPr>
          <w:b/>
          <w:spacing w:val="-5"/>
          <w:sz w:val="24"/>
          <w:szCs w:val="24"/>
        </w:rPr>
        <w:t>a</w:t>
      </w:r>
      <w:r w:rsidRPr="00CD3734">
        <w:rPr>
          <w:b/>
          <w:spacing w:val="1"/>
          <w:sz w:val="24"/>
          <w:szCs w:val="24"/>
        </w:rPr>
        <w:t>d</w:t>
      </w:r>
      <w:r w:rsidRPr="00CD3734">
        <w:rPr>
          <w:b/>
          <w:sz w:val="24"/>
          <w:szCs w:val="24"/>
        </w:rPr>
        <w:t>a saat si</w:t>
      </w:r>
      <w:r w:rsidRPr="00CD3734">
        <w:rPr>
          <w:b/>
          <w:spacing w:val="1"/>
          <w:sz w:val="24"/>
          <w:szCs w:val="24"/>
        </w:rPr>
        <w:t>d</w:t>
      </w:r>
      <w:r w:rsidRPr="00CD3734">
        <w:rPr>
          <w:b/>
          <w:spacing w:val="-2"/>
          <w:sz w:val="24"/>
          <w:szCs w:val="24"/>
        </w:rPr>
        <w:t>a</w:t>
      </w:r>
      <w:r w:rsidRPr="00CD3734">
        <w:rPr>
          <w:b/>
          <w:spacing w:val="1"/>
          <w:sz w:val="24"/>
          <w:szCs w:val="24"/>
        </w:rPr>
        <w:t>n</w:t>
      </w:r>
      <w:r w:rsidRPr="00CD3734">
        <w:rPr>
          <w:b/>
          <w:sz w:val="24"/>
          <w:szCs w:val="24"/>
        </w:rPr>
        <w:t>g.</w:t>
      </w:r>
    </w:p>
    <w:p w:rsidR="008E01A9" w:rsidRPr="00CD3734" w:rsidRDefault="00FD4699" w:rsidP="00CD3734">
      <w:pPr>
        <w:pStyle w:val="ListParagraph"/>
        <w:numPr>
          <w:ilvl w:val="0"/>
          <w:numId w:val="9"/>
        </w:numPr>
        <w:ind w:left="567" w:hanging="425"/>
        <w:jc w:val="both"/>
        <w:rPr>
          <w:sz w:val="24"/>
          <w:szCs w:val="24"/>
        </w:rPr>
      </w:pPr>
      <w:r w:rsidRPr="00CD3734">
        <w:rPr>
          <w:b/>
          <w:spacing w:val="1"/>
          <w:sz w:val="24"/>
          <w:szCs w:val="24"/>
        </w:rPr>
        <w:t>L</w:t>
      </w:r>
      <w:r w:rsidRPr="00CD3734">
        <w:rPr>
          <w:b/>
          <w:sz w:val="24"/>
          <w:szCs w:val="24"/>
        </w:rPr>
        <w:t>a</w:t>
      </w:r>
      <w:r w:rsidRPr="00CD3734">
        <w:rPr>
          <w:b/>
          <w:spacing w:val="-1"/>
          <w:sz w:val="24"/>
          <w:szCs w:val="24"/>
        </w:rPr>
        <w:t>t</w:t>
      </w:r>
      <w:r w:rsidRPr="00CD3734">
        <w:rPr>
          <w:b/>
          <w:sz w:val="24"/>
          <w:szCs w:val="24"/>
        </w:rPr>
        <w:t>ar</w:t>
      </w:r>
      <w:r w:rsidRPr="00CD3734">
        <w:rPr>
          <w:b/>
          <w:spacing w:val="-3"/>
          <w:sz w:val="24"/>
          <w:szCs w:val="24"/>
        </w:rPr>
        <w:t xml:space="preserve"> </w:t>
      </w:r>
      <w:r w:rsidRPr="00CD3734">
        <w:rPr>
          <w:b/>
          <w:spacing w:val="3"/>
          <w:sz w:val="24"/>
          <w:szCs w:val="24"/>
        </w:rPr>
        <w:t>B</w:t>
      </w:r>
      <w:r w:rsidRPr="00CD3734">
        <w:rPr>
          <w:b/>
          <w:spacing w:val="-3"/>
          <w:sz w:val="24"/>
          <w:szCs w:val="24"/>
        </w:rPr>
        <w:t>e</w:t>
      </w:r>
      <w:r w:rsidRPr="00CD3734">
        <w:rPr>
          <w:b/>
          <w:sz w:val="24"/>
          <w:szCs w:val="24"/>
        </w:rPr>
        <w:t>la</w:t>
      </w:r>
      <w:r w:rsidRPr="00CD3734">
        <w:rPr>
          <w:b/>
          <w:spacing w:val="1"/>
          <w:sz w:val="24"/>
          <w:szCs w:val="24"/>
        </w:rPr>
        <w:t>k</w:t>
      </w:r>
      <w:r w:rsidRPr="00CD3734">
        <w:rPr>
          <w:b/>
          <w:sz w:val="24"/>
          <w:szCs w:val="24"/>
        </w:rPr>
        <w:t>a</w:t>
      </w:r>
      <w:r w:rsidRPr="00CD3734">
        <w:rPr>
          <w:b/>
          <w:spacing w:val="1"/>
          <w:sz w:val="24"/>
          <w:szCs w:val="24"/>
        </w:rPr>
        <w:t>n</w:t>
      </w:r>
      <w:r w:rsidRPr="00CD3734">
        <w:rPr>
          <w:b/>
          <w:sz w:val="24"/>
          <w:szCs w:val="24"/>
        </w:rPr>
        <w:t>g</w:t>
      </w:r>
      <w:r w:rsidRPr="00CD3734">
        <w:rPr>
          <w:b/>
          <w:spacing w:val="-2"/>
          <w:sz w:val="24"/>
          <w:szCs w:val="24"/>
        </w:rPr>
        <w:t xml:space="preserve"> </w:t>
      </w:r>
      <w:r w:rsidRPr="00CD3734">
        <w:rPr>
          <w:b/>
          <w:spacing w:val="-1"/>
          <w:sz w:val="24"/>
          <w:szCs w:val="24"/>
        </w:rPr>
        <w:t>M</w:t>
      </w:r>
      <w:r w:rsidRPr="00CD3734">
        <w:rPr>
          <w:b/>
          <w:sz w:val="24"/>
          <w:szCs w:val="24"/>
        </w:rPr>
        <w:t>as</w:t>
      </w:r>
      <w:r w:rsidRPr="00CD3734">
        <w:rPr>
          <w:b/>
          <w:spacing w:val="-2"/>
          <w:sz w:val="24"/>
          <w:szCs w:val="24"/>
        </w:rPr>
        <w:t>a</w:t>
      </w:r>
      <w:r w:rsidRPr="00CD3734">
        <w:rPr>
          <w:b/>
          <w:sz w:val="24"/>
          <w:szCs w:val="24"/>
        </w:rPr>
        <w:t>l</w:t>
      </w:r>
      <w:r w:rsidRPr="00CD3734">
        <w:rPr>
          <w:b/>
          <w:spacing w:val="2"/>
          <w:sz w:val="24"/>
          <w:szCs w:val="24"/>
        </w:rPr>
        <w:t>ah</w:t>
      </w:r>
    </w:p>
    <w:p w:rsidR="008E01A9" w:rsidRPr="00D62CAF" w:rsidRDefault="00FD4699" w:rsidP="00D62CAF">
      <w:pPr>
        <w:pStyle w:val="ListParagraph"/>
        <w:ind w:left="567" w:right="79"/>
        <w:jc w:val="both"/>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15"/>
          <w:sz w:val="24"/>
          <w:szCs w:val="24"/>
        </w:rPr>
        <w:t xml:space="preserve"> </w:t>
      </w:r>
      <w:r w:rsidRPr="00CD3734">
        <w:rPr>
          <w:spacing w:val="-1"/>
          <w:sz w:val="24"/>
          <w:szCs w:val="24"/>
        </w:rPr>
        <w:t>fa</w:t>
      </w:r>
      <w:r w:rsidRPr="00CD3734">
        <w:rPr>
          <w:sz w:val="24"/>
          <w:szCs w:val="24"/>
        </w:rPr>
        <w:t xml:space="preserve">kta </w:t>
      </w:r>
      <w:r w:rsidRPr="00CD3734">
        <w:rPr>
          <w:spacing w:val="12"/>
          <w:sz w:val="24"/>
          <w:szCs w:val="24"/>
        </w:rPr>
        <w:t xml:space="preserve"> </w:t>
      </w:r>
      <w:r w:rsidRPr="00CD3734">
        <w:rPr>
          <w:spacing w:val="2"/>
          <w:sz w:val="24"/>
          <w:szCs w:val="24"/>
        </w:rPr>
        <w:t>p</w:t>
      </w:r>
      <w:r w:rsidRPr="00CD3734">
        <w:rPr>
          <w:spacing w:val="-1"/>
          <w:sz w:val="24"/>
          <w:szCs w:val="24"/>
        </w:rPr>
        <w:t>e</w:t>
      </w:r>
      <w:r w:rsidRPr="00CD3734">
        <w:rPr>
          <w:spacing w:val="2"/>
          <w:sz w:val="24"/>
          <w:szCs w:val="24"/>
        </w:rPr>
        <w:t>r</w:t>
      </w:r>
      <w:r w:rsidRPr="00CD3734">
        <w:rPr>
          <w:spacing w:val="-4"/>
          <w:sz w:val="24"/>
          <w:szCs w:val="24"/>
        </w:rPr>
        <w:t>m</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pacing w:val="5"/>
          <w:sz w:val="24"/>
          <w:szCs w:val="24"/>
        </w:rPr>
        <w:t>h</w:t>
      </w:r>
      <w:r w:rsidRPr="00CD3734">
        <w:rPr>
          <w:spacing w:val="-1"/>
          <w:sz w:val="24"/>
          <w:szCs w:val="24"/>
        </w:rPr>
        <w:t>a</w:t>
      </w:r>
      <w:r w:rsidRPr="00CD3734">
        <w:rPr>
          <w:sz w:val="24"/>
          <w:szCs w:val="24"/>
        </w:rPr>
        <w:t xml:space="preserve">n </w:t>
      </w:r>
      <w:r w:rsidRPr="00CD3734">
        <w:rPr>
          <w:spacing w:val="19"/>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0"/>
          <w:sz w:val="24"/>
          <w:szCs w:val="24"/>
        </w:rPr>
        <w:t xml:space="preserve"> </w:t>
      </w:r>
      <w:r w:rsidRPr="00CD3734">
        <w:rPr>
          <w:spacing w:val="-1"/>
          <w:sz w:val="24"/>
          <w:szCs w:val="24"/>
        </w:rPr>
        <w:t>a</w:t>
      </w:r>
      <w:r w:rsidRPr="00CD3734">
        <w:rPr>
          <w:sz w:val="24"/>
          <w:szCs w:val="24"/>
        </w:rPr>
        <w:t xml:space="preserve">da </w:t>
      </w:r>
      <w:r w:rsidRPr="00CD3734">
        <w:rPr>
          <w:spacing w:val="16"/>
          <w:sz w:val="24"/>
          <w:szCs w:val="24"/>
        </w:rPr>
        <w:t xml:space="preserve"> </w:t>
      </w:r>
      <w:r w:rsidRPr="00CD3734">
        <w:rPr>
          <w:sz w:val="24"/>
          <w:szCs w:val="24"/>
        </w:rPr>
        <w:t xml:space="preserve">di </w:t>
      </w:r>
      <w:r w:rsidRPr="00CD3734">
        <w:rPr>
          <w:spacing w:val="15"/>
          <w:sz w:val="24"/>
          <w:szCs w:val="24"/>
        </w:rPr>
        <w:t xml:space="preserve"> </w:t>
      </w:r>
      <w:r w:rsidRPr="00CD3734">
        <w:rPr>
          <w:sz w:val="24"/>
          <w:szCs w:val="24"/>
        </w:rPr>
        <w:t>p</w:t>
      </w:r>
      <w:r w:rsidRPr="00CD3734">
        <w:rPr>
          <w:spacing w:val="1"/>
          <w:sz w:val="24"/>
          <w:szCs w:val="24"/>
        </w:rPr>
        <w:t>e</w:t>
      </w:r>
      <w:r w:rsidRPr="00CD3734">
        <w:rPr>
          <w:spacing w:val="-1"/>
          <w:sz w:val="24"/>
          <w:szCs w:val="24"/>
        </w:rPr>
        <w:t>r</w:t>
      </w:r>
      <w:r w:rsidRPr="00CD3734">
        <w:rPr>
          <w:sz w:val="24"/>
          <w:szCs w:val="24"/>
        </w:rPr>
        <w:t>us</w:t>
      </w:r>
      <w:r w:rsidRPr="00CD3734">
        <w:rPr>
          <w:spacing w:val="4"/>
          <w:sz w:val="24"/>
          <w:szCs w:val="24"/>
        </w:rPr>
        <w:t>a</w:t>
      </w:r>
      <w:r w:rsidRPr="00CD3734">
        <w:rPr>
          <w:spacing w:val="-2"/>
          <w:sz w:val="24"/>
          <w:szCs w:val="24"/>
        </w:rPr>
        <w:t>h</w:t>
      </w:r>
      <w:r w:rsidRPr="00CD3734">
        <w:rPr>
          <w:spacing w:val="-1"/>
          <w:sz w:val="24"/>
          <w:szCs w:val="24"/>
        </w:rPr>
        <w:t>aa</w:t>
      </w:r>
      <w:r w:rsidRPr="00CD3734">
        <w:rPr>
          <w:sz w:val="24"/>
          <w:szCs w:val="24"/>
        </w:rPr>
        <w:t xml:space="preserve">n, </w:t>
      </w:r>
      <w:r w:rsidRPr="00CD3734">
        <w:rPr>
          <w:spacing w:val="14"/>
          <w:sz w:val="24"/>
          <w:szCs w:val="24"/>
        </w:rPr>
        <w:t xml:space="preserve"> </w:t>
      </w:r>
      <w:r w:rsidRPr="00CD3734">
        <w:rPr>
          <w:spacing w:val="-2"/>
          <w:sz w:val="24"/>
          <w:szCs w:val="24"/>
        </w:rPr>
        <w:t>d</w:t>
      </w:r>
      <w:r w:rsidR="009F5808" w:rsidRPr="00CD3734">
        <w:rPr>
          <w:sz w:val="24"/>
          <w:szCs w:val="24"/>
        </w:rPr>
        <w:t>i</w:t>
      </w:r>
      <w:r w:rsidRPr="00CD3734">
        <w:rPr>
          <w:sz w:val="24"/>
          <w:szCs w:val="24"/>
        </w:rPr>
        <w:t>p</w:t>
      </w:r>
      <w:r w:rsidRPr="00CD3734">
        <w:rPr>
          <w:spacing w:val="-1"/>
          <w:sz w:val="24"/>
          <w:szCs w:val="24"/>
        </w:rPr>
        <w:t>er</w:t>
      </w:r>
      <w:r w:rsidRPr="00CD3734">
        <w:rPr>
          <w:spacing w:val="-2"/>
          <w:sz w:val="24"/>
          <w:szCs w:val="24"/>
        </w:rPr>
        <w:t>k</w:t>
      </w:r>
      <w:r w:rsidRPr="00CD3734">
        <w:rPr>
          <w:sz w:val="24"/>
          <w:szCs w:val="24"/>
        </w:rPr>
        <w:t xml:space="preserve">uat </w:t>
      </w:r>
      <w:r w:rsidRPr="00CD3734">
        <w:rPr>
          <w:spacing w:val="15"/>
          <w:sz w:val="24"/>
          <w:szCs w:val="24"/>
        </w:rPr>
        <w:t xml:space="preserve"> </w:t>
      </w:r>
      <w:r w:rsidRPr="00CD3734">
        <w:rPr>
          <w:spacing w:val="2"/>
          <w:sz w:val="24"/>
          <w:szCs w:val="24"/>
        </w:rPr>
        <w:t>d</w:t>
      </w:r>
      <w:r w:rsidRPr="00CD3734">
        <w:rPr>
          <w:spacing w:val="-1"/>
          <w:sz w:val="24"/>
          <w:szCs w:val="24"/>
        </w:rPr>
        <w:t>e</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14"/>
          <w:sz w:val="24"/>
          <w:szCs w:val="24"/>
        </w:rPr>
        <w:t xml:space="preserve"> </w:t>
      </w:r>
      <w:r w:rsidRPr="00CD3734">
        <w:rPr>
          <w:spacing w:val="-4"/>
          <w:sz w:val="24"/>
          <w:szCs w:val="24"/>
        </w:rPr>
        <w:t>m</w:t>
      </w:r>
      <w:r w:rsidRPr="00CD3734">
        <w:rPr>
          <w:sz w:val="24"/>
          <w:szCs w:val="24"/>
        </w:rPr>
        <w:t>in</w:t>
      </w:r>
      <w:r w:rsidRPr="00CD3734">
        <w:rPr>
          <w:spacing w:val="1"/>
          <w:sz w:val="24"/>
          <w:szCs w:val="24"/>
        </w:rPr>
        <w:t>i</w:t>
      </w:r>
      <w:r w:rsidRPr="00CD3734">
        <w:rPr>
          <w:spacing w:val="-4"/>
          <w:sz w:val="24"/>
          <w:szCs w:val="24"/>
        </w:rPr>
        <w:t>m</w:t>
      </w:r>
      <w:r w:rsidRPr="00CD3734">
        <w:rPr>
          <w:spacing w:val="-1"/>
          <w:sz w:val="24"/>
          <w:szCs w:val="24"/>
        </w:rPr>
        <w:t>a</w:t>
      </w:r>
      <w:r w:rsidRPr="00CD3734">
        <w:rPr>
          <w:sz w:val="24"/>
          <w:szCs w:val="24"/>
        </w:rPr>
        <w:t xml:space="preserve">l </w:t>
      </w:r>
      <w:r w:rsidRPr="00CD3734">
        <w:rPr>
          <w:spacing w:val="17"/>
          <w:sz w:val="24"/>
          <w:szCs w:val="24"/>
        </w:rPr>
        <w:t xml:space="preserve"> </w:t>
      </w:r>
      <w:r w:rsidRPr="00CD3734">
        <w:rPr>
          <w:sz w:val="24"/>
          <w:szCs w:val="24"/>
        </w:rPr>
        <w:t xml:space="preserve">1 </w:t>
      </w:r>
      <w:r w:rsidR="00F80104">
        <w:rPr>
          <w:sz w:val="24"/>
          <w:szCs w:val="24"/>
        </w:rPr>
        <w:t>k</w:t>
      </w:r>
      <w:r w:rsidRPr="00CD3734">
        <w:rPr>
          <w:sz w:val="24"/>
          <w:szCs w:val="24"/>
        </w:rPr>
        <w:t>ut</w:t>
      </w:r>
      <w:r w:rsidRPr="00CD3734">
        <w:rPr>
          <w:spacing w:val="1"/>
          <w:sz w:val="24"/>
          <w:szCs w:val="24"/>
        </w:rPr>
        <w:t>i</w:t>
      </w:r>
      <w:r w:rsidRPr="00CD3734">
        <w:rPr>
          <w:sz w:val="24"/>
          <w:szCs w:val="24"/>
        </w:rPr>
        <w:t>p</w:t>
      </w:r>
      <w:r w:rsidRPr="00CD3734">
        <w:rPr>
          <w:spacing w:val="-1"/>
          <w:sz w:val="24"/>
          <w:szCs w:val="24"/>
        </w:rPr>
        <w:t>a</w:t>
      </w:r>
      <w:r w:rsidRPr="00CD3734">
        <w:rPr>
          <w:sz w:val="24"/>
          <w:szCs w:val="24"/>
        </w:rPr>
        <w:t>n</w:t>
      </w:r>
      <w:r w:rsidRPr="00CD3734">
        <w:rPr>
          <w:spacing w:val="2"/>
          <w:sz w:val="24"/>
          <w:szCs w:val="24"/>
        </w:rPr>
        <w:t xml:space="preserve"> </w:t>
      </w:r>
      <w:r w:rsidRPr="00CD3734">
        <w:rPr>
          <w:sz w:val="24"/>
          <w:szCs w:val="24"/>
        </w:rPr>
        <w:t>j</w:t>
      </w:r>
      <w:r w:rsidRPr="00CD3734">
        <w:rPr>
          <w:spacing w:val="2"/>
          <w:sz w:val="24"/>
          <w:szCs w:val="24"/>
        </w:rPr>
        <w:t>u</w:t>
      </w:r>
      <w:r w:rsidRPr="00CD3734">
        <w:rPr>
          <w:spacing w:val="-1"/>
          <w:sz w:val="24"/>
          <w:szCs w:val="24"/>
        </w:rPr>
        <w:t>r</w:t>
      </w:r>
      <w:r w:rsidRPr="00CD3734">
        <w:rPr>
          <w:sz w:val="24"/>
          <w:szCs w:val="24"/>
        </w:rPr>
        <w:t>n</w:t>
      </w:r>
      <w:r w:rsidRPr="00CD3734">
        <w:rPr>
          <w:spacing w:val="-1"/>
          <w:sz w:val="24"/>
          <w:szCs w:val="24"/>
        </w:rPr>
        <w:t>a</w:t>
      </w:r>
      <w:r w:rsidRPr="00CD3734">
        <w:rPr>
          <w:sz w:val="24"/>
          <w:szCs w:val="24"/>
        </w:rPr>
        <w:t>l</w:t>
      </w:r>
      <w:r w:rsidRPr="00CD3734">
        <w:rPr>
          <w:spacing w:val="27"/>
          <w:sz w:val="24"/>
          <w:szCs w:val="24"/>
        </w:rPr>
        <w:t xml:space="preserve"> </w:t>
      </w:r>
      <w:r w:rsidRPr="00CD3734">
        <w:rPr>
          <w:sz w:val="24"/>
          <w:szCs w:val="24"/>
        </w:rPr>
        <w:t>p</w:t>
      </w:r>
      <w:r w:rsidRPr="00CD3734">
        <w:rPr>
          <w:spacing w:val="-3"/>
          <w:sz w:val="24"/>
          <w:szCs w:val="24"/>
        </w:rPr>
        <w:t>e</w:t>
      </w:r>
      <w:r w:rsidRPr="00CD3734">
        <w:rPr>
          <w:sz w:val="24"/>
          <w:szCs w:val="24"/>
        </w:rPr>
        <w:t>n</w:t>
      </w:r>
      <w:r w:rsidRPr="00CD3734">
        <w:rPr>
          <w:spacing w:val="-1"/>
          <w:sz w:val="24"/>
          <w:szCs w:val="24"/>
        </w:rPr>
        <w:t>e</w:t>
      </w:r>
      <w:r w:rsidRPr="00CD3734">
        <w:rPr>
          <w:sz w:val="24"/>
          <w:szCs w:val="24"/>
        </w:rPr>
        <w:t>l</w:t>
      </w:r>
      <w:r w:rsidRPr="00CD3734">
        <w:rPr>
          <w:spacing w:val="1"/>
          <w:sz w:val="24"/>
          <w:szCs w:val="24"/>
        </w:rPr>
        <w:t>i</w:t>
      </w:r>
      <w:r w:rsidRPr="00CD3734">
        <w:rPr>
          <w:sz w:val="24"/>
          <w:szCs w:val="24"/>
        </w:rPr>
        <w:t>t</w:t>
      </w:r>
      <w:r w:rsidRPr="00CD3734">
        <w:rPr>
          <w:spacing w:val="1"/>
          <w:sz w:val="24"/>
          <w:szCs w:val="24"/>
        </w:rPr>
        <w:t>i</w:t>
      </w:r>
      <w:r w:rsidRPr="00CD3734">
        <w:rPr>
          <w:spacing w:val="-1"/>
          <w:sz w:val="24"/>
          <w:szCs w:val="24"/>
        </w:rPr>
        <w:t>a</w:t>
      </w:r>
      <w:r w:rsidRPr="00CD3734">
        <w:rPr>
          <w:sz w:val="24"/>
          <w:szCs w:val="24"/>
        </w:rPr>
        <w:t>n</w:t>
      </w:r>
      <w:r w:rsidRPr="00CD3734">
        <w:rPr>
          <w:spacing w:val="31"/>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17"/>
          <w:sz w:val="24"/>
          <w:szCs w:val="24"/>
        </w:rPr>
        <w:t xml:space="preserve"> </w:t>
      </w:r>
      <w:r w:rsidRPr="00CD3734">
        <w:rPr>
          <w:spacing w:val="3"/>
          <w:sz w:val="24"/>
          <w:szCs w:val="24"/>
        </w:rPr>
        <w:t>t</w:t>
      </w:r>
      <w:r w:rsidRPr="00CD3734">
        <w:rPr>
          <w:spacing w:val="-1"/>
          <w:sz w:val="24"/>
          <w:szCs w:val="24"/>
        </w:rPr>
        <w:t>e</w:t>
      </w:r>
      <w:r w:rsidRPr="00CD3734">
        <w:rPr>
          <w:spacing w:val="2"/>
          <w:sz w:val="24"/>
          <w:szCs w:val="24"/>
        </w:rPr>
        <w:t>r</w:t>
      </w:r>
      <w:r w:rsidRPr="00CD3734">
        <w:rPr>
          <w:spacing w:val="-2"/>
          <w:sz w:val="24"/>
          <w:szCs w:val="24"/>
        </w:rPr>
        <w:t>d</w:t>
      </w:r>
      <w:r w:rsidRPr="00CD3734">
        <w:rPr>
          <w:spacing w:val="-1"/>
          <w:sz w:val="24"/>
          <w:szCs w:val="24"/>
        </w:rPr>
        <w:t>a</w:t>
      </w:r>
      <w:r w:rsidRPr="00CD3734">
        <w:rPr>
          <w:sz w:val="24"/>
          <w:szCs w:val="24"/>
        </w:rPr>
        <w:t>hulu.</w:t>
      </w:r>
      <w:r w:rsidRPr="00CD3734">
        <w:rPr>
          <w:spacing w:val="22"/>
          <w:sz w:val="24"/>
          <w:szCs w:val="24"/>
        </w:rPr>
        <w:t xml:space="preserve"> </w:t>
      </w:r>
      <w:r w:rsidRPr="00CD3734">
        <w:rPr>
          <w:spacing w:val="5"/>
          <w:sz w:val="24"/>
          <w:szCs w:val="24"/>
        </w:rPr>
        <w:t>J</w:t>
      </w:r>
      <w:r w:rsidRPr="00CD3734">
        <w:rPr>
          <w:sz w:val="24"/>
          <w:szCs w:val="24"/>
        </w:rPr>
        <w:t>u</w:t>
      </w:r>
      <w:r w:rsidRPr="00CD3734">
        <w:rPr>
          <w:spacing w:val="-1"/>
          <w:sz w:val="24"/>
          <w:szCs w:val="24"/>
        </w:rPr>
        <w:t>r</w:t>
      </w:r>
      <w:r w:rsidRPr="00CD3734">
        <w:rPr>
          <w:sz w:val="24"/>
          <w:szCs w:val="24"/>
        </w:rPr>
        <w:t>n</w:t>
      </w:r>
      <w:r w:rsidRPr="00CD3734">
        <w:rPr>
          <w:spacing w:val="-1"/>
          <w:sz w:val="24"/>
          <w:szCs w:val="24"/>
        </w:rPr>
        <w:t>a</w:t>
      </w:r>
      <w:r w:rsidRPr="00CD3734">
        <w:rPr>
          <w:sz w:val="24"/>
          <w:szCs w:val="24"/>
        </w:rPr>
        <w:t>l</w:t>
      </w:r>
      <w:r w:rsidRPr="00CD3734">
        <w:rPr>
          <w:spacing w:val="27"/>
          <w:sz w:val="24"/>
          <w:szCs w:val="24"/>
        </w:rPr>
        <w:t xml:space="preserve"> </w:t>
      </w:r>
      <w:r w:rsidRPr="00CD3734">
        <w:rPr>
          <w:spacing w:val="-7"/>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17"/>
          <w:sz w:val="24"/>
          <w:szCs w:val="24"/>
        </w:rPr>
        <w:t xml:space="preserve"> </w:t>
      </w:r>
      <w:r w:rsidRPr="00CD3734">
        <w:rPr>
          <w:sz w:val="24"/>
          <w:szCs w:val="24"/>
        </w:rPr>
        <w:t>d</w:t>
      </w:r>
      <w:r w:rsidRPr="00CD3734">
        <w:rPr>
          <w:spacing w:val="5"/>
          <w:sz w:val="24"/>
          <w:szCs w:val="24"/>
        </w:rPr>
        <w:t>i</w:t>
      </w:r>
      <w:r w:rsidRPr="00CD3734">
        <w:rPr>
          <w:spacing w:val="-7"/>
          <w:sz w:val="24"/>
          <w:szCs w:val="24"/>
        </w:rPr>
        <w:t>g</w:t>
      </w:r>
      <w:r w:rsidRPr="00CD3734">
        <w:rPr>
          <w:sz w:val="24"/>
          <w:szCs w:val="24"/>
        </w:rPr>
        <w:t>u</w:t>
      </w:r>
      <w:r w:rsidRPr="00CD3734">
        <w:rPr>
          <w:spacing w:val="2"/>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25"/>
          <w:sz w:val="24"/>
          <w:szCs w:val="24"/>
        </w:rPr>
        <w:t xml:space="preserve"> </w:t>
      </w:r>
      <w:r w:rsidRPr="00CD3734">
        <w:rPr>
          <w:spacing w:val="2"/>
          <w:sz w:val="24"/>
          <w:szCs w:val="24"/>
        </w:rPr>
        <w:t>h</w:t>
      </w:r>
      <w:r w:rsidRPr="00CD3734">
        <w:rPr>
          <w:spacing w:val="-1"/>
          <w:sz w:val="24"/>
          <w:szCs w:val="24"/>
        </w:rPr>
        <w:t>a</w:t>
      </w:r>
      <w:r w:rsidRPr="00CD3734">
        <w:rPr>
          <w:spacing w:val="2"/>
          <w:sz w:val="24"/>
          <w:szCs w:val="24"/>
        </w:rPr>
        <w:t>r</w:t>
      </w:r>
      <w:r w:rsidRPr="00CD3734">
        <w:rPr>
          <w:spacing w:val="-2"/>
          <w:sz w:val="24"/>
          <w:szCs w:val="24"/>
        </w:rPr>
        <w:t>u</w:t>
      </w:r>
      <w:r w:rsidRPr="00CD3734">
        <w:rPr>
          <w:sz w:val="24"/>
          <w:szCs w:val="24"/>
        </w:rPr>
        <w:t>s</w:t>
      </w:r>
      <w:r w:rsidRPr="00CD3734">
        <w:rPr>
          <w:spacing w:val="24"/>
          <w:sz w:val="24"/>
          <w:szCs w:val="24"/>
        </w:rPr>
        <w:t xml:space="preserve"> </w:t>
      </w:r>
      <w:r w:rsidRPr="00CD3734">
        <w:rPr>
          <w:sz w:val="24"/>
          <w:szCs w:val="24"/>
        </w:rPr>
        <w:t>m</w:t>
      </w:r>
      <w:r w:rsidRPr="00CD3734">
        <w:rPr>
          <w:spacing w:val="-1"/>
          <w:sz w:val="24"/>
          <w:szCs w:val="24"/>
        </w:rPr>
        <w:t>e</w:t>
      </w:r>
      <w:r w:rsidRPr="00CD3734">
        <w:rPr>
          <w:spacing w:val="-4"/>
          <w:sz w:val="24"/>
          <w:szCs w:val="24"/>
        </w:rPr>
        <w:t>m</w:t>
      </w:r>
      <w:r w:rsidRPr="00CD3734">
        <w:rPr>
          <w:sz w:val="24"/>
          <w:szCs w:val="24"/>
        </w:rPr>
        <w:t>il</w:t>
      </w:r>
      <w:r w:rsidRPr="00CD3734">
        <w:rPr>
          <w:spacing w:val="3"/>
          <w:sz w:val="24"/>
          <w:szCs w:val="24"/>
        </w:rPr>
        <w:t>i</w:t>
      </w:r>
      <w:r w:rsidRPr="00CD3734">
        <w:rPr>
          <w:spacing w:val="-2"/>
          <w:sz w:val="24"/>
          <w:szCs w:val="24"/>
        </w:rPr>
        <w:t>k</w:t>
      </w:r>
      <w:r w:rsidRPr="00CD3734">
        <w:rPr>
          <w:sz w:val="24"/>
          <w:szCs w:val="24"/>
        </w:rPr>
        <w:t>i</w:t>
      </w:r>
      <w:r w:rsidRPr="00CD3734">
        <w:rPr>
          <w:spacing w:val="27"/>
          <w:sz w:val="24"/>
          <w:szCs w:val="24"/>
        </w:rPr>
        <w:t xml:space="preserve"> </w:t>
      </w:r>
      <w:r w:rsidRPr="00CD3734">
        <w:rPr>
          <w:sz w:val="24"/>
          <w:szCs w:val="24"/>
        </w:rPr>
        <w:t>N</w:t>
      </w:r>
      <w:r w:rsidRPr="00CD3734">
        <w:rPr>
          <w:spacing w:val="-1"/>
          <w:sz w:val="24"/>
          <w:szCs w:val="24"/>
        </w:rPr>
        <w:t>a</w:t>
      </w:r>
      <w:r w:rsidRPr="00CD3734">
        <w:rPr>
          <w:spacing w:val="-4"/>
          <w:sz w:val="24"/>
          <w:szCs w:val="24"/>
        </w:rPr>
        <w:t>m</w:t>
      </w:r>
      <w:r w:rsidRPr="00CD3734">
        <w:rPr>
          <w:sz w:val="24"/>
          <w:szCs w:val="24"/>
        </w:rPr>
        <w:t>a</w:t>
      </w:r>
      <w:r w:rsidR="00D62CAF">
        <w:rPr>
          <w:sz w:val="24"/>
          <w:szCs w:val="24"/>
        </w:rPr>
        <w:t xml:space="preserve"> </w:t>
      </w:r>
      <w:r w:rsidR="00F80104">
        <w:rPr>
          <w:sz w:val="24"/>
          <w:szCs w:val="24"/>
        </w:rPr>
        <w:t xml:space="preserve"> </w:t>
      </w:r>
      <w:r w:rsidRPr="00D62CAF">
        <w:rPr>
          <w:spacing w:val="7"/>
          <w:sz w:val="24"/>
          <w:szCs w:val="24"/>
        </w:rPr>
        <w:t>J</w:t>
      </w:r>
      <w:r w:rsidRPr="00D62CAF">
        <w:rPr>
          <w:sz w:val="24"/>
          <w:szCs w:val="24"/>
        </w:rPr>
        <w:t>u</w:t>
      </w:r>
      <w:r w:rsidRPr="00D62CAF">
        <w:rPr>
          <w:spacing w:val="-1"/>
          <w:sz w:val="24"/>
          <w:szCs w:val="24"/>
        </w:rPr>
        <w:t>r</w:t>
      </w:r>
      <w:r w:rsidRPr="00D62CAF">
        <w:rPr>
          <w:sz w:val="24"/>
          <w:szCs w:val="24"/>
        </w:rPr>
        <w:t>n</w:t>
      </w:r>
      <w:r w:rsidRPr="00D62CAF">
        <w:rPr>
          <w:spacing w:val="-3"/>
          <w:sz w:val="24"/>
          <w:szCs w:val="24"/>
        </w:rPr>
        <w:t>a</w:t>
      </w:r>
      <w:r w:rsidRPr="00D62CAF">
        <w:rPr>
          <w:sz w:val="24"/>
          <w:szCs w:val="24"/>
        </w:rPr>
        <w:t>l</w:t>
      </w:r>
      <w:r w:rsidRPr="00D62CAF">
        <w:rPr>
          <w:spacing w:val="24"/>
          <w:sz w:val="24"/>
          <w:szCs w:val="24"/>
        </w:rPr>
        <w:t xml:space="preserve"> </w:t>
      </w:r>
      <w:r w:rsidRPr="00D62CAF">
        <w:rPr>
          <w:sz w:val="24"/>
          <w:szCs w:val="24"/>
        </w:rPr>
        <w:t>d</w:t>
      </w:r>
      <w:r w:rsidRPr="00D62CAF">
        <w:rPr>
          <w:spacing w:val="-3"/>
          <w:sz w:val="24"/>
          <w:szCs w:val="24"/>
        </w:rPr>
        <w:t>a</w:t>
      </w:r>
      <w:r w:rsidRPr="00D62CAF">
        <w:rPr>
          <w:sz w:val="24"/>
          <w:szCs w:val="24"/>
        </w:rPr>
        <w:t>n</w:t>
      </w:r>
      <w:r w:rsidRPr="00D62CAF">
        <w:rPr>
          <w:spacing w:val="5"/>
          <w:sz w:val="24"/>
          <w:szCs w:val="24"/>
        </w:rPr>
        <w:t xml:space="preserve"> </w:t>
      </w:r>
      <w:r w:rsidRPr="00D62CAF">
        <w:rPr>
          <w:spacing w:val="-13"/>
          <w:sz w:val="24"/>
          <w:szCs w:val="24"/>
        </w:rPr>
        <w:t>I</w:t>
      </w:r>
      <w:r w:rsidRPr="00D62CAF">
        <w:rPr>
          <w:spacing w:val="1"/>
          <w:sz w:val="24"/>
          <w:szCs w:val="24"/>
        </w:rPr>
        <w:t>SS</w:t>
      </w:r>
      <w:r w:rsidRPr="00D62CAF">
        <w:rPr>
          <w:sz w:val="24"/>
          <w:szCs w:val="24"/>
        </w:rPr>
        <w:t xml:space="preserve">N </w:t>
      </w:r>
      <w:r w:rsidRPr="00D62CAF">
        <w:rPr>
          <w:spacing w:val="-1"/>
          <w:sz w:val="24"/>
          <w:szCs w:val="24"/>
        </w:rPr>
        <w:t>a</w:t>
      </w:r>
      <w:r w:rsidRPr="00D62CAF">
        <w:rPr>
          <w:spacing w:val="1"/>
          <w:sz w:val="24"/>
          <w:szCs w:val="24"/>
        </w:rPr>
        <w:t>t</w:t>
      </w:r>
      <w:r w:rsidRPr="00D62CAF">
        <w:rPr>
          <w:spacing w:val="-1"/>
          <w:sz w:val="24"/>
          <w:szCs w:val="24"/>
        </w:rPr>
        <w:t>a</w:t>
      </w:r>
      <w:r w:rsidRPr="00D62CAF">
        <w:rPr>
          <w:sz w:val="24"/>
          <w:szCs w:val="24"/>
        </w:rPr>
        <w:t>u V</w:t>
      </w:r>
      <w:r w:rsidRPr="00D62CAF">
        <w:rPr>
          <w:spacing w:val="5"/>
          <w:sz w:val="24"/>
          <w:szCs w:val="24"/>
        </w:rPr>
        <w:t>o</w:t>
      </w:r>
      <w:r w:rsidRPr="00D62CAF">
        <w:rPr>
          <w:sz w:val="24"/>
          <w:szCs w:val="24"/>
        </w:rPr>
        <w:t>l Nu</w:t>
      </w:r>
      <w:r w:rsidRPr="00D62CAF">
        <w:rPr>
          <w:spacing w:val="-4"/>
          <w:sz w:val="24"/>
          <w:szCs w:val="24"/>
        </w:rPr>
        <w:t>m</w:t>
      </w:r>
      <w:r w:rsidRPr="00D62CAF">
        <w:rPr>
          <w:sz w:val="24"/>
          <w:szCs w:val="24"/>
        </w:rPr>
        <w:t>b</w:t>
      </w:r>
      <w:r w:rsidRPr="00D62CAF">
        <w:rPr>
          <w:spacing w:val="-1"/>
          <w:sz w:val="24"/>
          <w:szCs w:val="24"/>
        </w:rPr>
        <w:t>er.</w:t>
      </w:r>
    </w:p>
    <w:p w:rsidR="008E01A9" w:rsidRPr="00CD3734" w:rsidRDefault="00FD4699" w:rsidP="00CD3734">
      <w:pPr>
        <w:pStyle w:val="ListParagraph"/>
        <w:numPr>
          <w:ilvl w:val="0"/>
          <w:numId w:val="9"/>
        </w:numPr>
        <w:ind w:left="567" w:hanging="425"/>
        <w:jc w:val="both"/>
        <w:rPr>
          <w:sz w:val="24"/>
          <w:szCs w:val="24"/>
        </w:rPr>
      </w:pPr>
      <w:r w:rsidRPr="00CD3734">
        <w:rPr>
          <w:b/>
          <w:sz w:val="24"/>
          <w:szCs w:val="24"/>
        </w:rPr>
        <w:t>I</w:t>
      </w:r>
      <w:r w:rsidRPr="00CD3734">
        <w:rPr>
          <w:b/>
          <w:spacing w:val="1"/>
          <w:sz w:val="24"/>
          <w:szCs w:val="24"/>
        </w:rPr>
        <w:t>d</w:t>
      </w:r>
      <w:r w:rsidRPr="00CD3734">
        <w:rPr>
          <w:b/>
          <w:spacing w:val="-1"/>
          <w:sz w:val="24"/>
          <w:szCs w:val="24"/>
        </w:rPr>
        <w:t>e</w:t>
      </w:r>
      <w:r w:rsidRPr="00CD3734">
        <w:rPr>
          <w:b/>
          <w:spacing w:val="1"/>
          <w:sz w:val="24"/>
          <w:szCs w:val="24"/>
        </w:rPr>
        <w:t>n</w:t>
      </w:r>
      <w:r w:rsidRPr="00CD3734">
        <w:rPr>
          <w:b/>
          <w:spacing w:val="-1"/>
          <w:sz w:val="24"/>
          <w:szCs w:val="24"/>
        </w:rPr>
        <w:t>t</w:t>
      </w:r>
      <w:r w:rsidRPr="00CD3734">
        <w:rPr>
          <w:b/>
          <w:sz w:val="24"/>
          <w:szCs w:val="24"/>
        </w:rPr>
        <w:t>i</w:t>
      </w:r>
      <w:r w:rsidRPr="00CD3734">
        <w:rPr>
          <w:b/>
          <w:spacing w:val="2"/>
          <w:sz w:val="24"/>
          <w:szCs w:val="24"/>
        </w:rPr>
        <w:t>f</w:t>
      </w:r>
      <w:r w:rsidRPr="00CD3734">
        <w:rPr>
          <w:b/>
          <w:spacing w:val="-2"/>
          <w:sz w:val="24"/>
          <w:szCs w:val="24"/>
        </w:rPr>
        <w:t>i</w:t>
      </w:r>
      <w:r w:rsidRPr="00CD3734">
        <w:rPr>
          <w:b/>
          <w:spacing w:val="1"/>
          <w:sz w:val="24"/>
          <w:szCs w:val="24"/>
        </w:rPr>
        <w:t>k</w:t>
      </w:r>
      <w:r w:rsidRPr="00CD3734">
        <w:rPr>
          <w:b/>
          <w:sz w:val="24"/>
          <w:szCs w:val="24"/>
        </w:rPr>
        <w:t>asi Mas</w:t>
      </w:r>
      <w:r w:rsidRPr="00CD3734">
        <w:rPr>
          <w:b/>
          <w:spacing w:val="-2"/>
          <w:sz w:val="24"/>
          <w:szCs w:val="24"/>
        </w:rPr>
        <w:t>a</w:t>
      </w:r>
      <w:r w:rsidRPr="00CD3734">
        <w:rPr>
          <w:b/>
          <w:sz w:val="24"/>
          <w:szCs w:val="24"/>
        </w:rPr>
        <w:t>lah</w:t>
      </w:r>
    </w:p>
    <w:p w:rsidR="008E01A9" w:rsidRPr="00CD3734" w:rsidRDefault="00FD4699" w:rsidP="00CD3734">
      <w:pPr>
        <w:pStyle w:val="ListParagraph"/>
        <w:ind w:left="567"/>
        <w:jc w:val="both"/>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41"/>
          <w:sz w:val="24"/>
          <w:szCs w:val="24"/>
        </w:rPr>
        <w:t xml:space="preserve"> </w:t>
      </w:r>
      <w:r w:rsidRPr="00CD3734">
        <w:rPr>
          <w:spacing w:val="-1"/>
          <w:sz w:val="24"/>
          <w:szCs w:val="24"/>
        </w:rPr>
        <w:t>fa</w:t>
      </w:r>
      <w:r w:rsidRPr="00CD3734">
        <w:rPr>
          <w:spacing w:val="-2"/>
          <w:sz w:val="24"/>
          <w:szCs w:val="24"/>
        </w:rPr>
        <w:t>k</w:t>
      </w:r>
      <w:r w:rsidRPr="00CD3734">
        <w:rPr>
          <w:sz w:val="24"/>
          <w:szCs w:val="24"/>
        </w:rPr>
        <w:t xml:space="preserve">ta </w:t>
      </w:r>
      <w:r w:rsidRPr="00CD3734">
        <w:rPr>
          <w:spacing w:val="40"/>
          <w:sz w:val="24"/>
          <w:szCs w:val="24"/>
        </w:rPr>
        <w:t xml:space="preserve"> </w:t>
      </w:r>
      <w:r w:rsidRPr="00CD3734">
        <w:rPr>
          <w:sz w:val="24"/>
          <w:szCs w:val="24"/>
        </w:rPr>
        <w:t>s</w:t>
      </w:r>
      <w:r w:rsidRPr="00CD3734">
        <w:rPr>
          <w:spacing w:val="-31"/>
          <w:sz w:val="24"/>
          <w:szCs w:val="24"/>
        </w:rPr>
        <w:t xml:space="preserve"> </w:t>
      </w:r>
      <w:r w:rsidRPr="00CD3734">
        <w:rPr>
          <w:sz w:val="24"/>
          <w:szCs w:val="24"/>
        </w:rPr>
        <w:t>e</w:t>
      </w:r>
      <w:r w:rsidRPr="00CD3734">
        <w:rPr>
          <w:spacing w:val="-36"/>
          <w:sz w:val="24"/>
          <w:szCs w:val="24"/>
        </w:rPr>
        <w:t xml:space="preserve"> </w:t>
      </w:r>
      <w:r w:rsidRPr="00CD3734">
        <w:rPr>
          <w:sz w:val="24"/>
          <w:szCs w:val="24"/>
        </w:rPr>
        <w:t>j</w:t>
      </w:r>
      <w:r w:rsidRPr="00CD3734">
        <w:rPr>
          <w:spacing w:val="-33"/>
          <w:sz w:val="24"/>
          <w:szCs w:val="24"/>
        </w:rPr>
        <w:t xml:space="preserve"> </w:t>
      </w:r>
      <w:r w:rsidRPr="00CD3734">
        <w:rPr>
          <w:sz w:val="24"/>
          <w:szCs w:val="24"/>
        </w:rPr>
        <w:t>u</w:t>
      </w:r>
      <w:r w:rsidRPr="00CD3734">
        <w:rPr>
          <w:spacing w:val="-34"/>
          <w:sz w:val="24"/>
          <w:szCs w:val="24"/>
        </w:rPr>
        <w:t xml:space="preserve"> </w:t>
      </w:r>
      <w:r w:rsidRPr="00CD3734">
        <w:rPr>
          <w:sz w:val="24"/>
          <w:szCs w:val="24"/>
        </w:rPr>
        <w:t>m</w:t>
      </w:r>
      <w:r w:rsidRPr="00CD3734">
        <w:rPr>
          <w:spacing w:val="-33"/>
          <w:sz w:val="24"/>
          <w:szCs w:val="24"/>
        </w:rPr>
        <w:t xml:space="preserve"> </w:t>
      </w:r>
      <w:r w:rsidRPr="00CD3734">
        <w:rPr>
          <w:sz w:val="24"/>
          <w:szCs w:val="24"/>
        </w:rPr>
        <w:t>l</w:t>
      </w:r>
      <w:r w:rsidRPr="00CD3734">
        <w:rPr>
          <w:spacing w:val="-28"/>
          <w:sz w:val="24"/>
          <w:szCs w:val="24"/>
        </w:rPr>
        <w:t xml:space="preserve"> </w:t>
      </w:r>
      <w:r w:rsidRPr="00CD3734">
        <w:rPr>
          <w:sz w:val="24"/>
          <w:szCs w:val="24"/>
        </w:rPr>
        <w:t>a</w:t>
      </w:r>
      <w:r w:rsidRPr="00CD3734">
        <w:rPr>
          <w:spacing w:val="-37"/>
          <w:sz w:val="24"/>
          <w:szCs w:val="24"/>
        </w:rPr>
        <w:t xml:space="preserve"> </w:t>
      </w:r>
      <w:r w:rsidRPr="00CD3734">
        <w:rPr>
          <w:sz w:val="24"/>
          <w:szCs w:val="24"/>
        </w:rPr>
        <w:t xml:space="preserve">h  </w:t>
      </w:r>
      <w:r w:rsidRPr="00CD3734">
        <w:rPr>
          <w:spacing w:val="14"/>
          <w:sz w:val="24"/>
          <w:szCs w:val="24"/>
        </w:rPr>
        <w:t xml:space="preserve"> </w:t>
      </w:r>
      <w:r w:rsidRPr="00CD3734">
        <w:rPr>
          <w:sz w:val="24"/>
          <w:szCs w:val="24"/>
        </w:rPr>
        <w:t>p</w:t>
      </w:r>
      <w:r w:rsidRPr="00CD3734">
        <w:rPr>
          <w:spacing w:val="-1"/>
          <w:sz w:val="24"/>
          <w:szCs w:val="24"/>
        </w:rPr>
        <w:t>er</w:t>
      </w:r>
      <w:r w:rsidRPr="00CD3734">
        <w:rPr>
          <w:spacing w:val="-4"/>
          <w:sz w:val="24"/>
          <w:szCs w:val="24"/>
        </w:rPr>
        <w:t>m</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 xml:space="preserve">n </w:t>
      </w:r>
      <w:r w:rsidRPr="00CD3734">
        <w:rPr>
          <w:spacing w:val="15"/>
          <w:sz w:val="24"/>
          <w:szCs w:val="24"/>
        </w:rPr>
        <w:t xml:space="preserve"> </w:t>
      </w:r>
      <w:r w:rsidRPr="00CD3734">
        <w:rPr>
          <w:sz w:val="24"/>
          <w:szCs w:val="24"/>
        </w:rPr>
        <w:t xml:space="preserve">pokok </w:t>
      </w:r>
      <w:r w:rsidRPr="00CD3734">
        <w:rPr>
          <w:spacing w:val="14"/>
          <w:sz w:val="24"/>
          <w:szCs w:val="24"/>
        </w:rPr>
        <w:t xml:space="preserve"> </w:t>
      </w:r>
      <w:r w:rsidRPr="00CD3734">
        <w:rPr>
          <w:spacing w:val="-7"/>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0"/>
          <w:sz w:val="24"/>
          <w:szCs w:val="24"/>
        </w:rPr>
        <w:t xml:space="preserve"> </w:t>
      </w:r>
      <w:r w:rsidRPr="00CD3734">
        <w:rPr>
          <w:sz w:val="24"/>
          <w:szCs w:val="24"/>
        </w:rPr>
        <w:t>t</w:t>
      </w:r>
      <w:r w:rsidRPr="00CD3734">
        <w:rPr>
          <w:spacing w:val="-1"/>
          <w:sz w:val="24"/>
          <w:szCs w:val="24"/>
        </w:rPr>
        <w:t>erc</w:t>
      </w:r>
      <w:r w:rsidRPr="00CD3734">
        <w:rPr>
          <w:spacing w:val="1"/>
          <w:sz w:val="24"/>
          <w:szCs w:val="24"/>
        </w:rPr>
        <w:t>e</w:t>
      </w:r>
      <w:r w:rsidRPr="00CD3734">
        <w:rPr>
          <w:sz w:val="24"/>
          <w:szCs w:val="24"/>
        </w:rPr>
        <w:t xml:space="preserve">rmin </w:t>
      </w:r>
      <w:r w:rsidRPr="00CD3734">
        <w:rPr>
          <w:spacing w:val="15"/>
          <w:sz w:val="24"/>
          <w:szCs w:val="24"/>
        </w:rPr>
        <w:t xml:space="preserve"> </w:t>
      </w:r>
      <w:r w:rsidRPr="00CD3734">
        <w:rPr>
          <w:sz w:val="24"/>
          <w:szCs w:val="24"/>
        </w:rPr>
        <w:t>p</w:t>
      </w:r>
      <w:r w:rsidRPr="00CD3734">
        <w:rPr>
          <w:spacing w:val="-1"/>
          <w:sz w:val="24"/>
          <w:szCs w:val="24"/>
        </w:rPr>
        <w:t>a</w:t>
      </w:r>
      <w:r w:rsidRPr="00CD3734">
        <w:rPr>
          <w:sz w:val="24"/>
          <w:szCs w:val="24"/>
        </w:rPr>
        <w:t xml:space="preserve">da </w:t>
      </w:r>
      <w:r w:rsidRPr="00CD3734">
        <w:rPr>
          <w:spacing w:val="11"/>
          <w:sz w:val="24"/>
          <w:szCs w:val="24"/>
        </w:rPr>
        <w:t xml:space="preserve"> </w:t>
      </w:r>
      <w:r w:rsidRPr="00CD3734">
        <w:rPr>
          <w:sz w:val="24"/>
          <w:szCs w:val="24"/>
        </w:rPr>
        <w:t>l</w:t>
      </w:r>
      <w:r w:rsidRPr="00CD3734">
        <w:rPr>
          <w:spacing w:val="2"/>
          <w:sz w:val="24"/>
          <w:szCs w:val="24"/>
        </w:rPr>
        <w:t>a</w:t>
      </w:r>
      <w:r w:rsidRPr="00CD3734">
        <w:rPr>
          <w:spacing w:val="1"/>
          <w:sz w:val="24"/>
          <w:szCs w:val="24"/>
        </w:rPr>
        <w:t>t</w:t>
      </w:r>
      <w:r w:rsidRPr="00CD3734">
        <w:rPr>
          <w:spacing w:val="-1"/>
          <w:sz w:val="24"/>
          <w:szCs w:val="24"/>
        </w:rPr>
        <w:t>a</w:t>
      </w:r>
      <w:r w:rsidRPr="00CD3734">
        <w:rPr>
          <w:sz w:val="24"/>
          <w:szCs w:val="24"/>
        </w:rPr>
        <w:t xml:space="preserve">r </w:t>
      </w:r>
      <w:r w:rsidRPr="00CD3734">
        <w:rPr>
          <w:spacing w:val="11"/>
          <w:sz w:val="24"/>
          <w:szCs w:val="24"/>
        </w:rPr>
        <w:t xml:space="preserve"> </w:t>
      </w:r>
      <w:r w:rsidRPr="00CD3734">
        <w:rPr>
          <w:sz w:val="24"/>
          <w:szCs w:val="24"/>
        </w:rPr>
        <w:t>b</w:t>
      </w:r>
      <w:r w:rsidRPr="00CD3734">
        <w:rPr>
          <w:spacing w:val="-1"/>
          <w:sz w:val="24"/>
          <w:szCs w:val="24"/>
        </w:rPr>
        <w:t>e</w:t>
      </w:r>
      <w:r w:rsidRPr="00CD3734">
        <w:rPr>
          <w:sz w:val="24"/>
          <w:szCs w:val="24"/>
        </w:rPr>
        <w:t>lak</w:t>
      </w:r>
      <w:r w:rsidRPr="00CD3734">
        <w:rPr>
          <w:spacing w:val="-1"/>
          <w:sz w:val="24"/>
          <w:szCs w:val="24"/>
        </w:rPr>
        <w:t>a</w:t>
      </w:r>
      <w:r w:rsidRPr="00CD3734">
        <w:rPr>
          <w:spacing w:val="7"/>
          <w:sz w:val="24"/>
          <w:szCs w:val="24"/>
        </w:rPr>
        <w:t>n</w:t>
      </w:r>
      <w:r w:rsidRPr="00CD3734">
        <w:rPr>
          <w:sz w:val="24"/>
          <w:szCs w:val="24"/>
        </w:rPr>
        <w:t>g</w:t>
      </w:r>
      <w:r w:rsidR="00F80104">
        <w:rPr>
          <w:sz w:val="24"/>
          <w:szCs w:val="24"/>
        </w:rPr>
        <w:t xml:space="preserve"> </w:t>
      </w:r>
      <w:r w:rsidRPr="00CD3734">
        <w:rPr>
          <w:sz w:val="24"/>
          <w:szCs w:val="24"/>
        </w:rPr>
        <w:t>mas</w:t>
      </w:r>
      <w:r w:rsidRPr="00CD3734">
        <w:rPr>
          <w:spacing w:val="-1"/>
          <w:sz w:val="24"/>
          <w:szCs w:val="24"/>
        </w:rPr>
        <w:t>a</w:t>
      </w:r>
      <w:r w:rsidRPr="00CD3734">
        <w:rPr>
          <w:sz w:val="24"/>
          <w:szCs w:val="24"/>
        </w:rPr>
        <w:t xml:space="preserve">lah  </w:t>
      </w:r>
      <w:r w:rsidRPr="00CD3734">
        <w:rPr>
          <w:spacing w:val="24"/>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5"/>
          <w:sz w:val="24"/>
          <w:szCs w:val="24"/>
        </w:rPr>
        <w:t xml:space="preserve"> </w:t>
      </w:r>
      <w:r w:rsidRPr="00CD3734">
        <w:rPr>
          <w:sz w:val="24"/>
          <w:szCs w:val="24"/>
        </w:rPr>
        <w:t>d</w:t>
      </w:r>
      <w:r w:rsidRPr="00CD3734">
        <w:rPr>
          <w:spacing w:val="-1"/>
          <w:sz w:val="24"/>
          <w:szCs w:val="24"/>
        </w:rPr>
        <w:t>a</w:t>
      </w:r>
      <w:r w:rsidRPr="00CD3734">
        <w:rPr>
          <w:sz w:val="24"/>
          <w:szCs w:val="24"/>
        </w:rPr>
        <w:t>p</w:t>
      </w:r>
      <w:r w:rsidRPr="00CD3734">
        <w:rPr>
          <w:spacing w:val="-1"/>
          <w:sz w:val="24"/>
          <w:szCs w:val="24"/>
        </w:rPr>
        <w:t>a</w:t>
      </w:r>
      <w:r w:rsidRPr="00CD3734">
        <w:rPr>
          <w:sz w:val="24"/>
          <w:szCs w:val="24"/>
        </w:rPr>
        <w:t xml:space="preserve">t  </w:t>
      </w:r>
      <w:r w:rsidRPr="00CD3734">
        <w:rPr>
          <w:spacing w:val="24"/>
          <w:sz w:val="24"/>
          <w:szCs w:val="24"/>
        </w:rPr>
        <w:t xml:space="preserve"> </w:t>
      </w:r>
      <w:r w:rsidRPr="00CD3734">
        <w:rPr>
          <w:sz w:val="24"/>
          <w:szCs w:val="24"/>
        </w:rPr>
        <w:t>dic</w:t>
      </w:r>
      <w:r w:rsidRPr="00CD3734">
        <w:rPr>
          <w:spacing w:val="-1"/>
          <w:sz w:val="24"/>
          <w:szCs w:val="24"/>
        </w:rPr>
        <w:t>a</w:t>
      </w:r>
      <w:r w:rsidRPr="00CD3734">
        <w:rPr>
          <w:sz w:val="24"/>
          <w:szCs w:val="24"/>
        </w:rPr>
        <w:t>rik</w:t>
      </w:r>
      <w:r w:rsidRPr="00CD3734">
        <w:rPr>
          <w:spacing w:val="-1"/>
          <w:sz w:val="24"/>
          <w:szCs w:val="24"/>
        </w:rPr>
        <w:t>a</w:t>
      </w:r>
      <w:r w:rsidRPr="00CD3734">
        <w:rPr>
          <w:sz w:val="24"/>
          <w:szCs w:val="24"/>
        </w:rPr>
        <w:t xml:space="preserve">n  </w:t>
      </w:r>
      <w:r w:rsidRPr="00CD3734">
        <w:rPr>
          <w:spacing w:val="19"/>
          <w:sz w:val="24"/>
          <w:szCs w:val="24"/>
        </w:rPr>
        <w:t xml:space="preserve"> </w:t>
      </w:r>
      <w:r w:rsidRPr="00CD3734">
        <w:rPr>
          <w:sz w:val="24"/>
          <w:szCs w:val="24"/>
        </w:rPr>
        <w:t>j</w:t>
      </w:r>
      <w:r w:rsidRPr="00CD3734">
        <w:rPr>
          <w:spacing w:val="-1"/>
          <w:sz w:val="24"/>
          <w:szCs w:val="24"/>
        </w:rPr>
        <w:t>a</w:t>
      </w:r>
      <w:r w:rsidRPr="00CD3734">
        <w:rPr>
          <w:sz w:val="24"/>
          <w:szCs w:val="24"/>
        </w:rPr>
        <w:t>w</w:t>
      </w:r>
      <w:r w:rsidRPr="00CD3734">
        <w:rPr>
          <w:spacing w:val="-1"/>
          <w:sz w:val="24"/>
          <w:szCs w:val="24"/>
        </w:rPr>
        <w:t>a</w:t>
      </w:r>
      <w:r w:rsidRPr="00CD3734">
        <w:rPr>
          <w:sz w:val="24"/>
          <w:szCs w:val="24"/>
        </w:rPr>
        <w:t>b</w:t>
      </w:r>
      <w:r w:rsidRPr="00CD3734">
        <w:rPr>
          <w:spacing w:val="-1"/>
          <w:sz w:val="24"/>
          <w:szCs w:val="24"/>
        </w:rPr>
        <w:t>a</w:t>
      </w:r>
      <w:r w:rsidRPr="00CD3734">
        <w:rPr>
          <w:sz w:val="24"/>
          <w:szCs w:val="24"/>
        </w:rPr>
        <w:t>n</w:t>
      </w:r>
      <w:r w:rsidRPr="00CD3734">
        <w:rPr>
          <w:spacing w:val="10"/>
          <w:sz w:val="24"/>
          <w:szCs w:val="24"/>
        </w:rPr>
        <w:t>n</w:t>
      </w:r>
      <w:r w:rsidRPr="00CD3734">
        <w:rPr>
          <w:spacing w:val="-10"/>
          <w:sz w:val="24"/>
          <w:szCs w:val="24"/>
        </w:rPr>
        <w:t>y</w:t>
      </w:r>
      <w:r w:rsidRPr="00CD3734">
        <w:rPr>
          <w:sz w:val="24"/>
          <w:szCs w:val="24"/>
        </w:rPr>
        <w:t xml:space="preserve">a  </w:t>
      </w:r>
      <w:r w:rsidRPr="00CD3734">
        <w:rPr>
          <w:spacing w:val="23"/>
          <w:sz w:val="24"/>
          <w:szCs w:val="24"/>
        </w:rPr>
        <w:t xml:space="preserve"> </w:t>
      </w:r>
      <w:r w:rsidRPr="00CD3734">
        <w:rPr>
          <w:sz w:val="24"/>
          <w:szCs w:val="24"/>
        </w:rPr>
        <w:t>mel</w:t>
      </w:r>
      <w:r w:rsidRPr="00CD3734">
        <w:rPr>
          <w:spacing w:val="-1"/>
          <w:sz w:val="24"/>
          <w:szCs w:val="24"/>
        </w:rPr>
        <w:t>a</w:t>
      </w:r>
      <w:r w:rsidRPr="00CD3734">
        <w:rPr>
          <w:sz w:val="24"/>
          <w:szCs w:val="24"/>
        </w:rPr>
        <w:t xml:space="preserve">lui  </w:t>
      </w:r>
      <w:r w:rsidRPr="00CD3734">
        <w:rPr>
          <w:spacing w:val="20"/>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1"/>
          <w:sz w:val="24"/>
          <w:szCs w:val="24"/>
        </w:rPr>
        <w:t>e</w:t>
      </w:r>
      <w:r w:rsidRPr="00CD3734">
        <w:rPr>
          <w:sz w:val="24"/>
          <w:szCs w:val="24"/>
        </w:rPr>
        <w:t>l</w:t>
      </w:r>
      <w:r w:rsidRPr="00CD3734">
        <w:rPr>
          <w:spacing w:val="1"/>
          <w:sz w:val="24"/>
          <w:szCs w:val="24"/>
        </w:rPr>
        <w:t>i</w:t>
      </w:r>
      <w:r w:rsidRPr="00CD3734">
        <w:rPr>
          <w:sz w:val="24"/>
          <w:szCs w:val="24"/>
        </w:rPr>
        <w:t>ti</w:t>
      </w:r>
      <w:r w:rsidRPr="00CD3734">
        <w:rPr>
          <w:spacing w:val="-1"/>
          <w:sz w:val="24"/>
          <w:szCs w:val="24"/>
        </w:rPr>
        <w:t>a</w:t>
      </w:r>
      <w:r w:rsidRPr="00CD3734">
        <w:rPr>
          <w:sz w:val="24"/>
          <w:szCs w:val="24"/>
        </w:rPr>
        <w:t>n.</w:t>
      </w:r>
      <w:r w:rsidR="00F80104">
        <w:rPr>
          <w:sz w:val="24"/>
          <w:szCs w:val="24"/>
        </w:rPr>
        <w:t xml:space="preserve"> </w:t>
      </w:r>
      <w:r w:rsidRPr="00CD3734">
        <w:rPr>
          <w:spacing w:val="-1"/>
          <w:sz w:val="24"/>
          <w:szCs w:val="24"/>
        </w:rPr>
        <w:t>Per</w:t>
      </w:r>
      <w:r w:rsidRPr="00CD3734">
        <w:rPr>
          <w:sz w:val="24"/>
          <w:szCs w:val="24"/>
        </w:rPr>
        <w:t>m</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pacing w:val="2"/>
          <w:sz w:val="24"/>
          <w:szCs w:val="24"/>
        </w:rPr>
        <w:t>h</w:t>
      </w:r>
      <w:r w:rsidRPr="00CD3734">
        <w:rPr>
          <w:spacing w:val="-1"/>
          <w:sz w:val="24"/>
          <w:szCs w:val="24"/>
        </w:rPr>
        <w:t>a</w:t>
      </w:r>
      <w:r w:rsidRPr="00CD3734">
        <w:rPr>
          <w:sz w:val="24"/>
          <w:szCs w:val="24"/>
        </w:rPr>
        <w:t>n</w:t>
      </w:r>
      <w:r w:rsidR="00F80104">
        <w:rPr>
          <w:sz w:val="24"/>
          <w:szCs w:val="24"/>
        </w:rPr>
        <w:t xml:space="preserve"> </w:t>
      </w:r>
      <w:r w:rsidRPr="00CD3734">
        <w:rPr>
          <w:sz w:val="24"/>
          <w:szCs w:val="24"/>
        </w:rPr>
        <w:t>ditu</w:t>
      </w:r>
      <w:r w:rsidRPr="00CD3734">
        <w:rPr>
          <w:spacing w:val="-1"/>
          <w:sz w:val="24"/>
          <w:szCs w:val="24"/>
        </w:rPr>
        <w:t>a</w:t>
      </w:r>
      <w:r w:rsidRPr="00CD3734">
        <w:rPr>
          <w:sz w:val="24"/>
          <w:szCs w:val="24"/>
        </w:rPr>
        <w:t>n</w:t>
      </w:r>
      <w:r w:rsidRPr="00CD3734">
        <w:rPr>
          <w:spacing w:val="-5"/>
          <w:sz w:val="24"/>
          <w:szCs w:val="24"/>
        </w:rPr>
        <w:t>g</w:t>
      </w:r>
      <w:r w:rsidRPr="00CD3734">
        <w:rPr>
          <w:sz w:val="24"/>
          <w:szCs w:val="24"/>
        </w:rPr>
        <w:t>k</w:t>
      </w:r>
      <w:r w:rsidRPr="00CD3734">
        <w:rPr>
          <w:spacing w:val="-1"/>
          <w:sz w:val="24"/>
          <w:szCs w:val="24"/>
        </w:rPr>
        <w:t>a</w:t>
      </w:r>
      <w:r w:rsidRPr="00CD3734">
        <w:rPr>
          <w:sz w:val="24"/>
          <w:szCs w:val="24"/>
        </w:rPr>
        <w:t xml:space="preserve">n </w:t>
      </w:r>
      <w:r w:rsidRPr="00CD3734">
        <w:rPr>
          <w:spacing w:val="2"/>
          <w:sz w:val="24"/>
          <w:szCs w:val="24"/>
        </w:rPr>
        <w:t>k</w:t>
      </w:r>
      <w:r w:rsidRPr="00CD3734">
        <w:rPr>
          <w:spacing w:val="-1"/>
          <w:sz w:val="24"/>
          <w:szCs w:val="24"/>
        </w:rPr>
        <w:t>e</w:t>
      </w:r>
      <w:r w:rsidRPr="00CD3734">
        <w:rPr>
          <w:sz w:val="24"/>
          <w:szCs w:val="24"/>
        </w:rPr>
        <w:t xml:space="preserve">dalam </w:t>
      </w:r>
      <w:r w:rsidRPr="00CD3734">
        <w:rPr>
          <w:spacing w:val="2"/>
          <w:sz w:val="24"/>
          <w:szCs w:val="24"/>
        </w:rPr>
        <w:t>k</w:t>
      </w:r>
      <w:r w:rsidRPr="00CD3734">
        <w:rPr>
          <w:spacing w:val="-1"/>
          <w:sz w:val="24"/>
          <w:szCs w:val="24"/>
        </w:rPr>
        <w:t>a</w:t>
      </w:r>
      <w:r w:rsidRPr="00CD3734">
        <w:rPr>
          <w:sz w:val="24"/>
          <w:szCs w:val="24"/>
        </w:rPr>
        <w:t>l</w:t>
      </w:r>
      <w:r w:rsidRPr="00CD3734">
        <w:rPr>
          <w:spacing w:val="3"/>
          <w:sz w:val="24"/>
          <w:szCs w:val="24"/>
        </w:rPr>
        <w:t>i</w:t>
      </w:r>
      <w:r w:rsidRPr="00CD3734">
        <w:rPr>
          <w:sz w:val="24"/>
          <w:szCs w:val="24"/>
        </w:rPr>
        <w:t>mat p</w:t>
      </w:r>
      <w:r w:rsidRPr="00CD3734">
        <w:rPr>
          <w:spacing w:val="-1"/>
          <w:sz w:val="24"/>
          <w:szCs w:val="24"/>
        </w:rPr>
        <w:t>er</w:t>
      </w:r>
      <w:r w:rsidRPr="00CD3734">
        <w:rPr>
          <w:spacing w:val="7"/>
          <w:sz w:val="24"/>
          <w:szCs w:val="24"/>
        </w:rPr>
        <w:t>n</w:t>
      </w:r>
      <w:r w:rsidRPr="00CD3734">
        <w:rPr>
          <w:spacing w:val="-10"/>
          <w:sz w:val="24"/>
          <w:szCs w:val="24"/>
        </w:rPr>
        <w:t>y</w:t>
      </w:r>
      <w:r w:rsidRPr="00CD3734">
        <w:rPr>
          <w:spacing w:val="-1"/>
          <w:sz w:val="24"/>
          <w:szCs w:val="24"/>
        </w:rPr>
        <w:t>a</w:t>
      </w:r>
      <w:r w:rsidRPr="00CD3734">
        <w:rPr>
          <w:sz w:val="24"/>
          <w:szCs w:val="24"/>
        </w:rPr>
        <w:t>t</w:t>
      </w:r>
      <w:r w:rsidRPr="00CD3734">
        <w:rPr>
          <w:spacing w:val="1"/>
          <w:sz w:val="24"/>
          <w:szCs w:val="24"/>
        </w:rPr>
        <w:t>a</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jc w:val="both"/>
        <w:rPr>
          <w:sz w:val="24"/>
          <w:szCs w:val="24"/>
        </w:rPr>
      </w:pPr>
      <w:r w:rsidRPr="00CD3734">
        <w:rPr>
          <w:b/>
          <w:sz w:val="24"/>
          <w:szCs w:val="24"/>
        </w:rPr>
        <w:t>Ba</w:t>
      </w:r>
      <w:r w:rsidRPr="00CD3734">
        <w:rPr>
          <w:b/>
          <w:spacing w:val="-1"/>
          <w:sz w:val="24"/>
          <w:szCs w:val="24"/>
        </w:rPr>
        <w:t>t</w:t>
      </w:r>
      <w:r w:rsidRPr="00CD3734">
        <w:rPr>
          <w:b/>
          <w:sz w:val="24"/>
          <w:szCs w:val="24"/>
        </w:rPr>
        <w:t>asan</w:t>
      </w:r>
      <w:r w:rsidRPr="00CD3734">
        <w:rPr>
          <w:b/>
          <w:spacing w:val="1"/>
          <w:sz w:val="24"/>
          <w:szCs w:val="24"/>
        </w:rPr>
        <w:t xml:space="preserve"> </w:t>
      </w:r>
      <w:r w:rsidRPr="00CD3734">
        <w:rPr>
          <w:b/>
          <w:spacing w:val="-1"/>
          <w:sz w:val="24"/>
          <w:szCs w:val="24"/>
        </w:rPr>
        <w:t>M</w:t>
      </w:r>
      <w:r w:rsidRPr="00CD3734">
        <w:rPr>
          <w:b/>
          <w:sz w:val="24"/>
          <w:szCs w:val="24"/>
        </w:rPr>
        <w:t>a</w:t>
      </w:r>
      <w:r w:rsidRPr="00CD3734">
        <w:rPr>
          <w:b/>
          <w:spacing w:val="1"/>
          <w:sz w:val="24"/>
          <w:szCs w:val="24"/>
        </w:rPr>
        <w:t>s</w:t>
      </w:r>
      <w:r w:rsidRPr="00CD3734">
        <w:rPr>
          <w:b/>
          <w:spacing w:val="-2"/>
          <w:sz w:val="24"/>
          <w:szCs w:val="24"/>
        </w:rPr>
        <w:t>a</w:t>
      </w:r>
      <w:r w:rsidRPr="00CD3734">
        <w:rPr>
          <w:b/>
          <w:sz w:val="24"/>
          <w:szCs w:val="24"/>
        </w:rPr>
        <w:t>lah</w:t>
      </w:r>
    </w:p>
    <w:p w:rsidR="00CD3734" w:rsidRPr="00CD3734" w:rsidRDefault="00FD4699" w:rsidP="00CD3734">
      <w:pPr>
        <w:pStyle w:val="ListParagraph"/>
        <w:ind w:left="567"/>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6"/>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10"/>
          <w:sz w:val="24"/>
          <w:szCs w:val="24"/>
        </w:rPr>
        <w:t xml:space="preserve"> </w:t>
      </w:r>
      <w:r w:rsidRPr="00CD3734">
        <w:rPr>
          <w:sz w:val="24"/>
          <w:szCs w:val="24"/>
        </w:rPr>
        <w:t>p</w:t>
      </w:r>
      <w:r w:rsidRPr="00CD3734">
        <w:rPr>
          <w:spacing w:val="-3"/>
          <w:sz w:val="24"/>
          <w:szCs w:val="24"/>
        </w:rPr>
        <w:t>e</w:t>
      </w:r>
      <w:r w:rsidRPr="00CD3734">
        <w:rPr>
          <w:sz w:val="24"/>
          <w:szCs w:val="24"/>
        </w:rPr>
        <w:t>m</w:t>
      </w:r>
      <w:r w:rsidRPr="00CD3734">
        <w:rPr>
          <w:spacing w:val="1"/>
          <w:sz w:val="24"/>
          <w:szCs w:val="24"/>
        </w:rPr>
        <w:t>b</w:t>
      </w:r>
      <w:r w:rsidRPr="00CD3734">
        <w:rPr>
          <w:spacing w:val="-3"/>
          <w:sz w:val="24"/>
          <w:szCs w:val="24"/>
        </w:rPr>
        <w:t>a</w:t>
      </w:r>
      <w:r w:rsidRPr="00CD3734">
        <w:rPr>
          <w:sz w:val="24"/>
          <w:szCs w:val="24"/>
        </w:rPr>
        <w:t>t</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n</w:t>
      </w:r>
      <w:r w:rsidRPr="00CD3734">
        <w:rPr>
          <w:spacing w:val="10"/>
          <w:sz w:val="24"/>
          <w:szCs w:val="24"/>
        </w:rPr>
        <w:t xml:space="preserve"> </w:t>
      </w:r>
      <w:r w:rsidRPr="00CD3734">
        <w:rPr>
          <w:spacing w:val="-2"/>
          <w:sz w:val="24"/>
          <w:szCs w:val="24"/>
        </w:rPr>
        <w:t>t</w:t>
      </w:r>
      <w:r w:rsidRPr="00CD3734">
        <w:rPr>
          <w:spacing w:val="-1"/>
          <w:sz w:val="24"/>
          <w:szCs w:val="24"/>
        </w:rPr>
        <w:t>er</w:t>
      </w:r>
      <w:r w:rsidRPr="00CD3734">
        <w:rPr>
          <w:sz w:val="24"/>
          <w:szCs w:val="24"/>
        </w:rPr>
        <w:t>h</w:t>
      </w:r>
      <w:r w:rsidRPr="00CD3734">
        <w:rPr>
          <w:spacing w:val="-3"/>
          <w:sz w:val="24"/>
          <w:szCs w:val="24"/>
        </w:rPr>
        <w:t>a</w:t>
      </w:r>
      <w:r w:rsidRPr="00CD3734">
        <w:rPr>
          <w:sz w:val="24"/>
          <w:szCs w:val="24"/>
        </w:rPr>
        <w:t>d</w:t>
      </w:r>
      <w:r w:rsidRPr="00CD3734">
        <w:rPr>
          <w:spacing w:val="-1"/>
          <w:sz w:val="24"/>
          <w:szCs w:val="24"/>
        </w:rPr>
        <w:t>a</w:t>
      </w:r>
      <w:r w:rsidRPr="00CD3734">
        <w:rPr>
          <w:sz w:val="24"/>
          <w:szCs w:val="24"/>
        </w:rPr>
        <w:t>p</w:t>
      </w:r>
      <w:r w:rsidRPr="00CD3734">
        <w:rPr>
          <w:spacing w:val="7"/>
          <w:sz w:val="24"/>
          <w:szCs w:val="24"/>
        </w:rPr>
        <w:t xml:space="preserve"> </w:t>
      </w:r>
      <w:r w:rsidRPr="00CD3734">
        <w:rPr>
          <w:sz w:val="24"/>
          <w:szCs w:val="24"/>
        </w:rPr>
        <w:t>lin</w:t>
      </w:r>
      <w:r w:rsidRPr="00CD3734">
        <w:rPr>
          <w:spacing w:val="-5"/>
          <w:sz w:val="24"/>
          <w:szCs w:val="24"/>
        </w:rPr>
        <w:t>g</w:t>
      </w:r>
      <w:r w:rsidRPr="00CD3734">
        <w:rPr>
          <w:sz w:val="24"/>
          <w:szCs w:val="24"/>
        </w:rPr>
        <w:t>kup</w:t>
      </w:r>
      <w:r w:rsidRPr="00CD3734">
        <w:rPr>
          <w:spacing w:val="10"/>
          <w:sz w:val="24"/>
          <w:szCs w:val="24"/>
        </w:rPr>
        <w:t xml:space="preserve"> </w:t>
      </w:r>
      <w:r w:rsidRPr="00CD3734">
        <w:rPr>
          <w:sz w:val="24"/>
          <w:szCs w:val="24"/>
        </w:rPr>
        <w:t>d</w:t>
      </w:r>
      <w:r w:rsidRPr="00CD3734">
        <w:rPr>
          <w:spacing w:val="-3"/>
          <w:sz w:val="24"/>
          <w:szCs w:val="24"/>
        </w:rPr>
        <w:t>a</w:t>
      </w:r>
      <w:r w:rsidRPr="00CD3734">
        <w:rPr>
          <w:sz w:val="24"/>
          <w:szCs w:val="24"/>
        </w:rPr>
        <w:t>n</w:t>
      </w:r>
      <w:r w:rsidRPr="00CD3734">
        <w:rPr>
          <w:spacing w:val="10"/>
          <w:sz w:val="24"/>
          <w:szCs w:val="24"/>
        </w:rPr>
        <w:t xml:space="preserve"> </w:t>
      </w:r>
      <w:r w:rsidRPr="00CD3734">
        <w:rPr>
          <w:spacing w:val="-1"/>
          <w:sz w:val="24"/>
          <w:szCs w:val="24"/>
        </w:rPr>
        <w:t>ca</w:t>
      </w:r>
      <w:r w:rsidRPr="00CD3734">
        <w:rPr>
          <w:sz w:val="24"/>
          <w:szCs w:val="24"/>
        </w:rPr>
        <w:t>kup</w:t>
      </w:r>
      <w:r w:rsidRPr="00CD3734">
        <w:rPr>
          <w:spacing w:val="-1"/>
          <w:sz w:val="24"/>
          <w:szCs w:val="24"/>
        </w:rPr>
        <w:t>a</w:t>
      </w:r>
      <w:r w:rsidRPr="00CD3734">
        <w:rPr>
          <w:sz w:val="24"/>
          <w:szCs w:val="24"/>
        </w:rPr>
        <w:t>n</w:t>
      </w:r>
      <w:r w:rsidRPr="00CD3734">
        <w:rPr>
          <w:spacing w:val="10"/>
          <w:sz w:val="24"/>
          <w:szCs w:val="24"/>
        </w:rPr>
        <w:t xml:space="preserve"> </w:t>
      </w:r>
      <w:r w:rsidRPr="00CD3734">
        <w:rPr>
          <w:spacing w:val="-2"/>
          <w:sz w:val="24"/>
          <w:szCs w:val="24"/>
        </w:rPr>
        <w:t>m</w:t>
      </w:r>
      <w:r w:rsidRPr="00CD3734">
        <w:rPr>
          <w:spacing w:val="-1"/>
          <w:sz w:val="24"/>
          <w:szCs w:val="24"/>
        </w:rPr>
        <w:t>a</w:t>
      </w:r>
      <w:r w:rsidRPr="00CD3734">
        <w:rPr>
          <w:sz w:val="24"/>
          <w:szCs w:val="24"/>
        </w:rPr>
        <w:t>s</w:t>
      </w:r>
      <w:r w:rsidRPr="00CD3734">
        <w:rPr>
          <w:spacing w:val="-3"/>
          <w:sz w:val="24"/>
          <w:szCs w:val="24"/>
        </w:rPr>
        <w:t>a</w:t>
      </w:r>
      <w:r w:rsidRPr="00CD3734">
        <w:rPr>
          <w:sz w:val="24"/>
          <w:szCs w:val="24"/>
        </w:rPr>
        <w:t>lah</w:t>
      </w:r>
      <w:r w:rsidRPr="00CD3734">
        <w:rPr>
          <w:spacing w:val="14"/>
          <w:sz w:val="24"/>
          <w:szCs w:val="24"/>
        </w:rPr>
        <w:t xml:space="preserve"> </w:t>
      </w:r>
      <w:r w:rsidRPr="00CD3734">
        <w:rPr>
          <w:spacing w:val="-12"/>
          <w:sz w:val="24"/>
          <w:szCs w:val="24"/>
        </w:rPr>
        <w:t>y</w:t>
      </w:r>
      <w:r w:rsidRPr="00CD3734">
        <w:rPr>
          <w:sz w:val="24"/>
          <w:szCs w:val="24"/>
        </w:rPr>
        <w:t>a</w:t>
      </w:r>
      <w:r w:rsidRPr="00CD3734">
        <w:rPr>
          <w:spacing w:val="2"/>
          <w:sz w:val="24"/>
          <w:szCs w:val="24"/>
        </w:rPr>
        <w:t>n</w:t>
      </w:r>
      <w:r w:rsidRPr="00CD3734">
        <w:rPr>
          <w:sz w:val="24"/>
          <w:szCs w:val="24"/>
        </w:rPr>
        <w:t>g</w:t>
      </w:r>
      <w:r w:rsidRPr="00CD3734">
        <w:rPr>
          <w:spacing w:val="5"/>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dib</w:t>
      </w:r>
      <w:r w:rsidRPr="00CD3734">
        <w:rPr>
          <w:spacing w:val="-3"/>
          <w:sz w:val="24"/>
          <w:szCs w:val="24"/>
        </w:rPr>
        <w:t>a</w:t>
      </w:r>
      <w:r w:rsidRPr="00CD3734">
        <w:rPr>
          <w:sz w:val="24"/>
          <w:szCs w:val="24"/>
        </w:rPr>
        <w:t>h</w:t>
      </w:r>
      <w:r w:rsidRPr="00CD3734">
        <w:rPr>
          <w:spacing w:val="-1"/>
          <w:sz w:val="24"/>
          <w:szCs w:val="24"/>
        </w:rPr>
        <w:t>a</w:t>
      </w:r>
      <w:r w:rsidRPr="00CD3734">
        <w:rPr>
          <w:sz w:val="24"/>
          <w:szCs w:val="24"/>
        </w:rPr>
        <w:t>s</w:t>
      </w:r>
      <w:r w:rsidRPr="00CD3734">
        <w:rPr>
          <w:spacing w:val="10"/>
          <w:sz w:val="24"/>
          <w:szCs w:val="24"/>
        </w:rPr>
        <w:t xml:space="preserve"> </w:t>
      </w:r>
      <w:r w:rsidRPr="00CD3734">
        <w:rPr>
          <w:sz w:val="24"/>
          <w:szCs w:val="24"/>
        </w:rPr>
        <w:t>p</w:t>
      </w:r>
      <w:r w:rsidRPr="00CD3734">
        <w:rPr>
          <w:spacing w:val="-3"/>
          <w:sz w:val="24"/>
          <w:szCs w:val="24"/>
        </w:rPr>
        <w:t>a</w:t>
      </w:r>
      <w:r w:rsidRPr="00CD3734">
        <w:rPr>
          <w:sz w:val="24"/>
          <w:szCs w:val="24"/>
        </w:rPr>
        <w:t>da</w:t>
      </w:r>
      <w:r w:rsidR="00CD3734">
        <w:rPr>
          <w:sz w:val="24"/>
          <w:szCs w:val="24"/>
        </w:rPr>
        <w:t xml:space="preserve"> </w:t>
      </w:r>
      <w:r w:rsidRPr="00CD3734">
        <w:rPr>
          <w:sz w:val="24"/>
          <w:szCs w:val="24"/>
        </w:rPr>
        <w:t>b</w:t>
      </w:r>
      <w:r w:rsidRPr="00CD3734">
        <w:rPr>
          <w:spacing w:val="-1"/>
          <w:sz w:val="24"/>
          <w:szCs w:val="24"/>
        </w:rPr>
        <w:t>a</w:t>
      </w:r>
      <w:r w:rsidRPr="00CD3734">
        <w:rPr>
          <w:sz w:val="24"/>
          <w:szCs w:val="24"/>
        </w:rPr>
        <w:t xml:space="preserve">b </w:t>
      </w:r>
      <w:r w:rsidRPr="00CD3734">
        <w:rPr>
          <w:spacing w:val="12"/>
          <w:sz w:val="24"/>
          <w:szCs w:val="24"/>
        </w:rPr>
        <w:t xml:space="preserve"> </w:t>
      </w:r>
      <w:r w:rsidRPr="00CD3734">
        <w:rPr>
          <w:sz w:val="24"/>
          <w:szCs w:val="24"/>
        </w:rPr>
        <w:t xml:space="preserve">4 </w:t>
      </w:r>
      <w:r w:rsidRPr="00CD3734">
        <w:rPr>
          <w:spacing w:val="12"/>
          <w:sz w:val="24"/>
          <w:szCs w:val="24"/>
        </w:rPr>
        <w:t xml:space="preserve"> </w:t>
      </w:r>
      <w:r w:rsidRPr="00CD3734">
        <w:rPr>
          <w:sz w:val="24"/>
          <w:szCs w:val="24"/>
        </w:rPr>
        <w:t xml:space="preserve">&amp; </w:t>
      </w:r>
      <w:r w:rsidRPr="00CD3734">
        <w:rPr>
          <w:spacing w:val="10"/>
          <w:sz w:val="24"/>
          <w:szCs w:val="24"/>
        </w:rPr>
        <w:t xml:space="preserve"> </w:t>
      </w:r>
      <w:r w:rsidRPr="00CD3734">
        <w:rPr>
          <w:sz w:val="24"/>
          <w:szCs w:val="24"/>
        </w:rPr>
        <w:t xml:space="preserve">5. </w:t>
      </w:r>
      <w:r w:rsidRPr="00CD3734">
        <w:rPr>
          <w:spacing w:val="12"/>
          <w:sz w:val="24"/>
          <w:szCs w:val="24"/>
        </w:rPr>
        <w:t xml:space="preserve"> </w:t>
      </w:r>
      <w:r w:rsidRPr="00CD3734">
        <w:rPr>
          <w:sz w:val="24"/>
          <w:szCs w:val="24"/>
        </w:rPr>
        <w:t xml:space="preserve">Dan </w:t>
      </w:r>
      <w:r w:rsidRPr="00CD3734">
        <w:rPr>
          <w:spacing w:val="12"/>
          <w:sz w:val="24"/>
          <w:szCs w:val="24"/>
        </w:rPr>
        <w:t xml:space="preserve"> </w:t>
      </w:r>
      <w:r w:rsidRPr="00CD3734">
        <w:rPr>
          <w:sz w:val="24"/>
          <w:szCs w:val="24"/>
        </w:rPr>
        <w:t>m</w:t>
      </w:r>
      <w:r w:rsidRPr="00CD3734">
        <w:rPr>
          <w:spacing w:val="-1"/>
          <w:sz w:val="24"/>
          <w:szCs w:val="24"/>
        </w:rPr>
        <w:t>e</w:t>
      </w:r>
      <w:r w:rsidRPr="00CD3734">
        <w:rPr>
          <w:sz w:val="24"/>
          <w:szCs w:val="24"/>
        </w:rPr>
        <w:t>mb</w:t>
      </w:r>
      <w:r w:rsidRPr="00CD3734">
        <w:rPr>
          <w:spacing w:val="-1"/>
          <w:sz w:val="24"/>
          <w:szCs w:val="24"/>
        </w:rPr>
        <w:t>er</w:t>
      </w:r>
      <w:r w:rsidRPr="00CD3734">
        <w:rPr>
          <w:spacing w:val="-2"/>
          <w:sz w:val="24"/>
          <w:szCs w:val="24"/>
        </w:rPr>
        <w:t>i</w:t>
      </w:r>
      <w:r w:rsidRPr="00CD3734">
        <w:rPr>
          <w:sz w:val="24"/>
          <w:szCs w:val="24"/>
        </w:rPr>
        <w:t>k</w:t>
      </w:r>
      <w:r w:rsidRPr="00CD3734">
        <w:rPr>
          <w:spacing w:val="-1"/>
          <w:sz w:val="24"/>
          <w:szCs w:val="24"/>
        </w:rPr>
        <w:t>a</w:t>
      </w:r>
      <w:r w:rsidRPr="00CD3734">
        <w:rPr>
          <w:sz w:val="24"/>
          <w:szCs w:val="24"/>
        </w:rPr>
        <w:t xml:space="preserve">n </w:t>
      </w:r>
      <w:r w:rsidRPr="00CD3734">
        <w:rPr>
          <w:spacing w:val="12"/>
          <w:sz w:val="24"/>
          <w:szCs w:val="24"/>
        </w:rPr>
        <w:t xml:space="preserve"> </w:t>
      </w:r>
      <w:r w:rsidRPr="00CD3734">
        <w:rPr>
          <w:sz w:val="24"/>
          <w:szCs w:val="24"/>
        </w:rPr>
        <w:t>p</w:t>
      </w:r>
      <w:r w:rsidRPr="00CD3734">
        <w:rPr>
          <w:spacing w:val="-3"/>
          <w:sz w:val="24"/>
          <w:szCs w:val="24"/>
        </w:rPr>
        <w:t>e</w:t>
      </w:r>
      <w:r w:rsidRPr="00CD3734">
        <w:rPr>
          <w:sz w:val="24"/>
          <w:szCs w:val="24"/>
        </w:rPr>
        <w:t>lu</w:t>
      </w:r>
      <w:r w:rsidRPr="00CD3734">
        <w:rPr>
          <w:spacing w:val="-3"/>
          <w:sz w:val="24"/>
          <w:szCs w:val="24"/>
        </w:rPr>
        <w:t>a</w:t>
      </w:r>
      <w:r w:rsidRPr="00CD3734">
        <w:rPr>
          <w:sz w:val="24"/>
          <w:szCs w:val="24"/>
        </w:rPr>
        <w:t xml:space="preserve">ng </w:t>
      </w:r>
      <w:r w:rsidRPr="00CD3734">
        <w:rPr>
          <w:spacing w:val="8"/>
          <w:sz w:val="24"/>
          <w:szCs w:val="24"/>
        </w:rPr>
        <w:t xml:space="preserve"> </w:t>
      </w:r>
      <w:r w:rsidRPr="00CD3734">
        <w:rPr>
          <w:sz w:val="24"/>
          <w:szCs w:val="24"/>
        </w:rPr>
        <w:t>k</w:t>
      </w:r>
      <w:r w:rsidRPr="00CD3734">
        <w:rPr>
          <w:spacing w:val="-1"/>
          <w:sz w:val="24"/>
          <w:szCs w:val="24"/>
        </w:rPr>
        <w:t>e</w:t>
      </w:r>
      <w:r w:rsidRPr="00CD3734">
        <w:rPr>
          <w:sz w:val="24"/>
          <w:szCs w:val="24"/>
        </w:rPr>
        <w:t>p</w:t>
      </w:r>
      <w:r w:rsidRPr="00CD3734">
        <w:rPr>
          <w:spacing w:val="-1"/>
          <w:sz w:val="24"/>
          <w:szCs w:val="24"/>
        </w:rPr>
        <w:t>a</w:t>
      </w:r>
      <w:r w:rsidRPr="00CD3734">
        <w:rPr>
          <w:sz w:val="24"/>
          <w:szCs w:val="24"/>
        </w:rPr>
        <w:t xml:space="preserve">da </w:t>
      </w:r>
      <w:r w:rsidRPr="00CD3734">
        <w:rPr>
          <w:spacing w:val="9"/>
          <w:sz w:val="24"/>
          <w:szCs w:val="24"/>
        </w:rPr>
        <w:t xml:space="preserve"> </w:t>
      </w:r>
      <w:r w:rsidRPr="00CD3734">
        <w:rPr>
          <w:sz w:val="24"/>
          <w:szCs w:val="24"/>
        </w:rPr>
        <w:t>p</w:t>
      </w:r>
      <w:r w:rsidRPr="00CD3734">
        <w:rPr>
          <w:spacing w:val="-1"/>
          <w:sz w:val="24"/>
          <w:szCs w:val="24"/>
        </w:rPr>
        <w:t>e</w:t>
      </w:r>
      <w:r w:rsidRPr="00CD3734">
        <w:rPr>
          <w:sz w:val="24"/>
          <w:szCs w:val="24"/>
        </w:rPr>
        <w:t>nu</w:t>
      </w:r>
      <w:r w:rsidRPr="00CD3734">
        <w:rPr>
          <w:spacing w:val="-2"/>
          <w:sz w:val="24"/>
          <w:szCs w:val="24"/>
        </w:rPr>
        <w:t>li</w:t>
      </w:r>
      <w:r w:rsidRPr="00CD3734">
        <w:rPr>
          <w:sz w:val="24"/>
          <w:szCs w:val="24"/>
        </w:rPr>
        <w:t xml:space="preserve">s </w:t>
      </w:r>
      <w:r w:rsidRPr="00CD3734">
        <w:rPr>
          <w:spacing w:val="12"/>
          <w:sz w:val="24"/>
          <w:szCs w:val="24"/>
        </w:rPr>
        <w:t xml:space="preserve"> </w:t>
      </w:r>
      <w:r w:rsidRPr="00CD3734">
        <w:rPr>
          <w:spacing w:val="-1"/>
          <w:sz w:val="24"/>
          <w:szCs w:val="24"/>
        </w:rPr>
        <w:t>a</w:t>
      </w:r>
      <w:r w:rsidRPr="00CD3734">
        <w:rPr>
          <w:sz w:val="24"/>
          <w:szCs w:val="24"/>
        </w:rPr>
        <w:t xml:space="preserve">tau </w:t>
      </w:r>
      <w:r w:rsidRPr="00CD3734">
        <w:rPr>
          <w:spacing w:val="12"/>
          <w:sz w:val="24"/>
          <w:szCs w:val="24"/>
        </w:rPr>
        <w:t xml:space="preserve"> </w:t>
      </w:r>
      <w:r w:rsidRPr="00CD3734">
        <w:rPr>
          <w:spacing w:val="1"/>
          <w:sz w:val="24"/>
          <w:szCs w:val="24"/>
        </w:rPr>
        <w:t>m</w:t>
      </w:r>
      <w:r w:rsidRPr="00CD3734">
        <w:rPr>
          <w:spacing w:val="-3"/>
          <w:sz w:val="24"/>
          <w:szCs w:val="24"/>
        </w:rPr>
        <w:t>a</w:t>
      </w:r>
      <w:r w:rsidRPr="00CD3734">
        <w:rPr>
          <w:sz w:val="24"/>
          <w:szCs w:val="24"/>
        </w:rPr>
        <w:t>h</w:t>
      </w:r>
      <w:r w:rsidRPr="00CD3734">
        <w:rPr>
          <w:spacing w:val="-1"/>
          <w:sz w:val="24"/>
          <w:szCs w:val="24"/>
        </w:rPr>
        <w:t>a</w:t>
      </w:r>
      <w:r w:rsidRPr="00CD3734">
        <w:rPr>
          <w:spacing w:val="-2"/>
          <w:sz w:val="24"/>
          <w:szCs w:val="24"/>
        </w:rPr>
        <w:t>si</w:t>
      </w:r>
      <w:r w:rsidRPr="00CD3734">
        <w:rPr>
          <w:sz w:val="24"/>
          <w:szCs w:val="24"/>
        </w:rPr>
        <w:t>s</w:t>
      </w:r>
      <w:r w:rsidRPr="00CD3734">
        <w:rPr>
          <w:spacing w:val="-3"/>
          <w:sz w:val="24"/>
          <w:szCs w:val="24"/>
        </w:rPr>
        <w:t>w</w:t>
      </w:r>
      <w:r w:rsidRPr="00CD3734">
        <w:rPr>
          <w:sz w:val="24"/>
          <w:szCs w:val="24"/>
        </w:rPr>
        <w:t xml:space="preserve">a </w:t>
      </w:r>
      <w:r w:rsidRPr="00CD3734">
        <w:rPr>
          <w:spacing w:val="11"/>
          <w:sz w:val="24"/>
          <w:szCs w:val="24"/>
        </w:rPr>
        <w:t xml:space="preserve"> </w:t>
      </w:r>
      <w:r w:rsidRPr="00CD3734">
        <w:rPr>
          <w:sz w:val="24"/>
          <w:szCs w:val="24"/>
        </w:rPr>
        <w:t xml:space="preserve">lain </w:t>
      </w:r>
      <w:r w:rsidRPr="00CD3734">
        <w:rPr>
          <w:spacing w:val="12"/>
          <w:sz w:val="24"/>
          <w:szCs w:val="24"/>
        </w:rPr>
        <w:t xml:space="preserve"> </w:t>
      </w:r>
      <w:r w:rsidRPr="00CD3734">
        <w:rPr>
          <w:spacing w:val="-2"/>
          <w:sz w:val="24"/>
          <w:szCs w:val="24"/>
        </w:rPr>
        <w:t>u</w:t>
      </w:r>
      <w:r w:rsidRPr="00CD3734">
        <w:rPr>
          <w:sz w:val="24"/>
          <w:szCs w:val="24"/>
        </w:rPr>
        <w:t>n</w:t>
      </w:r>
      <w:r w:rsidRPr="00CD3734">
        <w:rPr>
          <w:spacing w:val="-2"/>
          <w:sz w:val="24"/>
          <w:szCs w:val="24"/>
        </w:rPr>
        <w:t>t</w:t>
      </w:r>
      <w:r w:rsidRPr="00CD3734">
        <w:rPr>
          <w:sz w:val="24"/>
          <w:szCs w:val="24"/>
        </w:rPr>
        <w:t>uk men</w:t>
      </w:r>
      <w:r w:rsidRPr="00CD3734">
        <w:rPr>
          <w:spacing w:val="-1"/>
          <w:sz w:val="24"/>
          <w:szCs w:val="24"/>
        </w:rPr>
        <w:t>e</w:t>
      </w:r>
      <w:r w:rsidRPr="00CD3734">
        <w:rPr>
          <w:spacing w:val="-3"/>
          <w:sz w:val="24"/>
          <w:szCs w:val="24"/>
        </w:rPr>
        <w:t>r</w:t>
      </w:r>
      <w:r w:rsidRPr="00CD3734">
        <w:rPr>
          <w:sz w:val="24"/>
          <w:szCs w:val="24"/>
        </w:rPr>
        <w:t>u</w:t>
      </w:r>
      <w:r w:rsidRPr="00CD3734">
        <w:rPr>
          <w:spacing w:val="-2"/>
          <w:sz w:val="24"/>
          <w:szCs w:val="24"/>
        </w:rPr>
        <w:t>s</w:t>
      </w:r>
      <w:r w:rsidRPr="00CD3734">
        <w:rPr>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z w:val="24"/>
          <w:szCs w:val="24"/>
        </w:rPr>
        <w:t>p</w:t>
      </w:r>
      <w:r w:rsidRPr="00CD3734">
        <w:rPr>
          <w:spacing w:val="-1"/>
          <w:sz w:val="24"/>
          <w:szCs w:val="24"/>
        </w:rPr>
        <w:t>e</w:t>
      </w:r>
      <w:r w:rsidRPr="00CD3734">
        <w:rPr>
          <w:spacing w:val="1"/>
          <w:sz w:val="24"/>
          <w:szCs w:val="24"/>
        </w:rPr>
        <w:t>n</w:t>
      </w:r>
      <w:r w:rsidRPr="00CD3734">
        <w:rPr>
          <w:spacing w:val="-3"/>
          <w:sz w:val="24"/>
          <w:szCs w:val="24"/>
        </w:rPr>
        <w:t>e</w:t>
      </w:r>
      <w:r w:rsidRPr="00CD3734">
        <w:rPr>
          <w:spacing w:val="-2"/>
          <w:sz w:val="24"/>
          <w:szCs w:val="24"/>
        </w:rPr>
        <w:t>l</w:t>
      </w:r>
      <w:r w:rsidRPr="00CD3734">
        <w:rPr>
          <w:sz w:val="24"/>
          <w:szCs w:val="24"/>
        </w:rPr>
        <w:t>itian</w:t>
      </w:r>
      <w:r w:rsidRPr="00CD3734">
        <w:rPr>
          <w:spacing w:val="-3"/>
          <w:sz w:val="24"/>
          <w:szCs w:val="24"/>
        </w:rPr>
        <w:t xml:space="preserve"> </w:t>
      </w:r>
      <w:r w:rsidRPr="00CD3734">
        <w:rPr>
          <w:sz w:val="24"/>
          <w:szCs w:val="24"/>
        </w:rPr>
        <w:t>s</w:t>
      </w:r>
      <w:r w:rsidRPr="00CD3734">
        <w:rPr>
          <w:spacing w:val="-3"/>
          <w:sz w:val="24"/>
          <w:szCs w:val="24"/>
        </w:rPr>
        <w:t>e</w:t>
      </w:r>
      <w:r w:rsidRPr="00CD3734">
        <w:rPr>
          <w:sz w:val="24"/>
          <w:szCs w:val="24"/>
        </w:rPr>
        <w:t>l</w:t>
      </w:r>
      <w:r w:rsidRPr="00CD3734">
        <w:rPr>
          <w:spacing w:val="-1"/>
          <w:sz w:val="24"/>
          <w:szCs w:val="24"/>
        </w:rPr>
        <w:t>a</w:t>
      </w:r>
      <w:r w:rsidRPr="00CD3734">
        <w:rPr>
          <w:spacing w:val="-2"/>
          <w:sz w:val="24"/>
          <w:szCs w:val="24"/>
        </w:rPr>
        <w:t>n</w:t>
      </w:r>
      <w:r w:rsidRPr="00CD3734">
        <w:rPr>
          <w:sz w:val="24"/>
          <w:szCs w:val="24"/>
        </w:rPr>
        <w:t>j</w:t>
      </w:r>
      <w:r w:rsidRPr="00CD3734">
        <w:rPr>
          <w:spacing w:val="-2"/>
          <w:sz w:val="24"/>
          <w:szCs w:val="24"/>
        </w:rPr>
        <w:t>u</w:t>
      </w:r>
      <w:r w:rsidRPr="00CD3734">
        <w:rPr>
          <w:sz w:val="24"/>
          <w:szCs w:val="24"/>
        </w:rPr>
        <w:t>t</w:t>
      </w:r>
      <w:r w:rsidRPr="00CD3734">
        <w:rPr>
          <w:spacing w:val="2"/>
          <w:sz w:val="24"/>
          <w:szCs w:val="24"/>
        </w:rPr>
        <w:t>n</w:t>
      </w:r>
      <w:r w:rsidRPr="00CD3734">
        <w:rPr>
          <w:spacing w:val="-12"/>
          <w:sz w:val="24"/>
          <w:szCs w:val="24"/>
        </w:rPr>
        <w:t>y</w:t>
      </w:r>
      <w:r w:rsidRPr="00CD3734">
        <w:rPr>
          <w:sz w:val="24"/>
          <w:szCs w:val="24"/>
        </w:rPr>
        <w:t>a</w:t>
      </w:r>
      <w:r w:rsidRPr="00CD3734">
        <w:rPr>
          <w:spacing w:val="-1"/>
          <w:sz w:val="24"/>
          <w:szCs w:val="24"/>
        </w:rPr>
        <w:t xml:space="preserve"> (</w:t>
      </w:r>
      <w:r w:rsidRPr="00CD3734">
        <w:rPr>
          <w:spacing w:val="2"/>
          <w:sz w:val="24"/>
          <w:szCs w:val="24"/>
        </w:rPr>
        <w:t>k</w:t>
      </w:r>
      <w:r w:rsidRPr="00CD3734">
        <w:rPr>
          <w:spacing w:val="-3"/>
          <w:sz w:val="24"/>
          <w:szCs w:val="24"/>
        </w:rPr>
        <w:t>a</w:t>
      </w:r>
      <w:r w:rsidRPr="00CD3734">
        <w:rPr>
          <w:sz w:val="24"/>
          <w:szCs w:val="24"/>
        </w:rPr>
        <w:t>ji</w:t>
      </w:r>
      <w:r w:rsidRPr="00CD3734">
        <w:rPr>
          <w:spacing w:val="-1"/>
          <w:sz w:val="24"/>
          <w:szCs w:val="24"/>
        </w:rPr>
        <w:t>a</w:t>
      </w:r>
      <w:r w:rsidRPr="00CD3734">
        <w:rPr>
          <w:sz w:val="24"/>
          <w:szCs w:val="24"/>
        </w:rPr>
        <w:t>n</w:t>
      </w:r>
      <w:r w:rsidRPr="00CD3734">
        <w:rPr>
          <w:spacing w:val="-2"/>
          <w:sz w:val="24"/>
          <w:szCs w:val="24"/>
        </w:rPr>
        <w:t xml:space="preserve"> u</w:t>
      </w:r>
      <w:r w:rsidRPr="00CD3734">
        <w:rPr>
          <w:sz w:val="24"/>
          <w:szCs w:val="24"/>
        </w:rPr>
        <w:t>la</w:t>
      </w:r>
      <w:r w:rsidRPr="00CD3734">
        <w:rPr>
          <w:spacing w:val="2"/>
          <w:sz w:val="24"/>
          <w:szCs w:val="24"/>
        </w:rPr>
        <w:t>n</w:t>
      </w:r>
      <w:r w:rsidRPr="00CD3734">
        <w:rPr>
          <w:spacing w:val="-2"/>
          <w:sz w:val="24"/>
          <w:szCs w:val="24"/>
        </w:rPr>
        <w:t>g</w:t>
      </w:r>
      <w:r w:rsidRPr="00CD3734">
        <w:rPr>
          <w:spacing w:val="-1"/>
          <w:sz w:val="24"/>
          <w:szCs w:val="24"/>
        </w:rPr>
        <w:t>).</w:t>
      </w:r>
    </w:p>
    <w:p w:rsidR="008E01A9" w:rsidRPr="00D62CAF" w:rsidRDefault="00FD4699" w:rsidP="00D62CAF">
      <w:pPr>
        <w:pStyle w:val="ListParagraph"/>
        <w:numPr>
          <w:ilvl w:val="0"/>
          <w:numId w:val="9"/>
        </w:numPr>
        <w:ind w:left="567" w:hanging="425"/>
        <w:jc w:val="both"/>
        <w:rPr>
          <w:b/>
          <w:sz w:val="24"/>
          <w:szCs w:val="24"/>
        </w:rPr>
      </w:pPr>
      <w:r w:rsidRPr="00CD3734">
        <w:rPr>
          <w:b/>
          <w:sz w:val="24"/>
          <w:szCs w:val="24"/>
        </w:rPr>
        <w:t>R</w:t>
      </w:r>
      <w:r w:rsidRPr="00D62CAF">
        <w:rPr>
          <w:b/>
          <w:sz w:val="24"/>
          <w:szCs w:val="24"/>
        </w:rPr>
        <w:t>umu</w:t>
      </w:r>
      <w:r w:rsidRPr="00CD3734">
        <w:rPr>
          <w:b/>
          <w:sz w:val="24"/>
          <w:szCs w:val="24"/>
        </w:rPr>
        <w:t>san</w:t>
      </w:r>
      <w:r w:rsidRPr="00D62CAF">
        <w:rPr>
          <w:b/>
          <w:sz w:val="24"/>
          <w:szCs w:val="24"/>
        </w:rPr>
        <w:t xml:space="preserve"> M</w:t>
      </w:r>
      <w:r w:rsidRPr="00CD3734">
        <w:rPr>
          <w:b/>
          <w:sz w:val="24"/>
          <w:szCs w:val="24"/>
        </w:rPr>
        <w:t>as</w:t>
      </w:r>
      <w:r w:rsidRPr="00D62CAF">
        <w:rPr>
          <w:b/>
          <w:sz w:val="24"/>
          <w:szCs w:val="24"/>
        </w:rPr>
        <w:t>a</w:t>
      </w:r>
      <w:r w:rsidRPr="00CD3734">
        <w:rPr>
          <w:b/>
          <w:sz w:val="24"/>
          <w:szCs w:val="24"/>
        </w:rPr>
        <w:t>l</w:t>
      </w:r>
      <w:r w:rsidRPr="00D62CAF">
        <w:rPr>
          <w:b/>
          <w:sz w:val="24"/>
          <w:szCs w:val="24"/>
        </w:rPr>
        <w:t>a</w:t>
      </w:r>
      <w:r w:rsidRPr="00CD3734">
        <w:rPr>
          <w:b/>
          <w:sz w:val="24"/>
          <w:szCs w:val="24"/>
        </w:rPr>
        <w:t>h</w:t>
      </w:r>
    </w:p>
    <w:p w:rsidR="008E01A9" w:rsidRPr="00CD3734" w:rsidRDefault="00FD4699" w:rsidP="00CD3734">
      <w:pPr>
        <w:pStyle w:val="ListParagraph"/>
        <w:ind w:left="567" w:right="93"/>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6"/>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pacing w:val="-2"/>
          <w:sz w:val="24"/>
          <w:szCs w:val="24"/>
        </w:rPr>
        <w:t>i</w:t>
      </w:r>
      <w:r w:rsidRPr="00CD3734">
        <w:rPr>
          <w:sz w:val="24"/>
          <w:szCs w:val="24"/>
        </w:rPr>
        <w:t>n</w:t>
      </w:r>
      <w:r w:rsidRPr="00CD3734">
        <w:rPr>
          <w:spacing w:val="-2"/>
          <w:sz w:val="24"/>
          <w:szCs w:val="24"/>
        </w:rPr>
        <w:t>t</w:t>
      </w:r>
      <w:r w:rsidRPr="00CD3734">
        <w:rPr>
          <w:sz w:val="24"/>
          <w:szCs w:val="24"/>
        </w:rPr>
        <w:t>i</w:t>
      </w:r>
      <w:r w:rsidRPr="00CD3734">
        <w:rPr>
          <w:spacing w:val="3"/>
          <w:sz w:val="24"/>
          <w:szCs w:val="24"/>
        </w:rPr>
        <w:t xml:space="preserve"> </w:t>
      </w:r>
      <w:r w:rsidRPr="00CD3734">
        <w:rPr>
          <w:sz w:val="24"/>
          <w:szCs w:val="24"/>
        </w:rPr>
        <w:t>m</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3"/>
          <w:sz w:val="24"/>
          <w:szCs w:val="24"/>
        </w:rPr>
        <w:t>a</w:t>
      </w:r>
      <w:r w:rsidRPr="00CD3734">
        <w:rPr>
          <w:sz w:val="24"/>
          <w:szCs w:val="24"/>
        </w:rPr>
        <w:t>h</w:t>
      </w:r>
      <w:r w:rsidRPr="00CD3734">
        <w:rPr>
          <w:spacing w:val="7"/>
          <w:sz w:val="24"/>
          <w:szCs w:val="24"/>
        </w:rPr>
        <w:t xml:space="preserve"> </w:t>
      </w:r>
      <w:r w:rsidRPr="00CD3734">
        <w:rPr>
          <w:spacing w:val="-12"/>
          <w:sz w:val="24"/>
          <w:szCs w:val="24"/>
        </w:rPr>
        <w:t>y</w:t>
      </w:r>
      <w:r w:rsidRPr="00CD3734">
        <w:rPr>
          <w:spacing w:val="-1"/>
          <w:sz w:val="24"/>
          <w:szCs w:val="24"/>
        </w:rPr>
        <w:t>a</w:t>
      </w:r>
      <w:r w:rsidRPr="00CD3734">
        <w:rPr>
          <w:spacing w:val="2"/>
          <w:sz w:val="24"/>
          <w:szCs w:val="24"/>
        </w:rPr>
        <w:t>n</w:t>
      </w:r>
      <w:r w:rsidRPr="00CD3734">
        <w:rPr>
          <w:sz w:val="24"/>
          <w:szCs w:val="24"/>
        </w:rPr>
        <w:t>g m</w:t>
      </w:r>
      <w:r w:rsidRPr="00CD3734">
        <w:rPr>
          <w:spacing w:val="1"/>
          <w:sz w:val="24"/>
          <w:szCs w:val="24"/>
        </w:rPr>
        <w:t>e</w:t>
      </w:r>
      <w:r w:rsidRPr="00CD3734">
        <w:rPr>
          <w:sz w:val="24"/>
          <w:szCs w:val="24"/>
        </w:rPr>
        <w:t>nj</w:t>
      </w:r>
      <w:r w:rsidRPr="00CD3734">
        <w:rPr>
          <w:spacing w:val="-1"/>
          <w:sz w:val="24"/>
          <w:szCs w:val="24"/>
        </w:rPr>
        <w:t>a</w:t>
      </w:r>
      <w:r w:rsidRPr="00CD3734">
        <w:rPr>
          <w:spacing w:val="-2"/>
          <w:sz w:val="24"/>
          <w:szCs w:val="24"/>
        </w:rPr>
        <w:t>d</w:t>
      </w:r>
      <w:r w:rsidRPr="00CD3734">
        <w:rPr>
          <w:sz w:val="24"/>
          <w:szCs w:val="24"/>
        </w:rPr>
        <w:t>i</w:t>
      </w:r>
      <w:r w:rsidRPr="00CD3734">
        <w:rPr>
          <w:spacing w:val="3"/>
          <w:sz w:val="24"/>
          <w:szCs w:val="24"/>
        </w:rPr>
        <w:t xml:space="preserve"> </w:t>
      </w:r>
      <w:r w:rsidRPr="00CD3734">
        <w:rPr>
          <w:sz w:val="24"/>
          <w:szCs w:val="24"/>
        </w:rPr>
        <w:t>m</w:t>
      </w:r>
      <w:r w:rsidRPr="00CD3734">
        <w:rPr>
          <w:spacing w:val="-3"/>
          <w:sz w:val="24"/>
          <w:szCs w:val="24"/>
        </w:rPr>
        <w:t>a</w:t>
      </w:r>
      <w:r w:rsidRPr="00CD3734">
        <w:rPr>
          <w:sz w:val="24"/>
          <w:szCs w:val="24"/>
        </w:rPr>
        <w:t>t</w:t>
      </w:r>
      <w:r w:rsidRPr="00CD3734">
        <w:rPr>
          <w:spacing w:val="-1"/>
          <w:sz w:val="24"/>
          <w:szCs w:val="24"/>
        </w:rPr>
        <w:t>er</w:t>
      </w:r>
      <w:r w:rsidRPr="00CD3734">
        <w:rPr>
          <w:sz w:val="24"/>
          <w:szCs w:val="24"/>
        </w:rPr>
        <w:t>i</w:t>
      </w:r>
      <w:r w:rsidRPr="00CD3734">
        <w:rPr>
          <w:spacing w:val="3"/>
          <w:sz w:val="24"/>
          <w:szCs w:val="24"/>
        </w:rPr>
        <w:t xml:space="preserve"> </w:t>
      </w:r>
      <w:r w:rsidRPr="00CD3734">
        <w:rPr>
          <w:sz w:val="24"/>
          <w:szCs w:val="24"/>
        </w:rPr>
        <w:t>pok</w:t>
      </w:r>
      <w:r w:rsidRPr="00CD3734">
        <w:rPr>
          <w:spacing w:val="-2"/>
          <w:sz w:val="24"/>
          <w:szCs w:val="24"/>
        </w:rPr>
        <w:t>o</w:t>
      </w:r>
      <w:r w:rsidRPr="00CD3734">
        <w:rPr>
          <w:sz w:val="24"/>
          <w:szCs w:val="24"/>
        </w:rPr>
        <w:t>k</w:t>
      </w:r>
      <w:r w:rsidRPr="00CD3734">
        <w:rPr>
          <w:spacing w:val="2"/>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3"/>
          <w:sz w:val="24"/>
          <w:szCs w:val="24"/>
        </w:rPr>
        <w:t>e</w:t>
      </w:r>
      <w:r w:rsidRPr="00CD3734">
        <w:rPr>
          <w:sz w:val="24"/>
          <w:szCs w:val="24"/>
        </w:rPr>
        <w:t>li</w:t>
      </w:r>
      <w:r w:rsidRPr="00CD3734">
        <w:rPr>
          <w:spacing w:val="-2"/>
          <w:sz w:val="24"/>
          <w:szCs w:val="24"/>
        </w:rPr>
        <w:t>t</w:t>
      </w:r>
      <w:r w:rsidRPr="00CD3734">
        <w:rPr>
          <w:sz w:val="24"/>
          <w:szCs w:val="24"/>
        </w:rPr>
        <w:t>ian</w:t>
      </w:r>
      <w:r w:rsidRPr="00CD3734">
        <w:rPr>
          <w:spacing w:val="3"/>
          <w:sz w:val="24"/>
          <w:szCs w:val="24"/>
        </w:rPr>
        <w:t xml:space="preserve"> </w:t>
      </w:r>
      <w:r w:rsidRPr="00CD3734">
        <w:rPr>
          <w:sz w:val="24"/>
          <w:szCs w:val="24"/>
        </w:rPr>
        <w:t>d</w:t>
      </w:r>
      <w:r w:rsidRPr="00CD3734">
        <w:rPr>
          <w:spacing w:val="-1"/>
          <w:sz w:val="24"/>
          <w:szCs w:val="24"/>
        </w:rPr>
        <w:t>a</w:t>
      </w:r>
      <w:r w:rsidRPr="00CD3734">
        <w:rPr>
          <w:sz w:val="24"/>
          <w:szCs w:val="24"/>
        </w:rPr>
        <w:t>l</w:t>
      </w:r>
      <w:r w:rsidRPr="00CD3734">
        <w:rPr>
          <w:spacing w:val="-3"/>
          <w:sz w:val="24"/>
          <w:szCs w:val="24"/>
        </w:rPr>
        <w:t>a</w:t>
      </w:r>
      <w:r w:rsidRPr="00CD3734">
        <w:rPr>
          <w:sz w:val="24"/>
          <w:szCs w:val="24"/>
        </w:rPr>
        <w:t>m</w:t>
      </w:r>
      <w:r w:rsidRPr="00CD3734">
        <w:rPr>
          <w:spacing w:val="3"/>
          <w:sz w:val="24"/>
          <w:szCs w:val="24"/>
        </w:rPr>
        <w:t xml:space="preserve"> </w:t>
      </w:r>
      <w:r w:rsidRPr="00CD3734">
        <w:rPr>
          <w:spacing w:val="-5"/>
          <w:sz w:val="24"/>
          <w:szCs w:val="24"/>
        </w:rPr>
        <w:t>b</w:t>
      </w:r>
      <w:r w:rsidRPr="00CD3734">
        <w:rPr>
          <w:spacing w:val="-1"/>
          <w:sz w:val="24"/>
          <w:szCs w:val="24"/>
        </w:rPr>
        <w:t>e</w:t>
      </w:r>
      <w:r w:rsidRPr="00CD3734">
        <w:rPr>
          <w:sz w:val="24"/>
          <w:szCs w:val="24"/>
        </w:rPr>
        <w:t>nt</w:t>
      </w:r>
      <w:r w:rsidRPr="00CD3734">
        <w:rPr>
          <w:spacing w:val="-2"/>
          <w:sz w:val="24"/>
          <w:szCs w:val="24"/>
        </w:rPr>
        <w:t>u</w:t>
      </w:r>
      <w:r w:rsidRPr="00CD3734">
        <w:rPr>
          <w:sz w:val="24"/>
          <w:szCs w:val="24"/>
        </w:rPr>
        <w:t>k</w:t>
      </w:r>
      <w:r w:rsidRPr="00CD3734">
        <w:rPr>
          <w:spacing w:val="2"/>
          <w:sz w:val="24"/>
          <w:szCs w:val="24"/>
        </w:rPr>
        <w:t xml:space="preserve"> </w:t>
      </w:r>
      <w:r w:rsidRPr="00CD3734">
        <w:rPr>
          <w:sz w:val="24"/>
          <w:szCs w:val="24"/>
        </w:rPr>
        <w:t>n</w:t>
      </w:r>
      <w:r w:rsidRPr="00CD3734">
        <w:rPr>
          <w:spacing w:val="-1"/>
          <w:sz w:val="24"/>
          <w:szCs w:val="24"/>
        </w:rPr>
        <w:t>ar</w:t>
      </w:r>
      <w:r w:rsidRPr="00CD3734">
        <w:rPr>
          <w:spacing w:val="-3"/>
          <w:sz w:val="24"/>
          <w:szCs w:val="24"/>
        </w:rPr>
        <w:t>a</w:t>
      </w:r>
      <w:r w:rsidRPr="00CD3734">
        <w:rPr>
          <w:spacing w:val="-2"/>
          <w:sz w:val="24"/>
          <w:szCs w:val="24"/>
        </w:rPr>
        <w:t>s</w:t>
      </w:r>
      <w:r w:rsidRPr="00CD3734">
        <w:rPr>
          <w:sz w:val="24"/>
          <w:szCs w:val="24"/>
        </w:rPr>
        <w:t>i d</w:t>
      </w:r>
      <w:r w:rsidRPr="00CD3734">
        <w:rPr>
          <w:spacing w:val="-2"/>
          <w:sz w:val="24"/>
          <w:szCs w:val="24"/>
        </w:rPr>
        <w:t>i</w:t>
      </w:r>
      <w:r w:rsidRPr="00CD3734">
        <w:rPr>
          <w:sz w:val="24"/>
          <w:szCs w:val="24"/>
        </w:rPr>
        <w:t>tu</w:t>
      </w:r>
      <w:r w:rsidRPr="00CD3734">
        <w:rPr>
          <w:spacing w:val="-3"/>
          <w:sz w:val="24"/>
          <w:szCs w:val="24"/>
        </w:rPr>
        <w:t>a</w:t>
      </w:r>
      <w:r w:rsidRPr="00CD3734">
        <w:rPr>
          <w:sz w:val="24"/>
          <w:szCs w:val="24"/>
        </w:rPr>
        <w:t>n</w:t>
      </w:r>
      <w:r w:rsidRPr="00CD3734">
        <w:rPr>
          <w:spacing w:val="-5"/>
          <w:sz w:val="24"/>
          <w:szCs w:val="24"/>
        </w:rPr>
        <w:t>g</w:t>
      </w:r>
      <w:r w:rsidRPr="00CD3734">
        <w:rPr>
          <w:sz w:val="24"/>
          <w:szCs w:val="24"/>
        </w:rPr>
        <w:t>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w:t>
      </w:r>
      <w:r w:rsidRPr="00CD3734">
        <w:rPr>
          <w:spacing w:val="-3"/>
          <w:sz w:val="24"/>
          <w:szCs w:val="24"/>
        </w:rPr>
        <w:t>a</w:t>
      </w:r>
      <w:r w:rsidRPr="00CD3734">
        <w:rPr>
          <w:sz w:val="24"/>
          <w:szCs w:val="24"/>
        </w:rPr>
        <w:t>lam</w:t>
      </w:r>
      <w:r w:rsidRPr="00CD3734">
        <w:rPr>
          <w:spacing w:val="7"/>
          <w:sz w:val="24"/>
          <w:szCs w:val="24"/>
        </w:rPr>
        <w:t xml:space="preserve"> </w:t>
      </w:r>
      <w:r w:rsidRPr="00CD3734">
        <w:rPr>
          <w:spacing w:val="1"/>
          <w:sz w:val="24"/>
          <w:szCs w:val="24"/>
        </w:rPr>
        <w:t>k</w:t>
      </w:r>
      <w:r w:rsidRPr="00CD3734">
        <w:rPr>
          <w:spacing w:val="-1"/>
          <w:sz w:val="24"/>
          <w:szCs w:val="24"/>
        </w:rPr>
        <w:t>a</w:t>
      </w:r>
      <w:r w:rsidRPr="00CD3734">
        <w:rPr>
          <w:spacing w:val="-2"/>
          <w:sz w:val="24"/>
          <w:szCs w:val="24"/>
        </w:rPr>
        <w:t>li</w:t>
      </w:r>
      <w:r w:rsidRPr="00CD3734">
        <w:rPr>
          <w:sz w:val="24"/>
          <w:szCs w:val="24"/>
        </w:rPr>
        <w:t>m</w:t>
      </w:r>
      <w:r w:rsidRPr="00CD3734">
        <w:rPr>
          <w:spacing w:val="-1"/>
          <w:sz w:val="24"/>
          <w:szCs w:val="24"/>
        </w:rPr>
        <w:t>a</w:t>
      </w:r>
      <w:r w:rsidRPr="00CD3734">
        <w:rPr>
          <w:sz w:val="24"/>
          <w:szCs w:val="24"/>
        </w:rPr>
        <w:t>t</w:t>
      </w:r>
      <w:r w:rsidRPr="00CD3734">
        <w:rPr>
          <w:spacing w:val="12"/>
          <w:sz w:val="24"/>
          <w:szCs w:val="24"/>
        </w:rPr>
        <w:t xml:space="preserve"> </w:t>
      </w:r>
      <w:r w:rsidRPr="00CD3734">
        <w:rPr>
          <w:sz w:val="24"/>
          <w:szCs w:val="24"/>
        </w:rPr>
        <w:t>p</w:t>
      </w:r>
      <w:r w:rsidRPr="00CD3734">
        <w:rPr>
          <w:spacing w:val="-1"/>
          <w:sz w:val="24"/>
          <w:szCs w:val="24"/>
        </w:rPr>
        <w:t>e</w:t>
      </w:r>
      <w:r w:rsidRPr="00CD3734">
        <w:rPr>
          <w:spacing w:val="-3"/>
          <w:sz w:val="24"/>
          <w:szCs w:val="24"/>
        </w:rPr>
        <w:t>r</w:t>
      </w:r>
      <w:r w:rsidRPr="00CD3734">
        <w:rPr>
          <w:sz w:val="24"/>
          <w:szCs w:val="24"/>
        </w:rPr>
        <w:t>ta</w:t>
      </w:r>
      <w:r w:rsidRPr="00CD3734">
        <w:rPr>
          <w:spacing w:val="2"/>
          <w:sz w:val="24"/>
          <w:szCs w:val="24"/>
        </w:rPr>
        <w:t>n</w:t>
      </w:r>
      <w:r w:rsidRPr="00CD3734">
        <w:rPr>
          <w:spacing w:val="-14"/>
          <w:sz w:val="24"/>
          <w:szCs w:val="24"/>
        </w:rPr>
        <w:t>y</w:t>
      </w:r>
      <w:r w:rsidRPr="00CD3734">
        <w:rPr>
          <w:spacing w:val="-1"/>
          <w:sz w:val="24"/>
          <w:szCs w:val="24"/>
        </w:rPr>
        <w:t>aa</w:t>
      </w:r>
      <w:r w:rsidRPr="00CD3734">
        <w:rPr>
          <w:sz w:val="24"/>
          <w:szCs w:val="24"/>
        </w:rPr>
        <w:t>n.</w:t>
      </w:r>
      <w:r w:rsidRPr="00CD3734">
        <w:rPr>
          <w:spacing w:val="17"/>
          <w:sz w:val="24"/>
          <w:szCs w:val="24"/>
        </w:rPr>
        <w:t xml:space="preserve"> </w:t>
      </w:r>
      <w:r w:rsidRPr="00CD3734">
        <w:rPr>
          <w:spacing w:val="-10"/>
          <w:sz w:val="24"/>
          <w:szCs w:val="24"/>
        </w:rPr>
        <w:t>I</w:t>
      </w:r>
      <w:r w:rsidRPr="00CD3734">
        <w:rPr>
          <w:sz w:val="24"/>
          <w:szCs w:val="24"/>
        </w:rPr>
        <w:t>nti</w:t>
      </w:r>
      <w:r w:rsidRPr="00CD3734">
        <w:rPr>
          <w:spacing w:val="13"/>
          <w:sz w:val="24"/>
          <w:szCs w:val="24"/>
        </w:rPr>
        <w:t xml:space="preserve"> </w:t>
      </w:r>
      <w:r w:rsidRPr="00CD3734">
        <w:rPr>
          <w:sz w:val="24"/>
          <w:szCs w:val="24"/>
        </w:rPr>
        <w:t>mas</w:t>
      </w:r>
      <w:r w:rsidRPr="00CD3734">
        <w:rPr>
          <w:spacing w:val="-6"/>
          <w:sz w:val="24"/>
          <w:szCs w:val="24"/>
        </w:rPr>
        <w:t>a</w:t>
      </w:r>
      <w:r w:rsidRPr="00CD3734">
        <w:rPr>
          <w:sz w:val="24"/>
          <w:szCs w:val="24"/>
        </w:rPr>
        <w:t>l</w:t>
      </w:r>
      <w:r w:rsidRPr="00CD3734">
        <w:rPr>
          <w:spacing w:val="-1"/>
          <w:sz w:val="24"/>
          <w:szCs w:val="24"/>
        </w:rPr>
        <w:t>a</w:t>
      </w:r>
      <w:r w:rsidRPr="00CD3734">
        <w:rPr>
          <w:sz w:val="24"/>
          <w:szCs w:val="24"/>
        </w:rPr>
        <w:t>h</w:t>
      </w:r>
      <w:r w:rsidRPr="00CD3734">
        <w:rPr>
          <w:spacing w:val="12"/>
          <w:sz w:val="24"/>
          <w:szCs w:val="24"/>
        </w:rPr>
        <w:t xml:space="preserve"> </w:t>
      </w:r>
      <w:r w:rsidRPr="00CD3734">
        <w:rPr>
          <w:sz w:val="24"/>
          <w:szCs w:val="24"/>
        </w:rPr>
        <w:t>d</w:t>
      </w:r>
      <w:r w:rsidRPr="00CD3734">
        <w:rPr>
          <w:spacing w:val="-1"/>
          <w:sz w:val="24"/>
          <w:szCs w:val="24"/>
        </w:rPr>
        <w:t>a</w:t>
      </w:r>
      <w:r w:rsidRPr="00CD3734">
        <w:rPr>
          <w:sz w:val="24"/>
          <w:szCs w:val="24"/>
        </w:rPr>
        <w:t>p</w:t>
      </w:r>
      <w:r w:rsidRPr="00CD3734">
        <w:rPr>
          <w:spacing w:val="-3"/>
          <w:sz w:val="24"/>
          <w:szCs w:val="24"/>
        </w:rPr>
        <w:t>a</w:t>
      </w:r>
      <w:r w:rsidRPr="00CD3734">
        <w:rPr>
          <w:sz w:val="24"/>
          <w:szCs w:val="24"/>
        </w:rPr>
        <w:t>t</w:t>
      </w:r>
      <w:r w:rsidRPr="00CD3734">
        <w:rPr>
          <w:spacing w:val="12"/>
          <w:sz w:val="24"/>
          <w:szCs w:val="24"/>
        </w:rPr>
        <w:t xml:space="preserve"> </w:t>
      </w:r>
      <w:r w:rsidRPr="00CD3734">
        <w:rPr>
          <w:spacing w:val="-2"/>
          <w:sz w:val="24"/>
          <w:szCs w:val="24"/>
        </w:rPr>
        <w:t>d</w:t>
      </w:r>
      <w:r w:rsidRPr="00CD3734">
        <w:rPr>
          <w:sz w:val="24"/>
          <w:szCs w:val="24"/>
        </w:rPr>
        <w:t>i</w:t>
      </w:r>
      <w:r w:rsidRPr="00CD3734">
        <w:rPr>
          <w:spacing w:val="2"/>
          <w:sz w:val="24"/>
          <w:szCs w:val="24"/>
        </w:rPr>
        <w:t>n</w:t>
      </w:r>
      <w:r w:rsidRPr="00CD3734">
        <w:rPr>
          <w:spacing w:val="-14"/>
          <w:sz w:val="24"/>
          <w:szCs w:val="24"/>
        </w:rPr>
        <w:t>y</w:t>
      </w:r>
      <w:r w:rsidRPr="00CD3734">
        <w:rPr>
          <w:spacing w:val="-1"/>
          <w:sz w:val="24"/>
          <w:szCs w:val="24"/>
        </w:rPr>
        <w:t>a</w:t>
      </w:r>
      <w:r w:rsidRPr="00CD3734">
        <w:rPr>
          <w:sz w:val="24"/>
          <w:szCs w:val="24"/>
        </w:rPr>
        <w:t>tak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s</w:t>
      </w:r>
      <w:r w:rsidRPr="00CD3734">
        <w:rPr>
          <w:spacing w:val="-1"/>
          <w:sz w:val="24"/>
          <w:szCs w:val="24"/>
        </w:rPr>
        <w:t>e</w:t>
      </w:r>
      <w:r w:rsidRPr="00CD3734">
        <w:rPr>
          <w:sz w:val="24"/>
          <w:szCs w:val="24"/>
        </w:rPr>
        <w:t>b</w:t>
      </w:r>
      <w:r w:rsidRPr="00CD3734">
        <w:rPr>
          <w:spacing w:val="1"/>
          <w:sz w:val="24"/>
          <w:szCs w:val="24"/>
        </w:rPr>
        <w:t>a</w:t>
      </w:r>
      <w:r w:rsidRPr="00CD3734">
        <w:rPr>
          <w:spacing w:val="-5"/>
          <w:sz w:val="24"/>
          <w:szCs w:val="24"/>
        </w:rPr>
        <w:t>g</w:t>
      </w:r>
      <w:r w:rsidRPr="00CD3734">
        <w:rPr>
          <w:spacing w:val="-1"/>
          <w:sz w:val="24"/>
          <w:szCs w:val="24"/>
        </w:rPr>
        <w:t>a</w:t>
      </w:r>
      <w:r w:rsidRPr="00CD3734">
        <w:rPr>
          <w:sz w:val="24"/>
          <w:szCs w:val="24"/>
        </w:rPr>
        <w:t>i</w:t>
      </w:r>
      <w:r w:rsidRPr="00CD3734">
        <w:rPr>
          <w:spacing w:val="12"/>
          <w:sz w:val="24"/>
          <w:szCs w:val="24"/>
        </w:rPr>
        <w:t xml:space="preserve"> </w:t>
      </w:r>
      <w:r w:rsidRPr="00CD3734">
        <w:rPr>
          <w:sz w:val="24"/>
          <w:szCs w:val="24"/>
        </w:rPr>
        <w:t>m</w:t>
      </w:r>
      <w:r w:rsidRPr="00CD3734">
        <w:rPr>
          <w:spacing w:val="-3"/>
          <w:sz w:val="24"/>
          <w:szCs w:val="24"/>
        </w:rPr>
        <w:t>a</w:t>
      </w:r>
      <w:r w:rsidRPr="00CD3734">
        <w:rPr>
          <w:sz w:val="24"/>
          <w:szCs w:val="24"/>
        </w:rPr>
        <w:t>na</w:t>
      </w:r>
      <w:r w:rsidRPr="00CD3734">
        <w:rPr>
          <w:spacing w:val="13"/>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g</w:t>
      </w:r>
      <w:r w:rsidR="00CD3734">
        <w:rPr>
          <w:sz w:val="24"/>
          <w:szCs w:val="24"/>
        </w:rPr>
        <w:t xml:space="preserve"> </w:t>
      </w:r>
      <w:r w:rsidRPr="00CD3734">
        <w:rPr>
          <w:sz w:val="24"/>
          <w:szCs w:val="24"/>
        </w:rPr>
        <w:t>tel</w:t>
      </w:r>
      <w:r w:rsidRPr="00CD3734">
        <w:rPr>
          <w:spacing w:val="-3"/>
          <w:sz w:val="24"/>
          <w:szCs w:val="24"/>
        </w:rPr>
        <w:t>a</w:t>
      </w:r>
      <w:r w:rsidRPr="00CD3734">
        <w:rPr>
          <w:sz w:val="24"/>
          <w:szCs w:val="24"/>
        </w:rPr>
        <w:t xml:space="preserve">h   </w:t>
      </w:r>
      <w:r w:rsidRPr="00CD3734">
        <w:rPr>
          <w:spacing w:val="1"/>
          <w:sz w:val="24"/>
          <w:szCs w:val="24"/>
        </w:rPr>
        <w:t>d</w:t>
      </w:r>
      <w:r w:rsidRPr="00CD3734">
        <w:rPr>
          <w:spacing w:val="-2"/>
          <w:sz w:val="24"/>
          <w:szCs w:val="24"/>
        </w:rPr>
        <w:t>i</w:t>
      </w:r>
      <w:r w:rsidRPr="00CD3734">
        <w:rPr>
          <w:sz w:val="24"/>
          <w:szCs w:val="24"/>
        </w:rPr>
        <w:t>s</w:t>
      </w:r>
      <w:r w:rsidRPr="00CD3734">
        <w:rPr>
          <w:spacing w:val="-1"/>
          <w:sz w:val="24"/>
          <w:szCs w:val="24"/>
        </w:rPr>
        <w:t>a</w:t>
      </w:r>
      <w:r w:rsidRPr="00CD3734">
        <w:rPr>
          <w:spacing w:val="-2"/>
          <w:sz w:val="24"/>
          <w:szCs w:val="24"/>
        </w:rPr>
        <w:t>m</w:t>
      </w:r>
      <w:r w:rsidRPr="00CD3734">
        <w:rPr>
          <w:sz w:val="24"/>
          <w:szCs w:val="24"/>
        </w:rPr>
        <w:t>p</w:t>
      </w:r>
      <w:r w:rsidRPr="00CD3734">
        <w:rPr>
          <w:spacing w:val="-1"/>
          <w:sz w:val="24"/>
          <w:szCs w:val="24"/>
        </w:rPr>
        <w:t>a</w:t>
      </w:r>
      <w:r w:rsidRPr="00CD3734">
        <w:rPr>
          <w:spacing w:val="-2"/>
          <w:sz w:val="24"/>
          <w:szCs w:val="24"/>
        </w:rPr>
        <w:t>i</w:t>
      </w:r>
      <w:r w:rsidRPr="00CD3734">
        <w:rPr>
          <w:spacing w:val="1"/>
          <w:sz w:val="24"/>
          <w:szCs w:val="24"/>
        </w:rPr>
        <w:t>k</w:t>
      </w:r>
      <w:r w:rsidRPr="00CD3734">
        <w:rPr>
          <w:spacing w:val="-1"/>
          <w:sz w:val="24"/>
          <w:szCs w:val="24"/>
        </w:rPr>
        <w:t>a</w:t>
      </w:r>
      <w:r w:rsidRPr="00CD3734">
        <w:rPr>
          <w:sz w:val="24"/>
          <w:szCs w:val="24"/>
        </w:rPr>
        <w:t xml:space="preserve">n   </w:t>
      </w:r>
      <w:r w:rsidRPr="00CD3734">
        <w:rPr>
          <w:spacing w:val="1"/>
          <w:sz w:val="24"/>
          <w:szCs w:val="24"/>
        </w:rPr>
        <w:t>d</w:t>
      </w:r>
      <w:r w:rsidRPr="00CD3734">
        <w:rPr>
          <w:spacing w:val="-3"/>
          <w:sz w:val="24"/>
          <w:szCs w:val="24"/>
        </w:rPr>
        <w:t>a</w:t>
      </w:r>
      <w:r w:rsidRPr="00CD3734">
        <w:rPr>
          <w:sz w:val="24"/>
          <w:szCs w:val="24"/>
        </w:rPr>
        <w:t>l</w:t>
      </w:r>
      <w:r w:rsidRPr="00CD3734">
        <w:rPr>
          <w:spacing w:val="-3"/>
          <w:sz w:val="24"/>
          <w:szCs w:val="24"/>
        </w:rPr>
        <w:t>a</w:t>
      </w:r>
      <w:r w:rsidRPr="00CD3734">
        <w:rPr>
          <w:sz w:val="24"/>
          <w:szCs w:val="24"/>
        </w:rPr>
        <w:t>m   i</w:t>
      </w:r>
      <w:r w:rsidRPr="00CD3734">
        <w:rPr>
          <w:spacing w:val="1"/>
          <w:sz w:val="24"/>
          <w:szCs w:val="24"/>
        </w:rPr>
        <w:t>d</w:t>
      </w:r>
      <w:r w:rsidRPr="00CD3734">
        <w:rPr>
          <w:spacing w:val="-3"/>
          <w:sz w:val="24"/>
          <w:szCs w:val="24"/>
        </w:rPr>
        <w:t>e</w:t>
      </w:r>
      <w:r w:rsidRPr="00CD3734">
        <w:rPr>
          <w:sz w:val="24"/>
          <w:szCs w:val="24"/>
        </w:rPr>
        <w:t>n</w:t>
      </w:r>
      <w:r w:rsidRPr="00CD3734">
        <w:rPr>
          <w:spacing w:val="-2"/>
          <w:sz w:val="24"/>
          <w:szCs w:val="24"/>
        </w:rPr>
        <w:t>t</w:t>
      </w:r>
      <w:r w:rsidRPr="00CD3734">
        <w:rPr>
          <w:sz w:val="24"/>
          <w:szCs w:val="24"/>
        </w:rPr>
        <w:t>i</w:t>
      </w:r>
      <w:r w:rsidRPr="00CD3734">
        <w:rPr>
          <w:spacing w:val="-3"/>
          <w:sz w:val="24"/>
          <w:szCs w:val="24"/>
        </w:rPr>
        <w:t>f</w:t>
      </w:r>
      <w:r w:rsidRPr="00CD3734">
        <w:rPr>
          <w:sz w:val="24"/>
          <w:szCs w:val="24"/>
        </w:rPr>
        <w:t>ika</w:t>
      </w:r>
      <w:r w:rsidRPr="00CD3734">
        <w:rPr>
          <w:spacing w:val="-2"/>
          <w:sz w:val="24"/>
          <w:szCs w:val="24"/>
        </w:rPr>
        <w:t>s</w:t>
      </w:r>
      <w:r w:rsidRPr="00CD3734">
        <w:rPr>
          <w:sz w:val="24"/>
          <w:szCs w:val="24"/>
        </w:rPr>
        <w:t xml:space="preserve">i   </w:t>
      </w:r>
      <w:r w:rsidRPr="00CD3734">
        <w:rPr>
          <w:spacing w:val="2"/>
          <w:sz w:val="24"/>
          <w:szCs w:val="24"/>
        </w:rPr>
        <w:t>m</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3"/>
          <w:sz w:val="24"/>
          <w:szCs w:val="24"/>
        </w:rPr>
        <w:t>a</w:t>
      </w:r>
      <w:r w:rsidRPr="00CD3734">
        <w:rPr>
          <w:spacing w:val="-5"/>
          <w:sz w:val="24"/>
          <w:szCs w:val="24"/>
        </w:rPr>
        <w:t>h</w:t>
      </w:r>
      <w:r w:rsidRPr="00CD3734">
        <w:rPr>
          <w:sz w:val="24"/>
          <w:szCs w:val="24"/>
        </w:rPr>
        <w:t xml:space="preserve">,  </w:t>
      </w:r>
      <w:r w:rsidRPr="00CD3734">
        <w:rPr>
          <w:spacing w:val="3"/>
          <w:sz w:val="24"/>
          <w:szCs w:val="24"/>
        </w:rPr>
        <w:t xml:space="preserve"> </w:t>
      </w:r>
      <w:r w:rsidRPr="00CD3734">
        <w:rPr>
          <w:sz w:val="24"/>
          <w:szCs w:val="24"/>
        </w:rPr>
        <w:t>n</w:t>
      </w:r>
      <w:r w:rsidRPr="00CD3734">
        <w:rPr>
          <w:spacing w:val="-3"/>
          <w:sz w:val="24"/>
          <w:szCs w:val="24"/>
        </w:rPr>
        <w:t>a</w:t>
      </w:r>
      <w:r w:rsidRPr="00CD3734">
        <w:rPr>
          <w:sz w:val="24"/>
          <w:szCs w:val="24"/>
        </w:rPr>
        <w:t>m</w:t>
      </w:r>
      <w:r w:rsidRPr="00CD3734">
        <w:rPr>
          <w:spacing w:val="-2"/>
          <w:sz w:val="24"/>
          <w:szCs w:val="24"/>
        </w:rPr>
        <w:t>u</w:t>
      </w:r>
      <w:r w:rsidRPr="00CD3734">
        <w:rPr>
          <w:sz w:val="24"/>
          <w:szCs w:val="24"/>
        </w:rPr>
        <w:t>n   te</w:t>
      </w:r>
      <w:r w:rsidRPr="00CD3734">
        <w:rPr>
          <w:spacing w:val="1"/>
          <w:sz w:val="24"/>
          <w:szCs w:val="24"/>
        </w:rPr>
        <w:t>l</w:t>
      </w:r>
      <w:r w:rsidRPr="00CD3734">
        <w:rPr>
          <w:spacing w:val="-3"/>
          <w:sz w:val="24"/>
          <w:szCs w:val="24"/>
        </w:rPr>
        <w:t>a</w:t>
      </w:r>
      <w:r w:rsidRPr="00CD3734">
        <w:rPr>
          <w:sz w:val="24"/>
          <w:szCs w:val="24"/>
        </w:rPr>
        <w:t xml:space="preserve">h   </w:t>
      </w:r>
      <w:r w:rsidRPr="00CD3734">
        <w:rPr>
          <w:spacing w:val="1"/>
          <w:sz w:val="24"/>
          <w:szCs w:val="24"/>
        </w:rPr>
        <w:t>d</w:t>
      </w:r>
      <w:r w:rsidRPr="00CD3734">
        <w:rPr>
          <w:spacing w:val="-2"/>
          <w:sz w:val="24"/>
          <w:szCs w:val="24"/>
        </w:rPr>
        <w:t>i</w:t>
      </w:r>
      <w:r w:rsidRPr="00CD3734">
        <w:rPr>
          <w:sz w:val="24"/>
          <w:szCs w:val="24"/>
        </w:rPr>
        <w:t>len</w:t>
      </w:r>
      <w:r w:rsidRPr="00CD3734">
        <w:rPr>
          <w:spacing w:val="-2"/>
          <w:sz w:val="24"/>
          <w:szCs w:val="24"/>
        </w:rPr>
        <w:t>gk</w:t>
      </w:r>
      <w:r w:rsidRPr="00CD3734">
        <w:rPr>
          <w:spacing w:val="-1"/>
          <w:sz w:val="24"/>
          <w:szCs w:val="24"/>
        </w:rPr>
        <w:t>a</w:t>
      </w:r>
      <w:r w:rsidRPr="00CD3734">
        <w:rPr>
          <w:sz w:val="24"/>
          <w:szCs w:val="24"/>
        </w:rPr>
        <w:t xml:space="preserve">pi   </w:t>
      </w:r>
      <w:r w:rsidRPr="00CD3734">
        <w:rPr>
          <w:spacing w:val="1"/>
          <w:sz w:val="24"/>
          <w:szCs w:val="24"/>
        </w:rPr>
        <w:t>d</w:t>
      </w:r>
      <w:r w:rsidRPr="00CD3734">
        <w:rPr>
          <w:spacing w:val="-1"/>
          <w:sz w:val="24"/>
          <w:szCs w:val="24"/>
        </w:rPr>
        <w:t>e</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n p</w:t>
      </w:r>
      <w:r w:rsidRPr="00CD3734">
        <w:rPr>
          <w:spacing w:val="-1"/>
          <w:sz w:val="24"/>
          <w:szCs w:val="24"/>
        </w:rPr>
        <w:t>er</w:t>
      </w:r>
      <w:r w:rsidRPr="00CD3734">
        <w:rPr>
          <w:spacing w:val="5"/>
          <w:sz w:val="24"/>
          <w:szCs w:val="24"/>
        </w:rPr>
        <w:t>n</w:t>
      </w:r>
      <w:r w:rsidRPr="00CD3734">
        <w:rPr>
          <w:spacing w:val="-12"/>
          <w:sz w:val="24"/>
          <w:szCs w:val="24"/>
        </w:rPr>
        <w:t>y</w:t>
      </w:r>
      <w:r w:rsidRPr="00CD3734">
        <w:rPr>
          <w:spacing w:val="-1"/>
          <w:sz w:val="24"/>
          <w:szCs w:val="24"/>
        </w:rPr>
        <w:t>a</w:t>
      </w:r>
      <w:r w:rsidRPr="00CD3734">
        <w:rPr>
          <w:sz w:val="24"/>
          <w:szCs w:val="24"/>
        </w:rPr>
        <w:t>t</w:t>
      </w:r>
      <w:r w:rsidRPr="00CD3734">
        <w:rPr>
          <w:spacing w:val="-1"/>
          <w:sz w:val="24"/>
          <w:szCs w:val="24"/>
        </w:rPr>
        <w:t>aa</w:t>
      </w:r>
      <w:r w:rsidRPr="00CD3734">
        <w:rPr>
          <w:sz w:val="24"/>
          <w:szCs w:val="24"/>
        </w:rPr>
        <w:t>n</w:t>
      </w:r>
      <w:r w:rsidRPr="00CD3734">
        <w:rPr>
          <w:spacing w:val="-2"/>
          <w:sz w:val="24"/>
          <w:szCs w:val="24"/>
        </w:rPr>
        <w:t xml:space="preserve"> </w:t>
      </w:r>
      <w:r w:rsidRPr="00CD3734">
        <w:rPr>
          <w:sz w:val="24"/>
          <w:szCs w:val="24"/>
        </w:rPr>
        <w:t>l</w:t>
      </w:r>
      <w:r w:rsidRPr="00CD3734">
        <w:rPr>
          <w:spacing w:val="-1"/>
          <w:sz w:val="24"/>
          <w:szCs w:val="24"/>
        </w:rPr>
        <w:t>a</w:t>
      </w:r>
      <w:r w:rsidRPr="00CD3734">
        <w:rPr>
          <w:spacing w:val="-2"/>
          <w:sz w:val="24"/>
          <w:szCs w:val="24"/>
        </w:rPr>
        <w:t>i</w:t>
      </w:r>
      <w:r w:rsidRPr="00CD3734">
        <w:rPr>
          <w:sz w:val="24"/>
          <w:szCs w:val="24"/>
        </w:rPr>
        <w:t>n</w:t>
      </w:r>
      <w:r w:rsidRPr="00CD3734">
        <w:rPr>
          <w:spacing w:val="-2"/>
          <w:sz w:val="24"/>
          <w:szCs w:val="24"/>
        </w:rPr>
        <w:t xml:space="preserve"> </w:t>
      </w:r>
      <w:r w:rsidRPr="00CD3734">
        <w:rPr>
          <w:spacing w:val="1"/>
          <w:sz w:val="24"/>
          <w:szCs w:val="24"/>
        </w:rPr>
        <w:t>s</w:t>
      </w:r>
      <w:r w:rsidRPr="00CD3734">
        <w:rPr>
          <w:spacing w:val="-1"/>
          <w:sz w:val="24"/>
          <w:szCs w:val="24"/>
        </w:rPr>
        <w:t>e</w:t>
      </w:r>
      <w:r w:rsidRPr="00CD3734">
        <w:rPr>
          <w:sz w:val="24"/>
          <w:szCs w:val="24"/>
        </w:rPr>
        <w:t>b</w:t>
      </w:r>
      <w:r w:rsidRPr="00CD3734">
        <w:rPr>
          <w:spacing w:val="1"/>
          <w:sz w:val="24"/>
          <w:szCs w:val="24"/>
        </w:rPr>
        <w:t>a</w:t>
      </w:r>
      <w:r w:rsidRPr="00CD3734">
        <w:rPr>
          <w:spacing w:val="-5"/>
          <w:sz w:val="24"/>
          <w:szCs w:val="24"/>
        </w:rPr>
        <w:t>g</w:t>
      </w:r>
      <w:r w:rsidRPr="00CD3734">
        <w:rPr>
          <w:spacing w:val="-1"/>
          <w:sz w:val="24"/>
          <w:szCs w:val="24"/>
        </w:rPr>
        <w:t>a</w:t>
      </w:r>
      <w:r w:rsidRPr="00CD3734">
        <w:rPr>
          <w:spacing w:val="-2"/>
          <w:sz w:val="24"/>
          <w:szCs w:val="24"/>
        </w:rPr>
        <w:t>i</w:t>
      </w:r>
      <w:r w:rsidRPr="00CD3734">
        <w:rPr>
          <w:sz w:val="24"/>
          <w:szCs w:val="24"/>
        </w:rPr>
        <w:t>m</w:t>
      </w:r>
      <w:r w:rsidRPr="00CD3734">
        <w:rPr>
          <w:spacing w:val="-1"/>
          <w:sz w:val="24"/>
          <w:szCs w:val="24"/>
        </w:rPr>
        <w:t>a</w:t>
      </w:r>
      <w:r w:rsidRPr="00CD3734">
        <w:rPr>
          <w:sz w:val="24"/>
          <w:szCs w:val="24"/>
        </w:rPr>
        <w:t>na</w:t>
      </w:r>
      <w:r w:rsidRPr="00CD3734">
        <w:rPr>
          <w:spacing w:val="4"/>
          <w:sz w:val="24"/>
          <w:szCs w:val="24"/>
        </w:rPr>
        <w:t xml:space="preserve"> </w:t>
      </w:r>
      <w:r w:rsidRPr="00CD3734">
        <w:rPr>
          <w:spacing w:val="-12"/>
          <w:sz w:val="24"/>
          <w:szCs w:val="24"/>
        </w:rPr>
        <w:t>y</w:t>
      </w:r>
      <w:r w:rsidRPr="00CD3734">
        <w:rPr>
          <w:spacing w:val="-1"/>
          <w:sz w:val="24"/>
          <w:szCs w:val="24"/>
        </w:rPr>
        <w:t>a</w:t>
      </w:r>
      <w:r w:rsidRPr="00CD3734">
        <w:rPr>
          <w:spacing w:val="2"/>
          <w:sz w:val="24"/>
          <w:szCs w:val="24"/>
        </w:rPr>
        <w:t>n</w:t>
      </w:r>
      <w:r w:rsidRPr="00CD3734">
        <w:rPr>
          <w:sz w:val="24"/>
          <w:szCs w:val="24"/>
        </w:rPr>
        <w:t>g</w:t>
      </w:r>
      <w:r w:rsidRPr="00CD3734">
        <w:rPr>
          <w:spacing w:val="-5"/>
          <w:sz w:val="24"/>
          <w:szCs w:val="24"/>
        </w:rPr>
        <w:t xml:space="preserve"> </w:t>
      </w:r>
      <w:r w:rsidRPr="00CD3734">
        <w:rPr>
          <w:sz w:val="24"/>
          <w:szCs w:val="24"/>
        </w:rPr>
        <w:t>dik</w:t>
      </w:r>
      <w:r w:rsidRPr="00CD3734">
        <w:rPr>
          <w:spacing w:val="-3"/>
          <w:sz w:val="24"/>
          <w:szCs w:val="24"/>
        </w:rPr>
        <w:t>e</w:t>
      </w:r>
      <w:r w:rsidRPr="00CD3734">
        <w:rPr>
          <w:sz w:val="24"/>
          <w:szCs w:val="24"/>
        </w:rPr>
        <w:t>m</w:t>
      </w:r>
      <w:r w:rsidRPr="00CD3734">
        <w:rPr>
          <w:spacing w:val="-2"/>
          <w:sz w:val="24"/>
          <w:szCs w:val="24"/>
        </w:rPr>
        <w:t>u</w:t>
      </w:r>
      <w:r w:rsidRPr="00CD3734">
        <w:rPr>
          <w:sz w:val="24"/>
          <w:szCs w:val="24"/>
        </w:rPr>
        <w:t>k</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pacing w:val="2"/>
          <w:sz w:val="24"/>
          <w:szCs w:val="24"/>
        </w:rPr>
        <w:t>d</w:t>
      </w:r>
      <w:r w:rsidRPr="00CD3734">
        <w:rPr>
          <w:spacing w:val="-1"/>
          <w:sz w:val="24"/>
          <w:szCs w:val="24"/>
        </w:rPr>
        <w:t>a</w:t>
      </w:r>
      <w:r w:rsidRPr="00CD3734">
        <w:rPr>
          <w:sz w:val="24"/>
          <w:szCs w:val="24"/>
        </w:rPr>
        <w:t>lam</w:t>
      </w:r>
      <w:r w:rsidRPr="00CD3734">
        <w:rPr>
          <w:spacing w:val="-2"/>
          <w:sz w:val="24"/>
          <w:szCs w:val="24"/>
        </w:rPr>
        <w:t xml:space="preserve"> </w:t>
      </w:r>
      <w:r w:rsidRPr="00CD3734">
        <w:rPr>
          <w:sz w:val="24"/>
          <w:szCs w:val="24"/>
        </w:rPr>
        <w:t>b</w:t>
      </w:r>
      <w:r w:rsidRPr="00CD3734">
        <w:rPr>
          <w:spacing w:val="-3"/>
          <w:sz w:val="24"/>
          <w:szCs w:val="24"/>
        </w:rPr>
        <w:t>a</w:t>
      </w:r>
      <w:r w:rsidRPr="00CD3734">
        <w:rPr>
          <w:sz w:val="24"/>
          <w:szCs w:val="24"/>
        </w:rPr>
        <w:t>tas</w:t>
      </w:r>
      <w:r w:rsidRPr="00CD3734">
        <w:rPr>
          <w:spacing w:val="-6"/>
          <w:sz w:val="24"/>
          <w:szCs w:val="24"/>
        </w:rPr>
        <w:t>a</w:t>
      </w:r>
      <w:r w:rsidRPr="00CD3734">
        <w:rPr>
          <w:sz w:val="24"/>
          <w:szCs w:val="24"/>
        </w:rPr>
        <w:t>n</w:t>
      </w:r>
      <w:r w:rsidRPr="00CD3734">
        <w:rPr>
          <w:spacing w:val="-2"/>
          <w:sz w:val="24"/>
          <w:szCs w:val="24"/>
        </w:rPr>
        <w:t xml:space="preserve"> </w:t>
      </w:r>
      <w:r w:rsidRPr="00CD3734">
        <w:rPr>
          <w:sz w:val="24"/>
          <w:szCs w:val="24"/>
        </w:rPr>
        <w:t>ma</w:t>
      </w:r>
      <w:r w:rsidRPr="00CD3734">
        <w:rPr>
          <w:spacing w:val="3"/>
          <w:sz w:val="24"/>
          <w:szCs w:val="24"/>
        </w:rPr>
        <w:t>s</w:t>
      </w:r>
      <w:r w:rsidRPr="00CD3734">
        <w:rPr>
          <w:spacing w:val="-6"/>
          <w:sz w:val="24"/>
          <w:szCs w:val="24"/>
        </w:rPr>
        <w:t>a</w:t>
      </w:r>
      <w:r w:rsidRPr="00CD3734">
        <w:rPr>
          <w:sz w:val="24"/>
          <w:szCs w:val="24"/>
        </w:rPr>
        <w:t>l</w:t>
      </w:r>
      <w:r w:rsidRPr="00CD3734">
        <w:rPr>
          <w:spacing w:val="-1"/>
          <w:sz w:val="24"/>
          <w:szCs w:val="24"/>
        </w:rPr>
        <w:t>a</w:t>
      </w:r>
      <w:r w:rsidRPr="00CD3734">
        <w:rPr>
          <w:spacing w:val="-2"/>
          <w:sz w:val="24"/>
          <w:szCs w:val="24"/>
        </w:rPr>
        <w:t>h</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Tu</w:t>
      </w:r>
      <w:r w:rsidRPr="00CD3734">
        <w:rPr>
          <w:b/>
          <w:sz w:val="24"/>
          <w:szCs w:val="24"/>
        </w:rPr>
        <w:t>juan</w:t>
      </w:r>
      <w:r w:rsidRPr="00CD3734">
        <w:rPr>
          <w:b/>
          <w:spacing w:val="1"/>
          <w:sz w:val="24"/>
          <w:szCs w:val="24"/>
        </w:rPr>
        <w:t xml:space="preserve"> d</w:t>
      </w:r>
      <w:r w:rsidRPr="00CD3734">
        <w:rPr>
          <w:b/>
          <w:spacing w:val="-2"/>
          <w:sz w:val="24"/>
          <w:szCs w:val="24"/>
        </w:rPr>
        <w:t>a</w:t>
      </w:r>
      <w:r w:rsidRPr="00CD3734">
        <w:rPr>
          <w:b/>
          <w:sz w:val="24"/>
          <w:szCs w:val="24"/>
        </w:rPr>
        <w:t>n</w:t>
      </w:r>
      <w:r w:rsidRPr="00CD3734">
        <w:rPr>
          <w:b/>
          <w:spacing w:val="1"/>
          <w:sz w:val="24"/>
          <w:szCs w:val="24"/>
        </w:rPr>
        <w:t xml:space="preserve"> </w:t>
      </w:r>
      <w:r w:rsidRPr="00CD3734">
        <w:rPr>
          <w:b/>
          <w:spacing w:val="-1"/>
          <w:sz w:val="24"/>
          <w:szCs w:val="24"/>
        </w:rPr>
        <w:t>M</w:t>
      </w:r>
      <w:r w:rsidRPr="00CD3734">
        <w:rPr>
          <w:b/>
          <w:spacing w:val="1"/>
          <w:sz w:val="24"/>
          <w:szCs w:val="24"/>
        </w:rPr>
        <w:t>an</w:t>
      </w:r>
      <w:r w:rsidRPr="00CD3734">
        <w:rPr>
          <w:b/>
          <w:spacing w:val="-1"/>
          <w:sz w:val="24"/>
          <w:szCs w:val="24"/>
        </w:rPr>
        <w:t>f</w:t>
      </w:r>
      <w:r w:rsidRPr="00CD3734">
        <w:rPr>
          <w:b/>
          <w:sz w:val="24"/>
          <w:szCs w:val="24"/>
        </w:rPr>
        <w:t>aat</w:t>
      </w:r>
      <w:r w:rsidRPr="00CD3734">
        <w:rPr>
          <w:b/>
          <w:spacing w:val="-1"/>
          <w:sz w:val="24"/>
          <w:szCs w:val="24"/>
        </w:rPr>
        <w:t xml:space="preserve"> </w:t>
      </w:r>
      <w:r w:rsidRPr="00CD3734">
        <w:rPr>
          <w:b/>
          <w:spacing w:val="-3"/>
          <w:sz w:val="24"/>
          <w:szCs w:val="24"/>
        </w:rPr>
        <w:t>P</w:t>
      </w:r>
      <w:r w:rsidRPr="00CD3734">
        <w:rPr>
          <w:b/>
          <w:spacing w:val="-1"/>
          <w:sz w:val="24"/>
          <w:szCs w:val="24"/>
        </w:rPr>
        <w:t>e</w:t>
      </w:r>
      <w:r w:rsidRPr="00CD3734">
        <w:rPr>
          <w:b/>
          <w:spacing w:val="1"/>
          <w:sz w:val="24"/>
          <w:szCs w:val="24"/>
        </w:rPr>
        <w:t>n</w:t>
      </w:r>
      <w:r w:rsidRPr="00CD3734">
        <w:rPr>
          <w:b/>
          <w:spacing w:val="-1"/>
          <w:sz w:val="24"/>
          <w:szCs w:val="24"/>
        </w:rPr>
        <w:t>e</w:t>
      </w:r>
      <w:r w:rsidRPr="00CD3734">
        <w:rPr>
          <w:b/>
          <w:sz w:val="24"/>
          <w:szCs w:val="24"/>
        </w:rPr>
        <w:t>litian</w:t>
      </w:r>
    </w:p>
    <w:p w:rsidR="008E01A9" w:rsidRPr="00D62CAF" w:rsidRDefault="00FD4699" w:rsidP="00D62CAF">
      <w:pPr>
        <w:pStyle w:val="ListParagraph"/>
        <w:ind w:left="567" w:right="168"/>
        <w:jc w:val="both"/>
        <w:rPr>
          <w:sz w:val="24"/>
          <w:szCs w:val="24"/>
        </w:rPr>
      </w:pPr>
      <w:r w:rsidRPr="00CD3734">
        <w:rPr>
          <w:sz w:val="24"/>
          <w:szCs w:val="24"/>
        </w:rPr>
        <w:lastRenderedPageBreak/>
        <w:t>M</w:t>
      </w:r>
      <w:r w:rsidRPr="00CD3734">
        <w:rPr>
          <w:spacing w:val="-1"/>
          <w:sz w:val="24"/>
          <w:szCs w:val="24"/>
        </w:rPr>
        <w:t>e</w:t>
      </w:r>
      <w:r w:rsidRPr="00CD3734">
        <w:rPr>
          <w:sz w:val="24"/>
          <w:szCs w:val="24"/>
        </w:rPr>
        <w:t>ru</w:t>
      </w:r>
      <w:r w:rsidRPr="00CD3734">
        <w:rPr>
          <w:spacing w:val="-1"/>
          <w:sz w:val="24"/>
          <w:szCs w:val="24"/>
        </w:rPr>
        <w:t>p</w:t>
      </w:r>
      <w:r w:rsidRPr="00CD3734">
        <w:rPr>
          <w:spacing w:val="-3"/>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31"/>
          <w:sz w:val="24"/>
          <w:szCs w:val="24"/>
        </w:rPr>
        <w:t xml:space="preserve"> </w:t>
      </w:r>
      <w:r w:rsidRPr="00CD3734">
        <w:rPr>
          <w:sz w:val="24"/>
          <w:szCs w:val="24"/>
        </w:rPr>
        <w:t>p</w:t>
      </w:r>
      <w:r w:rsidRPr="00CD3734">
        <w:rPr>
          <w:spacing w:val="-1"/>
          <w:sz w:val="24"/>
          <w:szCs w:val="24"/>
        </w:rPr>
        <w:t>e</w:t>
      </w:r>
      <w:r w:rsidRPr="00CD3734">
        <w:rPr>
          <w:sz w:val="24"/>
          <w:szCs w:val="24"/>
        </w:rPr>
        <w:t>nje</w:t>
      </w:r>
      <w:r w:rsidRPr="00CD3734">
        <w:rPr>
          <w:spacing w:val="3"/>
          <w:sz w:val="24"/>
          <w:szCs w:val="24"/>
        </w:rPr>
        <w:t>l</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n</w:t>
      </w:r>
      <w:r w:rsidRPr="00CD3734">
        <w:rPr>
          <w:spacing w:val="29"/>
          <w:sz w:val="24"/>
          <w:szCs w:val="24"/>
        </w:rPr>
        <w:t xml:space="preserve"> </w:t>
      </w:r>
      <w:r w:rsidRPr="00CD3734">
        <w:rPr>
          <w:spacing w:val="3"/>
          <w:sz w:val="24"/>
          <w:szCs w:val="24"/>
        </w:rPr>
        <w:t>t</w:t>
      </w:r>
      <w:r w:rsidRPr="00CD3734">
        <w:rPr>
          <w:spacing w:val="-1"/>
          <w:sz w:val="24"/>
          <w:szCs w:val="24"/>
        </w:rPr>
        <w:t>e</w:t>
      </w:r>
      <w:r w:rsidRPr="00CD3734">
        <w:rPr>
          <w:sz w:val="24"/>
          <w:szCs w:val="24"/>
        </w:rPr>
        <w:t>nta</w:t>
      </w:r>
      <w:r w:rsidRPr="00CD3734">
        <w:rPr>
          <w:spacing w:val="2"/>
          <w:sz w:val="24"/>
          <w:szCs w:val="24"/>
        </w:rPr>
        <w:t>n</w:t>
      </w:r>
      <w:r w:rsidRPr="00CD3734">
        <w:rPr>
          <w:sz w:val="24"/>
          <w:szCs w:val="24"/>
        </w:rPr>
        <w:t>g</w:t>
      </w:r>
      <w:r w:rsidRPr="00CD3734">
        <w:rPr>
          <w:spacing w:val="24"/>
          <w:sz w:val="24"/>
          <w:szCs w:val="24"/>
        </w:rPr>
        <w:t xml:space="preserve"> </w:t>
      </w:r>
      <w:r w:rsidRPr="00CD3734">
        <w:rPr>
          <w:sz w:val="24"/>
          <w:szCs w:val="24"/>
        </w:rPr>
        <w:t>tuju</w:t>
      </w:r>
      <w:r w:rsidRPr="00CD3734">
        <w:rPr>
          <w:spacing w:val="-1"/>
          <w:sz w:val="24"/>
          <w:szCs w:val="24"/>
        </w:rPr>
        <w:t>a</w:t>
      </w:r>
      <w:r w:rsidRPr="00CD3734">
        <w:rPr>
          <w:sz w:val="24"/>
          <w:szCs w:val="24"/>
        </w:rPr>
        <w:t>n</w:t>
      </w:r>
      <w:r w:rsidRPr="00CD3734">
        <w:rPr>
          <w:spacing w:val="29"/>
          <w:sz w:val="24"/>
          <w:szCs w:val="24"/>
        </w:rPr>
        <w:t xml:space="preserve"> </w:t>
      </w:r>
      <w:r w:rsidRPr="00CD3734">
        <w:rPr>
          <w:spacing w:val="2"/>
          <w:sz w:val="24"/>
          <w:szCs w:val="24"/>
        </w:rPr>
        <w:t>d</w:t>
      </w:r>
      <w:r w:rsidRPr="00CD3734">
        <w:rPr>
          <w:spacing w:val="-1"/>
          <w:sz w:val="24"/>
          <w:szCs w:val="24"/>
        </w:rPr>
        <w:t>a</w:t>
      </w:r>
      <w:r w:rsidRPr="00CD3734">
        <w:rPr>
          <w:sz w:val="24"/>
          <w:szCs w:val="24"/>
        </w:rPr>
        <w:t>n</w:t>
      </w:r>
      <w:r w:rsidRPr="00CD3734">
        <w:rPr>
          <w:spacing w:val="29"/>
          <w:sz w:val="24"/>
          <w:szCs w:val="24"/>
        </w:rPr>
        <w:t xml:space="preserve"> </w:t>
      </w:r>
      <w:r w:rsidRPr="00CD3734">
        <w:rPr>
          <w:sz w:val="24"/>
          <w:szCs w:val="24"/>
        </w:rPr>
        <w:t>m</w:t>
      </w:r>
      <w:r w:rsidRPr="00CD3734">
        <w:rPr>
          <w:spacing w:val="-1"/>
          <w:sz w:val="24"/>
          <w:szCs w:val="24"/>
        </w:rPr>
        <w:t>a</w:t>
      </w:r>
      <w:r w:rsidRPr="00CD3734">
        <w:rPr>
          <w:spacing w:val="2"/>
          <w:sz w:val="24"/>
          <w:szCs w:val="24"/>
        </w:rPr>
        <w:t>nf</w:t>
      </w:r>
      <w:r w:rsidRPr="00CD3734">
        <w:rPr>
          <w:spacing w:val="-1"/>
          <w:sz w:val="24"/>
          <w:szCs w:val="24"/>
        </w:rPr>
        <w:t>aa</w:t>
      </w:r>
      <w:r w:rsidRPr="00CD3734">
        <w:rPr>
          <w:sz w:val="24"/>
          <w:szCs w:val="24"/>
        </w:rPr>
        <w:t>t</w:t>
      </w:r>
      <w:r w:rsidRPr="00CD3734">
        <w:rPr>
          <w:spacing w:val="29"/>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r w:rsidRPr="00CD3734">
        <w:rPr>
          <w:spacing w:val="36"/>
          <w:sz w:val="24"/>
          <w:szCs w:val="24"/>
        </w:rPr>
        <w:t xml:space="preserve"> </w:t>
      </w:r>
      <w:r w:rsidRPr="00CD3734">
        <w:rPr>
          <w:spacing w:val="-10"/>
          <w:sz w:val="24"/>
          <w:szCs w:val="24"/>
        </w:rPr>
        <w:t>y</w:t>
      </w:r>
      <w:r w:rsidRPr="00CD3734">
        <w:rPr>
          <w:sz w:val="24"/>
          <w:szCs w:val="24"/>
        </w:rPr>
        <w:t>a</w:t>
      </w:r>
      <w:r w:rsidRPr="00CD3734">
        <w:rPr>
          <w:spacing w:val="5"/>
          <w:sz w:val="24"/>
          <w:szCs w:val="24"/>
        </w:rPr>
        <w:t>n</w:t>
      </w:r>
      <w:r w:rsidRPr="00CD3734">
        <w:rPr>
          <w:sz w:val="24"/>
          <w:szCs w:val="24"/>
        </w:rPr>
        <w:t>g</w:t>
      </w:r>
      <w:r w:rsidRPr="00CD3734">
        <w:rPr>
          <w:spacing w:val="26"/>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31"/>
          <w:sz w:val="24"/>
          <w:szCs w:val="24"/>
        </w:rPr>
        <w:t xml:space="preserve"> </w:t>
      </w:r>
      <w:r w:rsidRPr="00CD3734">
        <w:rPr>
          <w:spacing w:val="2"/>
          <w:sz w:val="24"/>
          <w:szCs w:val="24"/>
        </w:rPr>
        <w:t>d</w:t>
      </w:r>
      <w:r w:rsidRPr="00CD3734">
        <w:rPr>
          <w:sz w:val="24"/>
          <w:szCs w:val="24"/>
        </w:rPr>
        <w:t>il</w:t>
      </w:r>
      <w:r w:rsidRPr="00CD3734">
        <w:rPr>
          <w:spacing w:val="-1"/>
          <w:sz w:val="24"/>
          <w:szCs w:val="24"/>
        </w:rPr>
        <w:t>a</w:t>
      </w:r>
      <w:r w:rsidRPr="00CD3734">
        <w:rPr>
          <w:sz w:val="24"/>
          <w:szCs w:val="24"/>
        </w:rPr>
        <w:t>ks</w:t>
      </w:r>
      <w:r w:rsidRPr="00CD3734">
        <w:rPr>
          <w:spacing w:val="-1"/>
          <w:sz w:val="24"/>
          <w:szCs w:val="24"/>
        </w:rPr>
        <w:t>a</w:t>
      </w:r>
      <w:r w:rsidRPr="00CD3734">
        <w:rPr>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00D62CAF">
        <w:rPr>
          <w:sz w:val="24"/>
          <w:szCs w:val="24"/>
        </w:rPr>
        <w:t xml:space="preserve"> </w:t>
      </w:r>
      <w:r w:rsidRPr="00D62CAF">
        <w:rPr>
          <w:sz w:val="24"/>
          <w:szCs w:val="24"/>
        </w:rPr>
        <w:t>t</w:t>
      </w:r>
      <w:r w:rsidRPr="00D62CAF">
        <w:rPr>
          <w:spacing w:val="-1"/>
          <w:sz w:val="24"/>
          <w:szCs w:val="24"/>
        </w:rPr>
        <w:t>er</w:t>
      </w:r>
      <w:r w:rsidRPr="00D62CAF">
        <w:rPr>
          <w:sz w:val="24"/>
          <w:szCs w:val="24"/>
        </w:rPr>
        <w:t>k</w:t>
      </w:r>
      <w:r w:rsidRPr="00D62CAF">
        <w:rPr>
          <w:spacing w:val="-1"/>
          <w:sz w:val="24"/>
          <w:szCs w:val="24"/>
        </w:rPr>
        <w:t>a</w:t>
      </w:r>
      <w:r w:rsidRPr="00D62CAF">
        <w:rPr>
          <w:sz w:val="24"/>
          <w:szCs w:val="24"/>
        </w:rPr>
        <w:t>it</w:t>
      </w:r>
      <w:r w:rsidRPr="00D62CAF">
        <w:rPr>
          <w:spacing w:val="39"/>
          <w:sz w:val="24"/>
          <w:szCs w:val="24"/>
        </w:rPr>
        <w:t xml:space="preserve"> </w:t>
      </w:r>
      <w:r w:rsidRPr="00D62CAF">
        <w:rPr>
          <w:sz w:val="24"/>
          <w:szCs w:val="24"/>
        </w:rPr>
        <w:t>d</w:t>
      </w:r>
      <w:r w:rsidRPr="00D62CAF">
        <w:rPr>
          <w:spacing w:val="-1"/>
          <w:sz w:val="24"/>
          <w:szCs w:val="24"/>
        </w:rPr>
        <w:t>e</w:t>
      </w:r>
      <w:r w:rsidRPr="00D62CAF">
        <w:rPr>
          <w:sz w:val="24"/>
          <w:szCs w:val="24"/>
        </w:rPr>
        <w:t>n</w:t>
      </w:r>
      <w:r w:rsidRPr="00D62CAF">
        <w:rPr>
          <w:spacing w:val="-2"/>
          <w:sz w:val="24"/>
          <w:szCs w:val="24"/>
        </w:rPr>
        <w:t>g</w:t>
      </w:r>
      <w:r w:rsidRPr="00D62CAF">
        <w:rPr>
          <w:spacing w:val="-1"/>
          <w:sz w:val="24"/>
          <w:szCs w:val="24"/>
        </w:rPr>
        <w:t>a</w:t>
      </w:r>
      <w:r w:rsidRPr="00D62CAF">
        <w:rPr>
          <w:sz w:val="24"/>
          <w:szCs w:val="24"/>
        </w:rPr>
        <w:t>n</w:t>
      </w:r>
      <w:r w:rsidRPr="00D62CAF">
        <w:rPr>
          <w:spacing w:val="36"/>
          <w:sz w:val="24"/>
          <w:szCs w:val="24"/>
        </w:rPr>
        <w:t xml:space="preserve"> </w:t>
      </w:r>
      <w:r w:rsidRPr="00D62CAF">
        <w:rPr>
          <w:spacing w:val="1"/>
          <w:sz w:val="24"/>
          <w:szCs w:val="24"/>
        </w:rPr>
        <w:t>p</w:t>
      </w:r>
      <w:r w:rsidRPr="00D62CAF">
        <w:rPr>
          <w:spacing w:val="-1"/>
          <w:sz w:val="24"/>
          <w:szCs w:val="24"/>
        </w:rPr>
        <w:t>e</w:t>
      </w:r>
      <w:r w:rsidRPr="00D62CAF">
        <w:rPr>
          <w:spacing w:val="5"/>
          <w:sz w:val="24"/>
          <w:szCs w:val="24"/>
        </w:rPr>
        <w:t>n</w:t>
      </w:r>
      <w:r w:rsidRPr="00D62CAF">
        <w:rPr>
          <w:spacing w:val="-5"/>
          <w:sz w:val="24"/>
          <w:szCs w:val="24"/>
        </w:rPr>
        <w:t>g</w:t>
      </w:r>
      <w:r w:rsidRPr="00D62CAF">
        <w:rPr>
          <w:spacing w:val="-1"/>
          <w:sz w:val="24"/>
          <w:szCs w:val="24"/>
        </w:rPr>
        <w:t>e</w:t>
      </w:r>
      <w:r w:rsidRPr="00D62CAF">
        <w:rPr>
          <w:sz w:val="24"/>
          <w:szCs w:val="24"/>
        </w:rPr>
        <w:t>m</w:t>
      </w:r>
      <w:r w:rsidRPr="00D62CAF">
        <w:rPr>
          <w:spacing w:val="5"/>
          <w:sz w:val="24"/>
          <w:szCs w:val="24"/>
        </w:rPr>
        <w:t>b</w:t>
      </w:r>
      <w:r w:rsidRPr="00D62CAF">
        <w:rPr>
          <w:spacing w:val="-1"/>
          <w:sz w:val="24"/>
          <w:szCs w:val="24"/>
        </w:rPr>
        <w:t>a</w:t>
      </w:r>
      <w:r w:rsidRPr="00D62CAF">
        <w:rPr>
          <w:sz w:val="24"/>
          <w:szCs w:val="24"/>
        </w:rPr>
        <w:t>n</w:t>
      </w:r>
      <w:r w:rsidRPr="00D62CAF">
        <w:rPr>
          <w:spacing w:val="-2"/>
          <w:sz w:val="24"/>
          <w:szCs w:val="24"/>
        </w:rPr>
        <w:t>g</w:t>
      </w:r>
      <w:r w:rsidRPr="00D62CAF">
        <w:rPr>
          <w:spacing w:val="-1"/>
          <w:sz w:val="24"/>
          <w:szCs w:val="24"/>
        </w:rPr>
        <w:t>a</w:t>
      </w:r>
      <w:r w:rsidRPr="00D62CAF">
        <w:rPr>
          <w:sz w:val="24"/>
          <w:szCs w:val="24"/>
        </w:rPr>
        <w:t>n</w:t>
      </w:r>
      <w:r w:rsidRPr="00D62CAF">
        <w:rPr>
          <w:spacing w:val="36"/>
          <w:sz w:val="24"/>
          <w:szCs w:val="24"/>
        </w:rPr>
        <w:t xml:space="preserve"> </w:t>
      </w:r>
      <w:r w:rsidRPr="00D62CAF">
        <w:rPr>
          <w:sz w:val="24"/>
          <w:szCs w:val="24"/>
        </w:rPr>
        <w:t>k</w:t>
      </w:r>
      <w:r w:rsidRPr="00D62CAF">
        <w:rPr>
          <w:spacing w:val="-1"/>
          <w:sz w:val="24"/>
          <w:szCs w:val="24"/>
        </w:rPr>
        <w:t>e</w:t>
      </w:r>
      <w:r w:rsidRPr="00D62CAF">
        <w:rPr>
          <w:sz w:val="24"/>
          <w:szCs w:val="24"/>
        </w:rPr>
        <w:t>ilm</w:t>
      </w:r>
      <w:r w:rsidRPr="00D62CAF">
        <w:rPr>
          <w:spacing w:val="3"/>
          <w:sz w:val="24"/>
          <w:szCs w:val="24"/>
        </w:rPr>
        <w:t>u</w:t>
      </w:r>
      <w:r w:rsidRPr="00D62CAF">
        <w:rPr>
          <w:spacing w:val="-1"/>
          <w:sz w:val="24"/>
          <w:szCs w:val="24"/>
        </w:rPr>
        <w:t>a</w:t>
      </w:r>
      <w:r w:rsidRPr="00D62CAF">
        <w:rPr>
          <w:sz w:val="24"/>
          <w:szCs w:val="24"/>
        </w:rPr>
        <w:t>n</w:t>
      </w:r>
      <w:r w:rsidRPr="00D62CAF">
        <w:rPr>
          <w:spacing w:val="37"/>
          <w:sz w:val="24"/>
          <w:szCs w:val="24"/>
        </w:rPr>
        <w:t xml:space="preserve"> </w:t>
      </w:r>
      <w:r w:rsidRPr="00D62CAF">
        <w:rPr>
          <w:spacing w:val="-1"/>
          <w:sz w:val="24"/>
          <w:szCs w:val="24"/>
        </w:rPr>
        <w:t>a</w:t>
      </w:r>
      <w:r w:rsidRPr="00D62CAF">
        <w:rPr>
          <w:sz w:val="24"/>
          <w:szCs w:val="24"/>
        </w:rPr>
        <w:t>tau</w:t>
      </w:r>
      <w:r w:rsidRPr="00D62CAF">
        <w:rPr>
          <w:spacing w:val="36"/>
          <w:sz w:val="24"/>
          <w:szCs w:val="24"/>
        </w:rPr>
        <w:t xml:space="preserve"> </w:t>
      </w:r>
      <w:r w:rsidRPr="00D62CAF">
        <w:rPr>
          <w:sz w:val="24"/>
          <w:szCs w:val="24"/>
        </w:rPr>
        <w:t>m</w:t>
      </w:r>
      <w:r w:rsidRPr="00D62CAF">
        <w:rPr>
          <w:spacing w:val="2"/>
          <w:sz w:val="24"/>
          <w:szCs w:val="24"/>
        </w:rPr>
        <w:t>a</w:t>
      </w:r>
      <w:r w:rsidRPr="00D62CAF">
        <w:rPr>
          <w:sz w:val="24"/>
          <w:szCs w:val="24"/>
        </w:rPr>
        <w:t>nf</w:t>
      </w:r>
      <w:r w:rsidRPr="00D62CAF">
        <w:rPr>
          <w:spacing w:val="-2"/>
          <w:sz w:val="24"/>
          <w:szCs w:val="24"/>
        </w:rPr>
        <w:t>a</w:t>
      </w:r>
      <w:r w:rsidRPr="00D62CAF">
        <w:rPr>
          <w:spacing w:val="-1"/>
          <w:sz w:val="24"/>
          <w:szCs w:val="24"/>
        </w:rPr>
        <w:t>a</w:t>
      </w:r>
      <w:r w:rsidRPr="00D62CAF">
        <w:rPr>
          <w:sz w:val="24"/>
          <w:szCs w:val="24"/>
        </w:rPr>
        <w:t>t</w:t>
      </w:r>
      <w:r w:rsidRPr="00D62CAF">
        <w:rPr>
          <w:spacing w:val="36"/>
          <w:sz w:val="24"/>
          <w:szCs w:val="24"/>
        </w:rPr>
        <w:t xml:space="preserve"> </w:t>
      </w:r>
      <w:r w:rsidRPr="00D62CAF">
        <w:rPr>
          <w:sz w:val="24"/>
          <w:szCs w:val="24"/>
        </w:rPr>
        <w:t>p</w:t>
      </w:r>
      <w:r w:rsidRPr="00D62CAF">
        <w:rPr>
          <w:spacing w:val="-1"/>
          <w:sz w:val="24"/>
          <w:szCs w:val="24"/>
        </w:rPr>
        <w:t>r</w:t>
      </w:r>
      <w:r w:rsidRPr="00D62CAF">
        <w:rPr>
          <w:spacing w:val="-3"/>
          <w:sz w:val="24"/>
          <w:szCs w:val="24"/>
        </w:rPr>
        <w:t>a</w:t>
      </w:r>
      <w:r w:rsidRPr="00D62CAF">
        <w:rPr>
          <w:sz w:val="24"/>
          <w:szCs w:val="24"/>
        </w:rPr>
        <w:t>ktis</w:t>
      </w:r>
      <w:r w:rsidRPr="00D62CAF">
        <w:rPr>
          <w:spacing w:val="36"/>
          <w:sz w:val="24"/>
          <w:szCs w:val="24"/>
        </w:rPr>
        <w:t xml:space="preserve"> </w:t>
      </w:r>
      <w:r w:rsidRPr="00D62CAF">
        <w:rPr>
          <w:sz w:val="24"/>
          <w:szCs w:val="24"/>
        </w:rPr>
        <w:t>d</w:t>
      </w:r>
      <w:r w:rsidRPr="00D62CAF">
        <w:rPr>
          <w:spacing w:val="2"/>
          <w:sz w:val="24"/>
          <w:szCs w:val="24"/>
        </w:rPr>
        <w:t>a</w:t>
      </w:r>
      <w:r w:rsidRPr="00D62CAF">
        <w:rPr>
          <w:spacing w:val="-1"/>
          <w:sz w:val="24"/>
          <w:szCs w:val="24"/>
        </w:rPr>
        <w:t>r</w:t>
      </w:r>
      <w:r w:rsidRPr="00D62CAF">
        <w:rPr>
          <w:sz w:val="24"/>
          <w:szCs w:val="24"/>
        </w:rPr>
        <w:t>i</w:t>
      </w:r>
      <w:r w:rsidRPr="00D62CAF">
        <w:rPr>
          <w:spacing w:val="36"/>
          <w:sz w:val="24"/>
          <w:szCs w:val="24"/>
        </w:rPr>
        <w:t xml:space="preserve"> </w:t>
      </w:r>
      <w:r w:rsidRPr="00D62CAF">
        <w:rPr>
          <w:sz w:val="24"/>
          <w:szCs w:val="24"/>
        </w:rPr>
        <w:t>mas</w:t>
      </w:r>
      <w:r w:rsidRPr="00D62CAF">
        <w:rPr>
          <w:spacing w:val="-1"/>
          <w:sz w:val="24"/>
          <w:szCs w:val="24"/>
        </w:rPr>
        <w:t>a</w:t>
      </w:r>
      <w:r w:rsidRPr="00D62CAF">
        <w:rPr>
          <w:spacing w:val="3"/>
          <w:sz w:val="24"/>
          <w:szCs w:val="24"/>
        </w:rPr>
        <w:t>l</w:t>
      </w:r>
      <w:r w:rsidRPr="00D62CAF">
        <w:rPr>
          <w:spacing w:val="1"/>
          <w:sz w:val="24"/>
          <w:szCs w:val="24"/>
        </w:rPr>
        <w:t>a</w:t>
      </w:r>
      <w:r w:rsidRPr="00D62CAF">
        <w:rPr>
          <w:sz w:val="24"/>
          <w:szCs w:val="24"/>
        </w:rPr>
        <w:t>h</w:t>
      </w:r>
      <w:r w:rsidRPr="00D62CAF">
        <w:rPr>
          <w:spacing w:val="41"/>
          <w:sz w:val="24"/>
          <w:szCs w:val="24"/>
        </w:rPr>
        <w:t xml:space="preserve"> </w:t>
      </w:r>
      <w:r w:rsidRPr="00D62CAF">
        <w:rPr>
          <w:spacing w:val="-10"/>
          <w:sz w:val="24"/>
          <w:szCs w:val="24"/>
        </w:rPr>
        <w:t>y</w:t>
      </w:r>
      <w:r w:rsidRPr="00D62CAF">
        <w:rPr>
          <w:spacing w:val="-1"/>
          <w:sz w:val="24"/>
          <w:szCs w:val="24"/>
        </w:rPr>
        <w:t>a</w:t>
      </w:r>
      <w:r w:rsidRPr="00D62CAF">
        <w:rPr>
          <w:spacing w:val="5"/>
          <w:sz w:val="24"/>
          <w:szCs w:val="24"/>
        </w:rPr>
        <w:t>n</w:t>
      </w:r>
      <w:r w:rsidRPr="00D62CAF">
        <w:rPr>
          <w:sz w:val="24"/>
          <w:szCs w:val="24"/>
        </w:rPr>
        <w:t>g</w:t>
      </w:r>
      <w:r w:rsidRPr="00D62CAF">
        <w:rPr>
          <w:spacing w:val="34"/>
          <w:sz w:val="24"/>
          <w:szCs w:val="24"/>
        </w:rPr>
        <w:t xml:space="preserve"> </w:t>
      </w:r>
      <w:r w:rsidRPr="00D62CAF">
        <w:rPr>
          <w:spacing w:val="-1"/>
          <w:sz w:val="24"/>
          <w:szCs w:val="24"/>
        </w:rPr>
        <w:t>a</w:t>
      </w:r>
      <w:r w:rsidRPr="00D62CAF">
        <w:rPr>
          <w:spacing w:val="2"/>
          <w:sz w:val="24"/>
          <w:szCs w:val="24"/>
        </w:rPr>
        <w:t>k</w:t>
      </w:r>
      <w:r w:rsidRPr="00D62CAF">
        <w:rPr>
          <w:spacing w:val="-1"/>
          <w:sz w:val="24"/>
          <w:szCs w:val="24"/>
        </w:rPr>
        <w:t>a</w:t>
      </w:r>
      <w:r w:rsidRPr="00D62CAF">
        <w:rPr>
          <w:sz w:val="24"/>
          <w:szCs w:val="24"/>
        </w:rPr>
        <w:t>n</w:t>
      </w:r>
      <w:r w:rsidR="00D62CAF">
        <w:rPr>
          <w:sz w:val="24"/>
          <w:szCs w:val="24"/>
        </w:rPr>
        <w:t xml:space="preserve"> </w:t>
      </w:r>
      <w:r w:rsidRPr="00D62CAF">
        <w:rPr>
          <w:sz w:val="24"/>
          <w:szCs w:val="24"/>
        </w:rPr>
        <w:t>dit</w:t>
      </w:r>
      <w:r w:rsidRPr="00D62CAF">
        <w:rPr>
          <w:spacing w:val="-1"/>
          <w:sz w:val="24"/>
          <w:szCs w:val="24"/>
        </w:rPr>
        <w:t>e</w:t>
      </w:r>
      <w:r w:rsidRPr="00D62CAF">
        <w:rPr>
          <w:sz w:val="24"/>
          <w:szCs w:val="24"/>
        </w:rPr>
        <w:t>liti.</w:t>
      </w:r>
      <w:r w:rsidRPr="00D62CAF">
        <w:rPr>
          <w:spacing w:val="5"/>
          <w:sz w:val="24"/>
          <w:szCs w:val="24"/>
        </w:rPr>
        <w:t xml:space="preserve"> </w:t>
      </w:r>
      <w:r w:rsidRPr="00D62CAF">
        <w:rPr>
          <w:sz w:val="24"/>
          <w:szCs w:val="24"/>
        </w:rPr>
        <w:t>Tuju</w:t>
      </w:r>
      <w:r w:rsidRPr="00D62CAF">
        <w:rPr>
          <w:spacing w:val="-1"/>
          <w:sz w:val="24"/>
          <w:szCs w:val="24"/>
        </w:rPr>
        <w:t>a</w:t>
      </w:r>
      <w:r w:rsidRPr="00D62CAF">
        <w:rPr>
          <w:sz w:val="24"/>
          <w:szCs w:val="24"/>
        </w:rPr>
        <w:t>n</w:t>
      </w:r>
      <w:r w:rsidRPr="00D62CAF">
        <w:rPr>
          <w:spacing w:val="5"/>
          <w:sz w:val="24"/>
          <w:szCs w:val="24"/>
        </w:rPr>
        <w:t xml:space="preserve"> </w:t>
      </w:r>
      <w:r w:rsidRPr="00D62CAF">
        <w:rPr>
          <w:spacing w:val="1"/>
          <w:sz w:val="24"/>
          <w:szCs w:val="24"/>
        </w:rPr>
        <w:t>d</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m</w:t>
      </w:r>
      <w:r w:rsidRPr="00D62CAF">
        <w:rPr>
          <w:spacing w:val="-1"/>
          <w:sz w:val="24"/>
          <w:szCs w:val="24"/>
        </w:rPr>
        <w:t>a</w:t>
      </w:r>
      <w:r w:rsidRPr="00D62CAF">
        <w:rPr>
          <w:sz w:val="24"/>
          <w:szCs w:val="24"/>
        </w:rPr>
        <w:t>f</w:t>
      </w:r>
      <w:r w:rsidRPr="00D62CAF">
        <w:rPr>
          <w:spacing w:val="-2"/>
          <w:sz w:val="24"/>
          <w:szCs w:val="24"/>
        </w:rPr>
        <w:t>a</w:t>
      </w:r>
      <w:r w:rsidRPr="00D62CAF">
        <w:rPr>
          <w:spacing w:val="-1"/>
          <w:sz w:val="24"/>
          <w:szCs w:val="24"/>
        </w:rPr>
        <w:t>a</w:t>
      </w:r>
      <w:r w:rsidRPr="00D62CAF">
        <w:rPr>
          <w:sz w:val="24"/>
          <w:szCs w:val="24"/>
        </w:rPr>
        <w:t>t</w:t>
      </w:r>
      <w:r w:rsidRPr="00D62CAF">
        <w:rPr>
          <w:spacing w:val="6"/>
          <w:sz w:val="24"/>
          <w:szCs w:val="24"/>
        </w:rPr>
        <w:t xml:space="preserve"> </w:t>
      </w:r>
      <w:r w:rsidRPr="00D62CAF">
        <w:rPr>
          <w:sz w:val="24"/>
          <w:szCs w:val="24"/>
        </w:rPr>
        <w:t>p</w:t>
      </w:r>
      <w:r w:rsidRPr="00D62CAF">
        <w:rPr>
          <w:spacing w:val="-1"/>
          <w:sz w:val="24"/>
          <w:szCs w:val="24"/>
        </w:rPr>
        <w:t>e</w:t>
      </w:r>
      <w:r w:rsidRPr="00D62CAF">
        <w:rPr>
          <w:sz w:val="24"/>
          <w:szCs w:val="24"/>
        </w:rPr>
        <w:t>n</w:t>
      </w:r>
      <w:r w:rsidRPr="00D62CAF">
        <w:rPr>
          <w:spacing w:val="-1"/>
          <w:sz w:val="24"/>
          <w:szCs w:val="24"/>
        </w:rPr>
        <w:t>e</w:t>
      </w:r>
      <w:r w:rsidRPr="00D62CAF">
        <w:rPr>
          <w:sz w:val="24"/>
          <w:szCs w:val="24"/>
        </w:rPr>
        <w:t>liti</w:t>
      </w:r>
      <w:r w:rsidRPr="00D62CAF">
        <w:rPr>
          <w:spacing w:val="-1"/>
          <w:sz w:val="24"/>
          <w:szCs w:val="24"/>
        </w:rPr>
        <w:t>a</w:t>
      </w:r>
      <w:r w:rsidRPr="00D62CAF">
        <w:rPr>
          <w:sz w:val="24"/>
          <w:szCs w:val="24"/>
        </w:rPr>
        <w:t>n</w:t>
      </w:r>
      <w:r w:rsidRPr="00D62CAF">
        <w:rPr>
          <w:spacing w:val="5"/>
          <w:sz w:val="24"/>
          <w:szCs w:val="24"/>
        </w:rPr>
        <w:t xml:space="preserve"> </w:t>
      </w:r>
      <w:r w:rsidRPr="00D62CAF">
        <w:rPr>
          <w:spacing w:val="2"/>
          <w:sz w:val="24"/>
          <w:szCs w:val="24"/>
        </w:rPr>
        <w:t>b</w:t>
      </w:r>
      <w:r w:rsidRPr="00D62CAF">
        <w:rPr>
          <w:spacing w:val="-1"/>
          <w:sz w:val="24"/>
          <w:szCs w:val="24"/>
        </w:rPr>
        <w:t>e</w:t>
      </w:r>
      <w:r w:rsidRPr="00D62CAF">
        <w:rPr>
          <w:sz w:val="24"/>
          <w:szCs w:val="24"/>
        </w:rPr>
        <w:t>risi</w:t>
      </w:r>
      <w:r w:rsidRPr="00D62CAF">
        <w:rPr>
          <w:spacing w:val="6"/>
          <w:sz w:val="24"/>
          <w:szCs w:val="24"/>
        </w:rPr>
        <w:t xml:space="preserve"> </w:t>
      </w:r>
      <w:r w:rsidRPr="00D62CAF">
        <w:rPr>
          <w:sz w:val="24"/>
          <w:szCs w:val="24"/>
        </w:rPr>
        <w:t>p</w:t>
      </w:r>
      <w:r w:rsidRPr="00D62CAF">
        <w:rPr>
          <w:spacing w:val="-1"/>
          <w:sz w:val="24"/>
          <w:szCs w:val="24"/>
        </w:rPr>
        <w:t>e</w:t>
      </w:r>
      <w:r w:rsidRPr="00D62CAF">
        <w:rPr>
          <w:sz w:val="24"/>
          <w:szCs w:val="24"/>
        </w:rPr>
        <w:t>nje</w:t>
      </w:r>
      <w:r w:rsidRPr="00D62CAF">
        <w:rPr>
          <w:spacing w:val="3"/>
          <w:sz w:val="24"/>
          <w:szCs w:val="24"/>
        </w:rPr>
        <w:t>l</w:t>
      </w:r>
      <w:r w:rsidRPr="00D62CAF">
        <w:rPr>
          <w:spacing w:val="-1"/>
          <w:sz w:val="24"/>
          <w:szCs w:val="24"/>
        </w:rPr>
        <w:t>a</w:t>
      </w:r>
      <w:r w:rsidRPr="00D62CAF">
        <w:rPr>
          <w:sz w:val="24"/>
          <w:szCs w:val="24"/>
        </w:rPr>
        <w:t>s</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tent</w:t>
      </w:r>
      <w:r w:rsidRPr="00D62CAF">
        <w:rPr>
          <w:spacing w:val="-1"/>
          <w:sz w:val="24"/>
          <w:szCs w:val="24"/>
        </w:rPr>
        <w:t>a</w:t>
      </w:r>
      <w:r w:rsidRPr="00D62CAF">
        <w:rPr>
          <w:spacing w:val="2"/>
          <w:sz w:val="24"/>
          <w:szCs w:val="24"/>
        </w:rPr>
        <w:t>n</w:t>
      </w:r>
      <w:r w:rsidRPr="00D62CAF">
        <w:rPr>
          <w:sz w:val="24"/>
          <w:szCs w:val="24"/>
        </w:rPr>
        <w:t>g t</w:t>
      </w:r>
      <w:r w:rsidRPr="00D62CAF">
        <w:rPr>
          <w:spacing w:val="1"/>
          <w:sz w:val="24"/>
          <w:szCs w:val="24"/>
        </w:rPr>
        <w:t>uj</w:t>
      </w:r>
      <w:r w:rsidRPr="00D62CAF">
        <w:rPr>
          <w:sz w:val="24"/>
          <w:szCs w:val="24"/>
        </w:rPr>
        <w:t>u</w:t>
      </w:r>
      <w:r w:rsidRPr="00D62CAF">
        <w:rPr>
          <w:spacing w:val="-1"/>
          <w:sz w:val="24"/>
          <w:szCs w:val="24"/>
        </w:rPr>
        <w:t>a</w:t>
      </w:r>
      <w:r w:rsidRPr="00D62CAF">
        <w:rPr>
          <w:sz w:val="24"/>
          <w:szCs w:val="24"/>
        </w:rPr>
        <w:t>n</w:t>
      </w:r>
      <w:r w:rsidRPr="00D62CAF">
        <w:rPr>
          <w:spacing w:val="15"/>
          <w:sz w:val="24"/>
          <w:szCs w:val="24"/>
        </w:rPr>
        <w:t xml:space="preserve"> </w:t>
      </w:r>
      <w:r w:rsidRPr="00D62CAF">
        <w:rPr>
          <w:spacing w:val="-10"/>
          <w:sz w:val="24"/>
          <w:szCs w:val="24"/>
        </w:rPr>
        <w:t>y</w:t>
      </w:r>
      <w:r w:rsidRPr="00D62CAF">
        <w:rPr>
          <w:spacing w:val="-1"/>
          <w:sz w:val="24"/>
          <w:szCs w:val="24"/>
        </w:rPr>
        <w:t>a</w:t>
      </w:r>
      <w:r w:rsidRPr="00D62CAF">
        <w:rPr>
          <w:spacing w:val="2"/>
          <w:sz w:val="24"/>
          <w:szCs w:val="24"/>
        </w:rPr>
        <w:t>n</w:t>
      </w:r>
      <w:r w:rsidRPr="00D62CAF">
        <w:rPr>
          <w:sz w:val="24"/>
          <w:szCs w:val="24"/>
        </w:rPr>
        <w:t>g</w:t>
      </w:r>
      <w:r w:rsidRPr="00D62CAF">
        <w:rPr>
          <w:spacing w:val="5"/>
          <w:sz w:val="24"/>
          <w:szCs w:val="24"/>
        </w:rPr>
        <w:t xml:space="preserve"> </w:t>
      </w:r>
      <w:r w:rsidRPr="00D62CAF">
        <w:rPr>
          <w:sz w:val="24"/>
          <w:szCs w:val="24"/>
        </w:rPr>
        <w:t>sp</w:t>
      </w:r>
      <w:r w:rsidRPr="00D62CAF">
        <w:rPr>
          <w:spacing w:val="-1"/>
          <w:sz w:val="24"/>
          <w:szCs w:val="24"/>
        </w:rPr>
        <w:t>e</w:t>
      </w:r>
      <w:r w:rsidRPr="00D62CAF">
        <w:rPr>
          <w:sz w:val="24"/>
          <w:szCs w:val="24"/>
        </w:rPr>
        <w:t>sifik</w:t>
      </w:r>
      <w:r w:rsidRPr="00D62CAF">
        <w:rPr>
          <w:spacing w:val="6"/>
          <w:sz w:val="24"/>
          <w:szCs w:val="24"/>
        </w:rPr>
        <w:t xml:space="preserve"> </w:t>
      </w:r>
      <w:r w:rsidRPr="00D62CAF">
        <w:rPr>
          <w:spacing w:val="-1"/>
          <w:sz w:val="24"/>
          <w:szCs w:val="24"/>
        </w:rPr>
        <w:t>a</w:t>
      </w:r>
      <w:r w:rsidRPr="00D62CAF">
        <w:rPr>
          <w:sz w:val="24"/>
          <w:szCs w:val="24"/>
        </w:rPr>
        <w:t>tau t</w:t>
      </w:r>
      <w:r w:rsidRPr="00D62CAF">
        <w:rPr>
          <w:spacing w:val="-1"/>
          <w:sz w:val="24"/>
          <w:szCs w:val="24"/>
        </w:rPr>
        <w:t>ar</w:t>
      </w:r>
      <w:r w:rsidRPr="00D62CAF">
        <w:rPr>
          <w:spacing w:val="-2"/>
          <w:sz w:val="24"/>
          <w:szCs w:val="24"/>
        </w:rPr>
        <w:t>g</w:t>
      </w:r>
      <w:r w:rsidRPr="00D62CAF">
        <w:rPr>
          <w:spacing w:val="-1"/>
          <w:sz w:val="24"/>
          <w:szCs w:val="24"/>
        </w:rPr>
        <w:t>e</w:t>
      </w:r>
      <w:r w:rsidRPr="00D62CAF">
        <w:rPr>
          <w:sz w:val="24"/>
          <w:szCs w:val="24"/>
        </w:rPr>
        <w:t>t</w:t>
      </w:r>
      <w:r w:rsidRPr="00D62CAF">
        <w:rPr>
          <w:spacing w:val="13"/>
          <w:sz w:val="24"/>
          <w:szCs w:val="24"/>
        </w:rPr>
        <w:t xml:space="preserve"> </w:t>
      </w:r>
      <w:r w:rsidRPr="00D62CAF">
        <w:rPr>
          <w:spacing w:val="-10"/>
          <w:sz w:val="24"/>
          <w:szCs w:val="24"/>
        </w:rPr>
        <w:t>y</w:t>
      </w:r>
      <w:r w:rsidRPr="00D62CAF">
        <w:rPr>
          <w:spacing w:val="-1"/>
          <w:sz w:val="24"/>
          <w:szCs w:val="24"/>
        </w:rPr>
        <w:t>a</w:t>
      </w:r>
      <w:r w:rsidRPr="00D62CAF">
        <w:rPr>
          <w:spacing w:val="5"/>
          <w:sz w:val="24"/>
          <w:szCs w:val="24"/>
        </w:rPr>
        <w:t>n</w:t>
      </w:r>
      <w:r w:rsidRPr="00D62CAF">
        <w:rPr>
          <w:sz w:val="24"/>
          <w:szCs w:val="24"/>
        </w:rPr>
        <w:t>g i</w:t>
      </w:r>
      <w:r w:rsidRPr="00D62CAF">
        <w:rPr>
          <w:spacing w:val="3"/>
          <w:sz w:val="24"/>
          <w:szCs w:val="24"/>
        </w:rPr>
        <w:t>n</w:t>
      </w:r>
      <w:r w:rsidRPr="00D62CAF">
        <w:rPr>
          <w:spacing w:val="-5"/>
          <w:sz w:val="24"/>
          <w:szCs w:val="24"/>
        </w:rPr>
        <w:t>g</w:t>
      </w:r>
      <w:r w:rsidRPr="00D62CAF">
        <w:rPr>
          <w:sz w:val="24"/>
          <w:szCs w:val="24"/>
        </w:rPr>
        <w:t>in</w:t>
      </w:r>
      <w:r w:rsidRPr="00D62CAF">
        <w:rPr>
          <w:spacing w:val="3"/>
          <w:sz w:val="24"/>
          <w:szCs w:val="24"/>
        </w:rPr>
        <w:t xml:space="preserve"> </w:t>
      </w:r>
      <w:r w:rsidRPr="00D62CAF">
        <w:rPr>
          <w:sz w:val="24"/>
          <w:szCs w:val="24"/>
        </w:rPr>
        <w:t>d</w:t>
      </w:r>
      <w:r w:rsidRPr="00D62CAF">
        <w:rPr>
          <w:spacing w:val="3"/>
          <w:sz w:val="24"/>
          <w:szCs w:val="24"/>
        </w:rPr>
        <w:t>i</w:t>
      </w:r>
      <w:r w:rsidRPr="00D62CAF">
        <w:rPr>
          <w:spacing w:val="-1"/>
          <w:sz w:val="24"/>
          <w:szCs w:val="24"/>
        </w:rPr>
        <w:t>ca</w:t>
      </w:r>
      <w:r w:rsidRPr="00D62CAF">
        <w:rPr>
          <w:sz w:val="24"/>
          <w:szCs w:val="24"/>
        </w:rPr>
        <w:t>p</w:t>
      </w:r>
      <w:r w:rsidRPr="00D62CAF">
        <w:rPr>
          <w:spacing w:val="-1"/>
          <w:sz w:val="24"/>
          <w:szCs w:val="24"/>
        </w:rPr>
        <w:t>a</w:t>
      </w:r>
      <w:r w:rsidRPr="00D62CAF">
        <w:rPr>
          <w:spacing w:val="5"/>
          <w:sz w:val="24"/>
          <w:szCs w:val="24"/>
        </w:rPr>
        <w:t>i</w:t>
      </w:r>
      <w:r w:rsidRPr="00D62CAF">
        <w:rPr>
          <w:sz w:val="24"/>
          <w:szCs w:val="24"/>
        </w:rPr>
        <w:t>.</w:t>
      </w:r>
      <w:r w:rsidRPr="00D62CAF">
        <w:rPr>
          <w:spacing w:val="3"/>
          <w:sz w:val="24"/>
          <w:szCs w:val="24"/>
        </w:rPr>
        <w:t xml:space="preserve"> </w:t>
      </w:r>
      <w:r w:rsidRPr="00D62CAF">
        <w:rPr>
          <w:spacing w:val="1"/>
          <w:sz w:val="24"/>
          <w:szCs w:val="24"/>
        </w:rPr>
        <w:t>P</w:t>
      </w:r>
      <w:r w:rsidRPr="00D62CAF">
        <w:rPr>
          <w:spacing w:val="-1"/>
          <w:sz w:val="24"/>
          <w:szCs w:val="24"/>
        </w:rPr>
        <w:t>e</w:t>
      </w:r>
      <w:r w:rsidRPr="00D62CAF">
        <w:rPr>
          <w:sz w:val="24"/>
          <w:szCs w:val="24"/>
        </w:rPr>
        <w:t>n</w:t>
      </w:r>
      <w:r w:rsidRPr="00D62CAF">
        <w:rPr>
          <w:spacing w:val="-2"/>
          <w:sz w:val="24"/>
          <w:szCs w:val="24"/>
        </w:rPr>
        <w:t>g</w:t>
      </w:r>
      <w:r w:rsidRPr="00D62CAF">
        <w:rPr>
          <w:spacing w:val="-1"/>
          <w:sz w:val="24"/>
          <w:szCs w:val="24"/>
        </w:rPr>
        <w:t>e</w:t>
      </w:r>
      <w:r w:rsidRPr="00D62CAF">
        <w:rPr>
          <w:sz w:val="24"/>
          <w:szCs w:val="24"/>
        </w:rPr>
        <w:t>rti</w:t>
      </w:r>
      <w:r w:rsidRPr="00D62CAF">
        <w:rPr>
          <w:spacing w:val="-1"/>
          <w:sz w:val="24"/>
          <w:szCs w:val="24"/>
        </w:rPr>
        <w:t>a</w:t>
      </w:r>
      <w:r w:rsidRPr="00D62CAF">
        <w:rPr>
          <w:sz w:val="24"/>
          <w:szCs w:val="24"/>
        </w:rPr>
        <w:t>n</w:t>
      </w:r>
      <w:r w:rsidRPr="00D62CAF">
        <w:rPr>
          <w:spacing w:val="3"/>
          <w:sz w:val="24"/>
          <w:szCs w:val="24"/>
        </w:rPr>
        <w:t xml:space="preserve"> </w:t>
      </w:r>
      <w:r w:rsidRPr="00D62CAF">
        <w:rPr>
          <w:sz w:val="24"/>
          <w:szCs w:val="24"/>
        </w:rPr>
        <w:t>sp</w:t>
      </w:r>
      <w:r w:rsidRPr="00D62CAF">
        <w:rPr>
          <w:spacing w:val="-1"/>
          <w:sz w:val="24"/>
          <w:szCs w:val="24"/>
        </w:rPr>
        <w:t>e</w:t>
      </w:r>
      <w:r w:rsidRPr="00D62CAF">
        <w:rPr>
          <w:sz w:val="24"/>
          <w:szCs w:val="24"/>
        </w:rPr>
        <w:t>sifik</w:t>
      </w:r>
      <w:r w:rsidRPr="00D62CAF">
        <w:rPr>
          <w:spacing w:val="6"/>
          <w:sz w:val="24"/>
          <w:szCs w:val="24"/>
        </w:rPr>
        <w:t xml:space="preserve"> </w:t>
      </w:r>
      <w:r w:rsidRPr="00D62CAF">
        <w:rPr>
          <w:sz w:val="24"/>
          <w:szCs w:val="24"/>
        </w:rPr>
        <w:t>di</w:t>
      </w:r>
      <w:r w:rsidRPr="00D62CAF">
        <w:rPr>
          <w:spacing w:val="3"/>
          <w:sz w:val="24"/>
          <w:szCs w:val="24"/>
        </w:rPr>
        <w:t>i</w:t>
      </w:r>
      <w:r w:rsidRPr="00D62CAF">
        <w:rPr>
          <w:sz w:val="24"/>
          <w:szCs w:val="24"/>
        </w:rPr>
        <w:t>mpl</w:t>
      </w:r>
      <w:r w:rsidRPr="00D62CAF">
        <w:rPr>
          <w:spacing w:val="-1"/>
          <w:sz w:val="24"/>
          <w:szCs w:val="24"/>
        </w:rPr>
        <w:t>e</w:t>
      </w:r>
      <w:r w:rsidRPr="00D62CAF">
        <w:rPr>
          <w:sz w:val="24"/>
          <w:szCs w:val="24"/>
        </w:rPr>
        <w:t>ment</w:t>
      </w:r>
      <w:r w:rsidRPr="00D62CAF">
        <w:rPr>
          <w:spacing w:val="-1"/>
          <w:sz w:val="24"/>
          <w:szCs w:val="24"/>
        </w:rPr>
        <w:t>a</w:t>
      </w:r>
      <w:r w:rsidRPr="00D62CAF">
        <w:rPr>
          <w:sz w:val="24"/>
          <w:szCs w:val="24"/>
        </w:rPr>
        <w:t>sikan</w:t>
      </w:r>
      <w:r w:rsidRPr="00D62CAF">
        <w:rPr>
          <w:spacing w:val="2"/>
          <w:sz w:val="24"/>
          <w:szCs w:val="24"/>
        </w:rPr>
        <w:t xml:space="preserve"> </w:t>
      </w:r>
      <w:r w:rsidRPr="00D62CAF">
        <w:rPr>
          <w:spacing w:val="1"/>
          <w:sz w:val="24"/>
          <w:szCs w:val="24"/>
        </w:rPr>
        <w:t>d</w:t>
      </w:r>
      <w:r w:rsidRPr="00D62CAF">
        <w:rPr>
          <w:spacing w:val="-1"/>
          <w:sz w:val="24"/>
          <w:szCs w:val="24"/>
        </w:rPr>
        <w:t>e</w:t>
      </w:r>
      <w:r w:rsidRPr="00D62CAF">
        <w:rPr>
          <w:spacing w:val="2"/>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10"/>
          <w:sz w:val="24"/>
          <w:szCs w:val="24"/>
        </w:rPr>
        <w:t xml:space="preserve"> </w:t>
      </w:r>
      <w:r w:rsidRPr="00D62CAF">
        <w:rPr>
          <w:sz w:val="24"/>
          <w:szCs w:val="24"/>
        </w:rPr>
        <w:t>meng</w:t>
      </w:r>
      <w:r w:rsidRPr="00D62CAF">
        <w:rPr>
          <w:spacing w:val="-5"/>
          <w:sz w:val="24"/>
          <w:szCs w:val="24"/>
        </w:rPr>
        <w:t>g</w:t>
      </w:r>
      <w:r w:rsidRPr="00D62CAF">
        <w:rPr>
          <w:sz w:val="24"/>
          <w:szCs w:val="24"/>
        </w:rPr>
        <w:t>u</w:t>
      </w:r>
      <w:r w:rsidRPr="00D62CAF">
        <w:rPr>
          <w:spacing w:val="2"/>
          <w:sz w:val="24"/>
          <w:szCs w:val="24"/>
        </w:rPr>
        <w:t>n</w:t>
      </w:r>
      <w:r w:rsidRPr="00D62CAF">
        <w:rPr>
          <w:spacing w:val="-1"/>
          <w:sz w:val="24"/>
          <w:szCs w:val="24"/>
        </w:rPr>
        <w:t>a</w:t>
      </w:r>
      <w:r w:rsidRPr="00D62CAF">
        <w:rPr>
          <w:sz w:val="24"/>
          <w:szCs w:val="24"/>
        </w:rPr>
        <w:t>k</w:t>
      </w:r>
      <w:r w:rsidRPr="00D62CAF">
        <w:rPr>
          <w:spacing w:val="-1"/>
          <w:sz w:val="24"/>
          <w:szCs w:val="24"/>
        </w:rPr>
        <w:t>a</w:t>
      </w:r>
      <w:r w:rsidRPr="00D62CAF">
        <w:rPr>
          <w:sz w:val="24"/>
          <w:szCs w:val="24"/>
        </w:rPr>
        <w:t>n un</w:t>
      </w:r>
      <w:r w:rsidRPr="00D62CAF">
        <w:rPr>
          <w:spacing w:val="-5"/>
          <w:sz w:val="24"/>
          <w:szCs w:val="24"/>
        </w:rPr>
        <w:t>g</w:t>
      </w:r>
      <w:r w:rsidRPr="00D62CAF">
        <w:rPr>
          <w:sz w:val="24"/>
          <w:szCs w:val="24"/>
        </w:rPr>
        <w:t>k</w:t>
      </w:r>
      <w:r w:rsidRPr="00D62CAF">
        <w:rPr>
          <w:spacing w:val="-1"/>
          <w:sz w:val="24"/>
          <w:szCs w:val="24"/>
        </w:rPr>
        <w:t>a</w:t>
      </w:r>
      <w:r w:rsidRPr="00D62CAF">
        <w:rPr>
          <w:spacing w:val="2"/>
          <w:sz w:val="24"/>
          <w:szCs w:val="24"/>
        </w:rPr>
        <w:t>p</w:t>
      </w:r>
      <w:r w:rsidRPr="00D62CAF">
        <w:rPr>
          <w:spacing w:val="-1"/>
          <w:sz w:val="24"/>
          <w:szCs w:val="24"/>
        </w:rPr>
        <w:t>a</w:t>
      </w:r>
      <w:r w:rsidRPr="00D62CAF">
        <w:rPr>
          <w:sz w:val="24"/>
          <w:szCs w:val="24"/>
        </w:rPr>
        <w:t>n</w:t>
      </w:r>
      <w:r w:rsidRPr="00D62CAF">
        <w:rPr>
          <w:spacing w:val="-1"/>
          <w:sz w:val="24"/>
          <w:szCs w:val="24"/>
        </w:rPr>
        <w:t>-</w:t>
      </w:r>
      <w:r w:rsidRPr="00D62CAF">
        <w:rPr>
          <w:sz w:val="24"/>
          <w:szCs w:val="24"/>
        </w:rPr>
        <w:t>u</w:t>
      </w:r>
      <w:r w:rsidRPr="00D62CAF">
        <w:rPr>
          <w:spacing w:val="5"/>
          <w:sz w:val="24"/>
          <w:szCs w:val="24"/>
        </w:rPr>
        <w:t>n</w:t>
      </w:r>
      <w:r w:rsidRPr="00D62CAF">
        <w:rPr>
          <w:spacing w:val="-5"/>
          <w:sz w:val="24"/>
          <w:szCs w:val="24"/>
        </w:rPr>
        <w:t>g</w:t>
      </w:r>
      <w:r w:rsidRPr="00D62CAF">
        <w:rPr>
          <w:spacing w:val="2"/>
          <w:sz w:val="24"/>
          <w:szCs w:val="24"/>
        </w:rPr>
        <w:t>k</w:t>
      </w:r>
      <w:r w:rsidRPr="00D62CAF">
        <w:rPr>
          <w:sz w:val="24"/>
          <w:szCs w:val="24"/>
        </w:rPr>
        <w:t>ap</w:t>
      </w:r>
      <w:r w:rsidRPr="00D62CAF">
        <w:rPr>
          <w:spacing w:val="-1"/>
          <w:sz w:val="24"/>
          <w:szCs w:val="24"/>
        </w:rPr>
        <w:t>a</w:t>
      </w:r>
      <w:r w:rsidRPr="00D62CAF">
        <w:rPr>
          <w:sz w:val="24"/>
          <w:szCs w:val="24"/>
        </w:rPr>
        <w:t>n</w:t>
      </w:r>
      <w:r w:rsidRPr="00D62CAF">
        <w:rPr>
          <w:spacing w:val="15"/>
          <w:sz w:val="24"/>
          <w:szCs w:val="24"/>
        </w:rPr>
        <w:t xml:space="preserve"> </w:t>
      </w:r>
      <w:r w:rsidRPr="00D62CAF">
        <w:rPr>
          <w:spacing w:val="-10"/>
          <w:sz w:val="24"/>
          <w:szCs w:val="24"/>
        </w:rPr>
        <w:t>y</w:t>
      </w:r>
      <w:r w:rsidRPr="00D62CAF">
        <w:rPr>
          <w:spacing w:val="4"/>
          <w:sz w:val="24"/>
          <w:szCs w:val="24"/>
        </w:rPr>
        <w:t>a</w:t>
      </w:r>
      <w:r w:rsidRPr="00D62CAF">
        <w:rPr>
          <w:sz w:val="24"/>
          <w:szCs w:val="24"/>
        </w:rPr>
        <w:t>ng jel</w:t>
      </w:r>
      <w:r w:rsidRPr="00D62CAF">
        <w:rPr>
          <w:spacing w:val="-1"/>
          <w:sz w:val="24"/>
          <w:szCs w:val="24"/>
        </w:rPr>
        <w:t>a</w:t>
      </w:r>
      <w:r w:rsidRPr="00D62CAF">
        <w:rPr>
          <w:sz w:val="24"/>
          <w:szCs w:val="24"/>
        </w:rPr>
        <w:t>s,</w:t>
      </w:r>
      <w:r w:rsidRPr="00D62CAF">
        <w:rPr>
          <w:spacing w:val="7"/>
          <w:sz w:val="24"/>
          <w:szCs w:val="24"/>
        </w:rPr>
        <w:t xml:space="preserve"> </w:t>
      </w:r>
      <w:r w:rsidRPr="00D62CAF">
        <w:rPr>
          <w:spacing w:val="-1"/>
          <w:sz w:val="24"/>
          <w:szCs w:val="24"/>
        </w:rPr>
        <w:t>a</w:t>
      </w:r>
      <w:r w:rsidRPr="00D62CAF">
        <w:rPr>
          <w:sz w:val="24"/>
          <w:szCs w:val="24"/>
        </w:rPr>
        <w:t>k</w:t>
      </w:r>
      <w:r w:rsidRPr="00D62CAF">
        <w:rPr>
          <w:spacing w:val="2"/>
          <w:sz w:val="24"/>
          <w:szCs w:val="24"/>
        </w:rPr>
        <w:t>u</w:t>
      </w:r>
      <w:r w:rsidRPr="00D62CAF">
        <w:rPr>
          <w:spacing w:val="-1"/>
          <w:sz w:val="24"/>
          <w:szCs w:val="24"/>
        </w:rPr>
        <w:t>r</w:t>
      </w:r>
      <w:r w:rsidRPr="00D62CAF">
        <w:rPr>
          <w:spacing w:val="-3"/>
          <w:sz w:val="24"/>
          <w:szCs w:val="24"/>
        </w:rPr>
        <w:t>a</w:t>
      </w:r>
      <w:r w:rsidRPr="00D62CAF">
        <w:rPr>
          <w:sz w:val="24"/>
          <w:szCs w:val="24"/>
        </w:rPr>
        <w:t>t,</w:t>
      </w:r>
      <w:r w:rsidR="00F80104">
        <w:rPr>
          <w:spacing w:val="5"/>
          <w:sz w:val="24"/>
          <w:szCs w:val="24"/>
        </w:rPr>
        <w:t xml:space="preserve"> </w:t>
      </w:r>
      <w:r w:rsidRPr="00D62CAF">
        <w:rPr>
          <w:spacing w:val="2"/>
          <w:sz w:val="24"/>
          <w:szCs w:val="24"/>
        </w:rPr>
        <w:t>d</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tid</w:t>
      </w:r>
      <w:r w:rsidRPr="00D62CAF">
        <w:rPr>
          <w:spacing w:val="-1"/>
          <w:sz w:val="24"/>
          <w:szCs w:val="24"/>
        </w:rPr>
        <w:t>a</w:t>
      </w:r>
      <w:r w:rsidRPr="00D62CAF">
        <w:rPr>
          <w:sz w:val="24"/>
          <w:szCs w:val="24"/>
        </w:rPr>
        <w:t>k</w:t>
      </w:r>
      <w:r w:rsidRPr="00D62CAF">
        <w:rPr>
          <w:spacing w:val="10"/>
          <w:sz w:val="24"/>
          <w:szCs w:val="24"/>
        </w:rPr>
        <w:t xml:space="preserve"> </w:t>
      </w:r>
      <w:r w:rsidRPr="00D62CAF">
        <w:rPr>
          <w:sz w:val="24"/>
          <w:szCs w:val="24"/>
        </w:rPr>
        <w:t>menimb</w:t>
      </w:r>
      <w:r w:rsidRPr="00D62CAF">
        <w:rPr>
          <w:spacing w:val="1"/>
          <w:sz w:val="24"/>
          <w:szCs w:val="24"/>
        </w:rPr>
        <w:t>u</w:t>
      </w:r>
      <w:r w:rsidRPr="00D62CAF">
        <w:rPr>
          <w:sz w:val="24"/>
          <w:szCs w:val="24"/>
        </w:rPr>
        <w:t>lk</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k</w:t>
      </w:r>
      <w:r w:rsidRPr="00D62CAF">
        <w:rPr>
          <w:spacing w:val="-1"/>
          <w:sz w:val="24"/>
          <w:szCs w:val="24"/>
        </w:rPr>
        <w:t>e</w:t>
      </w:r>
      <w:r w:rsidRPr="00D62CAF">
        <w:rPr>
          <w:sz w:val="24"/>
          <w:szCs w:val="24"/>
        </w:rPr>
        <w:t>s</w:t>
      </w:r>
      <w:r w:rsidRPr="00D62CAF">
        <w:rPr>
          <w:spacing w:val="-1"/>
          <w:sz w:val="24"/>
          <w:szCs w:val="24"/>
        </w:rPr>
        <w:t>a</w:t>
      </w:r>
      <w:r w:rsidRPr="00D62CAF">
        <w:rPr>
          <w:sz w:val="24"/>
          <w:szCs w:val="24"/>
        </w:rPr>
        <w:t>lah</w:t>
      </w:r>
      <w:r w:rsidRPr="00D62CAF">
        <w:rPr>
          <w:spacing w:val="-1"/>
          <w:sz w:val="24"/>
          <w:szCs w:val="24"/>
        </w:rPr>
        <w:t>a</w:t>
      </w:r>
      <w:r w:rsidRPr="00D62CAF">
        <w:rPr>
          <w:sz w:val="24"/>
          <w:szCs w:val="24"/>
        </w:rPr>
        <w:t xml:space="preserve">n </w:t>
      </w:r>
      <w:r w:rsidR="00F80104">
        <w:rPr>
          <w:sz w:val="24"/>
          <w:szCs w:val="24"/>
        </w:rPr>
        <w:t>i</w:t>
      </w:r>
      <w:r w:rsidRPr="00D62CAF">
        <w:rPr>
          <w:sz w:val="24"/>
          <w:szCs w:val="24"/>
        </w:rPr>
        <w:t>nt</w:t>
      </w:r>
      <w:r w:rsidRPr="00D62CAF">
        <w:rPr>
          <w:spacing w:val="-1"/>
          <w:sz w:val="24"/>
          <w:szCs w:val="24"/>
        </w:rPr>
        <w:t>er</w:t>
      </w:r>
      <w:r w:rsidRPr="00D62CAF">
        <w:rPr>
          <w:sz w:val="24"/>
          <w:szCs w:val="24"/>
        </w:rPr>
        <w:t>p</w:t>
      </w:r>
      <w:r w:rsidRPr="00D62CAF">
        <w:rPr>
          <w:spacing w:val="-1"/>
          <w:sz w:val="24"/>
          <w:szCs w:val="24"/>
        </w:rPr>
        <w:t>re</w:t>
      </w:r>
      <w:r w:rsidRPr="00D62CAF">
        <w:rPr>
          <w:sz w:val="24"/>
          <w:szCs w:val="24"/>
        </w:rPr>
        <w:t>tasi/p</w:t>
      </w:r>
      <w:r w:rsidRPr="00D62CAF">
        <w:rPr>
          <w:spacing w:val="-1"/>
          <w:sz w:val="24"/>
          <w:szCs w:val="24"/>
        </w:rPr>
        <w:t>er</w:t>
      </w:r>
      <w:r w:rsidRPr="00D62CAF">
        <w:rPr>
          <w:spacing w:val="3"/>
          <w:sz w:val="24"/>
          <w:szCs w:val="24"/>
        </w:rPr>
        <w:t>s</w:t>
      </w:r>
      <w:r w:rsidRPr="00D62CAF">
        <w:rPr>
          <w:sz w:val="24"/>
          <w:szCs w:val="24"/>
        </w:rPr>
        <w:t>eps</w:t>
      </w:r>
      <w:r w:rsidRPr="00D62CAF">
        <w:rPr>
          <w:spacing w:val="1"/>
          <w:sz w:val="24"/>
          <w:szCs w:val="24"/>
        </w:rPr>
        <w:t>i</w:t>
      </w:r>
      <w:r w:rsidRPr="00D62CAF">
        <w:rPr>
          <w:sz w:val="24"/>
          <w:szCs w:val="24"/>
        </w:rPr>
        <w:t>/p</w:t>
      </w:r>
      <w:r w:rsidRPr="00D62CAF">
        <w:rPr>
          <w:spacing w:val="-1"/>
          <w:sz w:val="24"/>
          <w:szCs w:val="24"/>
        </w:rPr>
        <w:t>e</w:t>
      </w:r>
      <w:r w:rsidRPr="00D62CAF">
        <w:rPr>
          <w:spacing w:val="-2"/>
          <w:sz w:val="24"/>
          <w:szCs w:val="24"/>
        </w:rPr>
        <w:t>m</w:t>
      </w:r>
      <w:r w:rsidRPr="00D62CAF">
        <w:rPr>
          <w:spacing w:val="-1"/>
          <w:sz w:val="24"/>
          <w:szCs w:val="24"/>
        </w:rPr>
        <w:t>a</w:t>
      </w:r>
      <w:r w:rsidRPr="00D62CAF">
        <w:rPr>
          <w:sz w:val="24"/>
          <w:szCs w:val="24"/>
        </w:rPr>
        <w:t>h</w:t>
      </w:r>
      <w:r w:rsidRPr="00D62CAF">
        <w:rPr>
          <w:spacing w:val="-1"/>
          <w:sz w:val="24"/>
          <w:szCs w:val="24"/>
        </w:rPr>
        <w:t>a</w:t>
      </w:r>
      <w:r w:rsidRPr="00D62CAF">
        <w:rPr>
          <w:sz w:val="24"/>
          <w:szCs w:val="24"/>
        </w:rPr>
        <w:t>man.</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w:t>
      </w:r>
      <w:r w:rsidRPr="00CD3734">
        <w:rPr>
          <w:b/>
          <w:sz w:val="24"/>
          <w:szCs w:val="24"/>
        </w:rPr>
        <w:t>ist</w:t>
      </w:r>
      <w:r w:rsidRPr="00CD3734">
        <w:rPr>
          <w:b/>
          <w:spacing w:val="-1"/>
          <w:sz w:val="24"/>
          <w:szCs w:val="24"/>
        </w:rPr>
        <w:t>e</w:t>
      </w:r>
      <w:r w:rsidRPr="00CD3734">
        <w:rPr>
          <w:b/>
          <w:spacing w:val="-6"/>
          <w:sz w:val="24"/>
          <w:szCs w:val="24"/>
        </w:rPr>
        <w:t>m</w:t>
      </w:r>
      <w:r w:rsidRPr="00CD3734">
        <w:rPr>
          <w:b/>
          <w:spacing w:val="2"/>
          <w:sz w:val="24"/>
          <w:szCs w:val="24"/>
        </w:rPr>
        <w:t>a</w:t>
      </w:r>
      <w:r w:rsidRPr="00CD3734">
        <w:rPr>
          <w:b/>
          <w:sz w:val="24"/>
          <w:szCs w:val="24"/>
        </w:rPr>
        <w:t>tika</w:t>
      </w:r>
      <w:r w:rsidRPr="00CD3734">
        <w:rPr>
          <w:b/>
          <w:spacing w:val="3"/>
          <w:sz w:val="24"/>
          <w:szCs w:val="24"/>
        </w:rPr>
        <w:t xml:space="preserve"> </w:t>
      </w:r>
      <w:r w:rsidRPr="00CD3734">
        <w:rPr>
          <w:b/>
          <w:spacing w:val="-2"/>
          <w:sz w:val="24"/>
          <w:szCs w:val="24"/>
        </w:rPr>
        <w:t>P</w:t>
      </w:r>
      <w:r w:rsidRPr="00CD3734">
        <w:rPr>
          <w:b/>
          <w:spacing w:val="-1"/>
          <w:sz w:val="24"/>
          <w:szCs w:val="24"/>
        </w:rPr>
        <w:t>e</w:t>
      </w:r>
      <w:r w:rsidRPr="00CD3734">
        <w:rPr>
          <w:b/>
          <w:spacing w:val="1"/>
          <w:sz w:val="24"/>
          <w:szCs w:val="24"/>
        </w:rPr>
        <w:t>n</w:t>
      </w:r>
      <w:r w:rsidRPr="00CD3734">
        <w:rPr>
          <w:b/>
          <w:spacing w:val="2"/>
          <w:sz w:val="24"/>
          <w:szCs w:val="24"/>
        </w:rPr>
        <w:t>u</w:t>
      </w:r>
      <w:r w:rsidRPr="00CD3734">
        <w:rPr>
          <w:b/>
          <w:sz w:val="24"/>
          <w:szCs w:val="24"/>
        </w:rPr>
        <w:t>l</w:t>
      </w:r>
      <w:r w:rsidRPr="00CD3734">
        <w:rPr>
          <w:b/>
          <w:spacing w:val="3"/>
          <w:sz w:val="24"/>
          <w:szCs w:val="24"/>
        </w:rPr>
        <w:t>i</w:t>
      </w:r>
      <w:r w:rsidRPr="00CD3734">
        <w:rPr>
          <w:b/>
          <w:sz w:val="24"/>
          <w:szCs w:val="24"/>
        </w:rPr>
        <w:t>san</w:t>
      </w:r>
    </w:p>
    <w:p w:rsidR="008E01A9" w:rsidRPr="00CD3734" w:rsidRDefault="00FD4699" w:rsidP="00D62CAF">
      <w:pPr>
        <w:pStyle w:val="ListParagraph"/>
        <w:ind w:left="567" w:right="157"/>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3"/>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p</w:t>
      </w:r>
      <w:r w:rsidRPr="00CD3734">
        <w:rPr>
          <w:spacing w:val="-1"/>
          <w:sz w:val="24"/>
          <w:szCs w:val="24"/>
        </w:rPr>
        <w:t>e</w:t>
      </w:r>
      <w:r w:rsidRPr="00CD3734">
        <w:rPr>
          <w:sz w:val="24"/>
          <w:szCs w:val="24"/>
        </w:rPr>
        <w:t>nje</w:t>
      </w:r>
      <w:r w:rsidRPr="00CD3734">
        <w:rPr>
          <w:spacing w:val="1"/>
          <w:sz w:val="24"/>
          <w:szCs w:val="24"/>
        </w:rPr>
        <w:t>l</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3"/>
          <w:sz w:val="24"/>
          <w:szCs w:val="24"/>
        </w:rPr>
        <w:t>t</w:t>
      </w:r>
      <w:r w:rsidRPr="00CD3734">
        <w:rPr>
          <w:spacing w:val="-1"/>
          <w:sz w:val="24"/>
          <w:szCs w:val="24"/>
        </w:rPr>
        <w:t>e</w:t>
      </w:r>
      <w:r w:rsidRPr="00CD3734">
        <w:rPr>
          <w:sz w:val="24"/>
          <w:szCs w:val="24"/>
        </w:rPr>
        <w:t>nta</w:t>
      </w:r>
      <w:r w:rsidRPr="00CD3734">
        <w:rPr>
          <w:spacing w:val="2"/>
          <w:sz w:val="24"/>
          <w:szCs w:val="24"/>
        </w:rPr>
        <w:t>n</w:t>
      </w:r>
      <w:r w:rsidRPr="00CD3734">
        <w:rPr>
          <w:sz w:val="24"/>
          <w:szCs w:val="24"/>
        </w:rPr>
        <w:t>g u</w:t>
      </w:r>
      <w:r w:rsidRPr="00CD3734">
        <w:rPr>
          <w:spacing w:val="2"/>
          <w:sz w:val="24"/>
          <w:szCs w:val="24"/>
        </w:rPr>
        <w:t>r</w:t>
      </w:r>
      <w:r w:rsidRPr="00CD3734">
        <w:rPr>
          <w:spacing w:val="-3"/>
          <w:sz w:val="24"/>
          <w:szCs w:val="24"/>
        </w:rPr>
        <w:t>a</w:t>
      </w:r>
      <w:r w:rsidRPr="00CD3734">
        <w:rPr>
          <w:spacing w:val="3"/>
          <w:sz w:val="24"/>
          <w:szCs w:val="24"/>
        </w:rPr>
        <w:t>i</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b</w:t>
      </w:r>
      <w:r w:rsidRPr="00CD3734">
        <w:rPr>
          <w:spacing w:val="-1"/>
          <w:sz w:val="24"/>
          <w:szCs w:val="24"/>
        </w:rPr>
        <w:t>a</w:t>
      </w:r>
      <w:r w:rsidRPr="00CD3734">
        <w:rPr>
          <w:sz w:val="24"/>
          <w:szCs w:val="24"/>
        </w:rPr>
        <w:t>b</w:t>
      </w:r>
      <w:r w:rsidRPr="00CD3734">
        <w:rPr>
          <w:spacing w:val="14"/>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disajik</w:t>
      </w:r>
      <w:r w:rsidRPr="00CD3734">
        <w:rPr>
          <w:spacing w:val="-1"/>
          <w:sz w:val="24"/>
          <w:szCs w:val="24"/>
        </w:rPr>
        <w:t>a</w:t>
      </w:r>
      <w:r w:rsidRPr="00CD3734">
        <w:rPr>
          <w:sz w:val="24"/>
          <w:szCs w:val="24"/>
        </w:rPr>
        <w:t>n</w:t>
      </w:r>
      <w:r w:rsidRPr="00CD3734">
        <w:rPr>
          <w:spacing w:val="8"/>
          <w:sz w:val="24"/>
          <w:szCs w:val="24"/>
        </w:rPr>
        <w:t xml:space="preserve"> </w:t>
      </w:r>
      <w:r w:rsidRPr="00CD3734">
        <w:rPr>
          <w:sz w:val="24"/>
          <w:szCs w:val="24"/>
        </w:rPr>
        <w:t>d</w:t>
      </w:r>
      <w:r w:rsidRPr="00CD3734">
        <w:rPr>
          <w:spacing w:val="-1"/>
          <w:sz w:val="24"/>
          <w:szCs w:val="24"/>
        </w:rPr>
        <w:t>a</w:t>
      </w:r>
      <w:r w:rsidRPr="00CD3734">
        <w:rPr>
          <w:sz w:val="24"/>
          <w:szCs w:val="24"/>
        </w:rPr>
        <w:t>lam</w:t>
      </w:r>
      <w:r w:rsidRPr="00CD3734">
        <w:rPr>
          <w:spacing w:val="5"/>
          <w:sz w:val="24"/>
          <w:szCs w:val="24"/>
        </w:rPr>
        <w:t xml:space="preserve"> </w:t>
      </w:r>
      <w:r w:rsidRPr="00CD3734">
        <w:rPr>
          <w:sz w:val="24"/>
          <w:szCs w:val="24"/>
        </w:rPr>
        <w:t>sk</w:t>
      </w:r>
      <w:r w:rsidRPr="00CD3734">
        <w:rPr>
          <w:spacing w:val="-1"/>
          <w:sz w:val="24"/>
          <w:szCs w:val="24"/>
        </w:rPr>
        <w:t>r</w:t>
      </w:r>
      <w:r w:rsidRPr="00CD3734">
        <w:rPr>
          <w:sz w:val="24"/>
          <w:szCs w:val="24"/>
        </w:rPr>
        <w:t>ipsi</w:t>
      </w:r>
      <w:r w:rsidRPr="00CD3734">
        <w:rPr>
          <w:spacing w:val="6"/>
          <w:sz w:val="24"/>
          <w:szCs w:val="24"/>
        </w:rPr>
        <w:t xml:space="preserve"> </w:t>
      </w:r>
      <w:r w:rsidRPr="00CD3734">
        <w:rPr>
          <w:sz w:val="24"/>
          <w:szCs w:val="24"/>
        </w:rPr>
        <w:t>diikuti d</w:t>
      </w:r>
      <w:r w:rsidRPr="00CD3734">
        <w:rPr>
          <w:spacing w:val="-1"/>
          <w:sz w:val="24"/>
          <w:szCs w:val="24"/>
        </w:rPr>
        <w:t>e</w:t>
      </w:r>
      <w:r w:rsidRPr="00CD3734">
        <w:rPr>
          <w:sz w:val="24"/>
          <w:szCs w:val="24"/>
        </w:rPr>
        <w:t>n</w:t>
      </w:r>
      <w:r w:rsidRPr="00CD3734">
        <w:rPr>
          <w:spacing w:val="-2"/>
          <w:sz w:val="24"/>
          <w:szCs w:val="24"/>
        </w:rPr>
        <w:t>g</w:t>
      </w:r>
      <w:r w:rsidRPr="00CD3734">
        <w:rPr>
          <w:spacing w:val="-1"/>
          <w:sz w:val="24"/>
          <w:szCs w:val="24"/>
        </w:rPr>
        <w:t>a</w:t>
      </w:r>
      <w:r w:rsidRPr="00CD3734">
        <w:rPr>
          <w:sz w:val="24"/>
          <w:szCs w:val="24"/>
        </w:rPr>
        <w:t>n p</w:t>
      </w:r>
      <w:r w:rsidRPr="00CD3734">
        <w:rPr>
          <w:spacing w:val="-1"/>
          <w:sz w:val="24"/>
          <w:szCs w:val="24"/>
        </w:rPr>
        <w:t>e</w:t>
      </w:r>
      <w:r w:rsidRPr="00CD3734">
        <w:rPr>
          <w:sz w:val="24"/>
          <w:szCs w:val="24"/>
        </w:rPr>
        <w:t>nje</w:t>
      </w:r>
      <w:r w:rsidRPr="00CD3734">
        <w:rPr>
          <w:spacing w:val="3"/>
          <w:sz w:val="24"/>
          <w:szCs w:val="24"/>
        </w:rPr>
        <w:t>l</w:t>
      </w:r>
      <w:r w:rsidRPr="00CD3734">
        <w:rPr>
          <w:spacing w:val="-1"/>
          <w:sz w:val="24"/>
          <w:szCs w:val="24"/>
        </w:rPr>
        <w:t>a</w:t>
      </w:r>
      <w:r w:rsidRPr="00CD3734">
        <w:rPr>
          <w:sz w:val="24"/>
          <w:szCs w:val="24"/>
        </w:rPr>
        <w:t>san s</w:t>
      </w:r>
      <w:r w:rsidRPr="00CD3734">
        <w:rPr>
          <w:spacing w:val="1"/>
          <w:sz w:val="24"/>
          <w:szCs w:val="24"/>
        </w:rPr>
        <w:t>i</w:t>
      </w:r>
      <w:r w:rsidRPr="00CD3734">
        <w:rPr>
          <w:spacing w:val="2"/>
          <w:sz w:val="24"/>
          <w:szCs w:val="24"/>
        </w:rPr>
        <w:t>n</w:t>
      </w:r>
      <w:r w:rsidRPr="00CD3734">
        <w:rPr>
          <w:spacing w:val="-5"/>
          <w:sz w:val="24"/>
          <w:szCs w:val="24"/>
        </w:rPr>
        <w:t>g</w:t>
      </w:r>
      <w:r w:rsidRPr="00CD3734">
        <w:rPr>
          <w:spacing w:val="2"/>
          <w:sz w:val="24"/>
          <w:szCs w:val="24"/>
        </w:rPr>
        <w:t>k</w:t>
      </w:r>
      <w:r w:rsidRPr="00CD3734">
        <w:rPr>
          <w:spacing w:val="1"/>
          <w:sz w:val="24"/>
          <w:szCs w:val="24"/>
        </w:rPr>
        <w:t>a</w:t>
      </w:r>
      <w:r w:rsidRPr="00CD3734">
        <w:rPr>
          <w:sz w:val="24"/>
          <w:szCs w:val="24"/>
        </w:rPr>
        <w:t>t isi</w:t>
      </w:r>
      <w:r w:rsidRPr="00CD3734">
        <w:rPr>
          <w:spacing w:val="1"/>
          <w:sz w:val="24"/>
          <w:szCs w:val="24"/>
        </w:rPr>
        <w:t xml:space="preserve"> </w:t>
      </w:r>
      <w:r w:rsidRPr="00CD3734">
        <w:rPr>
          <w:sz w:val="24"/>
          <w:szCs w:val="24"/>
        </w:rPr>
        <w:t>m</w:t>
      </w:r>
      <w:r w:rsidRPr="00CD3734">
        <w:rPr>
          <w:spacing w:val="-1"/>
          <w:sz w:val="24"/>
          <w:szCs w:val="24"/>
        </w:rPr>
        <w:t>a</w:t>
      </w:r>
      <w:r w:rsidRPr="00CD3734">
        <w:rPr>
          <w:sz w:val="24"/>
          <w:szCs w:val="24"/>
        </w:rPr>
        <w:t>t</w:t>
      </w:r>
      <w:r w:rsidRPr="00CD3734">
        <w:rPr>
          <w:spacing w:val="-1"/>
          <w:sz w:val="24"/>
          <w:szCs w:val="24"/>
        </w:rPr>
        <w:t>er</w:t>
      </w:r>
      <w:r w:rsidRPr="00CD3734">
        <w:rPr>
          <w:sz w:val="24"/>
          <w:szCs w:val="24"/>
        </w:rPr>
        <w:t>i</w:t>
      </w:r>
      <w:r w:rsidRPr="00CD3734">
        <w:rPr>
          <w:spacing w:val="5"/>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4"/>
          <w:sz w:val="24"/>
          <w:szCs w:val="24"/>
        </w:rPr>
        <w:t xml:space="preserve"> </w:t>
      </w:r>
      <w:r w:rsidRPr="00CD3734">
        <w:rPr>
          <w:sz w:val="24"/>
          <w:szCs w:val="24"/>
        </w:rPr>
        <w:t>diba</w:t>
      </w:r>
      <w:r w:rsidRPr="00CD3734">
        <w:rPr>
          <w:spacing w:val="2"/>
          <w:sz w:val="24"/>
          <w:szCs w:val="24"/>
        </w:rPr>
        <w:t>h</w:t>
      </w:r>
      <w:r w:rsidRPr="00CD3734">
        <w:rPr>
          <w:spacing w:val="-1"/>
          <w:sz w:val="24"/>
          <w:szCs w:val="24"/>
        </w:rPr>
        <w:t>a</w:t>
      </w:r>
      <w:r w:rsidRPr="00CD3734">
        <w:rPr>
          <w:sz w:val="24"/>
          <w:szCs w:val="24"/>
        </w:rPr>
        <w:t>s</w:t>
      </w:r>
      <w:r w:rsidRPr="00CD3734">
        <w:rPr>
          <w:spacing w:val="5"/>
          <w:sz w:val="24"/>
          <w:szCs w:val="24"/>
        </w:rPr>
        <w:t xml:space="preserve"> </w:t>
      </w:r>
      <w:r w:rsidRPr="00CD3734">
        <w:rPr>
          <w:sz w:val="24"/>
          <w:szCs w:val="24"/>
        </w:rPr>
        <w:t>d</w:t>
      </w:r>
      <w:r w:rsidRPr="00CD3734">
        <w:rPr>
          <w:spacing w:val="-1"/>
          <w:sz w:val="24"/>
          <w:szCs w:val="24"/>
        </w:rPr>
        <w:t>a</w:t>
      </w:r>
      <w:r w:rsidRPr="00CD3734">
        <w:rPr>
          <w:sz w:val="24"/>
          <w:szCs w:val="24"/>
        </w:rPr>
        <w:t>lam b</w:t>
      </w:r>
      <w:r w:rsidRPr="00CD3734">
        <w:rPr>
          <w:spacing w:val="-1"/>
          <w:sz w:val="24"/>
          <w:szCs w:val="24"/>
        </w:rPr>
        <w:t>a</w:t>
      </w:r>
      <w:r w:rsidRPr="00CD3734">
        <w:rPr>
          <w:sz w:val="24"/>
          <w:szCs w:val="24"/>
        </w:rPr>
        <w:t>b te</w:t>
      </w:r>
      <w:r w:rsidRPr="00CD3734">
        <w:rPr>
          <w:spacing w:val="-1"/>
          <w:sz w:val="24"/>
          <w:szCs w:val="24"/>
        </w:rPr>
        <w:t>r</w:t>
      </w:r>
      <w:r w:rsidRPr="00CD3734">
        <w:rPr>
          <w:spacing w:val="3"/>
          <w:sz w:val="24"/>
          <w:szCs w:val="24"/>
        </w:rPr>
        <w:t>s</w:t>
      </w:r>
      <w:r w:rsidRPr="00CD3734">
        <w:rPr>
          <w:sz w:val="24"/>
          <w:szCs w:val="24"/>
        </w:rPr>
        <w:t>ebut.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T</w:t>
      </w:r>
      <w:r w:rsidRPr="00CD3734">
        <w:rPr>
          <w:b/>
          <w:sz w:val="24"/>
          <w:szCs w:val="24"/>
        </w:rPr>
        <w:t>i</w:t>
      </w:r>
      <w:r w:rsidRPr="00CD3734">
        <w:rPr>
          <w:b/>
          <w:spacing w:val="1"/>
          <w:sz w:val="24"/>
          <w:szCs w:val="24"/>
        </w:rPr>
        <w:t>n</w:t>
      </w:r>
      <w:r w:rsidRPr="00CD3734">
        <w:rPr>
          <w:b/>
          <w:spacing w:val="-1"/>
          <w:sz w:val="24"/>
          <w:szCs w:val="24"/>
        </w:rPr>
        <w:t>j</w:t>
      </w:r>
      <w:r w:rsidRPr="00CD3734">
        <w:rPr>
          <w:b/>
          <w:sz w:val="24"/>
          <w:szCs w:val="24"/>
        </w:rPr>
        <w:t>a</w:t>
      </w:r>
      <w:r w:rsidRPr="00CD3734">
        <w:rPr>
          <w:b/>
          <w:spacing w:val="1"/>
          <w:sz w:val="24"/>
          <w:szCs w:val="24"/>
        </w:rPr>
        <w:t>u</w:t>
      </w:r>
      <w:r w:rsidRPr="00CD3734">
        <w:rPr>
          <w:b/>
          <w:sz w:val="24"/>
          <w:szCs w:val="24"/>
        </w:rPr>
        <w:t>an</w:t>
      </w:r>
      <w:r w:rsidRPr="00CD3734">
        <w:rPr>
          <w:b/>
          <w:spacing w:val="1"/>
          <w:sz w:val="24"/>
          <w:szCs w:val="24"/>
        </w:rPr>
        <w:t xml:space="preserve"> </w:t>
      </w:r>
      <w:r w:rsidRPr="00CD3734">
        <w:rPr>
          <w:b/>
          <w:spacing w:val="-3"/>
          <w:sz w:val="24"/>
          <w:szCs w:val="24"/>
        </w:rPr>
        <w:t>P</w:t>
      </w:r>
      <w:r w:rsidRPr="00CD3734">
        <w:rPr>
          <w:b/>
          <w:spacing w:val="1"/>
          <w:sz w:val="24"/>
          <w:szCs w:val="24"/>
        </w:rPr>
        <w:t>u</w:t>
      </w:r>
      <w:r w:rsidRPr="00CD3734">
        <w:rPr>
          <w:b/>
          <w:sz w:val="24"/>
          <w:szCs w:val="24"/>
        </w:rPr>
        <w:t>s</w:t>
      </w:r>
      <w:r w:rsidRPr="00CD3734">
        <w:rPr>
          <w:b/>
          <w:spacing w:val="-1"/>
          <w:sz w:val="24"/>
          <w:szCs w:val="24"/>
        </w:rPr>
        <w:t>t</w:t>
      </w:r>
      <w:r w:rsidRPr="00CD3734">
        <w:rPr>
          <w:b/>
          <w:spacing w:val="1"/>
          <w:sz w:val="24"/>
          <w:szCs w:val="24"/>
        </w:rPr>
        <w:t>ak</w:t>
      </w:r>
      <w:r w:rsidRPr="00CD3734">
        <w:rPr>
          <w:b/>
          <w:sz w:val="24"/>
          <w:szCs w:val="24"/>
        </w:rPr>
        <w:t>a</w:t>
      </w:r>
    </w:p>
    <w:p w:rsidR="008E01A9" w:rsidRPr="00D62CAF" w:rsidRDefault="00FD4699" w:rsidP="00D62CAF">
      <w:pPr>
        <w:pStyle w:val="ListParagraph"/>
        <w:ind w:left="567" w:right="78"/>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6"/>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2"/>
          <w:sz w:val="24"/>
          <w:szCs w:val="24"/>
        </w:rPr>
        <w:t>p</w:t>
      </w:r>
      <w:r w:rsidRPr="00CD3734">
        <w:rPr>
          <w:spacing w:val="-1"/>
          <w:sz w:val="24"/>
          <w:szCs w:val="24"/>
        </w:rPr>
        <w:t>e</w:t>
      </w:r>
      <w:r w:rsidRPr="00CD3734">
        <w:rPr>
          <w:spacing w:val="-2"/>
          <w:sz w:val="24"/>
          <w:szCs w:val="24"/>
        </w:rPr>
        <w:t>n</w:t>
      </w:r>
      <w:r w:rsidRPr="00CD3734">
        <w:rPr>
          <w:sz w:val="24"/>
          <w:szCs w:val="24"/>
        </w:rPr>
        <w:t>jel</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t</w:t>
      </w:r>
      <w:r w:rsidRPr="00CD3734">
        <w:rPr>
          <w:spacing w:val="-1"/>
          <w:sz w:val="24"/>
          <w:szCs w:val="24"/>
        </w:rPr>
        <w:t>e</w:t>
      </w:r>
      <w:r w:rsidRPr="00CD3734">
        <w:rPr>
          <w:spacing w:val="-2"/>
          <w:sz w:val="24"/>
          <w:szCs w:val="24"/>
        </w:rPr>
        <w:t>n</w:t>
      </w:r>
      <w:r w:rsidRPr="00CD3734">
        <w:rPr>
          <w:sz w:val="24"/>
          <w:szCs w:val="24"/>
        </w:rPr>
        <w:t>tang s</w:t>
      </w:r>
      <w:r w:rsidRPr="00CD3734">
        <w:rPr>
          <w:spacing w:val="-2"/>
          <w:sz w:val="24"/>
          <w:szCs w:val="24"/>
        </w:rPr>
        <w:t>u</w:t>
      </w:r>
      <w:r w:rsidRPr="00CD3734">
        <w:rPr>
          <w:sz w:val="24"/>
          <w:szCs w:val="24"/>
        </w:rPr>
        <w:t>mb</w:t>
      </w:r>
      <w:r w:rsidRPr="00CD3734">
        <w:rPr>
          <w:spacing w:val="2"/>
          <w:sz w:val="24"/>
          <w:szCs w:val="24"/>
        </w:rPr>
        <w:t>e</w:t>
      </w:r>
      <w:r w:rsidRPr="00CD3734">
        <w:rPr>
          <w:sz w:val="24"/>
          <w:szCs w:val="24"/>
        </w:rPr>
        <w:t>r</w:t>
      </w:r>
      <w:r w:rsidRPr="00CD3734">
        <w:rPr>
          <w:spacing w:val="2"/>
          <w:sz w:val="24"/>
          <w:szCs w:val="24"/>
        </w:rPr>
        <w:t xml:space="preserve"> </w:t>
      </w:r>
      <w:r w:rsidRPr="00CD3734">
        <w:rPr>
          <w:spacing w:val="-1"/>
          <w:sz w:val="24"/>
          <w:szCs w:val="24"/>
        </w:rPr>
        <w:t>a</w:t>
      </w:r>
      <w:r w:rsidRPr="00CD3734">
        <w:rPr>
          <w:spacing w:val="-3"/>
          <w:sz w:val="24"/>
          <w:szCs w:val="24"/>
        </w:rPr>
        <w:t>c</w:t>
      </w:r>
      <w:r w:rsidRPr="00CD3734">
        <w:rPr>
          <w:sz w:val="24"/>
          <w:szCs w:val="24"/>
        </w:rPr>
        <w:t>u</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t</w:t>
      </w:r>
      <w:r w:rsidRPr="00CD3734">
        <w:rPr>
          <w:spacing w:val="-1"/>
          <w:sz w:val="24"/>
          <w:szCs w:val="24"/>
        </w:rPr>
        <w:t>er</w:t>
      </w:r>
      <w:r w:rsidRPr="00CD3734">
        <w:rPr>
          <w:sz w:val="24"/>
          <w:szCs w:val="24"/>
        </w:rPr>
        <w:t>b</w:t>
      </w:r>
      <w:r w:rsidRPr="00CD3734">
        <w:rPr>
          <w:spacing w:val="-1"/>
          <w:sz w:val="24"/>
          <w:szCs w:val="24"/>
        </w:rPr>
        <w:t>a</w:t>
      </w:r>
      <w:r w:rsidRPr="00CD3734">
        <w:rPr>
          <w:spacing w:val="-3"/>
          <w:sz w:val="24"/>
          <w:szCs w:val="24"/>
        </w:rPr>
        <w:t>r</w:t>
      </w:r>
      <w:r w:rsidRPr="00CD3734">
        <w:rPr>
          <w:sz w:val="24"/>
          <w:szCs w:val="24"/>
        </w:rPr>
        <w:t>u</w:t>
      </w:r>
      <w:r w:rsidRPr="00CD3734">
        <w:rPr>
          <w:spacing w:val="5"/>
          <w:sz w:val="24"/>
          <w:szCs w:val="24"/>
        </w:rPr>
        <w:t xml:space="preserve"> </w:t>
      </w:r>
      <w:r w:rsidRPr="00CD3734">
        <w:rPr>
          <w:spacing w:val="-1"/>
          <w:sz w:val="24"/>
          <w:szCs w:val="24"/>
        </w:rPr>
        <w:t>(</w:t>
      </w:r>
      <w:r w:rsidRPr="00CD3734">
        <w:rPr>
          <w:spacing w:val="-2"/>
          <w:sz w:val="24"/>
          <w:szCs w:val="24"/>
        </w:rPr>
        <w:t>l</w:t>
      </w:r>
      <w:r w:rsidRPr="00CD3734">
        <w:rPr>
          <w:sz w:val="24"/>
          <w:szCs w:val="24"/>
        </w:rPr>
        <w:t>ima</w:t>
      </w:r>
      <w:r w:rsidRPr="00CD3734">
        <w:rPr>
          <w:spacing w:val="4"/>
          <w:sz w:val="24"/>
          <w:szCs w:val="24"/>
        </w:rPr>
        <w:t xml:space="preserve"> </w:t>
      </w:r>
      <w:r w:rsidRPr="00CD3734">
        <w:rPr>
          <w:sz w:val="24"/>
          <w:szCs w:val="24"/>
        </w:rPr>
        <w:t>t</w:t>
      </w:r>
      <w:r w:rsidRPr="00CD3734">
        <w:rPr>
          <w:spacing w:val="-1"/>
          <w:sz w:val="24"/>
          <w:szCs w:val="24"/>
        </w:rPr>
        <w:t>a</w:t>
      </w:r>
      <w:r w:rsidRPr="00CD3734">
        <w:rPr>
          <w:spacing w:val="-2"/>
          <w:sz w:val="24"/>
          <w:szCs w:val="24"/>
        </w:rPr>
        <w:t>h</w:t>
      </w:r>
      <w:r w:rsidRPr="00CD3734">
        <w:rPr>
          <w:sz w:val="24"/>
          <w:szCs w:val="24"/>
        </w:rPr>
        <w:t>un</w:t>
      </w:r>
      <w:r w:rsidRPr="00CD3734">
        <w:rPr>
          <w:spacing w:val="2"/>
          <w:sz w:val="24"/>
          <w:szCs w:val="24"/>
        </w:rPr>
        <w:t xml:space="preserve"> </w:t>
      </w:r>
      <w:r w:rsidRPr="00CD3734">
        <w:rPr>
          <w:sz w:val="24"/>
          <w:szCs w:val="24"/>
        </w:rPr>
        <w:t>t</w:t>
      </w:r>
      <w:r w:rsidRPr="00CD3734">
        <w:rPr>
          <w:spacing w:val="-1"/>
          <w:sz w:val="24"/>
          <w:szCs w:val="24"/>
        </w:rPr>
        <w:t>e</w:t>
      </w:r>
      <w:r w:rsidRPr="00CD3734">
        <w:rPr>
          <w:spacing w:val="-6"/>
          <w:sz w:val="24"/>
          <w:szCs w:val="24"/>
        </w:rPr>
        <w:t>r</w:t>
      </w:r>
      <w:r w:rsidRPr="00CD3734">
        <w:rPr>
          <w:spacing w:val="-1"/>
          <w:sz w:val="24"/>
          <w:szCs w:val="24"/>
        </w:rPr>
        <w:t>a</w:t>
      </w:r>
      <w:r w:rsidRPr="00CD3734">
        <w:rPr>
          <w:sz w:val="24"/>
          <w:szCs w:val="24"/>
        </w:rPr>
        <w:t>kh</w:t>
      </w:r>
      <w:r w:rsidRPr="00CD3734">
        <w:rPr>
          <w:spacing w:val="-2"/>
          <w:sz w:val="24"/>
          <w:szCs w:val="24"/>
        </w:rPr>
        <w:t>i</w:t>
      </w:r>
      <w:r w:rsidRPr="00CD3734">
        <w:rPr>
          <w:sz w:val="24"/>
          <w:szCs w:val="24"/>
        </w:rPr>
        <w:t>r</w:t>
      </w:r>
      <w:r w:rsidRPr="00CD3734">
        <w:rPr>
          <w:spacing w:val="4"/>
          <w:sz w:val="24"/>
          <w:szCs w:val="24"/>
        </w:rPr>
        <w:t xml:space="preserve"> </w:t>
      </w:r>
      <w:r w:rsidRPr="00CD3734">
        <w:rPr>
          <w:sz w:val="24"/>
          <w:szCs w:val="24"/>
        </w:rPr>
        <w:t>m</w:t>
      </w:r>
      <w:r w:rsidRPr="00CD3734">
        <w:rPr>
          <w:spacing w:val="-2"/>
          <w:sz w:val="24"/>
          <w:szCs w:val="24"/>
        </w:rPr>
        <w:t>u</w:t>
      </w:r>
      <w:r w:rsidRPr="00CD3734">
        <w:rPr>
          <w:sz w:val="24"/>
          <w:szCs w:val="24"/>
        </w:rPr>
        <w:t>l</w:t>
      </w:r>
      <w:r w:rsidRPr="00CD3734">
        <w:rPr>
          <w:spacing w:val="-3"/>
          <w:sz w:val="24"/>
          <w:szCs w:val="24"/>
        </w:rPr>
        <w:t>a</w:t>
      </w:r>
      <w:r w:rsidRPr="00CD3734">
        <w:rPr>
          <w:sz w:val="24"/>
          <w:szCs w:val="24"/>
        </w:rPr>
        <w:t>i p</w:t>
      </w:r>
      <w:r w:rsidRPr="00CD3734">
        <w:rPr>
          <w:spacing w:val="-1"/>
          <w:sz w:val="24"/>
          <w:szCs w:val="24"/>
        </w:rPr>
        <w:t>e</w:t>
      </w:r>
      <w:r w:rsidRPr="00CD3734">
        <w:rPr>
          <w:sz w:val="24"/>
          <w:szCs w:val="24"/>
        </w:rPr>
        <w:t>n</w:t>
      </w:r>
      <w:r w:rsidRPr="00CD3734">
        <w:rPr>
          <w:spacing w:val="-3"/>
          <w:sz w:val="24"/>
          <w:szCs w:val="24"/>
        </w:rPr>
        <w:t>e</w:t>
      </w:r>
      <w:r w:rsidRPr="00CD3734">
        <w:rPr>
          <w:sz w:val="24"/>
          <w:szCs w:val="24"/>
        </w:rPr>
        <w:t>liti</w:t>
      </w:r>
      <w:r w:rsidRPr="00CD3734">
        <w:rPr>
          <w:spacing w:val="-3"/>
          <w:sz w:val="24"/>
          <w:szCs w:val="24"/>
        </w:rPr>
        <w:t>a</w:t>
      </w:r>
      <w:r w:rsidRPr="00CD3734">
        <w:rPr>
          <w:sz w:val="24"/>
          <w:szCs w:val="24"/>
        </w:rPr>
        <w:t>n)</w:t>
      </w:r>
      <w:r w:rsidRPr="00CD3734">
        <w:rPr>
          <w:spacing w:val="4"/>
          <w:sz w:val="24"/>
          <w:szCs w:val="24"/>
        </w:rPr>
        <w:t xml:space="preserve"> </w:t>
      </w:r>
      <w:r w:rsidRPr="00CD3734">
        <w:rPr>
          <w:sz w:val="24"/>
          <w:szCs w:val="24"/>
        </w:rPr>
        <w:t>d</w:t>
      </w:r>
      <w:r w:rsidRPr="00CD3734">
        <w:rPr>
          <w:spacing w:val="-3"/>
          <w:sz w:val="24"/>
          <w:szCs w:val="24"/>
        </w:rPr>
        <w:t>ar</w:t>
      </w:r>
      <w:r w:rsidRPr="00CD3734">
        <w:rPr>
          <w:sz w:val="24"/>
          <w:szCs w:val="24"/>
        </w:rPr>
        <w:t>i</w:t>
      </w:r>
      <w:r w:rsidRPr="00CD3734">
        <w:rPr>
          <w:spacing w:val="5"/>
          <w:sz w:val="24"/>
          <w:szCs w:val="24"/>
        </w:rPr>
        <w:t xml:space="preserve"> </w:t>
      </w:r>
      <w:r w:rsidRPr="00CD3734">
        <w:rPr>
          <w:sz w:val="24"/>
          <w:szCs w:val="24"/>
        </w:rPr>
        <w:t>p</w:t>
      </w:r>
      <w:r w:rsidRPr="00CD3734">
        <w:rPr>
          <w:spacing w:val="1"/>
          <w:sz w:val="24"/>
          <w:szCs w:val="24"/>
        </w:rPr>
        <w:t>u</w:t>
      </w:r>
      <w:r w:rsidRPr="00CD3734">
        <w:rPr>
          <w:spacing w:val="-2"/>
          <w:sz w:val="24"/>
          <w:szCs w:val="24"/>
        </w:rPr>
        <w:t>s</w:t>
      </w:r>
      <w:r w:rsidRPr="00CD3734">
        <w:rPr>
          <w:sz w:val="24"/>
          <w:szCs w:val="24"/>
        </w:rPr>
        <w:t>t</w:t>
      </w:r>
      <w:r w:rsidRPr="00CD3734">
        <w:rPr>
          <w:spacing w:val="-3"/>
          <w:sz w:val="24"/>
          <w:szCs w:val="24"/>
        </w:rPr>
        <w:t>a</w:t>
      </w:r>
      <w:r w:rsidRPr="00CD3734">
        <w:rPr>
          <w:sz w:val="24"/>
          <w:szCs w:val="24"/>
        </w:rPr>
        <w:t>ka</w:t>
      </w:r>
      <w:r w:rsidRPr="00CD3734">
        <w:rPr>
          <w:spacing w:val="4"/>
          <w:sz w:val="24"/>
          <w:szCs w:val="24"/>
        </w:rPr>
        <w:t xml:space="preserve"> </w:t>
      </w:r>
      <w:r w:rsidRPr="00CD3734">
        <w:rPr>
          <w:sz w:val="24"/>
          <w:szCs w:val="24"/>
        </w:rPr>
        <w:t>prim</w:t>
      </w:r>
      <w:r w:rsidRPr="00CD3734">
        <w:rPr>
          <w:spacing w:val="-3"/>
          <w:sz w:val="24"/>
          <w:szCs w:val="24"/>
        </w:rPr>
        <w:t>e</w:t>
      </w:r>
      <w:r w:rsidRPr="00CD3734">
        <w:rPr>
          <w:sz w:val="24"/>
          <w:szCs w:val="24"/>
        </w:rPr>
        <w:t>r</w:t>
      </w:r>
      <w:r w:rsidRPr="00CD3734">
        <w:rPr>
          <w:spacing w:val="4"/>
          <w:sz w:val="24"/>
          <w:szCs w:val="24"/>
        </w:rPr>
        <w:t xml:space="preserve"> </w:t>
      </w:r>
      <w:r w:rsidRPr="00CD3734">
        <w:rPr>
          <w:sz w:val="24"/>
          <w:szCs w:val="24"/>
        </w:rPr>
        <w:t>s</w:t>
      </w:r>
      <w:r w:rsidRPr="00CD3734">
        <w:rPr>
          <w:spacing w:val="-1"/>
          <w:sz w:val="24"/>
          <w:szCs w:val="24"/>
        </w:rPr>
        <w:t>e</w:t>
      </w:r>
      <w:r w:rsidRPr="00CD3734">
        <w:rPr>
          <w:sz w:val="24"/>
          <w:szCs w:val="24"/>
        </w:rPr>
        <w:t>p</w:t>
      </w:r>
      <w:r w:rsidRPr="00CD3734">
        <w:rPr>
          <w:spacing w:val="-1"/>
          <w:sz w:val="24"/>
          <w:szCs w:val="24"/>
        </w:rPr>
        <w:t>e</w:t>
      </w:r>
      <w:r w:rsidRPr="00CD3734">
        <w:rPr>
          <w:spacing w:val="-3"/>
          <w:sz w:val="24"/>
          <w:szCs w:val="24"/>
        </w:rPr>
        <w:t>r</w:t>
      </w:r>
      <w:r w:rsidRPr="00CD3734">
        <w:rPr>
          <w:sz w:val="24"/>
          <w:szCs w:val="24"/>
        </w:rPr>
        <w:t>ti</w:t>
      </w:r>
      <w:r w:rsidRPr="00CD3734">
        <w:rPr>
          <w:spacing w:val="8"/>
          <w:sz w:val="24"/>
          <w:szCs w:val="24"/>
        </w:rPr>
        <w:t xml:space="preserve"> </w:t>
      </w:r>
      <w:r w:rsidRPr="00CD3734">
        <w:rPr>
          <w:spacing w:val="-1"/>
          <w:sz w:val="24"/>
          <w:szCs w:val="24"/>
        </w:rPr>
        <w:t>a</w:t>
      </w:r>
      <w:r w:rsidRPr="00CD3734">
        <w:rPr>
          <w:spacing w:val="-3"/>
          <w:sz w:val="24"/>
          <w:szCs w:val="24"/>
        </w:rPr>
        <w:t>r</w:t>
      </w:r>
      <w:r w:rsidRPr="00CD3734">
        <w:rPr>
          <w:spacing w:val="1"/>
          <w:sz w:val="24"/>
          <w:szCs w:val="24"/>
        </w:rPr>
        <w:t>t</w:t>
      </w:r>
      <w:r w:rsidRPr="00CD3734">
        <w:rPr>
          <w:sz w:val="24"/>
          <w:szCs w:val="24"/>
        </w:rPr>
        <w:t>ik</w:t>
      </w:r>
      <w:r w:rsidRPr="00CD3734">
        <w:rPr>
          <w:spacing w:val="-1"/>
          <w:sz w:val="24"/>
          <w:szCs w:val="24"/>
        </w:rPr>
        <w:t>e</w:t>
      </w:r>
      <w:r w:rsidRPr="00CD3734">
        <w:rPr>
          <w:spacing w:val="-2"/>
          <w:sz w:val="24"/>
          <w:szCs w:val="24"/>
        </w:rPr>
        <w:t>l</w:t>
      </w:r>
      <w:r w:rsidRPr="00CD3734">
        <w:rPr>
          <w:sz w:val="24"/>
          <w:szCs w:val="24"/>
        </w:rPr>
        <w:t>,</w:t>
      </w:r>
      <w:r w:rsidRPr="00CD3734">
        <w:rPr>
          <w:spacing w:val="2"/>
          <w:sz w:val="24"/>
          <w:szCs w:val="24"/>
        </w:rPr>
        <w:t xml:space="preserve"> </w:t>
      </w:r>
      <w:r w:rsidRPr="00CD3734">
        <w:rPr>
          <w:sz w:val="24"/>
          <w:szCs w:val="24"/>
        </w:rPr>
        <w:t>j</w:t>
      </w:r>
      <w:r w:rsidRPr="00CD3734">
        <w:rPr>
          <w:spacing w:val="1"/>
          <w:sz w:val="24"/>
          <w:szCs w:val="24"/>
        </w:rPr>
        <w:t>u</w:t>
      </w:r>
      <w:r w:rsidRPr="00CD3734">
        <w:rPr>
          <w:spacing w:val="-3"/>
          <w:sz w:val="24"/>
          <w:szCs w:val="24"/>
        </w:rPr>
        <w:t>r</w:t>
      </w:r>
      <w:r w:rsidRPr="00CD3734">
        <w:rPr>
          <w:spacing w:val="-2"/>
          <w:sz w:val="24"/>
          <w:szCs w:val="24"/>
        </w:rPr>
        <w:t>n</w:t>
      </w:r>
      <w:r w:rsidRPr="00CD3734">
        <w:rPr>
          <w:spacing w:val="-1"/>
          <w:sz w:val="24"/>
          <w:szCs w:val="24"/>
        </w:rPr>
        <w:t>a</w:t>
      </w:r>
      <w:r w:rsidRPr="00CD3734">
        <w:rPr>
          <w:sz w:val="24"/>
          <w:szCs w:val="24"/>
        </w:rPr>
        <w:t>l,</w:t>
      </w:r>
      <w:r w:rsidRPr="00CD3734">
        <w:rPr>
          <w:spacing w:val="5"/>
          <w:sz w:val="24"/>
          <w:szCs w:val="24"/>
        </w:rPr>
        <w:t xml:space="preserve"> </w:t>
      </w:r>
      <w:r w:rsidRPr="00CD3734">
        <w:rPr>
          <w:sz w:val="24"/>
          <w:szCs w:val="24"/>
        </w:rPr>
        <w:t>mono</w:t>
      </w:r>
      <w:r w:rsidRPr="00CD3734">
        <w:rPr>
          <w:spacing w:val="-5"/>
          <w:sz w:val="24"/>
          <w:szCs w:val="24"/>
        </w:rPr>
        <w:t>g</w:t>
      </w:r>
      <w:r w:rsidRPr="00CD3734">
        <w:rPr>
          <w:spacing w:val="-1"/>
          <w:sz w:val="24"/>
          <w:szCs w:val="24"/>
        </w:rPr>
        <w:t>r</w:t>
      </w:r>
      <w:r w:rsidRPr="00CD3734">
        <w:rPr>
          <w:spacing w:val="-3"/>
          <w:sz w:val="24"/>
          <w:szCs w:val="24"/>
        </w:rPr>
        <w:t>a</w:t>
      </w:r>
      <w:r w:rsidRPr="00CD3734">
        <w:rPr>
          <w:spacing w:val="-2"/>
          <w:sz w:val="24"/>
          <w:szCs w:val="24"/>
        </w:rPr>
        <w:t>p</w:t>
      </w:r>
      <w:r w:rsidRPr="00CD3734">
        <w:rPr>
          <w:sz w:val="24"/>
          <w:szCs w:val="24"/>
        </w:rPr>
        <w:t>h,</w:t>
      </w:r>
      <w:r w:rsidRPr="00CD3734">
        <w:rPr>
          <w:spacing w:val="7"/>
          <w:sz w:val="24"/>
          <w:szCs w:val="24"/>
        </w:rPr>
        <w:t xml:space="preserve"> </w:t>
      </w:r>
      <w:r w:rsidRPr="00CD3734">
        <w:rPr>
          <w:spacing w:val="1"/>
          <w:sz w:val="24"/>
          <w:szCs w:val="24"/>
        </w:rPr>
        <w:t>d</w:t>
      </w:r>
      <w:r w:rsidRPr="00CD3734">
        <w:rPr>
          <w:spacing w:val="-3"/>
          <w:sz w:val="24"/>
          <w:szCs w:val="24"/>
        </w:rPr>
        <w:t>a</w:t>
      </w:r>
      <w:r w:rsidRPr="00CD3734">
        <w:rPr>
          <w:sz w:val="24"/>
          <w:szCs w:val="24"/>
        </w:rPr>
        <w:t>n</w:t>
      </w:r>
      <w:r w:rsidRPr="00CD3734">
        <w:rPr>
          <w:spacing w:val="5"/>
          <w:sz w:val="24"/>
          <w:szCs w:val="24"/>
        </w:rPr>
        <w:t xml:space="preserve"> </w:t>
      </w:r>
      <w:r w:rsidRPr="00CD3734">
        <w:rPr>
          <w:spacing w:val="1"/>
          <w:sz w:val="24"/>
          <w:szCs w:val="24"/>
        </w:rPr>
        <w:t>t</w:t>
      </w:r>
      <w:r w:rsidRPr="00CD3734">
        <w:rPr>
          <w:spacing w:val="-2"/>
          <w:sz w:val="24"/>
          <w:szCs w:val="24"/>
        </w:rPr>
        <w:t>u</w:t>
      </w:r>
      <w:r w:rsidRPr="00CD3734">
        <w:rPr>
          <w:sz w:val="24"/>
          <w:szCs w:val="24"/>
        </w:rPr>
        <w:t>lis</w:t>
      </w:r>
      <w:r w:rsidRPr="00CD3734">
        <w:rPr>
          <w:spacing w:val="-3"/>
          <w:sz w:val="24"/>
          <w:szCs w:val="24"/>
        </w:rPr>
        <w:t>a</w:t>
      </w:r>
      <w:r w:rsidRPr="00CD3734">
        <w:rPr>
          <w:sz w:val="24"/>
          <w:szCs w:val="24"/>
        </w:rPr>
        <w:t>n</w:t>
      </w:r>
      <w:r w:rsidRPr="00CD3734">
        <w:rPr>
          <w:spacing w:val="5"/>
          <w:sz w:val="24"/>
          <w:szCs w:val="24"/>
        </w:rPr>
        <w:t xml:space="preserve"> </w:t>
      </w:r>
      <w:r w:rsidRPr="00CD3734">
        <w:rPr>
          <w:spacing w:val="-1"/>
          <w:sz w:val="24"/>
          <w:szCs w:val="24"/>
        </w:rPr>
        <w:t>a</w:t>
      </w:r>
      <w:r w:rsidRPr="00CD3734">
        <w:rPr>
          <w:sz w:val="24"/>
          <w:szCs w:val="24"/>
        </w:rPr>
        <w:t>s</w:t>
      </w:r>
      <w:r w:rsidRPr="00CD3734">
        <w:rPr>
          <w:spacing w:val="-2"/>
          <w:sz w:val="24"/>
          <w:szCs w:val="24"/>
        </w:rPr>
        <w:t>l</w:t>
      </w:r>
      <w:r w:rsidRPr="00CD3734">
        <w:rPr>
          <w:sz w:val="24"/>
          <w:szCs w:val="24"/>
        </w:rPr>
        <w:t>i</w:t>
      </w:r>
      <w:r w:rsidRPr="00CD3734">
        <w:rPr>
          <w:spacing w:val="5"/>
          <w:sz w:val="24"/>
          <w:szCs w:val="24"/>
        </w:rPr>
        <w:t xml:space="preserve"> </w:t>
      </w:r>
      <w:r w:rsidRPr="00CD3734">
        <w:rPr>
          <w:sz w:val="24"/>
          <w:szCs w:val="24"/>
        </w:rPr>
        <w:t>l</w:t>
      </w:r>
      <w:r w:rsidRPr="00CD3734">
        <w:rPr>
          <w:spacing w:val="-3"/>
          <w:sz w:val="24"/>
          <w:szCs w:val="24"/>
        </w:rPr>
        <w:t>a</w:t>
      </w:r>
      <w:r w:rsidRPr="00CD3734">
        <w:rPr>
          <w:sz w:val="24"/>
          <w:szCs w:val="24"/>
        </w:rPr>
        <w:t>in</w:t>
      </w:r>
      <w:r w:rsidRPr="00CD3734">
        <w:rPr>
          <w:spacing w:val="3"/>
          <w:sz w:val="24"/>
          <w:szCs w:val="24"/>
        </w:rPr>
        <w:t>n</w:t>
      </w:r>
      <w:r w:rsidRPr="00CD3734">
        <w:rPr>
          <w:spacing w:val="-10"/>
          <w:sz w:val="24"/>
          <w:szCs w:val="24"/>
        </w:rPr>
        <w:t>y</w:t>
      </w:r>
      <w:r w:rsidRPr="00CD3734">
        <w:rPr>
          <w:sz w:val="24"/>
          <w:szCs w:val="24"/>
        </w:rPr>
        <w:t>a</w:t>
      </w:r>
      <w:r w:rsidR="00D62CAF">
        <w:rPr>
          <w:sz w:val="24"/>
          <w:szCs w:val="24"/>
        </w:rPr>
        <w:t xml:space="preserve"> </w:t>
      </w:r>
      <w:r w:rsidRPr="00D62CAF">
        <w:rPr>
          <w:sz w:val="24"/>
          <w:szCs w:val="24"/>
        </w:rPr>
        <w:t>un</w:t>
      </w:r>
      <w:r w:rsidRPr="00D62CAF">
        <w:rPr>
          <w:spacing w:val="-2"/>
          <w:sz w:val="24"/>
          <w:szCs w:val="24"/>
        </w:rPr>
        <w:t>t</w:t>
      </w:r>
      <w:r w:rsidRPr="00D62CAF">
        <w:rPr>
          <w:sz w:val="24"/>
          <w:szCs w:val="24"/>
        </w:rPr>
        <w:t xml:space="preserve">uk </w:t>
      </w:r>
      <w:r w:rsidRPr="00D62CAF">
        <w:rPr>
          <w:spacing w:val="1"/>
          <w:sz w:val="24"/>
          <w:szCs w:val="24"/>
        </w:rPr>
        <w:t>m</w:t>
      </w:r>
      <w:r w:rsidRPr="00D62CAF">
        <w:rPr>
          <w:spacing w:val="-3"/>
          <w:sz w:val="24"/>
          <w:szCs w:val="24"/>
        </w:rPr>
        <w:t>e</w:t>
      </w:r>
      <w:r w:rsidRPr="00D62CAF">
        <w:rPr>
          <w:sz w:val="24"/>
          <w:szCs w:val="24"/>
        </w:rPr>
        <w:t>n</w:t>
      </w:r>
      <w:r w:rsidRPr="00D62CAF">
        <w:rPr>
          <w:spacing w:val="-5"/>
          <w:sz w:val="24"/>
          <w:szCs w:val="24"/>
        </w:rPr>
        <w:t>g</w:t>
      </w:r>
      <w:r w:rsidRPr="00D62CAF">
        <w:rPr>
          <w:spacing w:val="-1"/>
          <w:sz w:val="24"/>
          <w:szCs w:val="24"/>
        </w:rPr>
        <w:t>e</w:t>
      </w:r>
      <w:r w:rsidRPr="00D62CAF">
        <w:rPr>
          <w:spacing w:val="3"/>
          <w:sz w:val="24"/>
          <w:szCs w:val="24"/>
        </w:rPr>
        <w:t>t</w:t>
      </w:r>
      <w:r w:rsidRPr="00D62CAF">
        <w:rPr>
          <w:spacing w:val="-1"/>
          <w:sz w:val="24"/>
          <w:szCs w:val="24"/>
        </w:rPr>
        <w:t>a</w:t>
      </w:r>
      <w:r w:rsidRPr="00D62CAF">
        <w:rPr>
          <w:spacing w:val="1"/>
          <w:sz w:val="24"/>
          <w:szCs w:val="24"/>
        </w:rPr>
        <w:t>h</w:t>
      </w:r>
      <w:r w:rsidRPr="00D62CAF">
        <w:rPr>
          <w:spacing w:val="-2"/>
          <w:sz w:val="24"/>
          <w:szCs w:val="24"/>
        </w:rPr>
        <w:t>u</w:t>
      </w:r>
      <w:r w:rsidRPr="00D62CAF">
        <w:rPr>
          <w:sz w:val="24"/>
          <w:szCs w:val="24"/>
        </w:rPr>
        <w:t>i</w:t>
      </w:r>
      <w:r w:rsidRPr="00D62CAF">
        <w:rPr>
          <w:spacing w:val="3"/>
          <w:sz w:val="24"/>
          <w:szCs w:val="24"/>
        </w:rPr>
        <w:t xml:space="preserve"> </w:t>
      </w:r>
      <w:r w:rsidRPr="00D62CAF">
        <w:rPr>
          <w:sz w:val="24"/>
          <w:szCs w:val="24"/>
        </w:rPr>
        <w:t>p</w:t>
      </w:r>
      <w:r w:rsidRPr="00D62CAF">
        <w:rPr>
          <w:spacing w:val="-1"/>
          <w:sz w:val="24"/>
          <w:szCs w:val="24"/>
        </w:rPr>
        <w:t>er</w:t>
      </w:r>
      <w:r w:rsidRPr="00D62CAF">
        <w:rPr>
          <w:spacing w:val="-2"/>
          <w:sz w:val="24"/>
          <w:szCs w:val="24"/>
        </w:rPr>
        <w:t>k</w:t>
      </w:r>
      <w:r w:rsidRPr="00D62CAF">
        <w:rPr>
          <w:spacing w:val="-1"/>
          <w:sz w:val="24"/>
          <w:szCs w:val="24"/>
        </w:rPr>
        <w:t>e</w:t>
      </w:r>
      <w:r w:rsidRPr="00D62CAF">
        <w:rPr>
          <w:sz w:val="24"/>
          <w:szCs w:val="24"/>
        </w:rPr>
        <w:t>mb</w:t>
      </w:r>
      <w:r w:rsidRPr="00D62CAF">
        <w:rPr>
          <w:spacing w:val="-3"/>
          <w:sz w:val="24"/>
          <w:szCs w:val="24"/>
        </w:rPr>
        <w:t>a</w:t>
      </w:r>
      <w:r w:rsidRPr="00D62CAF">
        <w:rPr>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5"/>
          <w:sz w:val="24"/>
          <w:szCs w:val="24"/>
        </w:rPr>
        <w:t xml:space="preserve"> </w:t>
      </w:r>
      <w:r w:rsidRPr="00D62CAF">
        <w:rPr>
          <w:sz w:val="24"/>
          <w:szCs w:val="24"/>
        </w:rPr>
        <w:t>p</w:t>
      </w:r>
      <w:r w:rsidRPr="00D62CAF">
        <w:rPr>
          <w:spacing w:val="-1"/>
          <w:sz w:val="24"/>
          <w:szCs w:val="24"/>
        </w:rPr>
        <w:t>e</w:t>
      </w:r>
      <w:r w:rsidRPr="00D62CAF">
        <w:rPr>
          <w:sz w:val="24"/>
          <w:szCs w:val="24"/>
        </w:rPr>
        <w:t>n</w:t>
      </w:r>
      <w:r w:rsidRPr="00D62CAF">
        <w:rPr>
          <w:spacing w:val="-3"/>
          <w:sz w:val="24"/>
          <w:szCs w:val="24"/>
        </w:rPr>
        <w:t>e</w:t>
      </w:r>
      <w:r w:rsidRPr="00D62CAF">
        <w:rPr>
          <w:spacing w:val="-2"/>
          <w:sz w:val="24"/>
          <w:szCs w:val="24"/>
        </w:rPr>
        <w:t>l</w:t>
      </w:r>
      <w:r w:rsidRPr="00D62CAF">
        <w:rPr>
          <w:sz w:val="24"/>
          <w:szCs w:val="24"/>
        </w:rPr>
        <w:t>itian</w:t>
      </w:r>
      <w:r w:rsidRPr="00D62CAF">
        <w:rPr>
          <w:spacing w:val="5"/>
          <w:sz w:val="24"/>
          <w:szCs w:val="24"/>
        </w:rPr>
        <w:t xml:space="preserve"> </w:t>
      </w:r>
      <w:r w:rsidRPr="00D62CAF">
        <w:rPr>
          <w:spacing w:val="-12"/>
          <w:sz w:val="24"/>
          <w:szCs w:val="24"/>
        </w:rPr>
        <w:t>y</w:t>
      </w:r>
      <w:r w:rsidRPr="00D62CAF">
        <w:rPr>
          <w:spacing w:val="4"/>
          <w:sz w:val="24"/>
          <w:szCs w:val="24"/>
        </w:rPr>
        <w:t>a</w:t>
      </w:r>
      <w:r w:rsidRPr="00D62CAF">
        <w:rPr>
          <w:sz w:val="24"/>
          <w:szCs w:val="24"/>
        </w:rPr>
        <w:t>ng r</w:t>
      </w:r>
      <w:r w:rsidRPr="00D62CAF">
        <w:rPr>
          <w:spacing w:val="-3"/>
          <w:sz w:val="24"/>
          <w:szCs w:val="24"/>
        </w:rPr>
        <w:t>e</w:t>
      </w:r>
      <w:r w:rsidRPr="00D62CAF">
        <w:rPr>
          <w:sz w:val="24"/>
          <w:szCs w:val="24"/>
        </w:rPr>
        <w:t>le</w:t>
      </w:r>
      <w:r w:rsidRPr="00D62CAF">
        <w:rPr>
          <w:spacing w:val="2"/>
          <w:sz w:val="24"/>
          <w:szCs w:val="24"/>
        </w:rPr>
        <w:t>v</w:t>
      </w:r>
      <w:r w:rsidRPr="00D62CAF">
        <w:rPr>
          <w:spacing w:val="-6"/>
          <w:sz w:val="24"/>
          <w:szCs w:val="24"/>
        </w:rPr>
        <w:t>a</w:t>
      </w:r>
      <w:r w:rsidRPr="00D62CAF">
        <w:rPr>
          <w:sz w:val="24"/>
          <w:szCs w:val="24"/>
        </w:rPr>
        <w:t>n</w:t>
      </w:r>
      <w:r w:rsidRPr="00D62CAF">
        <w:rPr>
          <w:spacing w:val="5"/>
          <w:sz w:val="24"/>
          <w:szCs w:val="24"/>
        </w:rPr>
        <w:t xml:space="preserve"> </w:t>
      </w:r>
      <w:r w:rsidRPr="00D62CAF">
        <w:rPr>
          <w:sz w:val="24"/>
          <w:szCs w:val="24"/>
        </w:rPr>
        <w:t>d</w:t>
      </w:r>
      <w:r w:rsidRPr="00D62CAF">
        <w:rPr>
          <w:spacing w:val="-3"/>
          <w:sz w:val="24"/>
          <w:szCs w:val="24"/>
        </w:rPr>
        <w:t>e</w:t>
      </w:r>
      <w:r w:rsidRPr="00D62CAF">
        <w:rPr>
          <w:spacing w:val="3"/>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5"/>
          <w:sz w:val="24"/>
          <w:szCs w:val="24"/>
        </w:rPr>
        <w:t xml:space="preserve"> </w:t>
      </w:r>
      <w:r w:rsidRPr="00D62CAF">
        <w:rPr>
          <w:spacing w:val="-2"/>
          <w:sz w:val="24"/>
          <w:szCs w:val="24"/>
        </w:rPr>
        <w:t>j</w:t>
      </w:r>
      <w:r w:rsidRPr="00D62CAF">
        <w:rPr>
          <w:sz w:val="24"/>
          <w:szCs w:val="24"/>
        </w:rPr>
        <w:t>udul</w:t>
      </w:r>
      <w:r w:rsidRPr="00D62CAF">
        <w:rPr>
          <w:spacing w:val="6"/>
          <w:sz w:val="24"/>
          <w:szCs w:val="24"/>
        </w:rPr>
        <w:t xml:space="preserve"> </w:t>
      </w:r>
      <w:r w:rsidRPr="00D62CAF">
        <w:rPr>
          <w:spacing w:val="-3"/>
          <w:sz w:val="24"/>
          <w:szCs w:val="24"/>
        </w:rPr>
        <w:t>a</w:t>
      </w:r>
      <w:r w:rsidRPr="00D62CAF">
        <w:rPr>
          <w:sz w:val="24"/>
          <w:szCs w:val="24"/>
        </w:rPr>
        <w:t xml:space="preserve">tau </w:t>
      </w:r>
      <w:r w:rsidRPr="00D62CAF">
        <w:rPr>
          <w:spacing w:val="1"/>
          <w:sz w:val="24"/>
          <w:szCs w:val="24"/>
        </w:rPr>
        <w:t>t</w:t>
      </w:r>
      <w:r w:rsidRPr="00D62CAF">
        <w:rPr>
          <w:spacing w:val="-3"/>
          <w:sz w:val="24"/>
          <w:szCs w:val="24"/>
        </w:rPr>
        <w:t>e</w:t>
      </w:r>
      <w:r w:rsidRPr="00D62CAF">
        <w:rPr>
          <w:sz w:val="24"/>
          <w:szCs w:val="24"/>
        </w:rPr>
        <w:t>ma p</w:t>
      </w:r>
      <w:r w:rsidRPr="00D62CAF">
        <w:rPr>
          <w:spacing w:val="-1"/>
          <w:sz w:val="24"/>
          <w:szCs w:val="24"/>
        </w:rPr>
        <w:t>e</w:t>
      </w:r>
      <w:r w:rsidRPr="00D62CAF">
        <w:rPr>
          <w:sz w:val="24"/>
          <w:szCs w:val="24"/>
        </w:rPr>
        <w:t>n</w:t>
      </w:r>
      <w:r w:rsidRPr="00D62CAF">
        <w:rPr>
          <w:spacing w:val="-3"/>
          <w:sz w:val="24"/>
          <w:szCs w:val="24"/>
        </w:rPr>
        <w:t>e</w:t>
      </w:r>
      <w:r w:rsidRPr="00D62CAF">
        <w:rPr>
          <w:sz w:val="24"/>
          <w:szCs w:val="24"/>
        </w:rPr>
        <w:t>liti</w:t>
      </w:r>
      <w:r w:rsidRPr="00D62CAF">
        <w:rPr>
          <w:spacing w:val="-3"/>
          <w:sz w:val="24"/>
          <w:szCs w:val="24"/>
        </w:rPr>
        <w:t>a</w:t>
      </w:r>
      <w:r w:rsidRPr="00D62CAF">
        <w:rPr>
          <w:sz w:val="24"/>
          <w:szCs w:val="24"/>
        </w:rPr>
        <w:t>n</w:t>
      </w:r>
      <w:r w:rsidRPr="00D62CAF">
        <w:rPr>
          <w:spacing w:val="7"/>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g ak</w:t>
      </w:r>
      <w:r w:rsidRPr="00D62CAF">
        <w:rPr>
          <w:spacing w:val="-1"/>
          <w:sz w:val="24"/>
          <w:szCs w:val="24"/>
        </w:rPr>
        <w:t>a</w:t>
      </w:r>
      <w:r w:rsidRPr="00D62CAF">
        <w:rPr>
          <w:sz w:val="24"/>
          <w:szCs w:val="24"/>
        </w:rPr>
        <w:t>n</w:t>
      </w:r>
      <w:r w:rsidRPr="00D62CAF">
        <w:rPr>
          <w:spacing w:val="2"/>
          <w:sz w:val="24"/>
          <w:szCs w:val="24"/>
        </w:rPr>
        <w:t xml:space="preserve"> </w:t>
      </w:r>
      <w:r w:rsidRPr="00D62CAF">
        <w:rPr>
          <w:sz w:val="24"/>
          <w:szCs w:val="24"/>
        </w:rPr>
        <w:t>dil</w:t>
      </w:r>
      <w:r w:rsidRPr="00D62CAF">
        <w:rPr>
          <w:spacing w:val="-1"/>
          <w:sz w:val="24"/>
          <w:szCs w:val="24"/>
        </w:rPr>
        <w:t>a</w:t>
      </w:r>
      <w:r w:rsidRPr="00D62CAF">
        <w:rPr>
          <w:sz w:val="24"/>
          <w:szCs w:val="24"/>
        </w:rPr>
        <w:t>kuk</w:t>
      </w:r>
      <w:r w:rsidRPr="00D62CAF">
        <w:rPr>
          <w:spacing w:val="-3"/>
          <w:sz w:val="24"/>
          <w:szCs w:val="24"/>
        </w:rPr>
        <w:t>a</w:t>
      </w:r>
      <w:r w:rsidRPr="00D62CAF">
        <w:rPr>
          <w:sz w:val="24"/>
          <w:szCs w:val="24"/>
        </w:rPr>
        <w:t>n</w:t>
      </w:r>
      <w:r w:rsidRPr="00D62CAF">
        <w:rPr>
          <w:spacing w:val="2"/>
          <w:sz w:val="24"/>
          <w:szCs w:val="24"/>
        </w:rPr>
        <w:t xml:space="preserve"> </w:t>
      </w:r>
      <w:r w:rsidRPr="00D62CAF">
        <w:rPr>
          <w:sz w:val="24"/>
          <w:szCs w:val="24"/>
        </w:rPr>
        <w:t>d</w:t>
      </w:r>
      <w:r w:rsidRPr="00D62CAF">
        <w:rPr>
          <w:spacing w:val="-1"/>
          <w:sz w:val="24"/>
          <w:szCs w:val="24"/>
        </w:rPr>
        <w:t>a</w:t>
      </w:r>
      <w:r w:rsidRPr="00D62CAF">
        <w:rPr>
          <w:sz w:val="24"/>
          <w:szCs w:val="24"/>
        </w:rPr>
        <w:t>n</w:t>
      </w:r>
      <w:r w:rsidRPr="00D62CAF">
        <w:rPr>
          <w:spacing w:val="2"/>
          <w:sz w:val="24"/>
          <w:szCs w:val="24"/>
        </w:rPr>
        <w:t xml:space="preserve"> </w:t>
      </w:r>
      <w:r w:rsidRPr="00D62CAF">
        <w:rPr>
          <w:spacing w:val="-2"/>
          <w:sz w:val="24"/>
          <w:szCs w:val="24"/>
        </w:rPr>
        <w:t>j</w:t>
      </w:r>
      <w:r w:rsidRPr="00D62CAF">
        <w:rPr>
          <w:sz w:val="24"/>
          <w:szCs w:val="24"/>
        </w:rPr>
        <w:t>u</w:t>
      </w:r>
      <w:r w:rsidRPr="00D62CAF">
        <w:rPr>
          <w:spacing w:val="-2"/>
          <w:sz w:val="24"/>
          <w:szCs w:val="24"/>
        </w:rPr>
        <w:t>g</w:t>
      </w:r>
      <w:r w:rsidRPr="00D62CAF">
        <w:rPr>
          <w:sz w:val="24"/>
          <w:szCs w:val="24"/>
        </w:rPr>
        <w:t>a</w:t>
      </w:r>
      <w:r w:rsidRPr="00D62CAF">
        <w:rPr>
          <w:spacing w:val="1"/>
          <w:sz w:val="24"/>
          <w:szCs w:val="24"/>
        </w:rPr>
        <w:t xml:space="preserve"> s</w:t>
      </w:r>
      <w:r w:rsidRPr="00D62CAF">
        <w:rPr>
          <w:spacing w:val="-1"/>
          <w:sz w:val="24"/>
          <w:szCs w:val="24"/>
        </w:rPr>
        <w:t>e</w:t>
      </w:r>
      <w:r w:rsidRPr="00D62CAF">
        <w:rPr>
          <w:sz w:val="24"/>
          <w:szCs w:val="24"/>
        </w:rPr>
        <w:t>b</w:t>
      </w:r>
      <w:r w:rsidRPr="00D62CAF">
        <w:rPr>
          <w:spacing w:val="-1"/>
          <w:sz w:val="24"/>
          <w:szCs w:val="24"/>
        </w:rPr>
        <w:t>a</w:t>
      </w:r>
      <w:r w:rsidRPr="00D62CAF">
        <w:rPr>
          <w:spacing w:val="-5"/>
          <w:sz w:val="24"/>
          <w:szCs w:val="24"/>
        </w:rPr>
        <w:t>g</w:t>
      </w:r>
      <w:r w:rsidRPr="00D62CAF">
        <w:rPr>
          <w:spacing w:val="-1"/>
          <w:sz w:val="24"/>
          <w:szCs w:val="24"/>
        </w:rPr>
        <w:t>a</w:t>
      </w:r>
      <w:r w:rsidRPr="00D62CAF">
        <w:rPr>
          <w:sz w:val="24"/>
          <w:szCs w:val="24"/>
        </w:rPr>
        <w:t>i</w:t>
      </w:r>
      <w:r w:rsidRPr="00D62CAF">
        <w:rPr>
          <w:spacing w:val="3"/>
          <w:sz w:val="24"/>
          <w:szCs w:val="24"/>
        </w:rPr>
        <w:t xml:space="preserve"> </w:t>
      </w:r>
      <w:r w:rsidRPr="00D62CAF">
        <w:rPr>
          <w:spacing w:val="1"/>
          <w:sz w:val="24"/>
          <w:szCs w:val="24"/>
        </w:rPr>
        <w:t>a</w:t>
      </w:r>
      <w:r w:rsidRPr="00D62CAF">
        <w:rPr>
          <w:spacing w:val="-1"/>
          <w:sz w:val="24"/>
          <w:szCs w:val="24"/>
        </w:rPr>
        <w:t>r</w:t>
      </w:r>
      <w:r w:rsidRPr="00D62CAF">
        <w:rPr>
          <w:spacing w:val="-3"/>
          <w:sz w:val="24"/>
          <w:szCs w:val="24"/>
        </w:rPr>
        <w:t>a</w:t>
      </w:r>
      <w:r w:rsidRPr="00D62CAF">
        <w:rPr>
          <w:sz w:val="24"/>
          <w:szCs w:val="24"/>
        </w:rPr>
        <w:t>h</w:t>
      </w:r>
      <w:r w:rsidRPr="00D62CAF">
        <w:rPr>
          <w:spacing w:val="-1"/>
          <w:sz w:val="24"/>
          <w:szCs w:val="24"/>
        </w:rPr>
        <w:t>a</w:t>
      </w:r>
      <w:r w:rsidRPr="00D62CAF">
        <w:rPr>
          <w:sz w:val="24"/>
          <w:szCs w:val="24"/>
        </w:rPr>
        <w:t>n</w:t>
      </w:r>
      <w:r w:rsidRPr="00D62CAF">
        <w:rPr>
          <w:spacing w:val="2"/>
          <w:sz w:val="24"/>
          <w:szCs w:val="24"/>
        </w:rPr>
        <w:t xml:space="preserve"> </w:t>
      </w:r>
      <w:r w:rsidRPr="00D62CAF">
        <w:rPr>
          <w:sz w:val="24"/>
          <w:szCs w:val="24"/>
        </w:rPr>
        <w:t>d</w:t>
      </w:r>
      <w:r w:rsidRPr="00D62CAF">
        <w:rPr>
          <w:spacing w:val="-3"/>
          <w:sz w:val="24"/>
          <w:szCs w:val="24"/>
        </w:rPr>
        <w:t>a</w:t>
      </w:r>
      <w:r w:rsidRPr="00D62CAF">
        <w:rPr>
          <w:sz w:val="24"/>
          <w:szCs w:val="24"/>
        </w:rPr>
        <w:t>lam</w:t>
      </w:r>
      <w:r w:rsidRPr="00D62CAF">
        <w:rPr>
          <w:spacing w:val="2"/>
          <w:sz w:val="24"/>
          <w:szCs w:val="24"/>
        </w:rPr>
        <w:t xml:space="preserve"> </w:t>
      </w:r>
      <w:r w:rsidRPr="00D62CAF">
        <w:rPr>
          <w:sz w:val="24"/>
          <w:szCs w:val="24"/>
        </w:rPr>
        <w:t>p</w:t>
      </w:r>
      <w:r w:rsidRPr="00D62CAF">
        <w:rPr>
          <w:spacing w:val="-3"/>
          <w:sz w:val="24"/>
          <w:szCs w:val="24"/>
        </w:rPr>
        <w:t>e</w:t>
      </w:r>
      <w:r w:rsidRPr="00D62CAF">
        <w:rPr>
          <w:sz w:val="24"/>
          <w:szCs w:val="24"/>
        </w:rPr>
        <w:t>m</w:t>
      </w:r>
      <w:r w:rsidRPr="00D62CAF">
        <w:rPr>
          <w:spacing w:val="-1"/>
          <w:sz w:val="24"/>
          <w:szCs w:val="24"/>
        </w:rPr>
        <w:t>eca</w:t>
      </w:r>
      <w:r w:rsidRPr="00D62CAF">
        <w:rPr>
          <w:sz w:val="24"/>
          <w:szCs w:val="24"/>
        </w:rPr>
        <w:t>h</w:t>
      </w:r>
      <w:r w:rsidRPr="00D62CAF">
        <w:rPr>
          <w:spacing w:val="-3"/>
          <w:sz w:val="24"/>
          <w:szCs w:val="24"/>
        </w:rPr>
        <w:t>a</w:t>
      </w:r>
      <w:r w:rsidRPr="00D62CAF">
        <w:rPr>
          <w:sz w:val="24"/>
          <w:szCs w:val="24"/>
        </w:rPr>
        <w:t>n</w:t>
      </w:r>
      <w:r w:rsidRPr="00D62CAF">
        <w:rPr>
          <w:spacing w:val="5"/>
          <w:sz w:val="24"/>
          <w:szCs w:val="24"/>
        </w:rPr>
        <w:t xml:space="preserve"> </w:t>
      </w:r>
      <w:r w:rsidRPr="00D62CAF">
        <w:rPr>
          <w:sz w:val="24"/>
          <w:szCs w:val="24"/>
        </w:rPr>
        <w:t>mas</w:t>
      </w:r>
      <w:r w:rsidRPr="00D62CAF">
        <w:rPr>
          <w:spacing w:val="-6"/>
          <w:sz w:val="24"/>
          <w:szCs w:val="24"/>
        </w:rPr>
        <w:t>a</w:t>
      </w:r>
      <w:r w:rsidRPr="00D62CAF">
        <w:rPr>
          <w:sz w:val="24"/>
          <w:szCs w:val="24"/>
        </w:rPr>
        <w:t>lah</w:t>
      </w:r>
      <w:r w:rsidRPr="00D62CAF">
        <w:rPr>
          <w:spacing w:val="9"/>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g d</w:t>
      </w:r>
      <w:r w:rsidRPr="00D62CAF">
        <w:rPr>
          <w:spacing w:val="-2"/>
          <w:sz w:val="24"/>
          <w:szCs w:val="24"/>
        </w:rPr>
        <w:t>i</w:t>
      </w:r>
      <w:r w:rsidRPr="00D62CAF">
        <w:rPr>
          <w:sz w:val="24"/>
          <w:szCs w:val="24"/>
        </w:rPr>
        <w:t>t</w:t>
      </w:r>
      <w:r w:rsidRPr="00D62CAF">
        <w:rPr>
          <w:spacing w:val="-1"/>
          <w:sz w:val="24"/>
          <w:szCs w:val="24"/>
        </w:rPr>
        <w:t>e</w:t>
      </w:r>
      <w:r w:rsidRPr="00D62CAF">
        <w:rPr>
          <w:spacing w:val="-2"/>
          <w:sz w:val="24"/>
          <w:szCs w:val="24"/>
        </w:rPr>
        <w:t>li</w:t>
      </w:r>
      <w:r w:rsidRPr="00D62CAF">
        <w:rPr>
          <w:sz w:val="24"/>
          <w:szCs w:val="24"/>
        </w:rPr>
        <w:t>ti.</w:t>
      </w:r>
      <w:r w:rsidRPr="00D62CAF">
        <w:rPr>
          <w:spacing w:val="7"/>
          <w:sz w:val="24"/>
          <w:szCs w:val="24"/>
        </w:rPr>
        <w:t xml:space="preserve"> </w:t>
      </w:r>
      <w:r w:rsidRPr="00D62CAF">
        <w:rPr>
          <w:spacing w:val="-3"/>
          <w:sz w:val="24"/>
          <w:szCs w:val="24"/>
        </w:rPr>
        <w:t>T</w:t>
      </w:r>
      <w:r w:rsidRPr="00D62CAF">
        <w:rPr>
          <w:sz w:val="24"/>
          <w:szCs w:val="24"/>
        </w:rPr>
        <w:t>i</w:t>
      </w:r>
      <w:r w:rsidRPr="00D62CAF">
        <w:rPr>
          <w:spacing w:val="-2"/>
          <w:sz w:val="24"/>
          <w:szCs w:val="24"/>
        </w:rPr>
        <w:t>n</w:t>
      </w:r>
      <w:r w:rsidRPr="00D62CAF">
        <w:rPr>
          <w:sz w:val="24"/>
          <w:szCs w:val="24"/>
        </w:rPr>
        <w:t>j</w:t>
      </w:r>
      <w:r w:rsidRPr="00D62CAF">
        <w:rPr>
          <w:spacing w:val="-1"/>
          <w:sz w:val="24"/>
          <w:szCs w:val="24"/>
        </w:rPr>
        <w:t>a</w:t>
      </w:r>
      <w:r w:rsidRPr="00D62CAF">
        <w:rPr>
          <w:spacing w:val="-2"/>
          <w:sz w:val="24"/>
          <w:szCs w:val="24"/>
        </w:rPr>
        <w:t>u</w:t>
      </w:r>
      <w:r w:rsidRPr="00D62CAF">
        <w:rPr>
          <w:sz w:val="24"/>
          <w:szCs w:val="24"/>
        </w:rPr>
        <w:t>na</w:t>
      </w:r>
      <w:r w:rsidRPr="00D62CAF">
        <w:rPr>
          <w:spacing w:val="6"/>
          <w:sz w:val="24"/>
          <w:szCs w:val="24"/>
        </w:rPr>
        <w:t xml:space="preserve"> </w:t>
      </w:r>
      <w:r w:rsidRPr="00D62CAF">
        <w:rPr>
          <w:sz w:val="24"/>
          <w:szCs w:val="24"/>
        </w:rPr>
        <w:t>p</w:t>
      </w:r>
      <w:r w:rsidRPr="00D62CAF">
        <w:rPr>
          <w:spacing w:val="-2"/>
          <w:sz w:val="24"/>
          <w:szCs w:val="24"/>
        </w:rPr>
        <w:t>us</w:t>
      </w:r>
      <w:r w:rsidRPr="00D62CAF">
        <w:rPr>
          <w:sz w:val="24"/>
          <w:szCs w:val="24"/>
        </w:rPr>
        <w:t>taka</w:t>
      </w:r>
      <w:r w:rsidRPr="00D62CAF">
        <w:rPr>
          <w:spacing w:val="3"/>
          <w:sz w:val="24"/>
          <w:szCs w:val="24"/>
        </w:rPr>
        <w:t xml:space="preserve"> </w:t>
      </w:r>
      <w:r w:rsidRPr="00D62CAF">
        <w:rPr>
          <w:sz w:val="24"/>
          <w:szCs w:val="24"/>
        </w:rPr>
        <w:t>b</w:t>
      </w:r>
      <w:r w:rsidRPr="00D62CAF">
        <w:rPr>
          <w:spacing w:val="-1"/>
          <w:sz w:val="24"/>
          <w:szCs w:val="24"/>
        </w:rPr>
        <w:t>e</w:t>
      </w:r>
      <w:r w:rsidRPr="00D62CAF">
        <w:rPr>
          <w:sz w:val="24"/>
          <w:szCs w:val="24"/>
        </w:rPr>
        <w:t>rupa u</w:t>
      </w:r>
      <w:r w:rsidRPr="00D62CAF">
        <w:rPr>
          <w:spacing w:val="2"/>
          <w:sz w:val="24"/>
          <w:szCs w:val="24"/>
        </w:rPr>
        <w:t>r</w:t>
      </w:r>
      <w:r w:rsidRPr="00D62CAF">
        <w:rPr>
          <w:spacing w:val="-6"/>
          <w:sz w:val="24"/>
          <w:szCs w:val="24"/>
        </w:rPr>
        <w:t>a</w:t>
      </w:r>
      <w:r w:rsidRPr="00D62CAF">
        <w:rPr>
          <w:sz w:val="24"/>
          <w:szCs w:val="24"/>
        </w:rPr>
        <w:t>ian</w:t>
      </w:r>
      <w:r w:rsidRPr="00D62CAF">
        <w:rPr>
          <w:spacing w:val="11"/>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g</w:t>
      </w:r>
      <w:r w:rsidRPr="00D62CAF">
        <w:rPr>
          <w:spacing w:val="2"/>
          <w:sz w:val="24"/>
          <w:szCs w:val="24"/>
        </w:rPr>
        <w:t xml:space="preserve"> </w:t>
      </w:r>
      <w:r w:rsidRPr="00D62CAF">
        <w:rPr>
          <w:sz w:val="24"/>
          <w:szCs w:val="24"/>
        </w:rPr>
        <w:t>b</w:t>
      </w:r>
      <w:r w:rsidRPr="00D62CAF">
        <w:rPr>
          <w:spacing w:val="-1"/>
          <w:sz w:val="24"/>
          <w:szCs w:val="24"/>
        </w:rPr>
        <w:t>e</w:t>
      </w:r>
      <w:r w:rsidRPr="00D62CAF">
        <w:rPr>
          <w:sz w:val="24"/>
          <w:szCs w:val="24"/>
        </w:rPr>
        <w:t>r</w:t>
      </w:r>
      <w:r w:rsidRPr="00D62CAF">
        <w:rPr>
          <w:spacing w:val="2"/>
          <w:sz w:val="24"/>
          <w:szCs w:val="24"/>
        </w:rPr>
        <w:t>s</w:t>
      </w:r>
      <w:r w:rsidRPr="00D62CAF">
        <w:rPr>
          <w:sz w:val="24"/>
          <w:szCs w:val="24"/>
        </w:rPr>
        <w:t>if</w:t>
      </w:r>
      <w:r w:rsidRPr="00D62CAF">
        <w:rPr>
          <w:spacing w:val="-3"/>
          <w:sz w:val="24"/>
          <w:szCs w:val="24"/>
        </w:rPr>
        <w:t>a</w:t>
      </w:r>
      <w:r w:rsidRPr="00D62CAF">
        <w:rPr>
          <w:sz w:val="24"/>
          <w:szCs w:val="24"/>
        </w:rPr>
        <w:t>t</w:t>
      </w:r>
      <w:r w:rsidRPr="00D62CAF">
        <w:rPr>
          <w:spacing w:val="7"/>
          <w:sz w:val="24"/>
          <w:szCs w:val="24"/>
        </w:rPr>
        <w:t xml:space="preserve"> </w:t>
      </w:r>
      <w:r w:rsidRPr="00D62CAF">
        <w:rPr>
          <w:sz w:val="24"/>
          <w:szCs w:val="24"/>
        </w:rPr>
        <w:t>ku</w:t>
      </w:r>
      <w:r w:rsidRPr="00D62CAF">
        <w:rPr>
          <w:spacing w:val="-3"/>
          <w:sz w:val="24"/>
          <w:szCs w:val="24"/>
        </w:rPr>
        <w:t>a</w:t>
      </w:r>
      <w:r w:rsidRPr="00D62CAF">
        <w:rPr>
          <w:sz w:val="24"/>
          <w:szCs w:val="24"/>
        </w:rPr>
        <w:t>n</w:t>
      </w:r>
      <w:r w:rsidRPr="00D62CAF">
        <w:rPr>
          <w:spacing w:val="-2"/>
          <w:sz w:val="24"/>
          <w:szCs w:val="24"/>
        </w:rPr>
        <w:t>ti</w:t>
      </w:r>
      <w:r w:rsidRPr="00D62CAF">
        <w:rPr>
          <w:sz w:val="24"/>
          <w:szCs w:val="24"/>
        </w:rPr>
        <w:t>t</w:t>
      </w:r>
      <w:r w:rsidRPr="00D62CAF">
        <w:rPr>
          <w:spacing w:val="-1"/>
          <w:sz w:val="24"/>
          <w:szCs w:val="24"/>
        </w:rPr>
        <w:t>a</w:t>
      </w:r>
      <w:r w:rsidRPr="00D62CAF">
        <w:rPr>
          <w:spacing w:val="-2"/>
          <w:sz w:val="24"/>
          <w:szCs w:val="24"/>
        </w:rPr>
        <w:t>t</w:t>
      </w:r>
      <w:r w:rsidRPr="00D62CAF">
        <w:rPr>
          <w:sz w:val="24"/>
          <w:szCs w:val="24"/>
        </w:rPr>
        <w:t>if,</w:t>
      </w:r>
      <w:r w:rsidRPr="00D62CAF">
        <w:rPr>
          <w:spacing w:val="5"/>
          <w:sz w:val="24"/>
          <w:szCs w:val="24"/>
        </w:rPr>
        <w:t xml:space="preserve"> </w:t>
      </w:r>
      <w:r w:rsidRPr="00D62CAF">
        <w:rPr>
          <w:sz w:val="24"/>
          <w:szCs w:val="24"/>
        </w:rPr>
        <w:t>ku</w:t>
      </w:r>
      <w:r w:rsidRPr="00D62CAF">
        <w:rPr>
          <w:spacing w:val="-3"/>
          <w:sz w:val="24"/>
          <w:szCs w:val="24"/>
        </w:rPr>
        <w:t>a</w:t>
      </w:r>
      <w:r w:rsidRPr="00D62CAF">
        <w:rPr>
          <w:spacing w:val="-2"/>
          <w:sz w:val="24"/>
          <w:szCs w:val="24"/>
        </w:rPr>
        <w:t>l</w:t>
      </w:r>
      <w:r w:rsidRPr="00D62CAF">
        <w:rPr>
          <w:sz w:val="24"/>
          <w:szCs w:val="24"/>
        </w:rPr>
        <w:t>it</w:t>
      </w:r>
      <w:r w:rsidRPr="00D62CAF">
        <w:rPr>
          <w:spacing w:val="-3"/>
          <w:sz w:val="24"/>
          <w:szCs w:val="24"/>
        </w:rPr>
        <w:t>a</w:t>
      </w:r>
      <w:r w:rsidRPr="00D62CAF">
        <w:rPr>
          <w:spacing w:val="-2"/>
          <w:sz w:val="24"/>
          <w:szCs w:val="24"/>
        </w:rPr>
        <w:t>t</w:t>
      </w:r>
      <w:r w:rsidRPr="00D62CAF">
        <w:rPr>
          <w:sz w:val="24"/>
          <w:szCs w:val="24"/>
        </w:rPr>
        <w:t>if,</w:t>
      </w:r>
      <w:r w:rsidRPr="00D62CAF">
        <w:rPr>
          <w:spacing w:val="6"/>
          <w:sz w:val="24"/>
          <w:szCs w:val="24"/>
        </w:rPr>
        <w:t xml:space="preserve"> </w:t>
      </w:r>
      <w:r w:rsidRPr="00D62CAF">
        <w:rPr>
          <w:sz w:val="24"/>
          <w:szCs w:val="24"/>
        </w:rPr>
        <w:t>su</w:t>
      </w:r>
      <w:r w:rsidRPr="00D62CAF">
        <w:rPr>
          <w:spacing w:val="-3"/>
          <w:sz w:val="24"/>
          <w:szCs w:val="24"/>
        </w:rPr>
        <w:t>a</w:t>
      </w:r>
      <w:r w:rsidRPr="00D62CAF">
        <w:rPr>
          <w:sz w:val="24"/>
          <w:szCs w:val="24"/>
        </w:rPr>
        <w:t>tu</w:t>
      </w:r>
      <w:r w:rsidRPr="00D62CAF">
        <w:rPr>
          <w:spacing w:val="7"/>
          <w:sz w:val="24"/>
          <w:szCs w:val="24"/>
        </w:rPr>
        <w:t xml:space="preserve"> </w:t>
      </w:r>
      <w:r w:rsidRPr="00D62CAF">
        <w:rPr>
          <w:sz w:val="24"/>
          <w:szCs w:val="24"/>
        </w:rPr>
        <w:t>m</w:t>
      </w:r>
      <w:r w:rsidRPr="00D62CAF">
        <w:rPr>
          <w:spacing w:val="-2"/>
          <w:sz w:val="24"/>
          <w:szCs w:val="24"/>
        </w:rPr>
        <w:t>o</w:t>
      </w:r>
      <w:r w:rsidRPr="00D62CAF">
        <w:rPr>
          <w:sz w:val="24"/>
          <w:szCs w:val="24"/>
        </w:rPr>
        <w:t>d</w:t>
      </w:r>
      <w:r w:rsidRPr="00D62CAF">
        <w:rPr>
          <w:spacing w:val="-1"/>
          <w:sz w:val="24"/>
          <w:szCs w:val="24"/>
        </w:rPr>
        <w:t>e</w:t>
      </w:r>
      <w:r w:rsidRPr="00D62CAF">
        <w:rPr>
          <w:sz w:val="24"/>
          <w:szCs w:val="24"/>
        </w:rPr>
        <w:t>l mat</w:t>
      </w:r>
      <w:r w:rsidRPr="00D62CAF">
        <w:rPr>
          <w:spacing w:val="-3"/>
          <w:sz w:val="24"/>
          <w:szCs w:val="24"/>
        </w:rPr>
        <w:t>e</w:t>
      </w:r>
      <w:r w:rsidRPr="00D62CAF">
        <w:rPr>
          <w:sz w:val="24"/>
          <w:szCs w:val="24"/>
        </w:rPr>
        <w:t>m</w:t>
      </w:r>
      <w:r w:rsidRPr="00D62CAF">
        <w:rPr>
          <w:spacing w:val="-3"/>
          <w:sz w:val="24"/>
          <w:szCs w:val="24"/>
        </w:rPr>
        <w:t>a</w:t>
      </w:r>
      <w:r w:rsidRPr="00D62CAF">
        <w:rPr>
          <w:sz w:val="24"/>
          <w:szCs w:val="24"/>
        </w:rPr>
        <w:t xml:space="preserve">tis </w:t>
      </w:r>
      <w:r w:rsidRPr="00D62CAF">
        <w:rPr>
          <w:spacing w:val="12"/>
          <w:sz w:val="24"/>
          <w:szCs w:val="24"/>
        </w:rPr>
        <w:t xml:space="preserve"> </w:t>
      </w:r>
      <w:r w:rsidRPr="00D62CAF">
        <w:rPr>
          <w:spacing w:val="-3"/>
          <w:sz w:val="24"/>
          <w:szCs w:val="24"/>
        </w:rPr>
        <w:t>a</w:t>
      </w:r>
      <w:r w:rsidRPr="00D62CAF">
        <w:rPr>
          <w:sz w:val="24"/>
          <w:szCs w:val="24"/>
        </w:rPr>
        <w:t xml:space="preserve">tau </w:t>
      </w:r>
      <w:r w:rsidRPr="00D62CAF">
        <w:rPr>
          <w:spacing w:val="6"/>
          <w:sz w:val="24"/>
          <w:szCs w:val="24"/>
        </w:rPr>
        <w:t xml:space="preserve"> </w:t>
      </w:r>
      <w:r w:rsidRPr="00D62CAF">
        <w:rPr>
          <w:spacing w:val="1"/>
          <w:sz w:val="24"/>
          <w:szCs w:val="24"/>
        </w:rPr>
        <w:t>p</w:t>
      </w:r>
      <w:r w:rsidRPr="00D62CAF">
        <w:rPr>
          <w:spacing w:val="-2"/>
          <w:sz w:val="24"/>
          <w:szCs w:val="24"/>
        </w:rPr>
        <w:t>u</w:t>
      </w:r>
      <w:r w:rsidRPr="00D62CAF">
        <w:rPr>
          <w:sz w:val="24"/>
          <w:szCs w:val="24"/>
        </w:rPr>
        <w:t xml:space="preserve">n </w:t>
      </w:r>
      <w:r w:rsidRPr="00D62CAF">
        <w:rPr>
          <w:spacing w:val="12"/>
          <w:sz w:val="24"/>
          <w:szCs w:val="24"/>
        </w:rPr>
        <w:t xml:space="preserve"> </w:t>
      </w:r>
      <w:r w:rsidRPr="00D62CAF">
        <w:rPr>
          <w:sz w:val="24"/>
          <w:szCs w:val="24"/>
        </w:rPr>
        <w:t>b</w:t>
      </w:r>
      <w:r w:rsidRPr="00D62CAF">
        <w:rPr>
          <w:spacing w:val="-6"/>
          <w:sz w:val="24"/>
          <w:szCs w:val="24"/>
        </w:rPr>
        <w:t>e</w:t>
      </w:r>
      <w:r w:rsidRPr="00D62CAF">
        <w:rPr>
          <w:spacing w:val="-2"/>
          <w:sz w:val="24"/>
          <w:szCs w:val="24"/>
        </w:rPr>
        <w:t>n</w:t>
      </w:r>
      <w:r w:rsidRPr="00D62CAF">
        <w:rPr>
          <w:sz w:val="24"/>
          <w:szCs w:val="24"/>
        </w:rPr>
        <w:t>tuk</w:t>
      </w:r>
      <w:r w:rsidRPr="00D62CAF">
        <w:rPr>
          <w:spacing w:val="-1"/>
          <w:sz w:val="24"/>
          <w:szCs w:val="24"/>
        </w:rPr>
        <w:t>-</w:t>
      </w:r>
      <w:r w:rsidRPr="00D62CAF">
        <w:rPr>
          <w:sz w:val="24"/>
          <w:szCs w:val="24"/>
        </w:rPr>
        <w:t>b</w:t>
      </w:r>
      <w:r w:rsidRPr="00D62CAF">
        <w:rPr>
          <w:spacing w:val="-1"/>
          <w:sz w:val="24"/>
          <w:szCs w:val="24"/>
        </w:rPr>
        <w:t>e</w:t>
      </w:r>
      <w:r w:rsidRPr="00D62CAF">
        <w:rPr>
          <w:spacing w:val="-2"/>
          <w:sz w:val="24"/>
          <w:szCs w:val="24"/>
        </w:rPr>
        <w:t>n</w:t>
      </w:r>
      <w:r w:rsidRPr="00D62CAF">
        <w:rPr>
          <w:sz w:val="24"/>
          <w:szCs w:val="24"/>
        </w:rPr>
        <w:t>t</w:t>
      </w:r>
      <w:r w:rsidRPr="00D62CAF">
        <w:rPr>
          <w:spacing w:val="-2"/>
          <w:sz w:val="24"/>
          <w:szCs w:val="24"/>
        </w:rPr>
        <w:t>u</w:t>
      </w:r>
      <w:r w:rsidRPr="00D62CAF">
        <w:rPr>
          <w:sz w:val="24"/>
          <w:szCs w:val="24"/>
        </w:rPr>
        <w:t xml:space="preserve">k </w:t>
      </w:r>
      <w:r w:rsidRPr="00D62CAF">
        <w:rPr>
          <w:spacing w:val="12"/>
          <w:sz w:val="24"/>
          <w:szCs w:val="24"/>
        </w:rPr>
        <w:t xml:space="preserve"> </w:t>
      </w:r>
      <w:r w:rsidRPr="00D62CAF">
        <w:rPr>
          <w:spacing w:val="-1"/>
          <w:sz w:val="24"/>
          <w:szCs w:val="24"/>
        </w:rPr>
        <w:t>r</w:t>
      </w:r>
      <w:r w:rsidRPr="00D62CAF">
        <w:rPr>
          <w:spacing w:val="-6"/>
          <w:sz w:val="24"/>
          <w:szCs w:val="24"/>
        </w:rPr>
        <w:t>e</w:t>
      </w:r>
      <w:r w:rsidRPr="00D62CAF">
        <w:rPr>
          <w:sz w:val="24"/>
          <w:szCs w:val="24"/>
        </w:rPr>
        <w:t>pr</w:t>
      </w:r>
      <w:r w:rsidRPr="00D62CAF">
        <w:rPr>
          <w:spacing w:val="-3"/>
          <w:sz w:val="24"/>
          <w:szCs w:val="24"/>
        </w:rPr>
        <w:t>e</w:t>
      </w:r>
      <w:r w:rsidRPr="00D62CAF">
        <w:rPr>
          <w:sz w:val="24"/>
          <w:szCs w:val="24"/>
        </w:rPr>
        <w:t>s</w:t>
      </w:r>
      <w:r w:rsidRPr="00D62CAF">
        <w:rPr>
          <w:spacing w:val="-3"/>
          <w:sz w:val="24"/>
          <w:szCs w:val="24"/>
        </w:rPr>
        <w:t>e</w:t>
      </w:r>
      <w:r w:rsidRPr="00D62CAF">
        <w:rPr>
          <w:sz w:val="24"/>
          <w:szCs w:val="24"/>
        </w:rPr>
        <w:t>nt</w:t>
      </w:r>
      <w:r w:rsidRPr="00D62CAF">
        <w:rPr>
          <w:spacing w:val="-3"/>
          <w:sz w:val="24"/>
          <w:szCs w:val="24"/>
        </w:rPr>
        <w:t>a</w:t>
      </w:r>
      <w:r w:rsidRPr="00D62CAF">
        <w:rPr>
          <w:spacing w:val="-2"/>
          <w:sz w:val="24"/>
          <w:szCs w:val="24"/>
        </w:rPr>
        <w:t>t</w:t>
      </w:r>
      <w:r w:rsidRPr="00D62CAF">
        <w:rPr>
          <w:spacing w:val="3"/>
          <w:sz w:val="24"/>
          <w:szCs w:val="24"/>
        </w:rPr>
        <w:t>i</w:t>
      </w:r>
      <w:r w:rsidRPr="00D62CAF">
        <w:rPr>
          <w:spacing w:val="-2"/>
          <w:sz w:val="24"/>
          <w:szCs w:val="24"/>
        </w:rPr>
        <w:t>v</w:t>
      </w:r>
      <w:r w:rsidRPr="00D62CAF">
        <w:rPr>
          <w:sz w:val="24"/>
          <w:szCs w:val="24"/>
        </w:rPr>
        <w:t xml:space="preserve">e </w:t>
      </w:r>
      <w:r w:rsidRPr="00D62CAF">
        <w:rPr>
          <w:spacing w:val="16"/>
          <w:sz w:val="24"/>
          <w:szCs w:val="24"/>
        </w:rPr>
        <w:t xml:space="preserve"> </w:t>
      </w:r>
      <w:r w:rsidRPr="00D62CAF">
        <w:rPr>
          <w:spacing w:val="-12"/>
          <w:sz w:val="24"/>
          <w:szCs w:val="24"/>
        </w:rPr>
        <w:t>y</w:t>
      </w:r>
      <w:r w:rsidRPr="00D62CAF">
        <w:rPr>
          <w:spacing w:val="-1"/>
          <w:sz w:val="24"/>
          <w:szCs w:val="24"/>
        </w:rPr>
        <w:t>a</w:t>
      </w:r>
      <w:r w:rsidRPr="00D62CAF">
        <w:rPr>
          <w:spacing w:val="2"/>
          <w:sz w:val="24"/>
          <w:szCs w:val="24"/>
        </w:rPr>
        <w:t>n</w:t>
      </w:r>
      <w:r w:rsidRPr="00D62CAF">
        <w:rPr>
          <w:sz w:val="24"/>
          <w:szCs w:val="24"/>
        </w:rPr>
        <w:t xml:space="preserve">g </w:t>
      </w:r>
      <w:r w:rsidRPr="00D62CAF">
        <w:rPr>
          <w:spacing w:val="5"/>
          <w:sz w:val="24"/>
          <w:szCs w:val="24"/>
        </w:rPr>
        <w:t xml:space="preserve"> </w:t>
      </w:r>
      <w:r w:rsidRPr="00D62CAF">
        <w:rPr>
          <w:sz w:val="24"/>
          <w:szCs w:val="24"/>
        </w:rPr>
        <w:t xml:space="preserve">lain. </w:t>
      </w:r>
      <w:r w:rsidRPr="00D62CAF">
        <w:rPr>
          <w:spacing w:val="12"/>
          <w:sz w:val="24"/>
          <w:szCs w:val="24"/>
        </w:rPr>
        <w:t xml:space="preserve"> </w:t>
      </w:r>
      <w:r w:rsidRPr="00D62CAF">
        <w:rPr>
          <w:spacing w:val="-2"/>
          <w:sz w:val="24"/>
          <w:szCs w:val="24"/>
        </w:rPr>
        <w:t>K</w:t>
      </w:r>
      <w:r w:rsidRPr="00D62CAF">
        <w:rPr>
          <w:sz w:val="24"/>
          <w:szCs w:val="24"/>
        </w:rPr>
        <w:t>u</w:t>
      </w:r>
      <w:r w:rsidRPr="00D62CAF">
        <w:rPr>
          <w:spacing w:val="-2"/>
          <w:sz w:val="24"/>
          <w:szCs w:val="24"/>
        </w:rPr>
        <w:t>ti</w:t>
      </w:r>
      <w:r w:rsidRPr="00D62CAF">
        <w:rPr>
          <w:sz w:val="24"/>
          <w:szCs w:val="24"/>
        </w:rPr>
        <w:t>p</w:t>
      </w:r>
      <w:r w:rsidRPr="00D62CAF">
        <w:rPr>
          <w:spacing w:val="-1"/>
          <w:sz w:val="24"/>
          <w:szCs w:val="24"/>
        </w:rPr>
        <w:t>a</w:t>
      </w:r>
      <w:r w:rsidRPr="00D62CAF">
        <w:rPr>
          <w:sz w:val="24"/>
          <w:szCs w:val="24"/>
        </w:rPr>
        <w:t xml:space="preserve">n, </w:t>
      </w:r>
      <w:r w:rsidRPr="00D62CAF">
        <w:rPr>
          <w:spacing w:val="10"/>
          <w:sz w:val="24"/>
          <w:szCs w:val="24"/>
        </w:rPr>
        <w:t xml:space="preserve"> </w:t>
      </w:r>
      <w:r w:rsidRPr="00D62CAF">
        <w:rPr>
          <w:spacing w:val="-3"/>
          <w:sz w:val="24"/>
          <w:szCs w:val="24"/>
        </w:rPr>
        <w:t>c</w:t>
      </w:r>
      <w:r w:rsidRPr="00D62CAF">
        <w:rPr>
          <w:sz w:val="24"/>
          <w:szCs w:val="24"/>
        </w:rPr>
        <w:t>up</w:t>
      </w:r>
      <w:r w:rsidRPr="00D62CAF">
        <w:rPr>
          <w:spacing w:val="-2"/>
          <w:sz w:val="24"/>
          <w:szCs w:val="24"/>
        </w:rPr>
        <w:t>li</w:t>
      </w:r>
      <w:r w:rsidRPr="00D62CAF">
        <w:rPr>
          <w:sz w:val="24"/>
          <w:szCs w:val="24"/>
        </w:rPr>
        <w:t>k</w:t>
      </w:r>
      <w:r w:rsidRPr="00D62CAF">
        <w:rPr>
          <w:spacing w:val="-1"/>
          <w:sz w:val="24"/>
          <w:szCs w:val="24"/>
        </w:rPr>
        <w:t>a</w:t>
      </w:r>
      <w:r w:rsidRPr="00D62CAF">
        <w:rPr>
          <w:sz w:val="24"/>
          <w:szCs w:val="24"/>
        </w:rPr>
        <w:t xml:space="preserve">n, </w:t>
      </w:r>
      <w:r w:rsidRPr="00D62CAF">
        <w:rPr>
          <w:spacing w:val="7"/>
          <w:sz w:val="24"/>
          <w:szCs w:val="24"/>
        </w:rPr>
        <w:t xml:space="preserve"> </w:t>
      </w:r>
      <w:r w:rsidRPr="00D62CAF">
        <w:rPr>
          <w:sz w:val="24"/>
          <w:szCs w:val="24"/>
        </w:rPr>
        <w:t>d</w:t>
      </w:r>
      <w:r w:rsidRPr="00D62CAF">
        <w:rPr>
          <w:spacing w:val="-1"/>
          <w:sz w:val="24"/>
          <w:szCs w:val="24"/>
        </w:rPr>
        <w:t>a</w:t>
      </w:r>
      <w:r w:rsidRPr="00D62CAF">
        <w:rPr>
          <w:sz w:val="24"/>
          <w:szCs w:val="24"/>
        </w:rPr>
        <w:t>n</w:t>
      </w:r>
      <w:r w:rsidR="00D62CAF">
        <w:rPr>
          <w:sz w:val="24"/>
          <w:szCs w:val="24"/>
        </w:rPr>
        <w:t xml:space="preserve"> </w:t>
      </w:r>
      <w:r w:rsidRPr="00D62CAF">
        <w:rPr>
          <w:sz w:val="24"/>
          <w:szCs w:val="24"/>
        </w:rPr>
        <w:t>s</w:t>
      </w:r>
      <w:r w:rsidRPr="00D62CAF">
        <w:rPr>
          <w:spacing w:val="-1"/>
          <w:sz w:val="24"/>
          <w:szCs w:val="24"/>
        </w:rPr>
        <w:t>a</w:t>
      </w:r>
      <w:r w:rsidRPr="00D62CAF">
        <w:rPr>
          <w:sz w:val="24"/>
          <w:szCs w:val="24"/>
        </w:rPr>
        <w:t>du</w:t>
      </w:r>
      <w:r w:rsidRPr="00D62CAF">
        <w:rPr>
          <w:spacing w:val="-1"/>
          <w:sz w:val="24"/>
          <w:szCs w:val="24"/>
        </w:rPr>
        <w:t>r</w:t>
      </w:r>
      <w:r w:rsidRPr="00D62CAF">
        <w:rPr>
          <w:spacing w:val="-6"/>
          <w:sz w:val="24"/>
          <w:szCs w:val="24"/>
        </w:rPr>
        <w:t>a</w:t>
      </w:r>
      <w:r w:rsidRPr="00D62CAF">
        <w:rPr>
          <w:sz w:val="24"/>
          <w:szCs w:val="24"/>
        </w:rPr>
        <w:t>n</w:t>
      </w:r>
      <w:r w:rsidRPr="00D62CAF">
        <w:rPr>
          <w:spacing w:val="-2"/>
          <w:sz w:val="24"/>
          <w:szCs w:val="24"/>
        </w:rPr>
        <w:t xml:space="preserve"> </w:t>
      </w:r>
      <w:r w:rsidRPr="00D62CAF">
        <w:rPr>
          <w:sz w:val="24"/>
          <w:szCs w:val="24"/>
        </w:rPr>
        <w:t>d</w:t>
      </w:r>
      <w:r w:rsidRPr="00D62CAF">
        <w:rPr>
          <w:spacing w:val="-1"/>
          <w:sz w:val="24"/>
          <w:szCs w:val="24"/>
        </w:rPr>
        <w:t>a</w:t>
      </w:r>
      <w:r w:rsidRPr="00D62CAF">
        <w:rPr>
          <w:spacing w:val="-3"/>
          <w:sz w:val="24"/>
          <w:szCs w:val="24"/>
        </w:rPr>
        <w:t>r</w:t>
      </w:r>
      <w:r w:rsidRPr="00D62CAF">
        <w:rPr>
          <w:sz w:val="24"/>
          <w:szCs w:val="24"/>
        </w:rPr>
        <w:t>i</w:t>
      </w:r>
      <w:r w:rsidRPr="00D62CAF">
        <w:rPr>
          <w:spacing w:val="-2"/>
          <w:sz w:val="24"/>
          <w:szCs w:val="24"/>
        </w:rPr>
        <w:t xml:space="preserve"> </w:t>
      </w:r>
      <w:r w:rsidRPr="00D62CAF">
        <w:rPr>
          <w:sz w:val="24"/>
          <w:szCs w:val="24"/>
        </w:rPr>
        <w:t>lit</w:t>
      </w:r>
      <w:r w:rsidRPr="00D62CAF">
        <w:rPr>
          <w:spacing w:val="-1"/>
          <w:sz w:val="24"/>
          <w:szCs w:val="24"/>
        </w:rPr>
        <w:t>e</w:t>
      </w:r>
      <w:r w:rsidRPr="00D62CAF">
        <w:rPr>
          <w:sz w:val="24"/>
          <w:szCs w:val="24"/>
        </w:rPr>
        <w:t>r</w:t>
      </w:r>
      <w:r w:rsidRPr="00D62CAF">
        <w:rPr>
          <w:spacing w:val="-3"/>
          <w:sz w:val="24"/>
          <w:szCs w:val="24"/>
        </w:rPr>
        <w:t>a</w:t>
      </w:r>
      <w:r w:rsidRPr="00D62CAF">
        <w:rPr>
          <w:sz w:val="24"/>
          <w:szCs w:val="24"/>
        </w:rPr>
        <w:t>ture</w:t>
      </w:r>
      <w:r w:rsidRPr="00D62CAF">
        <w:rPr>
          <w:spacing w:val="-6"/>
          <w:sz w:val="24"/>
          <w:szCs w:val="24"/>
        </w:rPr>
        <w:t xml:space="preserve"> </w:t>
      </w:r>
      <w:r w:rsidRPr="00D62CAF">
        <w:rPr>
          <w:spacing w:val="-2"/>
          <w:sz w:val="24"/>
          <w:szCs w:val="24"/>
        </w:rPr>
        <w:t>d</w:t>
      </w:r>
      <w:r w:rsidRPr="00D62CAF">
        <w:rPr>
          <w:sz w:val="24"/>
          <w:szCs w:val="24"/>
        </w:rPr>
        <w:t>i</w:t>
      </w:r>
      <w:r w:rsidRPr="00D62CAF">
        <w:rPr>
          <w:spacing w:val="3"/>
          <w:sz w:val="24"/>
          <w:szCs w:val="24"/>
        </w:rPr>
        <w:t>t</w:t>
      </w:r>
      <w:r w:rsidRPr="00D62CAF">
        <w:rPr>
          <w:sz w:val="24"/>
          <w:szCs w:val="24"/>
        </w:rPr>
        <w:t>u</w:t>
      </w:r>
      <w:r w:rsidRPr="00D62CAF">
        <w:rPr>
          <w:spacing w:val="-2"/>
          <w:sz w:val="24"/>
          <w:szCs w:val="24"/>
        </w:rPr>
        <w:t>l</w:t>
      </w:r>
      <w:r w:rsidRPr="00D62CAF">
        <w:rPr>
          <w:sz w:val="24"/>
          <w:szCs w:val="24"/>
        </w:rPr>
        <w:t>is</w:t>
      </w:r>
      <w:r w:rsidRPr="00D62CAF">
        <w:rPr>
          <w:spacing w:val="-2"/>
          <w:sz w:val="24"/>
          <w:szCs w:val="24"/>
        </w:rPr>
        <w:t xml:space="preserve"> </w:t>
      </w:r>
      <w:r w:rsidRPr="00D62CAF">
        <w:rPr>
          <w:sz w:val="24"/>
          <w:szCs w:val="24"/>
        </w:rPr>
        <w:t>d</w:t>
      </w:r>
      <w:r w:rsidRPr="00D62CAF">
        <w:rPr>
          <w:spacing w:val="-1"/>
          <w:sz w:val="24"/>
          <w:szCs w:val="24"/>
        </w:rPr>
        <w:t>e</w:t>
      </w:r>
      <w:r w:rsidRPr="00D62CAF">
        <w:rPr>
          <w:sz w:val="24"/>
          <w:szCs w:val="24"/>
        </w:rPr>
        <w:t>n</w:t>
      </w:r>
      <w:r w:rsidRPr="00D62CAF">
        <w:rPr>
          <w:spacing w:val="-5"/>
          <w:sz w:val="24"/>
          <w:szCs w:val="24"/>
        </w:rPr>
        <w:t>g</w:t>
      </w:r>
      <w:r w:rsidRPr="00D62CAF">
        <w:rPr>
          <w:spacing w:val="-1"/>
          <w:sz w:val="24"/>
          <w:szCs w:val="24"/>
        </w:rPr>
        <w:t>a</w:t>
      </w:r>
      <w:r w:rsidRPr="00D62CAF">
        <w:rPr>
          <w:sz w:val="24"/>
          <w:szCs w:val="24"/>
        </w:rPr>
        <w:t>n</w:t>
      </w:r>
      <w:r w:rsidRPr="00D62CAF">
        <w:rPr>
          <w:spacing w:val="-2"/>
          <w:sz w:val="24"/>
          <w:szCs w:val="24"/>
        </w:rPr>
        <w:t xml:space="preserve"> </w:t>
      </w:r>
      <w:r w:rsidRPr="00D62CAF">
        <w:rPr>
          <w:sz w:val="24"/>
          <w:szCs w:val="24"/>
        </w:rPr>
        <w:t>m</w:t>
      </w:r>
      <w:r w:rsidRPr="00D62CAF">
        <w:rPr>
          <w:spacing w:val="-3"/>
          <w:sz w:val="24"/>
          <w:szCs w:val="24"/>
        </w:rPr>
        <w:t>e</w:t>
      </w:r>
      <w:r w:rsidRPr="00D62CAF">
        <w:rPr>
          <w:spacing w:val="8"/>
          <w:sz w:val="24"/>
          <w:szCs w:val="24"/>
        </w:rPr>
        <w:t>n</w:t>
      </w:r>
      <w:r w:rsidRPr="00D62CAF">
        <w:rPr>
          <w:spacing w:val="-12"/>
          <w:sz w:val="24"/>
          <w:szCs w:val="24"/>
        </w:rPr>
        <w:t>y</w:t>
      </w:r>
      <w:r w:rsidRPr="00D62CAF">
        <w:rPr>
          <w:spacing w:val="-1"/>
          <w:sz w:val="24"/>
          <w:szCs w:val="24"/>
        </w:rPr>
        <w:t>e</w:t>
      </w:r>
      <w:r w:rsidRPr="00D62CAF">
        <w:rPr>
          <w:sz w:val="24"/>
          <w:szCs w:val="24"/>
        </w:rPr>
        <w:t>butk</w:t>
      </w:r>
      <w:r w:rsidRPr="00D62CAF">
        <w:rPr>
          <w:spacing w:val="-3"/>
          <w:sz w:val="24"/>
          <w:szCs w:val="24"/>
        </w:rPr>
        <w:t>a</w:t>
      </w:r>
      <w:r w:rsidRPr="00D62CAF">
        <w:rPr>
          <w:sz w:val="24"/>
          <w:szCs w:val="24"/>
        </w:rPr>
        <w:t xml:space="preserve">n </w:t>
      </w:r>
      <w:r w:rsidRPr="00D62CAF">
        <w:rPr>
          <w:spacing w:val="-1"/>
          <w:sz w:val="24"/>
          <w:szCs w:val="24"/>
        </w:rPr>
        <w:t>(</w:t>
      </w:r>
      <w:r w:rsidRPr="00D62CAF">
        <w:rPr>
          <w:sz w:val="24"/>
          <w:szCs w:val="24"/>
        </w:rPr>
        <w:t>p</w:t>
      </w:r>
      <w:r w:rsidRPr="00D62CAF">
        <w:rPr>
          <w:spacing w:val="-3"/>
          <w:sz w:val="24"/>
          <w:szCs w:val="24"/>
        </w:rPr>
        <w:t>e</w:t>
      </w:r>
      <w:r w:rsidRPr="00D62CAF">
        <w:rPr>
          <w:spacing w:val="-2"/>
          <w:sz w:val="24"/>
          <w:szCs w:val="24"/>
        </w:rPr>
        <w:t>n</w:t>
      </w:r>
      <w:r w:rsidRPr="00D62CAF">
        <w:rPr>
          <w:sz w:val="24"/>
          <w:szCs w:val="24"/>
        </w:rPr>
        <w:t>u</w:t>
      </w:r>
      <w:r w:rsidRPr="00D62CAF">
        <w:rPr>
          <w:spacing w:val="-2"/>
          <w:sz w:val="24"/>
          <w:szCs w:val="24"/>
        </w:rPr>
        <w:t>li</w:t>
      </w:r>
      <w:r w:rsidRPr="00D62CAF">
        <w:rPr>
          <w:sz w:val="24"/>
          <w:szCs w:val="24"/>
        </w:rPr>
        <w:t>s,</w:t>
      </w:r>
      <w:r w:rsidRPr="00D62CAF">
        <w:rPr>
          <w:spacing w:val="-2"/>
          <w:sz w:val="24"/>
          <w:szCs w:val="24"/>
        </w:rPr>
        <w:t xml:space="preserve"> </w:t>
      </w:r>
      <w:r w:rsidRPr="00D62CAF">
        <w:rPr>
          <w:sz w:val="24"/>
          <w:szCs w:val="24"/>
        </w:rPr>
        <w:t>t</w:t>
      </w:r>
      <w:r w:rsidRPr="00D62CAF">
        <w:rPr>
          <w:spacing w:val="-1"/>
          <w:sz w:val="24"/>
          <w:szCs w:val="24"/>
        </w:rPr>
        <w:t>a</w:t>
      </w:r>
      <w:r w:rsidRPr="00D62CAF">
        <w:rPr>
          <w:spacing w:val="-2"/>
          <w:sz w:val="24"/>
          <w:szCs w:val="24"/>
        </w:rPr>
        <w:t>h</w:t>
      </w:r>
      <w:r w:rsidRPr="00D62CAF">
        <w:rPr>
          <w:sz w:val="24"/>
          <w:szCs w:val="24"/>
        </w:rPr>
        <w:t>un</w:t>
      </w:r>
      <w:r w:rsidRPr="00D62CAF">
        <w:rPr>
          <w:spacing w:val="-2"/>
          <w:sz w:val="24"/>
          <w:szCs w:val="24"/>
        </w:rPr>
        <w:t xml:space="preserve"> </w:t>
      </w:r>
      <w:r w:rsidRPr="00D62CAF">
        <w:rPr>
          <w:sz w:val="24"/>
          <w:szCs w:val="24"/>
        </w:rPr>
        <w:t>:</w:t>
      </w:r>
      <w:r w:rsidRPr="00D62CAF">
        <w:rPr>
          <w:spacing w:val="-2"/>
          <w:sz w:val="24"/>
          <w:szCs w:val="24"/>
        </w:rPr>
        <w:t xml:space="preserve"> </w:t>
      </w:r>
      <w:r w:rsidRPr="00D62CAF">
        <w:rPr>
          <w:sz w:val="24"/>
          <w:szCs w:val="24"/>
        </w:rPr>
        <w:t>h</w:t>
      </w:r>
      <w:r w:rsidRPr="00D62CAF">
        <w:rPr>
          <w:spacing w:val="-3"/>
          <w:sz w:val="24"/>
          <w:szCs w:val="24"/>
        </w:rPr>
        <w:t>a</w:t>
      </w:r>
      <w:r w:rsidRPr="00D62CAF">
        <w:rPr>
          <w:spacing w:val="3"/>
          <w:sz w:val="24"/>
          <w:szCs w:val="24"/>
        </w:rPr>
        <w:t>l</w:t>
      </w:r>
      <w:r w:rsidRPr="00D62CAF">
        <w:rPr>
          <w:spacing w:val="-1"/>
          <w:sz w:val="24"/>
          <w:szCs w:val="24"/>
        </w:rPr>
        <w:t>a</w:t>
      </w:r>
      <w:r w:rsidRPr="00D62CAF">
        <w:rPr>
          <w:spacing w:val="-2"/>
          <w:sz w:val="24"/>
          <w:szCs w:val="24"/>
        </w:rPr>
        <w:t>m</w:t>
      </w:r>
      <w:r w:rsidRPr="00D62CAF">
        <w:rPr>
          <w:spacing w:val="-1"/>
          <w:sz w:val="24"/>
          <w:szCs w:val="24"/>
        </w:rPr>
        <w:t>a</w:t>
      </w:r>
      <w:r w:rsidRPr="00D62CAF">
        <w:rPr>
          <w:sz w:val="24"/>
          <w:szCs w:val="24"/>
        </w:rPr>
        <w:t>n</w:t>
      </w:r>
      <w:r w:rsidRPr="00D62CAF">
        <w:rPr>
          <w:spacing w:val="-1"/>
          <w:sz w:val="24"/>
          <w:szCs w:val="24"/>
        </w:rPr>
        <w:t>)</w:t>
      </w:r>
      <w:r w:rsidRPr="00D62CAF">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3"/>
          <w:sz w:val="24"/>
          <w:szCs w:val="24"/>
        </w:rPr>
        <w:t>P</w:t>
      </w:r>
      <w:r w:rsidRPr="00CD3734">
        <w:rPr>
          <w:b/>
          <w:spacing w:val="-1"/>
          <w:sz w:val="24"/>
          <w:szCs w:val="24"/>
        </w:rPr>
        <w:t>e</w:t>
      </w:r>
      <w:r w:rsidRPr="00CD3734">
        <w:rPr>
          <w:b/>
          <w:spacing w:val="1"/>
          <w:sz w:val="24"/>
          <w:szCs w:val="24"/>
        </w:rPr>
        <w:t>n</w:t>
      </w:r>
      <w:r w:rsidRPr="00CD3734">
        <w:rPr>
          <w:b/>
          <w:spacing w:val="-1"/>
          <w:sz w:val="24"/>
          <w:szCs w:val="24"/>
        </w:rPr>
        <w:t>e</w:t>
      </w:r>
      <w:r w:rsidRPr="00CD3734">
        <w:rPr>
          <w:b/>
          <w:sz w:val="24"/>
          <w:szCs w:val="24"/>
        </w:rPr>
        <w:t>li</w:t>
      </w:r>
      <w:r w:rsidRPr="00CD3734">
        <w:rPr>
          <w:b/>
          <w:spacing w:val="-1"/>
          <w:sz w:val="24"/>
          <w:szCs w:val="24"/>
        </w:rPr>
        <w:t>t</w:t>
      </w:r>
      <w:r w:rsidRPr="00CD3734">
        <w:rPr>
          <w:b/>
          <w:sz w:val="24"/>
          <w:szCs w:val="24"/>
        </w:rPr>
        <w:t>ian</w:t>
      </w:r>
      <w:r w:rsidRPr="00CD3734">
        <w:rPr>
          <w:b/>
          <w:spacing w:val="1"/>
          <w:sz w:val="24"/>
          <w:szCs w:val="24"/>
        </w:rPr>
        <w:t xml:space="preserve"> T</w:t>
      </w:r>
      <w:r w:rsidRPr="00CD3734">
        <w:rPr>
          <w:b/>
          <w:spacing w:val="-1"/>
          <w:sz w:val="24"/>
          <w:szCs w:val="24"/>
        </w:rPr>
        <w:t>er</w:t>
      </w:r>
      <w:r w:rsidRPr="00CD3734">
        <w:rPr>
          <w:b/>
          <w:spacing w:val="2"/>
          <w:sz w:val="24"/>
          <w:szCs w:val="24"/>
        </w:rPr>
        <w:t>k</w:t>
      </w:r>
      <w:r w:rsidRPr="00CD3734">
        <w:rPr>
          <w:b/>
          <w:sz w:val="24"/>
          <w:szCs w:val="24"/>
        </w:rPr>
        <w:t>ait</w:t>
      </w:r>
    </w:p>
    <w:p w:rsidR="008E01A9" w:rsidRPr="00CD3734" w:rsidRDefault="00FD4699" w:rsidP="00F80104">
      <w:pPr>
        <w:pStyle w:val="ListParagraph"/>
        <w:ind w:left="567" w:right="152"/>
        <w:jc w:val="both"/>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51"/>
          <w:sz w:val="24"/>
          <w:szCs w:val="24"/>
        </w:rPr>
        <w:t xml:space="preserve"> </w:t>
      </w:r>
      <w:r w:rsidRPr="00CD3734">
        <w:rPr>
          <w:sz w:val="24"/>
          <w:szCs w:val="24"/>
        </w:rPr>
        <w:t>t</w:t>
      </w:r>
      <w:r w:rsidRPr="00CD3734">
        <w:rPr>
          <w:spacing w:val="-1"/>
          <w:sz w:val="24"/>
          <w:szCs w:val="24"/>
        </w:rPr>
        <w:t>e</w:t>
      </w:r>
      <w:r w:rsidRPr="00CD3734">
        <w:rPr>
          <w:sz w:val="24"/>
          <w:szCs w:val="24"/>
        </w:rPr>
        <w:t>nt</w:t>
      </w:r>
      <w:r w:rsidRPr="00CD3734">
        <w:rPr>
          <w:spacing w:val="-1"/>
          <w:sz w:val="24"/>
          <w:szCs w:val="24"/>
        </w:rPr>
        <w:t>a</w:t>
      </w:r>
      <w:r w:rsidRPr="00CD3734">
        <w:rPr>
          <w:sz w:val="24"/>
          <w:szCs w:val="24"/>
        </w:rPr>
        <w:t xml:space="preserve">ng </w:t>
      </w:r>
      <w:r w:rsidRPr="00CD3734">
        <w:rPr>
          <w:spacing w:val="41"/>
          <w:sz w:val="24"/>
          <w:szCs w:val="24"/>
        </w:rPr>
        <w:t xml:space="preserve"> </w:t>
      </w:r>
      <w:r w:rsidRPr="00CD3734">
        <w:rPr>
          <w:spacing w:val="2"/>
          <w:sz w:val="24"/>
          <w:szCs w:val="24"/>
        </w:rPr>
        <w:t>p</w:t>
      </w:r>
      <w:r w:rsidRPr="00CD3734">
        <w:rPr>
          <w:spacing w:val="-1"/>
          <w:sz w:val="24"/>
          <w:szCs w:val="24"/>
        </w:rPr>
        <w:t>e</w:t>
      </w:r>
      <w:r w:rsidRPr="00CD3734">
        <w:rPr>
          <w:spacing w:val="2"/>
          <w:sz w:val="24"/>
          <w:szCs w:val="24"/>
        </w:rPr>
        <w:t>n</w:t>
      </w:r>
      <w:r w:rsidRPr="00CD3734">
        <w:rPr>
          <w:spacing w:val="-1"/>
          <w:sz w:val="24"/>
          <w:szCs w:val="24"/>
        </w:rPr>
        <w:t>e</w:t>
      </w:r>
      <w:r w:rsidRPr="00CD3734">
        <w:rPr>
          <w:sz w:val="24"/>
          <w:szCs w:val="24"/>
        </w:rPr>
        <w:t>l</w:t>
      </w:r>
      <w:r w:rsidRPr="00CD3734">
        <w:rPr>
          <w:spacing w:val="1"/>
          <w:sz w:val="24"/>
          <w:szCs w:val="24"/>
        </w:rPr>
        <w:t>i</w:t>
      </w:r>
      <w:r w:rsidRPr="00CD3734">
        <w:rPr>
          <w:sz w:val="24"/>
          <w:szCs w:val="24"/>
        </w:rPr>
        <w:t>t</w:t>
      </w:r>
      <w:r w:rsidRPr="00CD3734">
        <w:rPr>
          <w:spacing w:val="1"/>
          <w:sz w:val="24"/>
          <w:szCs w:val="24"/>
        </w:rPr>
        <w:t>i</w:t>
      </w:r>
      <w:r w:rsidRPr="00CD3734">
        <w:rPr>
          <w:spacing w:val="-1"/>
          <w:sz w:val="24"/>
          <w:szCs w:val="24"/>
        </w:rPr>
        <w:t>a</w:t>
      </w:r>
      <w:r w:rsidRPr="00CD3734">
        <w:rPr>
          <w:sz w:val="24"/>
          <w:szCs w:val="24"/>
        </w:rPr>
        <w:t xml:space="preserve">n </w:t>
      </w:r>
      <w:r w:rsidRPr="00CD3734">
        <w:rPr>
          <w:spacing w:val="53"/>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43"/>
          <w:sz w:val="24"/>
          <w:szCs w:val="24"/>
        </w:rPr>
        <w:t xml:space="preserve"> </w:t>
      </w:r>
      <w:r w:rsidRPr="00CD3734">
        <w:rPr>
          <w:spacing w:val="3"/>
          <w:sz w:val="24"/>
          <w:szCs w:val="24"/>
        </w:rPr>
        <w:t>t</w:t>
      </w:r>
      <w:r w:rsidRPr="00CD3734">
        <w:rPr>
          <w:spacing w:val="-1"/>
          <w:sz w:val="24"/>
          <w:szCs w:val="24"/>
        </w:rPr>
        <w:t>er</w:t>
      </w:r>
      <w:r w:rsidRPr="00CD3734">
        <w:rPr>
          <w:sz w:val="24"/>
          <w:szCs w:val="24"/>
        </w:rPr>
        <w:t>k</w:t>
      </w:r>
      <w:r w:rsidRPr="00CD3734">
        <w:rPr>
          <w:spacing w:val="-1"/>
          <w:sz w:val="24"/>
          <w:szCs w:val="24"/>
        </w:rPr>
        <w:t>a</w:t>
      </w:r>
      <w:r w:rsidRPr="00CD3734">
        <w:rPr>
          <w:sz w:val="24"/>
          <w:szCs w:val="24"/>
        </w:rPr>
        <w:t xml:space="preserve">it </w:t>
      </w:r>
      <w:r w:rsidRPr="00CD3734">
        <w:rPr>
          <w:spacing w:val="51"/>
          <w:sz w:val="24"/>
          <w:szCs w:val="24"/>
        </w:rPr>
        <w:t xml:space="preserve"> </w:t>
      </w:r>
      <w:r w:rsidRPr="00CD3734">
        <w:rPr>
          <w:sz w:val="24"/>
          <w:szCs w:val="24"/>
        </w:rPr>
        <w:t>d</w:t>
      </w:r>
      <w:r w:rsidRPr="00CD3734">
        <w:rPr>
          <w:spacing w:val="-1"/>
          <w:sz w:val="24"/>
          <w:szCs w:val="24"/>
        </w:rPr>
        <w:t>e</w:t>
      </w:r>
      <w:r w:rsidRPr="00CD3734">
        <w:rPr>
          <w:spacing w:val="5"/>
          <w:sz w:val="24"/>
          <w:szCs w:val="24"/>
        </w:rPr>
        <w:t>n</w:t>
      </w:r>
      <w:r w:rsidRPr="00CD3734">
        <w:rPr>
          <w:spacing w:val="-7"/>
          <w:sz w:val="24"/>
          <w:szCs w:val="24"/>
        </w:rPr>
        <w:t>g</w:t>
      </w:r>
      <w:r w:rsidRPr="00CD3734">
        <w:rPr>
          <w:spacing w:val="-1"/>
          <w:sz w:val="24"/>
          <w:szCs w:val="24"/>
        </w:rPr>
        <w:t>a</w:t>
      </w:r>
      <w:r w:rsidRPr="00CD3734">
        <w:rPr>
          <w:sz w:val="24"/>
          <w:szCs w:val="24"/>
        </w:rPr>
        <w:t xml:space="preserve">n </w:t>
      </w:r>
      <w:r w:rsidRPr="00CD3734">
        <w:rPr>
          <w:spacing w:val="53"/>
          <w:sz w:val="24"/>
          <w:szCs w:val="24"/>
        </w:rPr>
        <w:t xml:space="preserve"> </w:t>
      </w:r>
      <w:r w:rsidRPr="00CD3734">
        <w:rPr>
          <w:sz w:val="24"/>
          <w:szCs w:val="24"/>
        </w:rPr>
        <w:t>p</w:t>
      </w:r>
      <w:r w:rsidRPr="00CD3734">
        <w:rPr>
          <w:spacing w:val="-1"/>
          <w:sz w:val="24"/>
          <w:szCs w:val="24"/>
        </w:rPr>
        <w:t>e</w:t>
      </w:r>
      <w:r w:rsidRPr="00CD3734">
        <w:rPr>
          <w:spacing w:val="2"/>
          <w:sz w:val="24"/>
          <w:szCs w:val="24"/>
        </w:rPr>
        <w:t>r</w:t>
      </w:r>
      <w:r w:rsidRPr="00CD3734">
        <w:rPr>
          <w:spacing w:val="-4"/>
          <w:sz w:val="24"/>
          <w:szCs w:val="24"/>
        </w:rPr>
        <w:t>m</w:t>
      </w:r>
      <w:r w:rsidRPr="00CD3734">
        <w:rPr>
          <w:spacing w:val="-1"/>
          <w:sz w:val="24"/>
          <w:szCs w:val="24"/>
        </w:rPr>
        <w:t>a</w:t>
      </w:r>
      <w:r w:rsidRPr="00CD3734">
        <w:rPr>
          <w:sz w:val="24"/>
          <w:szCs w:val="24"/>
        </w:rPr>
        <w:t>s</w:t>
      </w:r>
      <w:r w:rsidRPr="00CD3734">
        <w:rPr>
          <w:spacing w:val="-1"/>
          <w:sz w:val="24"/>
          <w:szCs w:val="24"/>
        </w:rPr>
        <w:t>a</w:t>
      </w:r>
      <w:r w:rsidRPr="00CD3734">
        <w:rPr>
          <w:sz w:val="24"/>
          <w:szCs w:val="24"/>
        </w:rPr>
        <w:t>l</w:t>
      </w:r>
      <w:r w:rsidRPr="00CD3734">
        <w:rPr>
          <w:spacing w:val="-1"/>
          <w:sz w:val="24"/>
          <w:szCs w:val="24"/>
        </w:rPr>
        <w:t>a</w:t>
      </w:r>
      <w:r w:rsidRPr="00CD3734">
        <w:rPr>
          <w:sz w:val="24"/>
          <w:szCs w:val="24"/>
        </w:rPr>
        <w:t xml:space="preserve">h </w:t>
      </w:r>
      <w:r w:rsidRPr="00CD3734">
        <w:rPr>
          <w:spacing w:val="55"/>
          <w:sz w:val="24"/>
          <w:szCs w:val="24"/>
        </w:rPr>
        <w:t xml:space="preserve"> </w:t>
      </w:r>
      <w:r w:rsidRPr="00CD3734">
        <w:rPr>
          <w:spacing w:val="-11"/>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41"/>
          <w:sz w:val="24"/>
          <w:szCs w:val="24"/>
        </w:rPr>
        <w:t xml:space="preserve"> </w:t>
      </w:r>
      <w:r w:rsidRPr="00CD3734">
        <w:rPr>
          <w:spacing w:val="2"/>
          <w:sz w:val="24"/>
          <w:szCs w:val="24"/>
        </w:rPr>
        <w:t>d</w:t>
      </w:r>
      <w:r w:rsidRPr="00CD3734">
        <w:rPr>
          <w:sz w:val="24"/>
          <w:szCs w:val="24"/>
        </w:rPr>
        <w:t>i</w:t>
      </w:r>
      <w:r w:rsidRPr="00CD3734">
        <w:rPr>
          <w:spacing w:val="-1"/>
          <w:sz w:val="24"/>
          <w:szCs w:val="24"/>
        </w:rPr>
        <w:t>a</w:t>
      </w:r>
      <w:r w:rsidRPr="00CD3734">
        <w:rPr>
          <w:spacing w:val="2"/>
          <w:sz w:val="24"/>
          <w:szCs w:val="24"/>
        </w:rPr>
        <w:t>n</w:t>
      </w:r>
      <w:r w:rsidRPr="00CD3734">
        <w:rPr>
          <w:spacing w:val="-7"/>
          <w:sz w:val="24"/>
          <w:szCs w:val="24"/>
        </w:rPr>
        <w:t>g</w:t>
      </w:r>
      <w:r w:rsidRPr="00CD3734">
        <w:rPr>
          <w:sz w:val="24"/>
          <w:szCs w:val="24"/>
        </w:rPr>
        <w:t>k</w:t>
      </w:r>
      <w:r w:rsidRPr="00CD3734">
        <w:rPr>
          <w:spacing w:val="-1"/>
          <w:sz w:val="24"/>
          <w:szCs w:val="24"/>
        </w:rPr>
        <w:t>a</w:t>
      </w:r>
      <w:r w:rsidRPr="00CD3734">
        <w:rPr>
          <w:sz w:val="24"/>
          <w:szCs w:val="24"/>
        </w:rPr>
        <w:t>t</w:t>
      </w:r>
      <w:r w:rsidRPr="00CD3734">
        <w:rPr>
          <w:spacing w:val="22"/>
          <w:sz w:val="24"/>
          <w:szCs w:val="24"/>
        </w:rPr>
        <w:t xml:space="preserve"> </w:t>
      </w:r>
      <w:r w:rsidRPr="00CD3734">
        <w:rPr>
          <w:spacing w:val="2"/>
          <w:sz w:val="24"/>
          <w:szCs w:val="24"/>
        </w:rPr>
        <w:t>b</w:t>
      </w:r>
      <w:r w:rsidRPr="00CD3734">
        <w:rPr>
          <w:spacing w:val="-1"/>
          <w:sz w:val="24"/>
          <w:szCs w:val="24"/>
        </w:rPr>
        <w:t>e</w:t>
      </w:r>
      <w:r w:rsidRPr="00CD3734">
        <w:rPr>
          <w:spacing w:val="2"/>
          <w:sz w:val="24"/>
          <w:szCs w:val="24"/>
        </w:rPr>
        <w:t>r</w:t>
      </w:r>
      <w:r w:rsidRPr="00CD3734">
        <w:rPr>
          <w:spacing w:val="-3"/>
          <w:sz w:val="24"/>
          <w:szCs w:val="24"/>
        </w:rPr>
        <w:t>a</w:t>
      </w:r>
      <w:r w:rsidRPr="00CD3734">
        <w:rPr>
          <w:sz w:val="24"/>
          <w:szCs w:val="24"/>
        </w:rPr>
        <w:t>s</w:t>
      </w:r>
      <w:r w:rsidRPr="00CD3734">
        <w:rPr>
          <w:spacing w:val="-1"/>
          <w:sz w:val="24"/>
          <w:szCs w:val="24"/>
        </w:rPr>
        <w:t>a</w:t>
      </w:r>
      <w:r w:rsidRPr="00CD3734">
        <w:rPr>
          <w:sz w:val="24"/>
          <w:szCs w:val="24"/>
        </w:rPr>
        <w:t>l</w:t>
      </w:r>
      <w:r w:rsidR="00F80104">
        <w:rPr>
          <w:sz w:val="24"/>
          <w:szCs w:val="24"/>
        </w:rPr>
        <w:t xml:space="preserve"> </w:t>
      </w:r>
      <w:r w:rsidRPr="00CD3734">
        <w:rPr>
          <w:sz w:val="24"/>
          <w:szCs w:val="24"/>
        </w:rPr>
        <w:t>d</w:t>
      </w:r>
      <w:r w:rsidRPr="00CD3734">
        <w:rPr>
          <w:spacing w:val="-1"/>
          <w:sz w:val="24"/>
          <w:szCs w:val="24"/>
        </w:rPr>
        <w:t>a</w:t>
      </w:r>
      <w:r w:rsidRPr="00CD3734">
        <w:rPr>
          <w:sz w:val="24"/>
          <w:szCs w:val="24"/>
        </w:rPr>
        <w:t>ri jurn</w:t>
      </w:r>
      <w:r w:rsidRPr="00CD3734">
        <w:rPr>
          <w:spacing w:val="-1"/>
          <w:sz w:val="24"/>
          <w:szCs w:val="24"/>
        </w:rPr>
        <w:t>a</w:t>
      </w:r>
      <w:r w:rsidRPr="00CD3734">
        <w:rPr>
          <w:sz w:val="24"/>
          <w:szCs w:val="24"/>
        </w:rPr>
        <w:t>l be</w:t>
      </w:r>
      <w:r w:rsidRPr="00CD3734">
        <w:rPr>
          <w:spacing w:val="-1"/>
          <w:sz w:val="24"/>
          <w:szCs w:val="24"/>
        </w:rPr>
        <w:t>r</w:t>
      </w:r>
      <w:r w:rsidRPr="00CD3734">
        <w:rPr>
          <w:spacing w:val="4"/>
          <w:sz w:val="24"/>
          <w:szCs w:val="24"/>
        </w:rPr>
        <w:t>-</w:t>
      </w:r>
      <w:r w:rsidRPr="00CD3734">
        <w:rPr>
          <w:spacing w:val="-6"/>
          <w:sz w:val="24"/>
          <w:szCs w:val="24"/>
        </w:rPr>
        <w:t>I</w:t>
      </w:r>
      <w:r w:rsidRPr="00CD3734">
        <w:rPr>
          <w:spacing w:val="1"/>
          <w:sz w:val="24"/>
          <w:szCs w:val="24"/>
        </w:rPr>
        <w:t>S</w:t>
      </w:r>
      <w:r w:rsidRPr="00CD3734">
        <w:rPr>
          <w:spacing w:val="4"/>
          <w:sz w:val="24"/>
          <w:szCs w:val="24"/>
        </w:rPr>
        <w:t>S</w:t>
      </w:r>
      <w:r w:rsidRPr="00CD3734">
        <w:rPr>
          <w:sz w:val="24"/>
          <w:szCs w:val="24"/>
        </w:rPr>
        <w:t>N lima</w:t>
      </w:r>
      <w:r w:rsidRPr="00CD3734">
        <w:rPr>
          <w:spacing w:val="1"/>
          <w:sz w:val="24"/>
          <w:szCs w:val="24"/>
        </w:rPr>
        <w:t xml:space="preserve"> </w:t>
      </w:r>
      <w:r w:rsidRPr="00CD3734">
        <w:rPr>
          <w:sz w:val="24"/>
          <w:szCs w:val="24"/>
        </w:rPr>
        <w:t>tahun t</w:t>
      </w:r>
      <w:r w:rsidRPr="00CD3734">
        <w:rPr>
          <w:spacing w:val="-1"/>
          <w:sz w:val="24"/>
          <w:szCs w:val="24"/>
        </w:rPr>
        <w:t>er</w:t>
      </w:r>
      <w:r w:rsidRPr="00CD3734">
        <w:rPr>
          <w:spacing w:val="-3"/>
          <w:sz w:val="24"/>
          <w:szCs w:val="24"/>
        </w:rPr>
        <w:t>a</w:t>
      </w:r>
      <w:r w:rsidRPr="00CD3734">
        <w:rPr>
          <w:sz w:val="24"/>
          <w:szCs w:val="24"/>
        </w:rPr>
        <w:t xml:space="preserve">khir </w:t>
      </w:r>
      <w:r w:rsidRPr="00CD3734">
        <w:rPr>
          <w:spacing w:val="3"/>
          <w:sz w:val="24"/>
          <w:szCs w:val="24"/>
        </w:rPr>
        <w:t>d</w:t>
      </w:r>
      <w:r w:rsidRPr="00CD3734">
        <w:rPr>
          <w:spacing w:val="-1"/>
          <w:sz w:val="24"/>
          <w:szCs w:val="24"/>
        </w:rPr>
        <w:t>a</w:t>
      </w:r>
      <w:r w:rsidRPr="00CD3734">
        <w:rPr>
          <w:sz w:val="24"/>
          <w:szCs w:val="24"/>
        </w:rPr>
        <w:t>ri t</w:t>
      </w:r>
      <w:r w:rsidRPr="00CD3734">
        <w:rPr>
          <w:spacing w:val="-1"/>
          <w:sz w:val="24"/>
          <w:szCs w:val="24"/>
        </w:rPr>
        <w:t>a</w:t>
      </w:r>
      <w:r w:rsidRPr="00CD3734">
        <w:rPr>
          <w:sz w:val="24"/>
          <w:szCs w:val="24"/>
        </w:rPr>
        <w:t>hun</w:t>
      </w:r>
      <w:r w:rsidRPr="00CD3734">
        <w:rPr>
          <w:spacing w:val="2"/>
          <w:sz w:val="24"/>
          <w:szCs w:val="24"/>
        </w:rPr>
        <w:t xml:space="preserve"> </w:t>
      </w:r>
      <w:r w:rsidRPr="00CD3734">
        <w:rPr>
          <w:sz w:val="24"/>
          <w:szCs w:val="24"/>
        </w:rPr>
        <w:t>mul</w:t>
      </w:r>
      <w:r w:rsidRPr="00CD3734">
        <w:rPr>
          <w:spacing w:val="-1"/>
          <w:sz w:val="24"/>
          <w:szCs w:val="24"/>
        </w:rPr>
        <w:t>a</w:t>
      </w:r>
      <w:r w:rsidRPr="00CD3734">
        <w:rPr>
          <w:sz w:val="24"/>
          <w:szCs w:val="24"/>
        </w:rPr>
        <w:t>i pen</w:t>
      </w:r>
      <w:r w:rsidRPr="00CD3734">
        <w:rPr>
          <w:spacing w:val="-1"/>
          <w:sz w:val="24"/>
          <w:szCs w:val="24"/>
        </w:rPr>
        <w:t>e</w:t>
      </w:r>
      <w:r w:rsidRPr="00CD3734">
        <w:rPr>
          <w:sz w:val="24"/>
          <w:szCs w:val="24"/>
        </w:rPr>
        <w:t>litian.</w:t>
      </w:r>
    </w:p>
    <w:p w:rsidR="008E01A9" w:rsidRPr="00CD3734" w:rsidRDefault="00FD4699" w:rsidP="00CD3734">
      <w:pPr>
        <w:pStyle w:val="ListParagraph"/>
        <w:numPr>
          <w:ilvl w:val="0"/>
          <w:numId w:val="9"/>
        </w:numPr>
        <w:ind w:left="567" w:hanging="425"/>
        <w:rPr>
          <w:sz w:val="24"/>
          <w:szCs w:val="24"/>
        </w:rPr>
      </w:pPr>
      <w:r w:rsidRPr="00CD3734">
        <w:rPr>
          <w:b/>
          <w:spacing w:val="3"/>
          <w:sz w:val="24"/>
          <w:szCs w:val="24"/>
        </w:rPr>
        <w:t>T</w:t>
      </w:r>
      <w:r w:rsidRPr="00CD3734">
        <w:rPr>
          <w:b/>
          <w:spacing w:val="-1"/>
          <w:sz w:val="24"/>
          <w:szCs w:val="24"/>
        </w:rPr>
        <w:t>e</w:t>
      </w:r>
      <w:r w:rsidRPr="00CD3734">
        <w:rPr>
          <w:b/>
          <w:spacing w:val="3"/>
          <w:sz w:val="24"/>
          <w:szCs w:val="24"/>
        </w:rPr>
        <w:t>k</w:t>
      </w:r>
      <w:r w:rsidRPr="00CD3734">
        <w:rPr>
          <w:b/>
          <w:spacing w:val="1"/>
          <w:sz w:val="24"/>
          <w:szCs w:val="24"/>
        </w:rPr>
        <w:t>n</w:t>
      </w:r>
      <w:r w:rsidRPr="00CD3734">
        <w:rPr>
          <w:b/>
          <w:spacing w:val="3"/>
          <w:sz w:val="24"/>
          <w:szCs w:val="24"/>
        </w:rPr>
        <w:t>i</w:t>
      </w:r>
      <w:r w:rsidRPr="00CD3734">
        <w:rPr>
          <w:b/>
          <w:sz w:val="24"/>
          <w:szCs w:val="24"/>
        </w:rPr>
        <w:t>k</w:t>
      </w:r>
      <w:r w:rsidRPr="00CD3734">
        <w:rPr>
          <w:b/>
          <w:spacing w:val="6"/>
          <w:sz w:val="24"/>
          <w:szCs w:val="24"/>
        </w:rPr>
        <w:t xml:space="preserve"> </w:t>
      </w:r>
      <w:r w:rsidRPr="00CD3734">
        <w:rPr>
          <w:b/>
          <w:sz w:val="24"/>
          <w:szCs w:val="24"/>
        </w:rPr>
        <w:t>P</w:t>
      </w:r>
      <w:r w:rsidRPr="00CD3734">
        <w:rPr>
          <w:b/>
          <w:spacing w:val="-1"/>
          <w:sz w:val="24"/>
          <w:szCs w:val="24"/>
        </w:rPr>
        <w:t>e</w:t>
      </w:r>
      <w:r w:rsidRPr="00CD3734">
        <w:rPr>
          <w:b/>
          <w:spacing w:val="3"/>
          <w:sz w:val="24"/>
          <w:szCs w:val="24"/>
        </w:rPr>
        <w:t>n</w:t>
      </w:r>
      <w:r w:rsidRPr="00CD3734">
        <w:rPr>
          <w:b/>
          <w:sz w:val="24"/>
          <w:szCs w:val="24"/>
        </w:rPr>
        <w:t>g</w:t>
      </w:r>
      <w:r w:rsidRPr="00CD3734">
        <w:rPr>
          <w:b/>
          <w:spacing w:val="6"/>
          <w:sz w:val="24"/>
          <w:szCs w:val="24"/>
        </w:rPr>
        <w:t>u</w:t>
      </w:r>
      <w:r w:rsidRPr="00CD3734">
        <w:rPr>
          <w:b/>
          <w:spacing w:val="-3"/>
          <w:sz w:val="24"/>
          <w:szCs w:val="24"/>
        </w:rPr>
        <w:t>m</w:t>
      </w:r>
      <w:r w:rsidRPr="00CD3734">
        <w:rPr>
          <w:b/>
          <w:spacing w:val="6"/>
          <w:sz w:val="24"/>
          <w:szCs w:val="24"/>
        </w:rPr>
        <w:t>p</w:t>
      </w:r>
      <w:r w:rsidRPr="00CD3734">
        <w:rPr>
          <w:b/>
          <w:spacing w:val="3"/>
          <w:sz w:val="24"/>
          <w:szCs w:val="24"/>
        </w:rPr>
        <w:t>ul</w:t>
      </w:r>
      <w:r w:rsidRPr="00CD3734">
        <w:rPr>
          <w:b/>
          <w:sz w:val="24"/>
          <w:szCs w:val="24"/>
        </w:rPr>
        <w:t>an</w:t>
      </w:r>
      <w:r w:rsidRPr="00CD3734">
        <w:rPr>
          <w:b/>
          <w:spacing w:val="3"/>
          <w:sz w:val="24"/>
          <w:szCs w:val="24"/>
        </w:rPr>
        <w:t xml:space="preserve"> </w:t>
      </w:r>
      <w:r w:rsidRPr="00CD3734">
        <w:rPr>
          <w:b/>
          <w:spacing w:val="2"/>
          <w:sz w:val="24"/>
          <w:szCs w:val="24"/>
        </w:rPr>
        <w:t>Da</w:t>
      </w:r>
      <w:r w:rsidRPr="00CD3734">
        <w:rPr>
          <w:b/>
          <w:spacing w:val="-1"/>
          <w:sz w:val="24"/>
          <w:szCs w:val="24"/>
        </w:rPr>
        <w:t>t</w:t>
      </w:r>
      <w:r w:rsidRPr="00CD3734">
        <w:rPr>
          <w:b/>
          <w:sz w:val="24"/>
          <w:szCs w:val="24"/>
        </w:rPr>
        <w:t>a</w:t>
      </w:r>
    </w:p>
    <w:p w:rsidR="008E01A9" w:rsidRPr="00CD3734" w:rsidRDefault="00FD4699" w:rsidP="00E5286A">
      <w:pPr>
        <w:pStyle w:val="ListParagraph"/>
        <w:ind w:left="567" w:right="141"/>
        <w:jc w:val="both"/>
        <w:rPr>
          <w:sz w:val="24"/>
          <w:szCs w:val="24"/>
        </w:rPr>
      </w:pPr>
      <w:r w:rsidRPr="00CD3734">
        <w:rPr>
          <w:spacing w:val="1"/>
          <w:sz w:val="24"/>
          <w:szCs w:val="24"/>
        </w:rPr>
        <w:t>B</w:t>
      </w:r>
      <w:r w:rsidRPr="00CD3734">
        <w:rPr>
          <w:spacing w:val="-1"/>
          <w:sz w:val="24"/>
          <w:szCs w:val="24"/>
        </w:rPr>
        <w:t>er</w:t>
      </w:r>
      <w:r w:rsidRPr="00CD3734">
        <w:rPr>
          <w:spacing w:val="3"/>
          <w:sz w:val="24"/>
          <w:szCs w:val="24"/>
        </w:rPr>
        <w:t>is</w:t>
      </w:r>
      <w:r w:rsidRPr="00CD3734">
        <w:rPr>
          <w:sz w:val="24"/>
          <w:szCs w:val="24"/>
        </w:rPr>
        <w:t>i</w:t>
      </w:r>
      <w:r w:rsidRPr="00CD3734">
        <w:rPr>
          <w:spacing w:val="44"/>
          <w:sz w:val="24"/>
          <w:szCs w:val="24"/>
        </w:rPr>
        <w:t xml:space="preserve"> </w:t>
      </w:r>
      <w:r w:rsidRPr="00CD3734">
        <w:rPr>
          <w:spacing w:val="5"/>
          <w:sz w:val="24"/>
          <w:szCs w:val="24"/>
        </w:rPr>
        <w:t>t</w:t>
      </w:r>
      <w:r w:rsidRPr="00CD3734">
        <w:rPr>
          <w:spacing w:val="-1"/>
          <w:sz w:val="24"/>
          <w:szCs w:val="24"/>
        </w:rPr>
        <w:t>e</w:t>
      </w:r>
      <w:r w:rsidRPr="00CD3734">
        <w:rPr>
          <w:spacing w:val="2"/>
          <w:sz w:val="24"/>
          <w:szCs w:val="24"/>
        </w:rPr>
        <w:t>n</w:t>
      </w:r>
      <w:r w:rsidRPr="00CD3734">
        <w:rPr>
          <w:spacing w:val="3"/>
          <w:sz w:val="24"/>
          <w:szCs w:val="24"/>
        </w:rPr>
        <w:t>t</w:t>
      </w:r>
      <w:r w:rsidRPr="00CD3734">
        <w:rPr>
          <w:spacing w:val="-1"/>
          <w:sz w:val="24"/>
          <w:szCs w:val="24"/>
        </w:rPr>
        <w:t>a</w:t>
      </w:r>
      <w:r w:rsidRPr="00CD3734">
        <w:rPr>
          <w:spacing w:val="5"/>
          <w:sz w:val="24"/>
          <w:szCs w:val="24"/>
        </w:rPr>
        <w:t>n</w:t>
      </w:r>
      <w:r w:rsidRPr="00CD3734">
        <w:rPr>
          <w:sz w:val="24"/>
          <w:szCs w:val="24"/>
        </w:rPr>
        <w:t>g</w:t>
      </w:r>
      <w:r w:rsidRPr="00CD3734">
        <w:rPr>
          <w:spacing w:val="38"/>
          <w:sz w:val="24"/>
          <w:szCs w:val="24"/>
        </w:rPr>
        <w:t xml:space="preserve"> </w:t>
      </w:r>
      <w:r w:rsidRPr="00CD3734">
        <w:rPr>
          <w:spacing w:val="6"/>
          <w:sz w:val="24"/>
          <w:szCs w:val="24"/>
        </w:rPr>
        <w:t>m</w:t>
      </w:r>
      <w:r w:rsidRPr="00CD3734">
        <w:rPr>
          <w:spacing w:val="-1"/>
          <w:sz w:val="24"/>
          <w:szCs w:val="24"/>
        </w:rPr>
        <w:t>e</w:t>
      </w:r>
      <w:r w:rsidRPr="00CD3734">
        <w:rPr>
          <w:spacing w:val="3"/>
          <w:sz w:val="24"/>
          <w:szCs w:val="24"/>
        </w:rPr>
        <w:t>t</w:t>
      </w:r>
      <w:r w:rsidRPr="00CD3734">
        <w:rPr>
          <w:spacing w:val="2"/>
          <w:sz w:val="24"/>
          <w:szCs w:val="24"/>
        </w:rPr>
        <w:t>od</w:t>
      </w:r>
      <w:r w:rsidRPr="00CD3734">
        <w:rPr>
          <w:sz w:val="24"/>
          <w:szCs w:val="24"/>
        </w:rPr>
        <w:t>e</w:t>
      </w:r>
      <w:r w:rsidRPr="00CD3734">
        <w:rPr>
          <w:spacing w:val="42"/>
          <w:sz w:val="24"/>
          <w:szCs w:val="24"/>
        </w:rPr>
        <w:t xml:space="preserve"> </w:t>
      </w:r>
      <w:r w:rsidRPr="00CD3734">
        <w:rPr>
          <w:spacing w:val="2"/>
          <w:sz w:val="24"/>
          <w:szCs w:val="24"/>
        </w:rPr>
        <w:t>p</w:t>
      </w:r>
      <w:r w:rsidRPr="00CD3734">
        <w:rPr>
          <w:spacing w:val="-1"/>
          <w:sz w:val="24"/>
          <w:szCs w:val="24"/>
        </w:rPr>
        <w:t>e</w:t>
      </w:r>
      <w:r w:rsidRPr="00CD3734">
        <w:rPr>
          <w:spacing w:val="5"/>
          <w:sz w:val="24"/>
          <w:szCs w:val="24"/>
        </w:rPr>
        <w:t>n</w:t>
      </w:r>
      <w:r w:rsidRPr="00CD3734">
        <w:rPr>
          <w:spacing w:val="-2"/>
          <w:sz w:val="24"/>
          <w:szCs w:val="24"/>
        </w:rPr>
        <w:t>g</w:t>
      </w:r>
      <w:r w:rsidRPr="00CD3734">
        <w:rPr>
          <w:spacing w:val="2"/>
          <w:sz w:val="24"/>
          <w:szCs w:val="24"/>
        </w:rPr>
        <w:t>u</w:t>
      </w:r>
      <w:r w:rsidRPr="00CD3734">
        <w:rPr>
          <w:spacing w:val="3"/>
          <w:sz w:val="24"/>
          <w:szCs w:val="24"/>
        </w:rPr>
        <w:t>m</w:t>
      </w:r>
      <w:r w:rsidRPr="00CD3734">
        <w:rPr>
          <w:spacing w:val="2"/>
          <w:sz w:val="24"/>
          <w:szCs w:val="24"/>
        </w:rPr>
        <w:t>pu</w:t>
      </w:r>
      <w:r w:rsidRPr="00CD3734">
        <w:rPr>
          <w:spacing w:val="3"/>
          <w:sz w:val="24"/>
          <w:szCs w:val="24"/>
        </w:rPr>
        <w:t>l</w:t>
      </w:r>
      <w:r w:rsidRPr="00CD3734">
        <w:rPr>
          <w:spacing w:val="-1"/>
          <w:sz w:val="24"/>
          <w:szCs w:val="24"/>
        </w:rPr>
        <w:t>a</w:t>
      </w:r>
      <w:r w:rsidRPr="00CD3734">
        <w:rPr>
          <w:sz w:val="24"/>
          <w:szCs w:val="24"/>
        </w:rPr>
        <w:t>n</w:t>
      </w:r>
      <w:r w:rsidRPr="00CD3734">
        <w:rPr>
          <w:spacing w:val="43"/>
          <w:sz w:val="24"/>
          <w:szCs w:val="24"/>
        </w:rPr>
        <w:t xml:space="preserve"> </w:t>
      </w:r>
      <w:r w:rsidRPr="00CD3734">
        <w:rPr>
          <w:spacing w:val="5"/>
          <w:sz w:val="24"/>
          <w:szCs w:val="24"/>
        </w:rPr>
        <w:t>d</w:t>
      </w:r>
      <w:r w:rsidRPr="00CD3734">
        <w:rPr>
          <w:spacing w:val="-1"/>
          <w:sz w:val="24"/>
          <w:szCs w:val="24"/>
        </w:rPr>
        <w:t>a</w:t>
      </w:r>
      <w:r w:rsidRPr="00CD3734">
        <w:rPr>
          <w:spacing w:val="3"/>
          <w:sz w:val="24"/>
          <w:szCs w:val="24"/>
        </w:rPr>
        <w:t>t</w:t>
      </w:r>
      <w:r w:rsidRPr="00CD3734">
        <w:rPr>
          <w:sz w:val="24"/>
          <w:szCs w:val="24"/>
        </w:rPr>
        <w:t>a</w:t>
      </w:r>
      <w:r w:rsidRPr="00CD3734">
        <w:rPr>
          <w:spacing w:val="47"/>
          <w:sz w:val="24"/>
          <w:szCs w:val="24"/>
        </w:rPr>
        <w:t xml:space="preserve"> </w:t>
      </w:r>
      <w:r w:rsidRPr="00CD3734">
        <w:rPr>
          <w:spacing w:val="-7"/>
          <w:sz w:val="24"/>
          <w:szCs w:val="24"/>
        </w:rPr>
        <w:t>y</w:t>
      </w:r>
      <w:r w:rsidRPr="00CD3734">
        <w:rPr>
          <w:spacing w:val="1"/>
          <w:sz w:val="24"/>
          <w:szCs w:val="24"/>
        </w:rPr>
        <w:t>a</w:t>
      </w:r>
      <w:r w:rsidRPr="00CD3734">
        <w:rPr>
          <w:spacing w:val="7"/>
          <w:sz w:val="24"/>
          <w:szCs w:val="24"/>
        </w:rPr>
        <w:t>n</w:t>
      </w:r>
      <w:r w:rsidRPr="00CD3734">
        <w:rPr>
          <w:sz w:val="24"/>
          <w:szCs w:val="24"/>
        </w:rPr>
        <w:t>g</w:t>
      </w:r>
      <w:r w:rsidRPr="00CD3734">
        <w:rPr>
          <w:spacing w:val="43"/>
          <w:sz w:val="24"/>
          <w:szCs w:val="24"/>
        </w:rPr>
        <w:t xml:space="preserve"> </w:t>
      </w:r>
      <w:r w:rsidRPr="00CD3734">
        <w:rPr>
          <w:spacing w:val="2"/>
          <w:sz w:val="24"/>
          <w:szCs w:val="24"/>
        </w:rPr>
        <w:t>d</w:t>
      </w:r>
      <w:r w:rsidRPr="00CD3734">
        <w:rPr>
          <w:spacing w:val="3"/>
          <w:sz w:val="24"/>
          <w:szCs w:val="24"/>
        </w:rPr>
        <w:t>il</w:t>
      </w:r>
      <w:r w:rsidRPr="00CD3734">
        <w:rPr>
          <w:spacing w:val="-1"/>
          <w:sz w:val="24"/>
          <w:szCs w:val="24"/>
        </w:rPr>
        <w:t>a</w:t>
      </w:r>
      <w:r w:rsidRPr="00CD3734">
        <w:rPr>
          <w:spacing w:val="2"/>
          <w:sz w:val="24"/>
          <w:szCs w:val="24"/>
        </w:rPr>
        <w:t>kuk</w:t>
      </w:r>
      <w:r w:rsidRPr="00CD3734">
        <w:rPr>
          <w:spacing w:val="-1"/>
          <w:sz w:val="24"/>
          <w:szCs w:val="24"/>
        </w:rPr>
        <w:t>a</w:t>
      </w:r>
      <w:r w:rsidRPr="00CD3734">
        <w:rPr>
          <w:sz w:val="24"/>
          <w:szCs w:val="24"/>
        </w:rPr>
        <w:t>n</w:t>
      </w:r>
      <w:r w:rsidRPr="00CD3734">
        <w:rPr>
          <w:spacing w:val="43"/>
          <w:sz w:val="24"/>
          <w:szCs w:val="24"/>
        </w:rPr>
        <w:t xml:space="preserve"> </w:t>
      </w:r>
      <w:r w:rsidRPr="00CD3734">
        <w:rPr>
          <w:spacing w:val="5"/>
          <w:sz w:val="24"/>
          <w:szCs w:val="24"/>
        </w:rPr>
        <w:t>b</w:t>
      </w:r>
      <w:r w:rsidRPr="00CD3734">
        <w:rPr>
          <w:spacing w:val="-1"/>
          <w:sz w:val="24"/>
          <w:szCs w:val="24"/>
        </w:rPr>
        <w:t>a</w:t>
      </w:r>
      <w:r w:rsidRPr="00CD3734">
        <w:rPr>
          <w:spacing w:val="3"/>
          <w:sz w:val="24"/>
          <w:szCs w:val="24"/>
        </w:rPr>
        <w:t>i</w:t>
      </w:r>
      <w:r w:rsidRPr="00CD3734">
        <w:rPr>
          <w:sz w:val="24"/>
          <w:szCs w:val="24"/>
        </w:rPr>
        <w:t>k</w:t>
      </w:r>
      <w:r w:rsidRPr="00CD3734">
        <w:rPr>
          <w:spacing w:val="41"/>
          <w:sz w:val="24"/>
          <w:szCs w:val="24"/>
        </w:rPr>
        <w:t xml:space="preserve"> </w:t>
      </w:r>
      <w:r w:rsidRPr="00CD3734">
        <w:rPr>
          <w:spacing w:val="2"/>
          <w:sz w:val="24"/>
          <w:szCs w:val="24"/>
        </w:rPr>
        <w:t>d</w:t>
      </w:r>
      <w:r w:rsidRPr="00CD3734">
        <w:rPr>
          <w:spacing w:val="-1"/>
          <w:sz w:val="24"/>
          <w:szCs w:val="24"/>
        </w:rPr>
        <w:t>a</w:t>
      </w:r>
      <w:r w:rsidRPr="00CD3734">
        <w:rPr>
          <w:spacing w:val="3"/>
          <w:sz w:val="24"/>
          <w:szCs w:val="24"/>
        </w:rPr>
        <w:t>t</w:t>
      </w:r>
      <w:r w:rsidRPr="00CD3734">
        <w:rPr>
          <w:sz w:val="24"/>
          <w:szCs w:val="24"/>
        </w:rPr>
        <w:t>a</w:t>
      </w:r>
      <w:r w:rsidRPr="00CD3734">
        <w:rPr>
          <w:spacing w:val="42"/>
          <w:sz w:val="24"/>
          <w:szCs w:val="24"/>
        </w:rPr>
        <w:t xml:space="preserve"> </w:t>
      </w:r>
      <w:r w:rsidRPr="00CD3734">
        <w:rPr>
          <w:spacing w:val="2"/>
          <w:sz w:val="24"/>
          <w:szCs w:val="24"/>
        </w:rPr>
        <w:t>p</w:t>
      </w:r>
      <w:r w:rsidRPr="00CD3734">
        <w:rPr>
          <w:sz w:val="24"/>
          <w:szCs w:val="24"/>
        </w:rPr>
        <w:t>r</w:t>
      </w:r>
      <w:r w:rsidRPr="00CD3734">
        <w:rPr>
          <w:spacing w:val="-42"/>
          <w:sz w:val="24"/>
          <w:szCs w:val="24"/>
        </w:rPr>
        <w:t xml:space="preserve"> </w:t>
      </w:r>
      <w:r w:rsidRPr="00CD3734">
        <w:rPr>
          <w:sz w:val="24"/>
          <w:szCs w:val="24"/>
        </w:rPr>
        <w:t>i</w:t>
      </w:r>
      <w:r w:rsidRPr="00CD3734">
        <w:rPr>
          <w:spacing w:val="3"/>
          <w:sz w:val="24"/>
          <w:szCs w:val="24"/>
        </w:rPr>
        <w:t>m</w:t>
      </w:r>
      <w:r w:rsidRPr="00CD3734">
        <w:rPr>
          <w:spacing w:val="-1"/>
          <w:sz w:val="24"/>
          <w:szCs w:val="24"/>
        </w:rPr>
        <w:t>e</w:t>
      </w:r>
      <w:r w:rsidRPr="00CD3734">
        <w:rPr>
          <w:sz w:val="24"/>
          <w:szCs w:val="24"/>
        </w:rPr>
        <w:t>r</w:t>
      </w:r>
      <w:r w:rsidRPr="00CD3734">
        <w:rPr>
          <w:spacing w:val="42"/>
          <w:sz w:val="24"/>
          <w:szCs w:val="24"/>
        </w:rPr>
        <w:t xml:space="preserve"> </w:t>
      </w:r>
      <w:r w:rsidRPr="00CD3734">
        <w:rPr>
          <w:spacing w:val="3"/>
          <w:sz w:val="24"/>
          <w:szCs w:val="24"/>
        </w:rPr>
        <w:t>m</w:t>
      </w:r>
      <w:r w:rsidRPr="00CD3734">
        <w:rPr>
          <w:spacing w:val="-1"/>
          <w:sz w:val="24"/>
          <w:szCs w:val="24"/>
        </w:rPr>
        <w:t>a</w:t>
      </w:r>
      <w:r w:rsidRPr="00CD3734">
        <w:rPr>
          <w:spacing w:val="2"/>
          <w:sz w:val="24"/>
          <w:szCs w:val="24"/>
        </w:rPr>
        <w:t>upu</w:t>
      </w:r>
      <w:r w:rsidRPr="00CD3734">
        <w:rPr>
          <w:sz w:val="24"/>
          <w:szCs w:val="24"/>
        </w:rPr>
        <w:t xml:space="preserve">n </w:t>
      </w:r>
      <w:r w:rsidRPr="00CD3734">
        <w:rPr>
          <w:spacing w:val="2"/>
          <w:sz w:val="24"/>
          <w:szCs w:val="24"/>
        </w:rPr>
        <w:t>d</w:t>
      </w:r>
      <w:r w:rsidRPr="00CD3734">
        <w:rPr>
          <w:spacing w:val="-1"/>
          <w:sz w:val="24"/>
          <w:szCs w:val="24"/>
        </w:rPr>
        <w:t>a</w:t>
      </w:r>
      <w:r w:rsidRPr="00CD3734">
        <w:rPr>
          <w:spacing w:val="3"/>
          <w:sz w:val="24"/>
          <w:szCs w:val="24"/>
        </w:rPr>
        <w:t>t</w:t>
      </w:r>
      <w:r w:rsidRPr="00CD3734">
        <w:rPr>
          <w:sz w:val="24"/>
          <w:szCs w:val="24"/>
        </w:rPr>
        <w:t>a</w:t>
      </w:r>
      <w:r w:rsidRPr="00CD3734">
        <w:rPr>
          <w:spacing w:val="1"/>
          <w:sz w:val="24"/>
          <w:szCs w:val="24"/>
        </w:rPr>
        <w:t xml:space="preserve"> </w:t>
      </w:r>
      <w:r w:rsidRPr="00CD3734">
        <w:rPr>
          <w:spacing w:val="5"/>
          <w:sz w:val="24"/>
          <w:szCs w:val="24"/>
        </w:rPr>
        <w:t>s</w:t>
      </w:r>
      <w:r w:rsidRPr="00CD3734">
        <w:rPr>
          <w:spacing w:val="-1"/>
          <w:sz w:val="24"/>
          <w:szCs w:val="24"/>
        </w:rPr>
        <w:t>e</w:t>
      </w:r>
      <w:r w:rsidRPr="00CD3734">
        <w:rPr>
          <w:spacing w:val="2"/>
          <w:sz w:val="24"/>
          <w:szCs w:val="24"/>
        </w:rPr>
        <w:t>kund</w:t>
      </w:r>
      <w:r w:rsidRPr="00CD3734">
        <w:rPr>
          <w:spacing w:val="1"/>
          <w:sz w:val="24"/>
          <w:szCs w:val="24"/>
        </w:rPr>
        <w:t>e</w:t>
      </w:r>
      <w:r w:rsidRPr="00CD3734">
        <w:rPr>
          <w:spacing w:val="-1"/>
          <w:sz w:val="24"/>
          <w:szCs w:val="24"/>
        </w:rPr>
        <w:t>r</w:t>
      </w:r>
      <w:r w:rsidRPr="00CD3734">
        <w:rPr>
          <w:sz w:val="24"/>
          <w:szCs w:val="24"/>
        </w:rPr>
        <w:t>,</w:t>
      </w:r>
      <w:r w:rsidRPr="00CD3734">
        <w:rPr>
          <w:spacing w:val="5"/>
          <w:sz w:val="24"/>
          <w:szCs w:val="24"/>
        </w:rPr>
        <w:t xml:space="preserve"> </w:t>
      </w:r>
      <w:r w:rsidRPr="00CD3734">
        <w:rPr>
          <w:spacing w:val="3"/>
          <w:sz w:val="24"/>
          <w:szCs w:val="24"/>
        </w:rPr>
        <w:t>d</w:t>
      </w:r>
      <w:r w:rsidRPr="00CD3734">
        <w:rPr>
          <w:spacing w:val="-1"/>
          <w:sz w:val="24"/>
          <w:szCs w:val="24"/>
        </w:rPr>
        <w:t>e</w:t>
      </w:r>
      <w:r w:rsidRPr="00CD3734">
        <w:rPr>
          <w:spacing w:val="5"/>
          <w:sz w:val="24"/>
          <w:szCs w:val="24"/>
        </w:rPr>
        <w:t>n</w:t>
      </w:r>
      <w:r w:rsidRPr="00CD3734">
        <w:rPr>
          <w:sz w:val="24"/>
          <w:szCs w:val="24"/>
        </w:rPr>
        <w:t>g</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1"/>
          <w:sz w:val="24"/>
          <w:szCs w:val="24"/>
        </w:rPr>
        <w:t>ca</w:t>
      </w:r>
      <w:r w:rsidRPr="00CD3734">
        <w:rPr>
          <w:spacing w:val="-1"/>
          <w:sz w:val="24"/>
          <w:szCs w:val="24"/>
        </w:rPr>
        <w:t>r</w:t>
      </w:r>
      <w:r w:rsidRPr="00CD3734">
        <w:rPr>
          <w:sz w:val="24"/>
          <w:szCs w:val="24"/>
        </w:rPr>
        <w:t>a</w:t>
      </w:r>
      <w:r w:rsidRPr="00CD3734">
        <w:rPr>
          <w:spacing w:val="1"/>
          <w:sz w:val="24"/>
          <w:szCs w:val="24"/>
        </w:rPr>
        <w:t xml:space="preserve"> </w:t>
      </w:r>
      <w:r w:rsidRPr="00CD3734">
        <w:rPr>
          <w:spacing w:val="2"/>
          <w:sz w:val="24"/>
          <w:szCs w:val="24"/>
        </w:rPr>
        <w:t>ob</w:t>
      </w:r>
      <w:r w:rsidRPr="00CD3734">
        <w:rPr>
          <w:spacing w:val="5"/>
          <w:sz w:val="24"/>
          <w:szCs w:val="24"/>
        </w:rPr>
        <w:t>s</w:t>
      </w:r>
      <w:r w:rsidRPr="00CD3734">
        <w:rPr>
          <w:spacing w:val="-1"/>
          <w:sz w:val="24"/>
          <w:szCs w:val="24"/>
        </w:rPr>
        <w:t>er</w:t>
      </w:r>
      <w:r w:rsidRPr="00CD3734">
        <w:rPr>
          <w:spacing w:val="5"/>
          <w:sz w:val="24"/>
          <w:szCs w:val="24"/>
        </w:rPr>
        <w:t>v</w:t>
      </w:r>
      <w:r w:rsidRPr="00CD3734">
        <w:rPr>
          <w:spacing w:val="-1"/>
          <w:sz w:val="24"/>
          <w:szCs w:val="24"/>
        </w:rPr>
        <w:t>a</w:t>
      </w:r>
      <w:r w:rsidRPr="00CD3734">
        <w:rPr>
          <w:spacing w:val="3"/>
          <w:sz w:val="24"/>
          <w:szCs w:val="24"/>
        </w:rPr>
        <w:t>si</w:t>
      </w:r>
      <w:r w:rsidRPr="00CD3734">
        <w:rPr>
          <w:sz w:val="24"/>
          <w:szCs w:val="24"/>
        </w:rPr>
        <w:t>,</w:t>
      </w:r>
      <w:r w:rsidRPr="00CD3734">
        <w:rPr>
          <w:spacing w:val="5"/>
          <w:sz w:val="24"/>
          <w:szCs w:val="24"/>
        </w:rPr>
        <w:t xml:space="preserve"> </w:t>
      </w:r>
      <w:r w:rsidRPr="00CD3734">
        <w:rPr>
          <w:spacing w:val="2"/>
          <w:sz w:val="24"/>
          <w:szCs w:val="24"/>
        </w:rPr>
        <w:t>w</w:t>
      </w:r>
      <w:r w:rsidRPr="00CD3734">
        <w:rPr>
          <w:spacing w:val="-1"/>
          <w:sz w:val="24"/>
          <w:szCs w:val="24"/>
        </w:rPr>
        <w:t>a</w:t>
      </w:r>
      <w:r w:rsidRPr="00CD3734">
        <w:rPr>
          <w:spacing w:val="4"/>
          <w:sz w:val="24"/>
          <w:szCs w:val="24"/>
        </w:rPr>
        <w:t>w</w:t>
      </w:r>
      <w:r w:rsidRPr="00CD3734">
        <w:rPr>
          <w:spacing w:val="-1"/>
          <w:sz w:val="24"/>
          <w:szCs w:val="24"/>
        </w:rPr>
        <w:t>a</w:t>
      </w:r>
      <w:r w:rsidRPr="00CD3734">
        <w:rPr>
          <w:spacing w:val="5"/>
          <w:sz w:val="24"/>
          <w:szCs w:val="24"/>
        </w:rPr>
        <w:t>n</w:t>
      </w:r>
      <w:r w:rsidRPr="00CD3734">
        <w:rPr>
          <w:spacing w:val="1"/>
          <w:sz w:val="24"/>
          <w:szCs w:val="24"/>
        </w:rPr>
        <w:t>c</w:t>
      </w:r>
      <w:r w:rsidRPr="00CD3734">
        <w:rPr>
          <w:spacing w:val="-1"/>
          <w:sz w:val="24"/>
          <w:szCs w:val="24"/>
        </w:rPr>
        <w:t>a</w:t>
      </w:r>
      <w:r w:rsidRPr="00CD3734">
        <w:rPr>
          <w:spacing w:val="1"/>
          <w:sz w:val="24"/>
          <w:szCs w:val="24"/>
        </w:rPr>
        <w:t>r</w:t>
      </w:r>
      <w:r w:rsidRPr="00CD3734">
        <w:rPr>
          <w:sz w:val="24"/>
          <w:szCs w:val="24"/>
        </w:rPr>
        <w:t>a,</w:t>
      </w:r>
      <w:r w:rsidRPr="00CD3734">
        <w:rPr>
          <w:spacing w:val="7"/>
          <w:sz w:val="24"/>
          <w:szCs w:val="24"/>
        </w:rPr>
        <w:t xml:space="preserve"> </w:t>
      </w:r>
      <w:r w:rsidRPr="00CD3734">
        <w:rPr>
          <w:spacing w:val="2"/>
          <w:sz w:val="24"/>
          <w:szCs w:val="24"/>
        </w:rPr>
        <w:t>d</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3"/>
          <w:sz w:val="24"/>
          <w:szCs w:val="24"/>
        </w:rPr>
        <w:t>st</w:t>
      </w:r>
      <w:r w:rsidRPr="00CD3734">
        <w:rPr>
          <w:spacing w:val="2"/>
          <w:sz w:val="24"/>
          <w:szCs w:val="24"/>
        </w:rPr>
        <w:t>u</w:t>
      </w:r>
      <w:r w:rsidRPr="00CD3734">
        <w:rPr>
          <w:sz w:val="24"/>
          <w:szCs w:val="24"/>
        </w:rPr>
        <w:t>di</w:t>
      </w:r>
      <w:r w:rsidRPr="00CD3734">
        <w:rPr>
          <w:spacing w:val="5"/>
          <w:sz w:val="24"/>
          <w:szCs w:val="24"/>
        </w:rPr>
        <w:t xml:space="preserve"> </w:t>
      </w:r>
      <w:r w:rsidRPr="00CD3734">
        <w:rPr>
          <w:spacing w:val="2"/>
          <w:sz w:val="24"/>
          <w:szCs w:val="24"/>
        </w:rPr>
        <w:t>pu</w:t>
      </w:r>
      <w:r w:rsidRPr="00CD3734">
        <w:rPr>
          <w:sz w:val="24"/>
          <w:szCs w:val="24"/>
        </w:rPr>
        <w:t>s</w:t>
      </w:r>
      <w:r w:rsidRPr="00CD3734">
        <w:rPr>
          <w:spacing w:val="3"/>
          <w:sz w:val="24"/>
          <w:szCs w:val="24"/>
        </w:rPr>
        <w:t>t</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M</w:t>
      </w:r>
      <w:r w:rsidRPr="00CD3734">
        <w:rPr>
          <w:b/>
          <w:sz w:val="24"/>
          <w:szCs w:val="24"/>
        </w:rPr>
        <w:t>o</w:t>
      </w:r>
      <w:r w:rsidRPr="00CD3734">
        <w:rPr>
          <w:b/>
          <w:spacing w:val="1"/>
          <w:sz w:val="24"/>
          <w:szCs w:val="24"/>
        </w:rPr>
        <w:t>d</w:t>
      </w:r>
      <w:r w:rsidRPr="00CD3734">
        <w:rPr>
          <w:b/>
          <w:spacing w:val="-1"/>
          <w:sz w:val="24"/>
          <w:szCs w:val="24"/>
        </w:rPr>
        <w:t>e</w:t>
      </w:r>
      <w:r w:rsidRPr="00CD3734">
        <w:rPr>
          <w:b/>
          <w:sz w:val="24"/>
          <w:szCs w:val="24"/>
        </w:rPr>
        <w:t>l</w:t>
      </w:r>
      <w:r w:rsidRPr="00CD3734">
        <w:rPr>
          <w:b/>
          <w:spacing w:val="-2"/>
          <w:sz w:val="24"/>
          <w:szCs w:val="24"/>
        </w:rPr>
        <w:t xml:space="preserve"> </w:t>
      </w:r>
      <w:r w:rsidRPr="00CD3734">
        <w:rPr>
          <w:b/>
          <w:spacing w:val="-3"/>
          <w:sz w:val="24"/>
          <w:szCs w:val="24"/>
        </w:rPr>
        <w:t>P</w:t>
      </w:r>
      <w:r w:rsidRPr="00CD3734">
        <w:rPr>
          <w:b/>
          <w:spacing w:val="-1"/>
          <w:sz w:val="24"/>
          <w:szCs w:val="24"/>
        </w:rPr>
        <w:t>e</w:t>
      </w:r>
      <w:r w:rsidRPr="00CD3734">
        <w:rPr>
          <w:b/>
          <w:spacing w:val="1"/>
          <w:sz w:val="24"/>
          <w:szCs w:val="24"/>
        </w:rPr>
        <w:t>n</w:t>
      </w:r>
      <w:r w:rsidRPr="00CD3734">
        <w:rPr>
          <w:b/>
          <w:sz w:val="24"/>
          <w:szCs w:val="24"/>
        </w:rPr>
        <w:t>g</w:t>
      </w:r>
      <w:r w:rsidRPr="00CD3734">
        <w:rPr>
          <w:b/>
          <w:spacing w:val="1"/>
          <w:sz w:val="24"/>
          <w:szCs w:val="24"/>
        </w:rPr>
        <w:t>e</w:t>
      </w:r>
      <w:r w:rsidRPr="00CD3734">
        <w:rPr>
          <w:b/>
          <w:spacing w:val="-3"/>
          <w:sz w:val="24"/>
          <w:szCs w:val="24"/>
        </w:rPr>
        <w:t>m</w:t>
      </w:r>
      <w:r w:rsidRPr="00CD3734">
        <w:rPr>
          <w:b/>
          <w:spacing w:val="2"/>
          <w:sz w:val="24"/>
          <w:szCs w:val="24"/>
        </w:rPr>
        <w:t>ba</w:t>
      </w:r>
      <w:r w:rsidRPr="00CD3734">
        <w:rPr>
          <w:b/>
          <w:spacing w:val="3"/>
          <w:sz w:val="24"/>
          <w:szCs w:val="24"/>
        </w:rPr>
        <w:t>n</w:t>
      </w:r>
      <w:r w:rsidRPr="00CD3734">
        <w:rPr>
          <w:b/>
          <w:spacing w:val="-2"/>
          <w:sz w:val="24"/>
          <w:szCs w:val="24"/>
        </w:rPr>
        <w:t>g</w:t>
      </w:r>
      <w:r w:rsidRPr="00CD3734">
        <w:rPr>
          <w:b/>
          <w:sz w:val="24"/>
          <w:szCs w:val="24"/>
        </w:rPr>
        <w:t>a</w:t>
      </w:r>
      <w:r w:rsidRPr="00CD3734">
        <w:rPr>
          <w:b/>
          <w:spacing w:val="1"/>
          <w:sz w:val="24"/>
          <w:szCs w:val="24"/>
        </w:rPr>
        <w:t>n</w:t>
      </w:r>
      <w:r w:rsidR="008B5987" w:rsidRPr="00CD3734">
        <w:rPr>
          <w:b/>
          <w:spacing w:val="1"/>
          <w:sz w:val="24"/>
          <w:szCs w:val="24"/>
        </w:rPr>
        <w:t xml:space="preserve"> </w:t>
      </w:r>
      <w:r w:rsidRPr="00CD3734">
        <w:rPr>
          <w:b/>
          <w:sz w:val="24"/>
          <w:szCs w:val="24"/>
        </w:rPr>
        <w:t>*</w:t>
      </w:r>
    </w:p>
    <w:p w:rsidR="008E01A9" w:rsidRPr="00CD3734" w:rsidRDefault="00FD4699" w:rsidP="00F80104">
      <w:pPr>
        <w:pStyle w:val="ListParagraph"/>
        <w:ind w:left="567" w:right="79"/>
        <w:jc w:val="both"/>
        <w:rPr>
          <w:sz w:val="24"/>
          <w:szCs w:val="24"/>
        </w:rPr>
      </w:pPr>
      <w:r w:rsidRPr="00CD3734">
        <w:rPr>
          <w:spacing w:val="5"/>
          <w:sz w:val="24"/>
          <w:szCs w:val="24"/>
        </w:rPr>
        <w:t>J</w:t>
      </w:r>
      <w:r w:rsidRPr="00CD3734">
        <w:rPr>
          <w:sz w:val="24"/>
          <w:szCs w:val="24"/>
        </w:rPr>
        <w:t>i</w:t>
      </w:r>
      <w:r w:rsidRPr="00CD3734">
        <w:rPr>
          <w:spacing w:val="-2"/>
          <w:sz w:val="24"/>
          <w:szCs w:val="24"/>
        </w:rPr>
        <w:t>k</w:t>
      </w:r>
      <w:r w:rsidRPr="00CD3734">
        <w:rPr>
          <w:sz w:val="24"/>
          <w:szCs w:val="24"/>
        </w:rPr>
        <w:t>a</w:t>
      </w:r>
      <w:r w:rsidRPr="00CD3734">
        <w:rPr>
          <w:spacing w:val="52"/>
          <w:sz w:val="24"/>
          <w:szCs w:val="24"/>
        </w:rPr>
        <w:t xml:space="preserve"> </w:t>
      </w:r>
      <w:r w:rsidRPr="00CD3734">
        <w:rPr>
          <w:sz w:val="24"/>
          <w:szCs w:val="24"/>
        </w:rPr>
        <w:t>Mod</w:t>
      </w:r>
      <w:r w:rsidRPr="00CD3734">
        <w:rPr>
          <w:spacing w:val="-3"/>
          <w:sz w:val="24"/>
          <w:szCs w:val="24"/>
        </w:rPr>
        <w:t>e</w:t>
      </w:r>
      <w:r w:rsidRPr="00CD3734">
        <w:rPr>
          <w:sz w:val="24"/>
          <w:szCs w:val="24"/>
        </w:rPr>
        <w:t>l</w:t>
      </w:r>
      <w:r w:rsidRPr="00CD3734">
        <w:rPr>
          <w:spacing w:val="56"/>
          <w:sz w:val="24"/>
          <w:szCs w:val="24"/>
        </w:rPr>
        <w:t xml:space="preserve"> </w:t>
      </w:r>
      <w:r w:rsidRPr="00CD3734">
        <w:rPr>
          <w:spacing w:val="1"/>
          <w:sz w:val="24"/>
          <w:szCs w:val="24"/>
        </w:rPr>
        <w:t>P</w:t>
      </w:r>
      <w:r w:rsidRPr="00CD3734">
        <w:rPr>
          <w:spacing w:val="-1"/>
          <w:sz w:val="24"/>
          <w:szCs w:val="24"/>
        </w:rPr>
        <w:t>e</w:t>
      </w:r>
      <w:r w:rsidRPr="00CD3734">
        <w:rPr>
          <w:spacing w:val="1"/>
          <w:sz w:val="24"/>
          <w:szCs w:val="24"/>
        </w:rPr>
        <w:t>n</w:t>
      </w:r>
      <w:r w:rsidRPr="00CD3734">
        <w:rPr>
          <w:spacing w:val="-5"/>
          <w:sz w:val="24"/>
          <w:szCs w:val="24"/>
        </w:rPr>
        <w:t>g</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2"/>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5"/>
          <w:sz w:val="24"/>
          <w:szCs w:val="24"/>
        </w:rPr>
        <w:t xml:space="preserve"> </w:t>
      </w:r>
      <w:r w:rsidRPr="00CD3734">
        <w:rPr>
          <w:spacing w:val="-12"/>
          <w:sz w:val="24"/>
          <w:szCs w:val="24"/>
        </w:rPr>
        <w:t>y</w:t>
      </w:r>
      <w:r w:rsidRPr="00CD3734">
        <w:rPr>
          <w:spacing w:val="-1"/>
          <w:sz w:val="24"/>
          <w:szCs w:val="24"/>
        </w:rPr>
        <w:t>a</w:t>
      </w:r>
      <w:r w:rsidRPr="00CD3734">
        <w:rPr>
          <w:spacing w:val="7"/>
          <w:sz w:val="24"/>
          <w:szCs w:val="24"/>
        </w:rPr>
        <w:t>n</w:t>
      </w:r>
      <w:r w:rsidRPr="00CD3734">
        <w:rPr>
          <w:sz w:val="24"/>
          <w:szCs w:val="24"/>
        </w:rPr>
        <w:t>g</w:t>
      </w:r>
      <w:r w:rsidRPr="00CD3734">
        <w:rPr>
          <w:spacing w:val="48"/>
          <w:sz w:val="24"/>
          <w:szCs w:val="24"/>
        </w:rPr>
        <w:t xml:space="preserve"> </w:t>
      </w:r>
      <w:r w:rsidRPr="00CD3734">
        <w:rPr>
          <w:sz w:val="24"/>
          <w:szCs w:val="24"/>
        </w:rPr>
        <w:t>d</w:t>
      </w:r>
      <w:r w:rsidRPr="00CD3734">
        <w:rPr>
          <w:spacing w:val="5"/>
          <w:sz w:val="24"/>
          <w:szCs w:val="24"/>
        </w:rPr>
        <w:t>i</w:t>
      </w:r>
      <w:r w:rsidRPr="00CD3734">
        <w:rPr>
          <w:spacing w:val="-7"/>
          <w:sz w:val="24"/>
          <w:szCs w:val="24"/>
        </w:rPr>
        <w:t>g</w:t>
      </w:r>
      <w:r w:rsidRPr="00CD3734">
        <w:rPr>
          <w:sz w:val="24"/>
          <w:szCs w:val="24"/>
        </w:rPr>
        <w:t>u</w:t>
      </w:r>
      <w:r w:rsidRPr="00CD3734">
        <w:rPr>
          <w:spacing w:val="3"/>
          <w:sz w:val="24"/>
          <w:szCs w:val="24"/>
        </w:rPr>
        <w:t>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 xml:space="preserve">n   </w:t>
      </w:r>
      <w:r w:rsidRPr="00CD3734">
        <w:rPr>
          <w:b/>
          <w:spacing w:val="6"/>
          <w:sz w:val="24"/>
          <w:szCs w:val="24"/>
          <w:u w:val="thick" w:color="000000"/>
        </w:rPr>
        <w:t>b</w:t>
      </w:r>
      <w:r w:rsidRPr="00CD3734">
        <w:rPr>
          <w:b/>
          <w:spacing w:val="1"/>
          <w:sz w:val="24"/>
          <w:szCs w:val="24"/>
          <w:u w:val="thick" w:color="000000"/>
        </w:rPr>
        <w:t>uk</w:t>
      </w:r>
      <w:r w:rsidRPr="00CD3734">
        <w:rPr>
          <w:b/>
          <w:spacing w:val="-2"/>
          <w:sz w:val="24"/>
          <w:szCs w:val="24"/>
          <w:u w:val="thick" w:color="000000"/>
        </w:rPr>
        <w:t>a</w:t>
      </w:r>
      <w:r w:rsidRPr="00CD3734">
        <w:rPr>
          <w:b/>
          <w:sz w:val="24"/>
          <w:szCs w:val="24"/>
          <w:u w:val="thick" w:color="000000"/>
        </w:rPr>
        <w:t xml:space="preserve">n  </w:t>
      </w:r>
      <w:r w:rsidRPr="00CD3734">
        <w:rPr>
          <w:b/>
          <w:spacing w:val="-59"/>
          <w:sz w:val="24"/>
          <w:szCs w:val="24"/>
        </w:rPr>
        <w:t xml:space="preserve"> </w:t>
      </w:r>
      <w:r w:rsidRPr="00CD3734">
        <w:rPr>
          <w:b/>
          <w:i/>
          <w:sz w:val="24"/>
          <w:szCs w:val="24"/>
        </w:rPr>
        <w:t>Wa</w:t>
      </w:r>
      <w:r w:rsidRPr="00CD3734">
        <w:rPr>
          <w:b/>
          <w:i/>
          <w:spacing w:val="1"/>
          <w:sz w:val="24"/>
          <w:szCs w:val="24"/>
        </w:rPr>
        <w:t>t</w:t>
      </w:r>
      <w:r w:rsidRPr="00CD3734">
        <w:rPr>
          <w:b/>
          <w:i/>
          <w:spacing w:val="-1"/>
          <w:sz w:val="24"/>
          <w:szCs w:val="24"/>
        </w:rPr>
        <w:t>e</w:t>
      </w:r>
      <w:r w:rsidRPr="00CD3734">
        <w:rPr>
          <w:b/>
          <w:i/>
          <w:sz w:val="24"/>
          <w:szCs w:val="24"/>
        </w:rPr>
        <w:t>r</w:t>
      </w:r>
      <w:r w:rsidRPr="00CD3734">
        <w:rPr>
          <w:b/>
          <w:i/>
          <w:spacing w:val="-1"/>
          <w:sz w:val="24"/>
          <w:szCs w:val="24"/>
        </w:rPr>
        <w:t>f</w:t>
      </w:r>
      <w:r w:rsidRPr="00CD3734">
        <w:rPr>
          <w:b/>
          <w:i/>
          <w:spacing w:val="-2"/>
          <w:sz w:val="24"/>
          <w:szCs w:val="24"/>
        </w:rPr>
        <w:t>a</w:t>
      </w:r>
      <w:r w:rsidRPr="00CD3734">
        <w:rPr>
          <w:b/>
          <w:i/>
          <w:sz w:val="24"/>
          <w:szCs w:val="24"/>
        </w:rPr>
        <w:t>ll</w:t>
      </w:r>
      <w:r w:rsidRPr="00CD3734">
        <w:rPr>
          <w:b/>
          <w:i/>
          <w:spacing w:val="56"/>
          <w:sz w:val="24"/>
          <w:szCs w:val="24"/>
        </w:rPr>
        <w:t xml:space="preserve"> </w:t>
      </w:r>
      <w:r w:rsidRPr="00CD3734">
        <w:rPr>
          <w:b/>
          <w:i/>
          <w:sz w:val="24"/>
          <w:szCs w:val="24"/>
        </w:rPr>
        <w:t>Mod</w:t>
      </w:r>
      <w:r w:rsidRPr="00CD3734">
        <w:rPr>
          <w:b/>
          <w:i/>
          <w:spacing w:val="-3"/>
          <w:sz w:val="24"/>
          <w:szCs w:val="24"/>
        </w:rPr>
        <w:t>e</w:t>
      </w:r>
      <w:r w:rsidRPr="00CD3734">
        <w:rPr>
          <w:b/>
          <w:i/>
          <w:sz w:val="24"/>
          <w:szCs w:val="24"/>
        </w:rPr>
        <w:t>l</w:t>
      </w:r>
      <w:r w:rsidRPr="00CD3734">
        <w:rPr>
          <w:sz w:val="24"/>
          <w:szCs w:val="24"/>
        </w:rPr>
        <w:t>,</w:t>
      </w:r>
      <w:r w:rsidRPr="00CD3734">
        <w:rPr>
          <w:spacing w:val="50"/>
          <w:sz w:val="24"/>
          <w:szCs w:val="24"/>
        </w:rPr>
        <w:t xml:space="preserve"> </w:t>
      </w:r>
      <w:r w:rsidRPr="00CD3734">
        <w:rPr>
          <w:spacing w:val="-4"/>
          <w:sz w:val="24"/>
          <w:szCs w:val="24"/>
        </w:rPr>
        <w:t>m</w:t>
      </w:r>
      <w:r w:rsidRPr="00CD3734">
        <w:rPr>
          <w:spacing w:val="-1"/>
          <w:sz w:val="24"/>
          <w:szCs w:val="24"/>
        </w:rPr>
        <w:t>a</w:t>
      </w:r>
      <w:r w:rsidRPr="00CD3734">
        <w:rPr>
          <w:spacing w:val="-2"/>
          <w:sz w:val="24"/>
          <w:szCs w:val="24"/>
        </w:rPr>
        <w:t>k</w:t>
      </w:r>
      <w:r w:rsidRPr="00CD3734">
        <w:rPr>
          <w:sz w:val="24"/>
          <w:szCs w:val="24"/>
        </w:rPr>
        <w:t>a</w:t>
      </w:r>
      <w:r w:rsidRPr="00CD3734">
        <w:rPr>
          <w:spacing w:val="54"/>
          <w:sz w:val="24"/>
          <w:szCs w:val="24"/>
        </w:rPr>
        <w:t xml:space="preserve"> </w:t>
      </w:r>
      <w:r w:rsidRPr="00CD3734">
        <w:rPr>
          <w:sz w:val="24"/>
          <w:szCs w:val="24"/>
        </w:rPr>
        <w:t>isi</w:t>
      </w:r>
      <w:r w:rsidRPr="00CD3734">
        <w:rPr>
          <w:spacing w:val="56"/>
          <w:sz w:val="24"/>
          <w:szCs w:val="24"/>
        </w:rPr>
        <w:t xml:space="preserve"> </w:t>
      </w:r>
      <w:r w:rsidRPr="00CD3734">
        <w:rPr>
          <w:sz w:val="24"/>
          <w:szCs w:val="24"/>
        </w:rPr>
        <w:t>d</w:t>
      </w:r>
      <w:r w:rsidRPr="00CD3734">
        <w:rPr>
          <w:spacing w:val="-1"/>
          <w:sz w:val="24"/>
          <w:szCs w:val="24"/>
        </w:rPr>
        <w:t>ar</w:t>
      </w:r>
      <w:r w:rsidR="00E5286A">
        <w:rPr>
          <w:sz w:val="24"/>
          <w:szCs w:val="24"/>
        </w:rPr>
        <w:t xml:space="preserve">i </w:t>
      </w:r>
      <w:r w:rsidRPr="00CD3734">
        <w:rPr>
          <w:sz w:val="24"/>
          <w:szCs w:val="24"/>
        </w:rPr>
        <w:t>t</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p</w:t>
      </w:r>
      <w:r w:rsidRPr="00CD3734">
        <w:rPr>
          <w:spacing w:val="-1"/>
          <w:sz w:val="24"/>
          <w:szCs w:val="24"/>
        </w:rPr>
        <w:t>a</w:t>
      </w:r>
      <w:r w:rsidRPr="00CD3734">
        <w:rPr>
          <w:sz w:val="24"/>
          <w:szCs w:val="24"/>
        </w:rPr>
        <w:t xml:space="preserve">n   </w:t>
      </w:r>
      <w:r w:rsidRPr="00CD3734">
        <w:rPr>
          <w:spacing w:val="57"/>
          <w:sz w:val="24"/>
          <w:szCs w:val="24"/>
        </w:rPr>
        <w:t xml:space="preserve"> </w:t>
      </w:r>
      <w:r w:rsidRPr="00CD3734">
        <w:rPr>
          <w:sz w:val="24"/>
          <w:szCs w:val="24"/>
        </w:rPr>
        <w:t>Mo</w:t>
      </w:r>
      <w:r w:rsidRPr="00CD3734">
        <w:rPr>
          <w:spacing w:val="1"/>
          <w:sz w:val="24"/>
          <w:szCs w:val="24"/>
        </w:rPr>
        <w:t>d</w:t>
      </w:r>
      <w:r w:rsidRPr="00CD3734">
        <w:rPr>
          <w:spacing w:val="-3"/>
          <w:sz w:val="24"/>
          <w:szCs w:val="24"/>
        </w:rPr>
        <w:t>e</w:t>
      </w:r>
      <w:r w:rsidRPr="00CD3734">
        <w:rPr>
          <w:sz w:val="24"/>
          <w:szCs w:val="24"/>
        </w:rPr>
        <w:t xml:space="preserve">l    </w:t>
      </w:r>
      <w:r w:rsidRPr="00CD3734">
        <w:rPr>
          <w:spacing w:val="5"/>
          <w:sz w:val="24"/>
          <w:szCs w:val="24"/>
        </w:rPr>
        <w:t xml:space="preserve"> </w:t>
      </w:r>
      <w:r w:rsidRPr="00CD3734">
        <w:rPr>
          <w:spacing w:val="1"/>
          <w:sz w:val="24"/>
          <w:szCs w:val="24"/>
        </w:rPr>
        <w:t>P</w:t>
      </w:r>
      <w:r w:rsidRPr="00CD3734">
        <w:rPr>
          <w:spacing w:val="-1"/>
          <w:sz w:val="24"/>
          <w:szCs w:val="24"/>
        </w:rPr>
        <w:t>e</w:t>
      </w:r>
      <w:r w:rsidRPr="00CD3734">
        <w:rPr>
          <w:spacing w:val="2"/>
          <w:sz w:val="24"/>
          <w:szCs w:val="24"/>
        </w:rPr>
        <w:t>n</w:t>
      </w:r>
      <w:r w:rsidRPr="00CD3734">
        <w:rPr>
          <w:spacing w:val="-5"/>
          <w:sz w:val="24"/>
          <w:szCs w:val="24"/>
        </w:rPr>
        <w:t>g</w:t>
      </w:r>
      <w:r w:rsidRPr="00CD3734">
        <w:rPr>
          <w:spacing w:val="-1"/>
          <w:sz w:val="24"/>
          <w:szCs w:val="24"/>
        </w:rPr>
        <w:t>e</w:t>
      </w:r>
      <w:r w:rsidRPr="00CD3734">
        <w:rPr>
          <w:sz w:val="24"/>
          <w:szCs w:val="24"/>
        </w:rPr>
        <w:t>mb</w:t>
      </w:r>
      <w:r w:rsidRPr="00CD3734">
        <w:rPr>
          <w:spacing w:val="-1"/>
          <w:sz w:val="24"/>
          <w:szCs w:val="24"/>
        </w:rPr>
        <w:t>a</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10"/>
          <w:sz w:val="24"/>
          <w:szCs w:val="24"/>
        </w:rPr>
        <w:t xml:space="preserve"> </w:t>
      </w:r>
      <w:r w:rsidRPr="00CD3734">
        <w:rPr>
          <w:spacing w:val="-12"/>
          <w:sz w:val="24"/>
          <w:szCs w:val="24"/>
        </w:rPr>
        <w:t>y</w:t>
      </w:r>
      <w:r w:rsidRPr="00CD3734">
        <w:rPr>
          <w:spacing w:val="2"/>
          <w:sz w:val="24"/>
          <w:szCs w:val="24"/>
        </w:rPr>
        <w:t>a</w:t>
      </w:r>
      <w:r w:rsidRPr="00CD3734">
        <w:rPr>
          <w:spacing w:val="5"/>
          <w:sz w:val="24"/>
          <w:szCs w:val="24"/>
        </w:rPr>
        <w:t>n</w:t>
      </w:r>
      <w:r w:rsidRPr="00CD3734">
        <w:rPr>
          <w:sz w:val="24"/>
          <w:szCs w:val="24"/>
        </w:rPr>
        <w:t xml:space="preserve">g   </w:t>
      </w:r>
      <w:r w:rsidRPr="00CD3734">
        <w:rPr>
          <w:spacing w:val="58"/>
          <w:sz w:val="24"/>
          <w:szCs w:val="24"/>
        </w:rPr>
        <w:t xml:space="preserve"> </w:t>
      </w:r>
      <w:r w:rsidRPr="00CD3734">
        <w:rPr>
          <w:sz w:val="24"/>
          <w:szCs w:val="24"/>
        </w:rPr>
        <w:t>di</w:t>
      </w:r>
      <w:r w:rsidRPr="00CD3734">
        <w:rPr>
          <w:spacing w:val="3"/>
          <w:sz w:val="24"/>
          <w:szCs w:val="24"/>
        </w:rPr>
        <w:t>b</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s     di</w:t>
      </w:r>
      <w:r w:rsidRPr="00CD3734">
        <w:rPr>
          <w:spacing w:val="1"/>
          <w:sz w:val="24"/>
          <w:szCs w:val="24"/>
        </w:rPr>
        <w:t>s</w:t>
      </w:r>
      <w:r w:rsidRPr="00CD3734">
        <w:rPr>
          <w:spacing w:val="-1"/>
          <w:sz w:val="24"/>
          <w:szCs w:val="24"/>
        </w:rPr>
        <w:t>e</w:t>
      </w:r>
      <w:r w:rsidRPr="00CD3734">
        <w:rPr>
          <w:spacing w:val="-2"/>
          <w:sz w:val="24"/>
          <w:szCs w:val="24"/>
        </w:rPr>
        <w:t>s</w:t>
      </w:r>
      <w:r w:rsidRPr="00CD3734">
        <w:rPr>
          <w:sz w:val="24"/>
          <w:szCs w:val="24"/>
        </w:rPr>
        <w:t>u</w:t>
      </w:r>
      <w:r w:rsidRPr="00CD3734">
        <w:rPr>
          <w:spacing w:val="-1"/>
          <w:sz w:val="24"/>
          <w:szCs w:val="24"/>
        </w:rPr>
        <w:t>a</w:t>
      </w:r>
      <w:r w:rsidRPr="00CD3734">
        <w:rPr>
          <w:sz w:val="24"/>
          <w:szCs w:val="24"/>
        </w:rPr>
        <w:t>i</w:t>
      </w:r>
      <w:r w:rsidRPr="00CD3734">
        <w:rPr>
          <w:spacing w:val="1"/>
          <w:sz w:val="24"/>
          <w:szCs w:val="24"/>
        </w:rPr>
        <w:t>k</w:t>
      </w:r>
      <w:r w:rsidRPr="00CD3734">
        <w:rPr>
          <w:spacing w:val="-1"/>
          <w:sz w:val="24"/>
          <w:szCs w:val="24"/>
        </w:rPr>
        <w:t>a</w:t>
      </w:r>
      <w:r w:rsidRPr="00CD3734">
        <w:rPr>
          <w:sz w:val="24"/>
          <w:szCs w:val="24"/>
        </w:rPr>
        <w:t xml:space="preserve">n     </w:t>
      </w:r>
      <w:r w:rsidRPr="00CD3734">
        <w:rPr>
          <w:spacing w:val="2"/>
          <w:sz w:val="24"/>
          <w:szCs w:val="24"/>
        </w:rPr>
        <w:t>d</w:t>
      </w:r>
      <w:r w:rsidRPr="00CD3734">
        <w:rPr>
          <w:spacing w:val="-3"/>
          <w:sz w:val="24"/>
          <w:szCs w:val="24"/>
        </w:rPr>
        <w:t>e</w:t>
      </w:r>
      <w:r w:rsidRPr="00CD3734">
        <w:rPr>
          <w:spacing w:val="2"/>
          <w:sz w:val="24"/>
          <w:szCs w:val="24"/>
        </w:rPr>
        <w:t>n</w:t>
      </w:r>
      <w:r w:rsidRPr="00CD3734">
        <w:rPr>
          <w:spacing w:val="-2"/>
          <w:sz w:val="24"/>
          <w:szCs w:val="24"/>
        </w:rPr>
        <w:t>g</w:t>
      </w:r>
      <w:r w:rsidRPr="00CD3734">
        <w:rPr>
          <w:spacing w:val="-3"/>
          <w:sz w:val="24"/>
          <w:szCs w:val="24"/>
        </w:rPr>
        <w:t>a</w:t>
      </w:r>
      <w:r w:rsidRPr="00CD3734">
        <w:rPr>
          <w:sz w:val="24"/>
          <w:szCs w:val="24"/>
        </w:rPr>
        <w:t xml:space="preserve">n     </w:t>
      </w:r>
      <w:r w:rsidRPr="00CD3734">
        <w:rPr>
          <w:spacing w:val="-4"/>
          <w:sz w:val="24"/>
          <w:szCs w:val="24"/>
        </w:rPr>
        <w:t>m</w:t>
      </w:r>
      <w:r w:rsidRPr="00CD3734">
        <w:rPr>
          <w:sz w:val="24"/>
          <w:szCs w:val="24"/>
        </w:rPr>
        <w:t>o</w:t>
      </w:r>
      <w:r w:rsidRPr="00CD3734">
        <w:rPr>
          <w:spacing w:val="2"/>
          <w:sz w:val="24"/>
          <w:szCs w:val="24"/>
        </w:rPr>
        <w:t>d</w:t>
      </w:r>
      <w:r w:rsidRPr="00CD3734">
        <w:rPr>
          <w:spacing w:val="-1"/>
          <w:sz w:val="24"/>
          <w:szCs w:val="24"/>
        </w:rPr>
        <w:t>e</w:t>
      </w:r>
      <w:r w:rsidRPr="00CD3734">
        <w:rPr>
          <w:sz w:val="24"/>
          <w:szCs w:val="24"/>
        </w:rPr>
        <w:t>l</w:t>
      </w:r>
      <w:r w:rsidR="00F80104">
        <w:rPr>
          <w:sz w:val="24"/>
          <w:szCs w:val="24"/>
        </w:rPr>
        <w:t xml:space="preserve"> </w:t>
      </w:r>
      <w:r w:rsidRPr="00CD3734">
        <w:rPr>
          <w:sz w:val="24"/>
          <w:szCs w:val="24"/>
        </w:rPr>
        <w:t>p</w:t>
      </w:r>
      <w:r w:rsidRPr="00CD3734">
        <w:rPr>
          <w:spacing w:val="-1"/>
          <w:sz w:val="24"/>
          <w:szCs w:val="24"/>
        </w:rPr>
        <w:t>e</w:t>
      </w:r>
      <w:r w:rsidRPr="00CD3734">
        <w:rPr>
          <w:spacing w:val="2"/>
          <w:sz w:val="24"/>
          <w:szCs w:val="24"/>
        </w:rPr>
        <w:t>n</w:t>
      </w:r>
      <w:r w:rsidRPr="00CD3734">
        <w:rPr>
          <w:spacing w:val="-7"/>
          <w:sz w:val="24"/>
          <w:szCs w:val="24"/>
        </w:rPr>
        <w:t>g</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n</w:t>
      </w:r>
      <w:r w:rsidRPr="00CD3734">
        <w:rPr>
          <w:spacing w:val="15"/>
          <w:sz w:val="24"/>
          <w:szCs w:val="24"/>
        </w:rPr>
        <w:t xml:space="preserve"> </w:t>
      </w:r>
      <w:r w:rsidRPr="00CD3734">
        <w:rPr>
          <w:spacing w:val="-11"/>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3"/>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di</w:t>
      </w:r>
      <w:r w:rsidRPr="00CD3734">
        <w:rPr>
          <w:spacing w:val="-7"/>
          <w:sz w:val="24"/>
          <w:szCs w:val="24"/>
        </w:rPr>
        <w:t>g</w:t>
      </w:r>
      <w:r w:rsidRPr="00CD3734">
        <w:rPr>
          <w:sz w:val="24"/>
          <w:szCs w:val="24"/>
        </w:rPr>
        <w:t>u</w:t>
      </w:r>
      <w:r w:rsidRPr="00CD3734">
        <w:rPr>
          <w:spacing w:val="2"/>
          <w:sz w:val="24"/>
          <w:szCs w:val="24"/>
        </w:rPr>
        <w:t>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pacing w:val="2"/>
          <w:sz w:val="24"/>
          <w:szCs w:val="24"/>
        </w:rPr>
        <w:t>b</w:t>
      </w:r>
      <w:r w:rsidRPr="00CD3734">
        <w:rPr>
          <w:spacing w:val="-1"/>
          <w:sz w:val="24"/>
          <w:szCs w:val="24"/>
        </w:rPr>
        <w:t>e</w:t>
      </w:r>
      <w:r w:rsidRPr="00CD3734">
        <w:rPr>
          <w:sz w:val="24"/>
          <w:szCs w:val="24"/>
        </w:rPr>
        <w:t>s</w:t>
      </w:r>
      <w:r w:rsidRPr="00CD3734">
        <w:rPr>
          <w:spacing w:val="-1"/>
          <w:sz w:val="24"/>
          <w:szCs w:val="24"/>
        </w:rPr>
        <w:t>e</w:t>
      </w:r>
      <w:r w:rsidRPr="00CD3734">
        <w:rPr>
          <w:sz w:val="24"/>
          <w:szCs w:val="24"/>
        </w:rPr>
        <w:t>rta</w:t>
      </w:r>
      <w:r w:rsidRPr="00CD3734">
        <w:rPr>
          <w:spacing w:val="1"/>
          <w:sz w:val="24"/>
          <w:szCs w:val="24"/>
        </w:rPr>
        <w:t xml:space="preserve"> </w:t>
      </w:r>
      <w:r w:rsidRPr="00CD3734">
        <w:rPr>
          <w:sz w:val="24"/>
          <w:szCs w:val="24"/>
        </w:rPr>
        <w:t>m</w:t>
      </w:r>
      <w:r w:rsidRPr="00CD3734">
        <w:rPr>
          <w:spacing w:val="-1"/>
          <w:sz w:val="24"/>
          <w:szCs w:val="24"/>
        </w:rPr>
        <w:t>e</w:t>
      </w:r>
      <w:r w:rsidRPr="00CD3734">
        <w:rPr>
          <w:spacing w:val="5"/>
          <w:sz w:val="24"/>
          <w:szCs w:val="24"/>
        </w:rPr>
        <w:t>t</w:t>
      </w:r>
      <w:r w:rsidRPr="00CD3734">
        <w:rPr>
          <w:sz w:val="24"/>
          <w:szCs w:val="24"/>
        </w:rPr>
        <w:t>ode</w:t>
      </w:r>
      <w:r w:rsidRPr="00CD3734">
        <w:rPr>
          <w:spacing w:val="9"/>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 d</w:t>
      </w:r>
      <w:r w:rsidRPr="00CD3734">
        <w:rPr>
          <w:spacing w:val="3"/>
          <w:sz w:val="24"/>
          <w:szCs w:val="24"/>
        </w:rPr>
        <w:t>i</w:t>
      </w:r>
      <w:r w:rsidRPr="00CD3734">
        <w:rPr>
          <w:spacing w:val="-5"/>
          <w:sz w:val="24"/>
          <w:szCs w:val="24"/>
        </w:rPr>
        <w:t>g</w:t>
      </w:r>
      <w:r w:rsidRPr="00CD3734">
        <w:rPr>
          <w:sz w:val="24"/>
          <w:szCs w:val="24"/>
        </w:rPr>
        <w:t>u</w:t>
      </w:r>
      <w:r w:rsidRPr="00CD3734">
        <w:rPr>
          <w:spacing w:val="3"/>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unt</w:t>
      </w:r>
      <w:r w:rsidRPr="00CD3734">
        <w:rPr>
          <w:spacing w:val="5"/>
          <w:sz w:val="24"/>
          <w:szCs w:val="24"/>
        </w:rPr>
        <w:t>u</w:t>
      </w:r>
      <w:r w:rsidRPr="00CD3734">
        <w:rPr>
          <w:sz w:val="24"/>
          <w:szCs w:val="24"/>
        </w:rPr>
        <w:t>k</w:t>
      </w:r>
      <w:r w:rsidRPr="00CD3734">
        <w:rPr>
          <w:spacing w:val="5"/>
          <w:sz w:val="24"/>
          <w:szCs w:val="24"/>
        </w:rPr>
        <w:t xml:space="preserve"> </w:t>
      </w:r>
      <w:r w:rsidRPr="00CD3734">
        <w:rPr>
          <w:sz w:val="24"/>
          <w:szCs w:val="24"/>
        </w:rPr>
        <w:t>p</w:t>
      </w:r>
      <w:r w:rsidRPr="00CD3734">
        <w:rPr>
          <w:spacing w:val="-1"/>
          <w:sz w:val="24"/>
          <w:szCs w:val="24"/>
        </w:rPr>
        <w:t>e</w:t>
      </w:r>
      <w:r w:rsidRPr="00CD3734">
        <w:rPr>
          <w:sz w:val="24"/>
          <w:szCs w:val="24"/>
        </w:rPr>
        <w:t>m</w:t>
      </w:r>
      <w:r w:rsidRPr="00CD3734">
        <w:rPr>
          <w:spacing w:val="-1"/>
          <w:sz w:val="24"/>
          <w:szCs w:val="24"/>
        </w:rPr>
        <w:t>eca</w:t>
      </w:r>
      <w:r w:rsidRPr="00CD3734">
        <w:rPr>
          <w:spacing w:val="2"/>
          <w:sz w:val="24"/>
          <w:szCs w:val="24"/>
        </w:rPr>
        <w:t>h</w:t>
      </w:r>
      <w:r w:rsidRPr="00CD3734">
        <w:rPr>
          <w:spacing w:val="-1"/>
          <w:sz w:val="24"/>
          <w:szCs w:val="24"/>
        </w:rPr>
        <w:t>a</w:t>
      </w:r>
      <w:r w:rsidRPr="00CD3734">
        <w:rPr>
          <w:sz w:val="24"/>
          <w:szCs w:val="24"/>
        </w:rPr>
        <w:t>n mas</w:t>
      </w:r>
      <w:r w:rsidRPr="00CD3734">
        <w:rPr>
          <w:spacing w:val="-1"/>
          <w:sz w:val="24"/>
          <w:szCs w:val="24"/>
        </w:rPr>
        <w:t>a</w:t>
      </w:r>
      <w:r w:rsidRPr="00CD3734">
        <w:rPr>
          <w:sz w:val="24"/>
          <w:szCs w:val="24"/>
        </w:rPr>
        <w:t>lah d</w:t>
      </w:r>
      <w:r w:rsidRPr="00CD3734">
        <w:rPr>
          <w:spacing w:val="-1"/>
          <w:sz w:val="24"/>
          <w:szCs w:val="24"/>
        </w:rPr>
        <w:t>a</w:t>
      </w:r>
      <w:r w:rsidRPr="00CD3734">
        <w:rPr>
          <w:sz w:val="24"/>
          <w:szCs w:val="24"/>
        </w:rPr>
        <w:t xml:space="preserve">lam </w:t>
      </w:r>
      <w:r w:rsidRPr="00CD3734">
        <w:rPr>
          <w:spacing w:val="1"/>
          <w:sz w:val="24"/>
          <w:szCs w:val="24"/>
        </w:rPr>
        <w:t>p</w:t>
      </w:r>
      <w:r w:rsidRPr="00CD3734">
        <w:rPr>
          <w:spacing w:val="-1"/>
          <w:sz w:val="24"/>
          <w:szCs w:val="24"/>
        </w:rPr>
        <w:t>e</w:t>
      </w:r>
      <w:r w:rsidRPr="00CD3734">
        <w:rPr>
          <w:spacing w:val="2"/>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2"/>
          <w:sz w:val="24"/>
          <w:szCs w:val="24"/>
        </w:rPr>
        <w:t>K</w:t>
      </w:r>
      <w:r w:rsidRPr="00CD3734">
        <w:rPr>
          <w:b/>
          <w:spacing w:val="-1"/>
          <w:sz w:val="24"/>
          <w:szCs w:val="24"/>
        </w:rPr>
        <w:t>er</w:t>
      </w:r>
      <w:r w:rsidRPr="00CD3734">
        <w:rPr>
          <w:b/>
          <w:sz w:val="24"/>
          <w:szCs w:val="24"/>
        </w:rPr>
        <w:t>a</w:t>
      </w:r>
      <w:r w:rsidRPr="00CD3734">
        <w:rPr>
          <w:b/>
          <w:spacing w:val="1"/>
          <w:sz w:val="24"/>
          <w:szCs w:val="24"/>
        </w:rPr>
        <w:t>n</w:t>
      </w:r>
      <w:r w:rsidRPr="00CD3734">
        <w:rPr>
          <w:b/>
          <w:sz w:val="24"/>
          <w:szCs w:val="24"/>
        </w:rPr>
        <w:t>g</w:t>
      </w:r>
      <w:r w:rsidRPr="00CD3734">
        <w:rPr>
          <w:b/>
          <w:spacing w:val="1"/>
          <w:sz w:val="24"/>
          <w:szCs w:val="24"/>
        </w:rPr>
        <w:t>k</w:t>
      </w:r>
      <w:r w:rsidRPr="00CD3734">
        <w:rPr>
          <w:b/>
          <w:sz w:val="24"/>
          <w:szCs w:val="24"/>
        </w:rPr>
        <w:t>a</w:t>
      </w:r>
      <w:r w:rsidRPr="00CD3734">
        <w:rPr>
          <w:b/>
          <w:spacing w:val="2"/>
          <w:sz w:val="24"/>
          <w:szCs w:val="24"/>
        </w:rPr>
        <w:t xml:space="preserve"> </w:t>
      </w:r>
      <w:r w:rsidRPr="00CD3734">
        <w:rPr>
          <w:b/>
          <w:spacing w:val="-5"/>
          <w:sz w:val="24"/>
          <w:szCs w:val="24"/>
        </w:rPr>
        <w:t>P</w:t>
      </w:r>
      <w:r w:rsidRPr="00CD3734">
        <w:rPr>
          <w:b/>
          <w:spacing w:val="1"/>
          <w:sz w:val="24"/>
          <w:szCs w:val="24"/>
        </w:rPr>
        <w:t>e</w:t>
      </w:r>
      <w:r w:rsidRPr="00CD3734">
        <w:rPr>
          <w:b/>
          <w:spacing w:val="-6"/>
          <w:sz w:val="24"/>
          <w:szCs w:val="24"/>
        </w:rPr>
        <w:t>m</w:t>
      </w:r>
      <w:r w:rsidRPr="00CD3734">
        <w:rPr>
          <w:b/>
          <w:spacing w:val="1"/>
          <w:sz w:val="24"/>
          <w:szCs w:val="24"/>
        </w:rPr>
        <w:t>ik</w:t>
      </w:r>
      <w:r w:rsidRPr="00CD3734">
        <w:rPr>
          <w:b/>
          <w:spacing w:val="3"/>
          <w:sz w:val="24"/>
          <w:szCs w:val="24"/>
        </w:rPr>
        <w:t>i</w:t>
      </w:r>
      <w:r w:rsidRPr="00CD3734">
        <w:rPr>
          <w:b/>
          <w:spacing w:val="-1"/>
          <w:sz w:val="24"/>
          <w:szCs w:val="24"/>
        </w:rPr>
        <w:t>r</w:t>
      </w:r>
      <w:r w:rsidRPr="00CD3734">
        <w:rPr>
          <w:b/>
          <w:sz w:val="24"/>
          <w:szCs w:val="24"/>
        </w:rPr>
        <w:t>an</w:t>
      </w:r>
    </w:p>
    <w:p w:rsidR="008E01A9" w:rsidRPr="00CD3734" w:rsidRDefault="00FD4699" w:rsidP="00F80104">
      <w:pPr>
        <w:pStyle w:val="ListParagraph"/>
        <w:ind w:left="567" w:right="144"/>
        <w:jc w:val="both"/>
        <w:rPr>
          <w:sz w:val="24"/>
          <w:szCs w:val="24"/>
        </w:rPr>
      </w:pPr>
      <w:r w:rsidRPr="00CD3734">
        <w:rPr>
          <w:sz w:val="24"/>
          <w:szCs w:val="24"/>
        </w:rPr>
        <w:t>M</w:t>
      </w:r>
      <w:r w:rsidRPr="00CD3734">
        <w:rPr>
          <w:spacing w:val="-1"/>
          <w:sz w:val="24"/>
          <w:szCs w:val="24"/>
        </w:rPr>
        <w:t>e</w:t>
      </w:r>
      <w:r w:rsidRPr="00CD3734">
        <w:rPr>
          <w:sz w:val="24"/>
          <w:szCs w:val="24"/>
        </w:rPr>
        <w:t>ru</w:t>
      </w:r>
      <w:r w:rsidRPr="00CD3734">
        <w:rPr>
          <w:spacing w:val="-1"/>
          <w:sz w:val="24"/>
          <w:szCs w:val="24"/>
        </w:rPr>
        <w:t>p</w:t>
      </w:r>
      <w:r w:rsidRPr="00CD3734">
        <w:rPr>
          <w:spacing w:val="-3"/>
          <w:sz w:val="24"/>
          <w:szCs w:val="24"/>
        </w:rPr>
        <w:t>a</w:t>
      </w:r>
      <w:r w:rsidRPr="00CD3734">
        <w:rPr>
          <w:sz w:val="24"/>
          <w:szCs w:val="24"/>
        </w:rPr>
        <w:t>k</w:t>
      </w:r>
      <w:r w:rsidRPr="00CD3734">
        <w:rPr>
          <w:spacing w:val="-1"/>
          <w:sz w:val="24"/>
          <w:szCs w:val="24"/>
        </w:rPr>
        <w:t>a</w:t>
      </w:r>
      <w:r w:rsidRPr="00CD3734">
        <w:rPr>
          <w:sz w:val="24"/>
          <w:szCs w:val="24"/>
        </w:rPr>
        <w:t xml:space="preserve">n </w:t>
      </w:r>
      <w:r w:rsidRPr="00CD3734">
        <w:rPr>
          <w:spacing w:val="46"/>
          <w:sz w:val="24"/>
          <w:szCs w:val="24"/>
        </w:rPr>
        <w:t xml:space="preserve"> </w:t>
      </w:r>
      <w:r w:rsidRPr="00CD3734">
        <w:rPr>
          <w:sz w:val="24"/>
          <w:szCs w:val="24"/>
        </w:rPr>
        <w:t>p</w:t>
      </w:r>
      <w:r w:rsidRPr="00CD3734">
        <w:rPr>
          <w:spacing w:val="-1"/>
          <w:sz w:val="24"/>
          <w:szCs w:val="24"/>
        </w:rPr>
        <w:t>e</w:t>
      </w:r>
      <w:r w:rsidRPr="00CD3734">
        <w:rPr>
          <w:sz w:val="24"/>
          <w:szCs w:val="24"/>
        </w:rPr>
        <w:t>nje</w:t>
      </w:r>
      <w:r w:rsidRPr="00CD3734">
        <w:rPr>
          <w:spacing w:val="1"/>
          <w:sz w:val="24"/>
          <w:szCs w:val="24"/>
        </w:rPr>
        <w:t>l</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 xml:space="preserve">n </w:t>
      </w:r>
      <w:r w:rsidRPr="00CD3734">
        <w:rPr>
          <w:spacing w:val="46"/>
          <w:sz w:val="24"/>
          <w:szCs w:val="24"/>
        </w:rPr>
        <w:t xml:space="preserve"> </w:t>
      </w:r>
      <w:r w:rsidRPr="00CD3734">
        <w:rPr>
          <w:sz w:val="24"/>
          <w:szCs w:val="24"/>
        </w:rPr>
        <w:t>tent</w:t>
      </w:r>
      <w:r w:rsidRPr="00CD3734">
        <w:rPr>
          <w:spacing w:val="-1"/>
          <w:sz w:val="24"/>
          <w:szCs w:val="24"/>
        </w:rPr>
        <w:t>a</w:t>
      </w:r>
      <w:r w:rsidRPr="00CD3734">
        <w:rPr>
          <w:sz w:val="24"/>
          <w:szCs w:val="24"/>
        </w:rPr>
        <w:t xml:space="preserve">ng </w:t>
      </w:r>
      <w:r w:rsidRPr="00CD3734">
        <w:rPr>
          <w:spacing w:val="41"/>
          <w:sz w:val="24"/>
          <w:szCs w:val="24"/>
        </w:rPr>
        <w:t xml:space="preserve"> </w:t>
      </w:r>
      <w:r w:rsidRPr="00CD3734">
        <w:rPr>
          <w:sz w:val="24"/>
          <w:szCs w:val="24"/>
        </w:rPr>
        <w:t>k</w:t>
      </w:r>
      <w:r w:rsidRPr="00CD3734">
        <w:rPr>
          <w:spacing w:val="1"/>
          <w:sz w:val="24"/>
          <w:szCs w:val="24"/>
        </w:rPr>
        <w:t>e</w:t>
      </w:r>
      <w:r w:rsidRPr="00CD3734">
        <w:rPr>
          <w:spacing w:val="-1"/>
          <w:sz w:val="24"/>
          <w:szCs w:val="24"/>
        </w:rPr>
        <w:t>ra</w:t>
      </w:r>
      <w:r w:rsidRPr="00CD3734">
        <w:rPr>
          <w:spacing w:val="5"/>
          <w:sz w:val="24"/>
          <w:szCs w:val="24"/>
        </w:rPr>
        <w:t>n</w:t>
      </w:r>
      <w:r w:rsidRPr="00CD3734">
        <w:rPr>
          <w:spacing w:val="-4"/>
          <w:sz w:val="24"/>
          <w:szCs w:val="24"/>
        </w:rPr>
        <w:t>g</w:t>
      </w:r>
      <w:r w:rsidRPr="00CD3734">
        <w:rPr>
          <w:sz w:val="24"/>
          <w:szCs w:val="24"/>
        </w:rPr>
        <w:t xml:space="preserve">ka </w:t>
      </w:r>
      <w:r w:rsidRPr="00CD3734">
        <w:rPr>
          <w:spacing w:val="42"/>
          <w:sz w:val="24"/>
          <w:szCs w:val="24"/>
        </w:rPr>
        <w:t xml:space="preserve"> </w:t>
      </w:r>
      <w:r w:rsidRPr="00CD3734">
        <w:rPr>
          <w:spacing w:val="2"/>
          <w:sz w:val="24"/>
          <w:szCs w:val="24"/>
        </w:rPr>
        <w:t>b</w:t>
      </w:r>
      <w:r w:rsidRPr="00CD3734">
        <w:rPr>
          <w:spacing w:val="-1"/>
          <w:sz w:val="24"/>
          <w:szCs w:val="24"/>
        </w:rPr>
        <w:t>er</w:t>
      </w:r>
      <w:r w:rsidRPr="00CD3734">
        <w:rPr>
          <w:sz w:val="24"/>
          <w:szCs w:val="24"/>
        </w:rPr>
        <w:t>p</w:t>
      </w:r>
      <w:r w:rsidRPr="00CD3734">
        <w:rPr>
          <w:spacing w:val="3"/>
          <w:sz w:val="24"/>
          <w:szCs w:val="24"/>
        </w:rPr>
        <w:t>i</w:t>
      </w:r>
      <w:r w:rsidRPr="00CD3734">
        <w:rPr>
          <w:sz w:val="24"/>
          <w:szCs w:val="24"/>
        </w:rPr>
        <w:t xml:space="preserve">kir </w:t>
      </w:r>
      <w:r w:rsidRPr="00CD3734">
        <w:rPr>
          <w:spacing w:val="43"/>
          <w:sz w:val="24"/>
          <w:szCs w:val="24"/>
        </w:rPr>
        <w:t xml:space="preserve"> </w:t>
      </w:r>
      <w:r w:rsidRPr="00CD3734">
        <w:rPr>
          <w:sz w:val="24"/>
          <w:szCs w:val="24"/>
        </w:rPr>
        <w:t>k</w:t>
      </w:r>
      <w:r w:rsidRPr="00CD3734">
        <w:rPr>
          <w:spacing w:val="-1"/>
          <w:sz w:val="24"/>
          <w:szCs w:val="24"/>
        </w:rPr>
        <w:t>e</w:t>
      </w:r>
      <w:r w:rsidRPr="00CD3734">
        <w:rPr>
          <w:sz w:val="24"/>
          <w:szCs w:val="24"/>
        </w:rPr>
        <w:t>sistem</w:t>
      </w:r>
      <w:r w:rsidRPr="00CD3734">
        <w:rPr>
          <w:spacing w:val="-1"/>
          <w:sz w:val="24"/>
          <w:szCs w:val="24"/>
        </w:rPr>
        <w:t>a</w:t>
      </w:r>
      <w:r w:rsidRPr="00CD3734">
        <w:rPr>
          <w:sz w:val="24"/>
          <w:szCs w:val="24"/>
        </w:rPr>
        <w:t xml:space="preserve">n </w:t>
      </w:r>
      <w:r w:rsidRPr="00CD3734">
        <w:rPr>
          <w:spacing w:val="44"/>
          <w:sz w:val="24"/>
          <w:szCs w:val="24"/>
        </w:rPr>
        <w:t xml:space="preserve"> </w:t>
      </w:r>
      <w:r w:rsidRPr="00CD3734">
        <w:rPr>
          <w:sz w:val="24"/>
          <w:szCs w:val="24"/>
        </w:rPr>
        <w:t xml:space="preserve">untuk </w:t>
      </w:r>
      <w:r w:rsidRPr="00CD3734">
        <w:rPr>
          <w:spacing w:val="46"/>
          <w:sz w:val="24"/>
          <w:szCs w:val="24"/>
        </w:rPr>
        <w:t xml:space="preserve"> </w:t>
      </w:r>
      <w:r w:rsidRPr="00CD3734">
        <w:rPr>
          <w:sz w:val="24"/>
          <w:szCs w:val="24"/>
        </w:rPr>
        <w:t>mem</w:t>
      </w:r>
      <w:r w:rsidRPr="00CD3734">
        <w:rPr>
          <w:spacing w:val="-1"/>
          <w:sz w:val="24"/>
          <w:szCs w:val="24"/>
        </w:rPr>
        <w:t>eca</w:t>
      </w:r>
      <w:r w:rsidRPr="00CD3734">
        <w:rPr>
          <w:sz w:val="24"/>
          <w:szCs w:val="24"/>
        </w:rPr>
        <w:t>h</w:t>
      </w:r>
      <w:r w:rsidRPr="00CD3734">
        <w:rPr>
          <w:spacing w:val="2"/>
          <w:sz w:val="24"/>
          <w:szCs w:val="24"/>
        </w:rPr>
        <w:t>k</w:t>
      </w:r>
      <w:r w:rsidRPr="00CD3734">
        <w:rPr>
          <w:spacing w:val="-1"/>
          <w:sz w:val="24"/>
          <w:szCs w:val="24"/>
        </w:rPr>
        <w:t>a</w:t>
      </w:r>
      <w:r w:rsidRPr="00CD3734">
        <w:rPr>
          <w:sz w:val="24"/>
          <w:szCs w:val="24"/>
        </w:rPr>
        <w:t>n</w:t>
      </w:r>
      <w:r w:rsidR="00F80104">
        <w:rPr>
          <w:sz w:val="24"/>
          <w:szCs w:val="24"/>
        </w:rPr>
        <w:t xml:space="preserve"> </w:t>
      </w:r>
      <w:r w:rsidRPr="00CD3734">
        <w:rPr>
          <w:sz w:val="24"/>
          <w:szCs w:val="24"/>
        </w:rPr>
        <w:t>mas</w:t>
      </w:r>
      <w:r w:rsidRPr="00CD3734">
        <w:rPr>
          <w:spacing w:val="-1"/>
          <w:sz w:val="24"/>
          <w:szCs w:val="24"/>
        </w:rPr>
        <w:t>a</w:t>
      </w:r>
      <w:r w:rsidRPr="00CD3734">
        <w:rPr>
          <w:sz w:val="24"/>
          <w:szCs w:val="24"/>
        </w:rPr>
        <w:t xml:space="preserve">lah  </w:t>
      </w:r>
      <w:r w:rsidRPr="00CD3734">
        <w:rPr>
          <w:spacing w:val="33"/>
          <w:sz w:val="24"/>
          <w:szCs w:val="24"/>
        </w:rPr>
        <w:t xml:space="preserve"> </w:t>
      </w:r>
      <w:r w:rsidRPr="00CD3734">
        <w:rPr>
          <w:spacing w:val="-10"/>
          <w:sz w:val="24"/>
          <w:szCs w:val="24"/>
        </w:rPr>
        <w:t>y</w:t>
      </w:r>
      <w:r w:rsidRPr="00CD3734">
        <w:rPr>
          <w:spacing w:val="-1"/>
          <w:sz w:val="24"/>
          <w:szCs w:val="24"/>
        </w:rPr>
        <w:t>a</w:t>
      </w:r>
      <w:r w:rsidRPr="00CD3734">
        <w:rPr>
          <w:spacing w:val="2"/>
          <w:sz w:val="24"/>
          <w:szCs w:val="24"/>
        </w:rPr>
        <w:t>n</w:t>
      </w:r>
      <w:r w:rsidRPr="00CD3734">
        <w:rPr>
          <w:sz w:val="24"/>
          <w:szCs w:val="24"/>
        </w:rPr>
        <w:t xml:space="preserve">g  </w:t>
      </w:r>
      <w:r w:rsidRPr="00CD3734">
        <w:rPr>
          <w:spacing w:val="26"/>
          <w:sz w:val="24"/>
          <w:szCs w:val="24"/>
        </w:rPr>
        <w:t xml:space="preserve"> </w:t>
      </w:r>
      <w:r w:rsidRPr="00CD3734">
        <w:rPr>
          <w:spacing w:val="2"/>
          <w:sz w:val="24"/>
          <w:szCs w:val="24"/>
        </w:rPr>
        <w:t>s</w:t>
      </w:r>
      <w:r w:rsidRPr="00CD3734">
        <w:rPr>
          <w:spacing w:val="-1"/>
          <w:sz w:val="24"/>
          <w:szCs w:val="24"/>
        </w:rPr>
        <w:t>e</w:t>
      </w:r>
      <w:r w:rsidRPr="00CD3734">
        <w:rPr>
          <w:sz w:val="24"/>
          <w:szCs w:val="24"/>
        </w:rPr>
        <w:t>d</w:t>
      </w:r>
      <w:r w:rsidRPr="00CD3734">
        <w:rPr>
          <w:spacing w:val="-1"/>
          <w:sz w:val="24"/>
          <w:szCs w:val="24"/>
        </w:rPr>
        <w:t>a</w:t>
      </w:r>
      <w:r w:rsidRPr="00CD3734">
        <w:rPr>
          <w:spacing w:val="2"/>
          <w:sz w:val="24"/>
          <w:szCs w:val="24"/>
        </w:rPr>
        <w:t>n</w:t>
      </w:r>
      <w:r w:rsidRPr="00CD3734">
        <w:rPr>
          <w:sz w:val="24"/>
          <w:szCs w:val="24"/>
        </w:rPr>
        <w:t xml:space="preserve">g  </w:t>
      </w:r>
      <w:r w:rsidRPr="00CD3734">
        <w:rPr>
          <w:spacing w:val="28"/>
          <w:sz w:val="24"/>
          <w:szCs w:val="24"/>
        </w:rPr>
        <w:t xml:space="preserve"> </w:t>
      </w:r>
      <w:r w:rsidRPr="00CD3734">
        <w:rPr>
          <w:sz w:val="24"/>
          <w:szCs w:val="24"/>
        </w:rPr>
        <w:t>d</w:t>
      </w:r>
      <w:r w:rsidRPr="00CD3734">
        <w:rPr>
          <w:spacing w:val="1"/>
          <w:sz w:val="24"/>
          <w:szCs w:val="24"/>
        </w:rPr>
        <w:t>i</w:t>
      </w:r>
      <w:r w:rsidRPr="00CD3734">
        <w:rPr>
          <w:sz w:val="24"/>
          <w:szCs w:val="24"/>
        </w:rPr>
        <w:t>t</w:t>
      </w:r>
      <w:r w:rsidRPr="00CD3734">
        <w:rPr>
          <w:spacing w:val="-1"/>
          <w:sz w:val="24"/>
          <w:szCs w:val="24"/>
        </w:rPr>
        <w:t>e</w:t>
      </w:r>
      <w:r w:rsidRPr="00CD3734">
        <w:rPr>
          <w:sz w:val="24"/>
          <w:szCs w:val="24"/>
        </w:rPr>
        <w:t xml:space="preserve">liti,  </w:t>
      </w:r>
      <w:r w:rsidRPr="00CD3734">
        <w:rPr>
          <w:spacing w:val="26"/>
          <w:sz w:val="24"/>
          <w:szCs w:val="24"/>
        </w:rPr>
        <w:t xml:space="preserve"> </w:t>
      </w:r>
      <w:r w:rsidRPr="00CD3734">
        <w:rPr>
          <w:sz w:val="24"/>
          <w:szCs w:val="24"/>
        </w:rPr>
        <w:t>te</w:t>
      </w:r>
      <w:r w:rsidRPr="00CD3734">
        <w:rPr>
          <w:spacing w:val="-1"/>
          <w:sz w:val="24"/>
          <w:szCs w:val="24"/>
        </w:rPr>
        <w:t>r</w:t>
      </w:r>
      <w:r w:rsidRPr="00CD3734">
        <w:rPr>
          <w:sz w:val="24"/>
          <w:szCs w:val="24"/>
        </w:rPr>
        <w:t xml:space="preserve">masuk  </w:t>
      </w:r>
      <w:r w:rsidRPr="00CD3734">
        <w:rPr>
          <w:spacing w:val="25"/>
          <w:sz w:val="24"/>
          <w:szCs w:val="24"/>
        </w:rPr>
        <w:t xml:space="preserve"> </w:t>
      </w:r>
      <w:r w:rsidRPr="00CD3734">
        <w:rPr>
          <w:sz w:val="24"/>
          <w:szCs w:val="24"/>
        </w:rPr>
        <w:t>m</w:t>
      </w:r>
      <w:r w:rsidRPr="00CD3734">
        <w:rPr>
          <w:spacing w:val="-3"/>
          <w:sz w:val="24"/>
          <w:szCs w:val="24"/>
        </w:rPr>
        <w:t>e</w:t>
      </w:r>
      <w:r w:rsidRPr="00CD3734">
        <w:rPr>
          <w:spacing w:val="1"/>
          <w:sz w:val="24"/>
          <w:szCs w:val="24"/>
        </w:rPr>
        <w:t>n</w:t>
      </w:r>
      <w:r w:rsidRPr="00CD3734">
        <w:rPr>
          <w:spacing w:val="-5"/>
          <w:sz w:val="24"/>
          <w:szCs w:val="24"/>
        </w:rPr>
        <w:t>g</w:t>
      </w:r>
      <w:r w:rsidRPr="00CD3734">
        <w:rPr>
          <w:spacing w:val="2"/>
          <w:sz w:val="24"/>
          <w:szCs w:val="24"/>
        </w:rPr>
        <w:t>u</w:t>
      </w:r>
      <w:r w:rsidRPr="00CD3734">
        <w:rPr>
          <w:spacing w:val="-1"/>
          <w:sz w:val="24"/>
          <w:szCs w:val="24"/>
        </w:rPr>
        <w:t>r</w:t>
      </w:r>
      <w:r w:rsidRPr="00CD3734">
        <w:rPr>
          <w:spacing w:val="-3"/>
          <w:sz w:val="24"/>
          <w:szCs w:val="24"/>
        </w:rPr>
        <w:t>a</w:t>
      </w:r>
      <w:r w:rsidRPr="00CD3734">
        <w:rPr>
          <w:sz w:val="24"/>
          <w:szCs w:val="24"/>
        </w:rPr>
        <w:t>i</w:t>
      </w:r>
      <w:r w:rsidRPr="00CD3734">
        <w:rPr>
          <w:spacing w:val="3"/>
          <w:sz w:val="24"/>
          <w:szCs w:val="24"/>
        </w:rPr>
        <w:t>k</w:t>
      </w:r>
      <w:r w:rsidRPr="00CD3734">
        <w:rPr>
          <w:spacing w:val="-1"/>
          <w:sz w:val="24"/>
          <w:szCs w:val="24"/>
        </w:rPr>
        <w:t>a</w:t>
      </w:r>
      <w:r w:rsidRPr="00CD3734">
        <w:rPr>
          <w:sz w:val="24"/>
          <w:szCs w:val="24"/>
        </w:rPr>
        <w:t xml:space="preserve">n  </w:t>
      </w:r>
      <w:r w:rsidRPr="00CD3734">
        <w:rPr>
          <w:spacing w:val="29"/>
          <w:sz w:val="24"/>
          <w:szCs w:val="24"/>
        </w:rPr>
        <w:t xml:space="preserve"> </w:t>
      </w:r>
      <w:r w:rsidRPr="00CD3734">
        <w:rPr>
          <w:sz w:val="24"/>
          <w:szCs w:val="24"/>
        </w:rPr>
        <w:t>ob</w:t>
      </w:r>
      <w:r w:rsidRPr="00CD3734">
        <w:rPr>
          <w:spacing w:val="5"/>
          <w:sz w:val="24"/>
          <w:szCs w:val="24"/>
        </w:rPr>
        <w:t>j</w:t>
      </w:r>
      <w:r w:rsidRPr="00CD3734">
        <w:rPr>
          <w:sz w:val="24"/>
          <w:szCs w:val="24"/>
        </w:rPr>
        <w:t xml:space="preserve">ek  </w:t>
      </w:r>
      <w:r w:rsidRPr="00CD3734">
        <w:rPr>
          <w:spacing w:val="28"/>
          <w:sz w:val="24"/>
          <w:szCs w:val="24"/>
        </w:rPr>
        <w:t xml:space="preserve"> </w:t>
      </w:r>
      <w:r w:rsidRPr="00CD3734">
        <w:rPr>
          <w:spacing w:val="1"/>
          <w:sz w:val="24"/>
          <w:szCs w:val="24"/>
        </w:rPr>
        <w:t>p</w:t>
      </w:r>
      <w:r w:rsidRPr="00CD3734">
        <w:rPr>
          <w:spacing w:val="-1"/>
          <w:sz w:val="24"/>
          <w:szCs w:val="24"/>
        </w:rPr>
        <w:t>e</w:t>
      </w:r>
      <w:r w:rsidRPr="00CD3734">
        <w:rPr>
          <w:spacing w:val="2"/>
          <w:sz w:val="24"/>
          <w:szCs w:val="24"/>
        </w:rPr>
        <w:t>n</w:t>
      </w:r>
      <w:r w:rsidRPr="00CD3734">
        <w:rPr>
          <w:spacing w:val="-1"/>
          <w:sz w:val="24"/>
          <w:szCs w:val="24"/>
        </w:rPr>
        <w:t>e</w:t>
      </w:r>
      <w:r w:rsidRPr="00CD3734">
        <w:rPr>
          <w:spacing w:val="-2"/>
          <w:sz w:val="24"/>
          <w:szCs w:val="24"/>
        </w:rPr>
        <w:t>l</w:t>
      </w:r>
      <w:r w:rsidRPr="00CD3734">
        <w:rPr>
          <w:sz w:val="24"/>
          <w:szCs w:val="24"/>
        </w:rPr>
        <w:t>iti</w:t>
      </w:r>
      <w:r w:rsidRPr="00CD3734">
        <w:rPr>
          <w:spacing w:val="-1"/>
          <w:sz w:val="24"/>
          <w:szCs w:val="24"/>
        </w:rPr>
        <w:t>a</w:t>
      </w:r>
      <w:r w:rsidRPr="00CD3734">
        <w:rPr>
          <w:sz w:val="24"/>
          <w:szCs w:val="24"/>
        </w:rPr>
        <w:t xml:space="preserve">n.  </w:t>
      </w:r>
      <w:r w:rsidRPr="00CD3734">
        <w:rPr>
          <w:spacing w:val="28"/>
          <w:sz w:val="24"/>
          <w:szCs w:val="24"/>
        </w:rPr>
        <w:t xml:space="preserve"> </w:t>
      </w:r>
      <w:r w:rsidRPr="00CD3734">
        <w:rPr>
          <w:sz w:val="24"/>
          <w:szCs w:val="24"/>
        </w:rPr>
        <w:t>Unt</w:t>
      </w:r>
      <w:r w:rsidRPr="00CD3734">
        <w:rPr>
          <w:spacing w:val="-2"/>
          <w:sz w:val="24"/>
          <w:szCs w:val="24"/>
        </w:rPr>
        <w:t>u</w:t>
      </w:r>
      <w:r w:rsidRPr="00CD3734">
        <w:rPr>
          <w:sz w:val="24"/>
          <w:szCs w:val="24"/>
        </w:rPr>
        <w:t>k</w:t>
      </w:r>
      <w:r w:rsidR="00F80104">
        <w:rPr>
          <w:sz w:val="24"/>
          <w:szCs w:val="24"/>
        </w:rPr>
        <w:t xml:space="preserve"> </w:t>
      </w:r>
      <w:r w:rsidRPr="00CD3734">
        <w:rPr>
          <w:sz w:val="24"/>
          <w:szCs w:val="24"/>
        </w:rPr>
        <w:t>mel</w:t>
      </w:r>
      <w:r w:rsidRPr="00CD3734">
        <w:rPr>
          <w:spacing w:val="-1"/>
          <w:sz w:val="24"/>
          <w:szCs w:val="24"/>
        </w:rPr>
        <w:t>e</w:t>
      </w:r>
      <w:r w:rsidRPr="00CD3734">
        <w:rPr>
          <w:sz w:val="24"/>
          <w:szCs w:val="24"/>
        </w:rPr>
        <w:t>n</w:t>
      </w:r>
      <w:r w:rsidRPr="00CD3734">
        <w:rPr>
          <w:spacing w:val="-5"/>
          <w:sz w:val="24"/>
          <w:szCs w:val="24"/>
        </w:rPr>
        <w:t>g</w:t>
      </w:r>
      <w:r w:rsidRPr="00CD3734">
        <w:rPr>
          <w:spacing w:val="2"/>
          <w:sz w:val="24"/>
          <w:szCs w:val="24"/>
        </w:rPr>
        <w:t>k</w:t>
      </w:r>
      <w:r w:rsidRPr="00CD3734">
        <w:rPr>
          <w:spacing w:val="-1"/>
          <w:sz w:val="24"/>
          <w:szCs w:val="24"/>
        </w:rPr>
        <w:t>a</w:t>
      </w:r>
      <w:r w:rsidRPr="00CD3734">
        <w:rPr>
          <w:sz w:val="24"/>
          <w:szCs w:val="24"/>
        </w:rPr>
        <w:t>pi</w:t>
      </w:r>
      <w:r w:rsidRPr="00CD3734">
        <w:rPr>
          <w:spacing w:val="2"/>
          <w:sz w:val="24"/>
          <w:szCs w:val="24"/>
        </w:rPr>
        <w:t xml:space="preserve"> </w:t>
      </w:r>
      <w:r w:rsidRPr="00CD3734">
        <w:rPr>
          <w:sz w:val="24"/>
          <w:szCs w:val="24"/>
        </w:rPr>
        <w:t>k</w:t>
      </w:r>
      <w:r w:rsidRPr="00CD3734">
        <w:rPr>
          <w:spacing w:val="-1"/>
          <w:sz w:val="24"/>
          <w:szCs w:val="24"/>
        </w:rPr>
        <w:t>er</w:t>
      </w:r>
      <w:r w:rsidRPr="00CD3734">
        <w:rPr>
          <w:spacing w:val="-3"/>
          <w:sz w:val="24"/>
          <w:szCs w:val="24"/>
        </w:rPr>
        <w:t>a</w:t>
      </w:r>
      <w:r w:rsidRPr="00CD3734">
        <w:rPr>
          <w:spacing w:val="5"/>
          <w:sz w:val="24"/>
          <w:szCs w:val="24"/>
        </w:rPr>
        <w:t>n</w:t>
      </w:r>
      <w:r w:rsidRPr="00CD3734">
        <w:rPr>
          <w:spacing w:val="-5"/>
          <w:sz w:val="24"/>
          <w:szCs w:val="24"/>
        </w:rPr>
        <w:t>g</w:t>
      </w:r>
      <w:r w:rsidRPr="00CD3734">
        <w:rPr>
          <w:spacing w:val="5"/>
          <w:sz w:val="24"/>
          <w:szCs w:val="24"/>
        </w:rPr>
        <w:t>k</w:t>
      </w:r>
      <w:r w:rsidRPr="00CD3734">
        <w:rPr>
          <w:sz w:val="24"/>
          <w:szCs w:val="24"/>
        </w:rPr>
        <w:t>a p</w:t>
      </w:r>
      <w:r w:rsidRPr="00CD3734">
        <w:rPr>
          <w:spacing w:val="-1"/>
          <w:sz w:val="24"/>
          <w:szCs w:val="24"/>
        </w:rPr>
        <w:t>e</w:t>
      </w:r>
      <w:r w:rsidRPr="00CD3734">
        <w:rPr>
          <w:sz w:val="24"/>
          <w:szCs w:val="24"/>
        </w:rPr>
        <w:t>mikir</w:t>
      </w:r>
      <w:r w:rsidRPr="00CD3734">
        <w:rPr>
          <w:spacing w:val="-1"/>
          <w:sz w:val="24"/>
          <w:szCs w:val="24"/>
        </w:rPr>
        <w:t>a</w:t>
      </w:r>
      <w:r w:rsidRPr="00CD3734">
        <w:rPr>
          <w:sz w:val="24"/>
          <w:szCs w:val="24"/>
        </w:rPr>
        <w:t>n</w:t>
      </w:r>
      <w:r w:rsidRPr="00CD3734">
        <w:rPr>
          <w:spacing w:val="1"/>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1"/>
          <w:sz w:val="24"/>
          <w:szCs w:val="24"/>
        </w:rPr>
        <w:t>e</w:t>
      </w:r>
      <w:r w:rsidRPr="00CD3734">
        <w:rPr>
          <w:sz w:val="24"/>
          <w:szCs w:val="24"/>
        </w:rPr>
        <w:t>liti</w:t>
      </w:r>
      <w:r w:rsidRPr="00CD3734">
        <w:rPr>
          <w:spacing w:val="2"/>
          <w:sz w:val="24"/>
          <w:szCs w:val="24"/>
        </w:rPr>
        <w:t xml:space="preserve"> </w:t>
      </w:r>
      <w:r w:rsidRPr="00CD3734">
        <w:rPr>
          <w:sz w:val="24"/>
          <w:szCs w:val="24"/>
        </w:rPr>
        <w:t>d</w:t>
      </w:r>
      <w:r w:rsidRPr="00CD3734">
        <w:rPr>
          <w:spacing w:val="-1"/>
          <w:sz w:val="24"/>
          <w:szCs w:val="24"/>
        </w:rPr>
        <w:t>a</w:t>
      </w:r>
      <w:r w:rsidRPr="00CD3734">
        <w:rPr>
          <w:sz w:val="24"/>
          <w:szCs w:val="24"/>
        </w:rPr>
        <w:t>p</w:t>
      </w:r>
      <w:r w:rsidRPr="00CD3734">
        <w:rPr>
          <w:spacing w:val="-1"/>
          <w:sz w:val="24"/>
          <w:szCs w:val="24"/>
        </w:rPr>
        <w:t>a</w:t>
      </w:r>
      <w:r w:rsidRPr="00CD3734">
        <w:rPr>
          <w:sz w:val="24"/>
          <w:szCs w:val="24"/>
        </w:rPr>
        <w:t>t</w:t>
      </w:r>
      <w:r w:rsidRPr="00CD3734">
        <w:rPr>
          <w:spacing w:val="2"/>
          <w:sz w:val="24"/>
          <w:szCs w:val="24"/>
        </w:rPr>
        <w:t xml:space="preserve"> </w:t>
      </w:r>
      <w:r w:rsidRPr="00CD3734">
        <w:rPr>
          <w:spacing w:val="-4"/>
          <w:sz w:val="24"/>
          <w:szCs w:val="24"/>
        </w:rPr>
        <w:t>m</w:t>
      </w:r>
      <w:r w:rsidRPr="00CD3734">
        <w:rPr>
          <w:spacing w:val="-1"/>
          <w:sz w:val="24"/>
          <w:szCs w:val="24"/>
        </w:rPr>
        <w:t>e</w:t>
      </w:r>
      <w:r w:rsidRPr="00CD3734">
        <w:rPr>
          <w:spacing w:val="5"/>
          <w:sz w:val="24"/>
          <w:szCs w:val="24"/>
        </w:rPr>
        <w:t>n</w:t>
      </w:r>
      <w:r w:rsidRPr="00CD3734">
        <w:rPr>
          <w:spacing w:val="-10"/>
          <w:sz w:val="24"/>
          <w:szCs w:val="24"/>
        </w:rPr>
        <w:t>y</w:t>
      </w:r>
      <w:r w:rsidRPr="00CD3734">
        <w:rPr>
          <w:spacing w:val="-1"/>
          <w:sz w:val="24"/>
          <w:szCs w:val="24"/>
        </w:rPr>
        <w:t>a</w:t>
      </w:r>
      <w:r w:rsidRPr="00CD3734">
        <w:rPr>
          <w:spacing w:val="3"/>
          <w:sz w:val="24"/>
          <w:szCs w:val="24"/>
        </w:rPr>
        <w:t>j</w:t>
      </w:r>
      <w:r w:rsidRPr="00CD3734">
        <w:rPr>
          <w:sz w:val="24"/>
          <w:szCs w:val="24"/>
        </w:rPr>
        <w:t>ik</w:t>
      </w:r>
      <w:r w:rsidRPr="00CD3734">
        <w:rPr>
          <w:spacing w:val="-1"/>
          <w:sz w:val="24"/>
          <w:szCs w:val="24"/>
        </w:rPr>
        <w:t>a</w:t>
      </w:r>
      <w:r w:rsidRPr="00CD3734">
        <w:rPr>
          <w:sz w:val="24"/>
          <w:szCs w:val="24"/>
        </w:rPr>
        <w:t>n</w:t>
      </w:r>
      <w:r w:rsidRPr="00CD3734">
        <w:rPr>
          <w:spacing w:val="1"/>
          <w:sz w:val="24"/>
          <w:szCs w:val="24"/>
        </w:rPr>
        <w:t xml:space="preserve"> </w:t>
      </w:r>
      <w:r w:rsidRPr="00CD3734">
        <w:rPr>
          <w:sz w:val="24"/>
          <w:szCs w:val="24"/>
        </w:rPr>
        <w:t>d</w:t>
      </w:r>
      <w:r w:rsidRPr="00CD3734">
        <w:rPr>
          <w:spacing w:val="-1"/>
          <w:sz w:val="24"/>
          <w:szCs w:val="24"/>
        </w:rPr>
        <w:t>a</w:t>
      </w:r>
      <w:r w:rsidRPr="00CD3734">
        <w:rPr>
          <w:sz w:val="24"/>
          <w:szCs w:val="24"/>
        </w:rPr>
        <w:t>lam</w:t>
      </w:r>
      <w:r w:rsidRPr="00CD3734">
        <w:rPr>
          <w:spacing w:val="2"/>
          <w:sz w:val="24"/>
          <w:szCs w:val="24"/>
        </w:rPr>
        <w:t xml:space="preserve"> </w:t>
      </w:r>
      <w:r w:rsidRPr="00CD3734">
        <w:rPr>
          <w:sz w:val="24"/>
          <w:szCs w:val="24"/>
        </w:rPr>
        <w:t>b</w:t>
      </w:r>
      <w:r w:rsidRPr="00CD3734">
        <w:rPr>
          <w:spacing w:val="-1"/>
          <w:sz w:val="24"/>
          <w:szCs w:val="24"/>
        </w:rPr>
        <w:t>e</w:t>
      </w:r>
      <w:r w:rsidRPr="00CD3734">
        <w:rPr>
          <w:sz w:val="24"/>
          <w:szCs w:val="24"/>
        </w:rPr>
        <w:t>ntuk</w:t>
      </w:r>
      <w:r w:rsidRPr="00CD3734">
        <w:rPr>
          <w:spacing w:val="2"/>
          <w:sz w:val="24"/>
          <w:szCs w:val="24"/>
        </w:rPr>
        <w:t xml:space="preserve"> </w:t>
      </w:r>
      <w:r w:rsidRPr="00CD3734">
        <w:rPr>
          <w:sz w:val="24"/>
          <w:szCs w:val="24"/>
        </w:rPr>
        <w:t>dia</w:t>
      </w:r>
      <w:r w:rsidRPr="00CD3734">
        <w:rPr>
          <w:spacing w:val="-2"/>
          <w:sz w:val="24"/>
          <w:szCs w:val="24"/>
        </w:rPr>
        <w:t>g</w:t>
      </w:r>
      <w:r w:rsidRPr="00CD3734">
        <w:rPr>
          <w:spacing w:val="-1"/>
          <w:sz w:val="24"/>
          <w:szCs w:val="24"/>
        </w:rPr>
        <w:t>ra</w:t>
      </w:r>
      <w:r w:rsidRPr="00CD3734">
        <w:rPr>
          <w:sz w:val="24"/>
          <w:szCs w:val="24"/>
        </w:rPr>
        <w:t>m</w:t>
      </w:r>
      <w:r w:rsidRPr="00CD3734">
        <w:rPr>
          <w:spacing w:val="2"/>
          <w:sz w:val="24"/>
          <w:szCs w:val="24"/>
        </w:rPr>
        <w:t xml:space="preserve"> </w:t>
      </w:r>
      <w:r w:rsidRPr="00CD3734">
        <w:rPr>
          <w:spacing w:val="-1"/>
          <w:sz w:val="24"/>
          <w:szCs w:val="24"/>
        </w:rPr>
        <w:t>a</w:t>
      </w:r>
      <w:r w:rsidRPr="00CD3734">
        <w:rPr>
          <w:sz w:val="24"/>
          <w:szCs w:val="24"/>
        </w:rPr>
        <w:t xml:space="preserve">lur pikir </w:t>
      </w:r>
      <w:r w:rsidRPr="00CD3734">
        <w:rPr>
          <w:spacing w:val="-1"/>
          <w:sz w:val="24"/>
          <w:szCs w:val="24"/>
        </w:rPr>
        <w:t>p</w:t>
      </w:r>
      <w:r w:rsidRPr="00CD3734">
        <w:rPr>
          <w:spacing w:val="-3"/>
          <w:sz w:val="24"/>
          <w:szCs w:val="24"/>
        </w:rPr>
        <w:t>e</w:t>
      </w:r>
      <w:r w:rsidRPr="00CD3734">
        <w:rPr>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T</w:t>
      </w:r>
      <w:r w:rsidRPr="00CD3734">
        <w:rPr>
          <w:b/>
          <w:sz w:val="24"/>
          <w:szCs w:val="24"/>
        </w:rPr>
        <w:t>i</w:t>
      </w:r>
      <w:r w:rsidRPr="00CD3734">
        <w:rPr>
          <w:b/>
          <w:spacing w:val="1"/>
          <w:sz w:val="24"/>
          <w:szCs w:val="24"/>
        </w:rPr>
        <w:t>n</w:t>
      </w:r>
      <w:r w:rsidRPr="00CD3734">
        <w:rPr>
          <w:b/>
          <w:sz w:val="24"/>
          <w:szCs w:val="24"/>
        </w:rPr>
        <w:t>jauan</w:t>
      </w:r>
      <w:r w:rsidRPr="00CD3734">
        <w:rPr>
          <w:b/>
          <w:spacing w:val="1"/>
          <w:sz w:val="24"/>
          <w:szCs w:val="24"/>
        </w:rPr>
        <w:t xml:space="preserve"> </w:t>
      </w:r>
      <w:r w:rsidRPr="00CD3734">
        <w:rPr>
          <w:b/>
          <w:spacing w:val="-2"/>
          <w:sz w:val="24"/>
          <w:szCs w:val="24"/>
        </w:rPr>
        <w:t>I</w:t>
      </w:r>
      <w:r w:rsidRPr="00CD3734">
        <w:rPr>
          <w:b/>
          <w:spacing w:val="1"/>
          <w:sz w:val="24"/>
          <w:szCs w:val="24"/>
        </w:rPr>
        <w:t>n</w:t>
      </w:r>
      <w:r w:rsidRPr="00CD3734">
        <w:rPr>
          <w:b/>
          <w:sz w:val="24"/>
          <w:szCs w:val="24"/>
        </w:rPr>
        <w:t>sti</w:t>
      </w:r>
      <w:r w:rsidRPr="00CD3734">
        <w:rPr>
          <w:b/>
          <w:spacing w:val="-1"/>
          <w:sz w:val="24"/>
          <w:szCs w:val="24"/>
        </w:rPr>
        <w:t>t</w:t>
      </w:r>
      <w:r w:rsidRPr="00CD3734">
        <w:rPr>
          <w:b/>
          <w:spacing w:val="1"/>
          <w:sz w:val="24"/>
          <w:szCs w:val="24"/>
        </w:rPr>
        <w:t>us</w:t>
      </w:r>
      <w:r w:rsidRPr="00CD3734">
        <w:rPr>
          <w:b/>
          <w:sz w:val="24"/>
          <w:szCs w:val="24"/>
        </w:rPr>
        <w:t>i/</w:t>
      </w:r>
      <w:r w:rsidRPr="00CD3734">
        <w:rPr>
          <w:b/>
          <w:spacing w:val="-5"/>
          <w:sz w:val="24"/>
          <w:szCs w:val="24"/>
        </w:rPr>
        <w:t>P</w:t>
      </w:r>
      <w:r w:rsidRPr="00CD3734">
        <w:rPr>
          <w:b/>
          <w:spacing w:val="-1"/>
          <w:sz w:val="24"/>
          <w:szCs w:val="24"/>
        </w:rPr>
        <w:t>er</w:t>
      </w:r>
      <w:r w:rsidRPr="00CD3734">
        <w:rPr>
          <w:b/>
          <w:spacing w:val="1"/>
          <w:sz w:val="24"/>
          <w:szCs w:val="24"/>
        </w:rPr>
        <w:t>u</w:t>
      </w:r>
      <w:r w:rsidRPr="00CD3734">
        <w:rPr>
          <w:b/>
          <w:sz w:val="24"/>
          <w:szCs w:val="24"/>
        </w:rPr>
        <w:t>sa</w:t>
      </w:r>
      <w:r w:rsidRPr="00CD3734">
        <w:rPr>
          <w:b/>
          <w:spacing w:val="1"/>
          <w:sz w:val="24"/>
          <w:szCs w:val="24"/>
        </w:rPr>
        <w:t>h</w:t>
      </w:r>
      <w:r w:rsidRPr="00CD3734">
        <w:rPr>
          <w:b/>
          <w:sz w:val="24"/>
          <w:szCs w:val="24"/>
        </w:rPr>
        <w:t>aan</w:t>
      </w:r>
    </w:p>
    <w:p w:rsidR="008E01A9" w:rsidRPr="00CD3734" w:rsidRDefault="00FD4699" w:rsidP="00E5286A">
      <w:pPr>
        <w:pStyle w:val="ListParagraph"/>
        <w:ind w:left="567" w:right="139"/>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  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5"/>
          <w:sz w:val="24"/>
          <w:szCs w:val="24"/>
        </w:rPr>
        <w:t xml:space="preserve"> </w:t>
      </w:r>
      <w:r w:rsidRPr="00CD3734">
        <w:rPr>
          <w:sz w:val="24"/>
          <w:szCs w:val="24"/>
        </w:rPr>
        <w:t>s</w:t>
      </w:r>
      <w:r w:rsidRPr="00CD3734">
        <w:rPr>
          <w:spacing w:val="-1"/>
          <w:sz w:val="24"/>
          <w:szCs w:val="24"/>
        </w:rPr>
        <w:t>e</w:t>
      </w:r>
      <w:r w:rsidRPr="00CD3734">
        <w:rPr>
          <w:spacing w:val="3"/>
          <w:sz w:val="24"/>
          <w:szCs w:val="24"/>
        </w:rPr>
        <w:t>j</w:t>
      </w:r>
      <w:r w:rsidRPr="00CD3734">
        <w:rPr>
          <w:spacing w:val="-1"/>
          <w:sz w:val="24"/>
          <w:szCs w:val="24"/>
        </w:rPr>
        <w:t>ar</w:t>
      </w:r>
      <w:r w:rsidRPr="00CD3734">
        <w:rPr>
          <w:spacing w:val="-3"/>
          <w:sz w:val="24"/>
          <w:szCs w:val="24"/>
        </w:rPr>
        <w:t>a</w:t>
      </w:r>
      <w:r w:rsidRPr="00CD3734">
        <w:rPr>
          <w:sz w:val="24"/>
          <w:szCs w:val="24"/>
        </w:rPr>
        <w:t xml:space="preserve">h  </w:t>
      </w:r>
      <w:r w:rsidRPr="00CD3734">
        <w:rPr>
          <w:spacing w:val="2"/>
          <w:sz w:val="24"/>
          <w:szCs w:val="24"/>
        </w:rPr>
        <w:t>or</w:t>
      </w:r>
      <w:r w:rsidRPr="00CD3734">
        <w:rPr>
          <w:spacing w:val="-5"/>
          <w:sz w:val="24"/>
          <w:szCs w:val="24"/>
        </w:rPr>
        <w:t>g</w:t>
      </w:r>
      <w:r w:rsidRPr="00CD3734">
        <w:rPr>
          <w:spacing w:val="-1"/>
          <w:sz w:val="24"/>
          <w:szCs w:val="24"/>
        </w:rPr>
        <w:t>a</w:t>
      </w:r>
      <w:r w:rsidRPr="00CD3734">
        <w:rPr>
          <w:sz w:val="24"/>
          <w:szCs w:val="24"/>
        </w:rPr>
        <w:t xml:space="preserve">nisasi  </w:t>
      </w:r>
      <w:r w:rsidRPr="00CD3734">
        <w:rPr>
          <w:spacing w:val="1"/>
          <w:sz w:val="24"/>
          <w:szCs w:val="24"/>
        </w:rPr>
        <w:t>pe</w:t>
      </w:r>
      <w:r w:rsidRPr="00CD3734">
        <w:rPr>
          <w:sz w:val="24"/>
          <w:szCs w:val="24"/>
        </w:rPr>
        <w:t>rus</w:t>
      </w:r>
      <w:r w:rsidRPr="00CD3734">
        <w:rPr>
          <w:spacing w:val="-1"/>
          <w:sz w:val="24"/>
          <w:szCs w:val="24"/>
        </w:rPr>
        <w:t>a</w:t>
      </w:r>
      <w:r w:rsidRPr="00CD3734">
        <w:rPr>
          <w:spacing w:val="2"/>
          <w:sz w:val="24"/>
          <w:szCs w:val="24"/>
        </w:rPr>
        <w:t>h</w:t>
      </w:r>
      <w:r w:rsidRPr="00CD3734">
        <w:rPr>
          <w:spacing w:val="-1"/>
          <w:sz w:val="24"/>
          <w:szCs w:val="24"/>
        </w:rPr>
        <w:t>aa</w:t>
      </w:r>
      <w:r w:rsidRPr="00CD3734">
        <w:rPr>
          <w:sz w:val="24"/>
          <w:szCs w:val="24"/>
        </w:rPr>
        <w:t>n,  vi</w:t>
      </w:r>
      <w:r w:rsidRPr="00CD3734">
        <w:rPr>
          <w:spacing w:val="1"/>
          <w:sz w:val="24"/>
          <w:szCs w:val="24"/>
        </w:rPr>
        <w:t>s</w:t>
      </w:r>
      <w:r w:rsidRPr="00CD3734">
        <w:rPr>
          <w:sz w:val="24"/>
          <w:szCs w:val="24"/>
        </w:rPr>
        <w:t>i,  misi,</w:t>
      </w:r>
      <w:r w:rsidRPr="00CD3734">
        <w:rPr>
          <w:spacing w:val="59"/>
          <w:sz w:val="24"/>
          <w:szCs w:val="24"/>
        </w:rPr>
        <w:t xml:space="preserve"> </w:t>
      </w:r>
      <w:r w:rsidRPr="00CD3734">
        <w:rPr>
          <w:sz w:val="24"/>
          <w:szCs w:val="24"/>
        </w:rPr>
        <w:t>tuju</w:t>
      </w:r>
      <w:r w:rsidRPr="00CD3734">
        <w:rPr>
          <w:spacing w:val="-1"/>
          <w:sz w:val="24"/>
          <w:szCs w:val="24"/>
        </w:rPr>
        <w:t>a</w:t>
      </w:r>
      <w:r w:rsidRPr="00CD3734">
        <w:rPr>
          <w:sz w:val="24"/>
          <w:szCs w:val="24"/>
        </w:rPr>
        <w:t xml:space="preserve">n  </w:t>
      </w:r>
      <w:r w:rsidRPr="00CD3734">
        <w:rPr>
          <w:spacing w:val="-2"/>
          <w:sz w:val="24"/>
          <w:szCs w:val="24"/>
        </w:rPr>
        <w:t>s</w:t>
      </w:r>
      <w:r w:rsidRPr="00CD3734">
        <w:rPr>
          <w:spacing w:val="-1"/>
          <w:sz w:val="24"/>
          <w:szCs w:val="24"/>
        </w:rPr>
        <w:t>e</w:t>
      </w:r>
      <w:r w:rsidRPr="00CD3734">
        <w:rPr>
          <w:sz w:val="24"/>
          <w:szCs w:val="24"/>
        </w:rPr>
        <w:t>rta</w:t>
      </w:r>
      <w:r w:rsidRPr="00CD3734">
        <w:rPr>
          <w:spacing w:val="59"/>
          <w:sz w:val="24"/>
          <w:szCs w:val="24"/>
        </w:rPr>
        <w:t xml:space="preserve"> </w:t>
      </w:r>
      <w:r w:rsidRPr="00CD3734">
        <w:rPr>
          <w:sz w:val="24"/>
          <w:szCs w:val="24"/>
        </w:rPr>
        <w:t>struktur o</w:t>
      </w:r>
      <w:r w:rsidRPr="00CD3734">
        <w:rPr>
          <w:spacing w:val="-1"/>
          <w:sz w:val="24"/>
          <w:szCs w:val="24"/>
        </w:rPr>
        <w:t>r</w:t>
      </w:r>
      <w:r w:rsidRPr="00CD3734">
        <w:rPr>
          <w:sz w:val="24"/>
          <w:szCs w:val="24"/>
        </w:rPr>
        <w:t>g</w:t>
      </w:r>
      <w:r w:rsidRPr="00CD3734">
        <w:rPr>
          <w:spacing w:val="-3"/>
          <w:sz w:val="24"/>
          <w:szCs w:val="24"/>
        </w:rPr>
        <w:t>a</w:t>
      </w:r>
      <w:r w:rsidRPr="00CD3734">
        <w:rPr>
          <w:sz w:val="24"/>
          <w:szCs w:val="24"/>
        </w:rPr>
        <w:t xml:space="preserve">nisasi dan </w:t>
      </w:r>
      <w:r w:rsidRPr="00CD3734">
        <w:rPr>
          <w:spacing w:val="-1"/>
          <w:sz w:val="24"/>
          <w:szCs w:val="24"/>
        </w:rPr>
        <w:t>f</w:t>
      </w:r>
      <w:r w:rsidRPr="00CD3734">
        <w:rPr>
          <w:spacing w:val="1"/>
          <w:sz w:val="24"/>
          <w:szCs w:val="24"/>
        </w:rPr>
        <w:t>u</w:t>
      </w:r>
      <w:r w:rsidRPr="00CD3734">
        <w:rPr>
          <w:spacing w:val="5"/>
          <w:sz w:val="24"/>
          <w:szCs w:val="24"/>
        </w:rPr>
        <w:t>n</w:t>
      </w:r>
      <w:r w:rsidRPr="00CD3734">
        <w:rPr>
          <w:spacing w:val="-5"/>
          <w:sz w:val="24"/>
          <w:szCs w:val="24"/>
        </w:rPr>
        <w:t>g</w:t>
      </w:r>
      <w:r w:rsidRPr="00CD3734">
        <w:rPr>
          <w:sz w:val="24"/>
          <w:szCs w:val="24"/>
        </w:rPr>
        <w:t>si</w:t>
      </w:r>
      <w:r w:rsidRPr="00CD3734">
        <w:rPr>
          <w:spacing w:val="10"/>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
          <w:sz w:val="24"/>
          <w:szCs w:val="24"/>
        </w:rPr>
        <w:t xml:space="preserve"> </w:t>
      </w:r>
      <w:r w:rsidRPr="00CD3734">
        <w:rPr>
          <w:sz w:val="24"/>
          <w:szCs w:val="24"/>
        </w:rPr>
        <w:t>t</w:t>
      </w:r>
      <w:r w:rsidRPr="00CD3734">
        <w:rPr>
          <w:spacing w:val="-1"/>
          <w:sz w:val="24"/>
          <w:szCs w:val="24"/>
        </w:rPr>
        <w:t>er</w:t>
      </w:r>
      <w:r w:rsidRPr="00CD3734">
        <w:rPr>
          <w:spacing w:val="2"/>
          <w:sz w:val="24"/>
          <w:szCs w:val="24"/>
        </w:rPr>
        <w:t>k</w:t>
      </w:r>
      <w:r w:rsidRPr="00CD3734">
        <w:rPr>
          <w:spacing w:val="-1"/>
          <w:sz w:val="24"/>
          <w:szCs w:val="24"/>
        </w:rPr>
        <w:t>a</w:t>
      </w:r>
      <w:r w:rsidRPr="00CD3734">
        <w:rPr>
          <w:sz w:val="24"/>
          <w:szCs w:val="24"/>
        </w:rPr>
        <w:t>it d</w:t>
      </w:r>
      <w:r w:rsidRPr="00CD3734">
        <w:rPr>
          <w:spacing w:val="-1"/>
          <w:sz w:val="24"/>
          <w:szCs w:val="24"/>
        </w:rPr>
        <w:t>e</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n</w:t>
      </w:r>
      <w:r w:rsidRPr="00CD3734">
        <w:rPr>
          <w:spacing w:val="3"/>
          <w:sz w:val="24"/>
          <w:szCs w:val="24"/>
        </w:rPr>
        <w:t xml:space="preserve"> </w:t>
      </w:r>
      <w:r w:rsidRPr="00CD3734">
        <w:rPr>
          <w:spacing w:val="-1"/>
          <w:sz w:val="24"/>
          <w:szCs w:val="24"/>
        </w:rPr>
        <w:t>r</w:t>
      </w:r>
      <w:r w:rsidRPr="00CD3734">
        <w:rPr>
          <w:spacing w:val="2"/>
          <w:sz w:val="24"/>
          <w:szCs w:val="24"/>
        </w:rPr>
        <w:t>u</w:t>
      </w:r>
      <w:r w:rsidRPr="00CD3734">
        <w:rPr>
          <w:spacing w:val="-3"/>
          <w:sz w:val="24"/>
          <w:szCs w:val="24"/>
        </w:rPr>
        <w:t>a</w:t>
      </w:r>
      <w:r w:rsidRPr="00CD3734">
        <w:rPr>
          <w:spacing w:val="5"/>
          <w:sz w:val="24"/>
          <w:szCs w:val="24"/>
        </w:rPr>
        <w:t>n</w:t>
      </w:r>
      <w:r w:rsidRPr="00CD3734">
        <w:rPr>
          <w:sz w:val="24"/>
          <w:szCs w:val="24"/>
        </w:rPr>
        <w:t>g</w:t>
      </w:r>
      <w:r w:rsidRPr="00CD3734">
        <w:rPr>
          <w:spacing w:val="-5"/>
          <w:sz w:val="24"/>
          <w:szCs w:val="24"/>
        </w:rPr>
        <w:t xml:space="preserve"> </w:t>
      </w:r>
      <w:r w:rsidRPr="00CD3734">
        <w:rPr>
          <w:spacing w:val="3"/>
          <w:sz w:val="24"/>
          <w:szCs w:val="24"/>
        </w:rPr>
        <w:t>l</w:t>
      </w:r>
      <w:r w:rsidRPr="00CD3734">
        <w:rPr>
          <w:spacing w:val="5"/>
          <w:sz w:val="24"/>
          <w:szCs w:val="24"/>
        </w:rPr>
        <w:t>i</w:t>
      </w:r>
      <w:r w:rsidRPr="00CD3734">
        <w:rPr>
          <w:sz w:val="24"/>
          <w:szCs w:val="24"/>
        </w:rPr>
        <w:t>n</w:t>
      </w:r>
      <w:r w:rsidRPr="00CD3734">
        <w:rPr>
          <w:spacing w:val="-5"/>
          <w:sz w:val="24"/>
          <w:szCs w:val="24"/>
        </w:rPr>
        <w:t>g</w:t>
      </w:r>
      <w:r w:rsidRPr="00CD3734">
        <w:rPr>
          <w:sz w:val="24"/>
          <w:szCs w:val="24"/>
        </w:rPr>
        <w:t>kup p</w:t>
      </w:r>
      <w:r w:rsidRPr="00CD3734">
        <w:rPr>
          <w:spacing w:val="-1"/>
          <w:sz w:val="24"/>
          <w:szCs w:val="24"/>
        </w:rPr>
        <w:t>e</w:t>
      </w:r>
      <w:r w:rsidRPr="00CD3734">
        <w:rPr>
          <w:spacing w:val="2"/>
          <w:sz w:val="24"/>
          <w:szCs w:val="24"/>
        </w:rPr>
        <w:t>n</w:t>
      </w:r>
      <w:r w:rsidRPr="00CD3734">
        <w:rPr>
          <w:spacing w:val="-1"/>
          <w:sz w:val="24"/>
          <w:szCs w:val="24"/>
        </w:rPr>
        <w:t>e</w:t>
      </w:r>
      <w:r w:rsidRPr="00CD3734">
        <w:rPr>
          <w:sz w:val="24"/>
          <w:szCs w:val="24"/>
        </w:rPr>
        <w:t>liti</w:t>
      </w:r>
      <w:r w:rsidRPr="00CD3734">
        <w:rPr>
          <w:spacing w:val="-1"/>
          <w:sz w:val="24"/>
          <w:szCs w:val="24"/>
        </w:rPr>
        <w:t>a</w:t>
      </w:r>
      <w:r w:rsidRPr="00CD3734">
        <w:rPr>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5"/>
          <w:sz w:val="24"/>
          <w:szCs w:val="24"/>
        </w:rPr>
        <w:t>P</w:t>
      </w:r>
      <w:r w:rsidRPr="00CD3734">
        <w:rPr>
          <w:b/>
          <w:spacing w:val="-1"/>
          <w:sz w:val="24"/>
          <w:szCs w:val="24"/>
        </w:rPr>
        <w:t>r</w:t>
      </w:r>
      <w:r w:rsidRPr="00CD3734">
        <w:rPr>
          <w:b/>
          <w:sz w:val="24"/>
          <w:szCs w:val="24"/>
        </w:rPr>
        <w:t>o</w:t>
      </w:r>
      <w:r w:rsidRPr="00CD3734">
        <w:rPr>
          <w:b/>
          <w:spacing w:val="3"/>
          <w:sz w:val="24"/>
          <w:szCs w:val="24"/>
        </w:rPr>
        <w:t>s</w:t>
      </w:r>
      <w:r w:rsidRPr="00CD3734">
        <w:rPr>
          <w:b/>
          <w:spacing w:val="-1"/>
          <w:sz w:val="24"/>
          <w:szCs w:val="24"/>
        </w:rPr>
        <w:t>e</w:t>
      </w:r>
      <w:r w:rsidRPr="00CD3734">
        <w:rPr>
          <w:b/>
          <w:sz w:val="24"/>
          <w:szCs w:val="24"/>
        </w:rPr>
        <w:t xml:space="preserve">s </w:t>
      </w:r>
      <w:r w:rsidRPr="00CD3734">
        <w:rPr>
          <w:b/>
          <w:spacing w:val="1"/>
          <w:sz w:val="24"/>
          <w:szCs w:val="24"/>
        </w:rPr>
        <w:t>B</w:t>
      </w:r>
      <w:r w:rsidRPr="00CD3734">
        <w:rPr>
          <w:b/>
          <w:sz w:val="24"/>
          <w:szCs w:val="24"/>
        </w:rPr>
        <w:t>is</w:t>
      </w:r>
      <w:r w:rsidRPr="00CD3734">
        <w:rPr>
          <w:b/>
          <w:spacing w:val="1"/>
          <w:sz w:val="24"/>
          <w:szCs w:val="24"/>
        </w:rPr>
        <w:t>n</w:t>
      </w:r>
      <w:r w:rsidRPr="00CD3734">
        <w:rPr>
          <w:b/>
          <w:sz w:val="24"/>
          <w:szCs w:val="24"/>
        </w:rPr>
        <w:t>is</w:t>
      </w:r>
    </w:p>
    <w:p w:rsidR="008E01A9" w:rsidRPr="00CD3734" w:rsidRDefault="00FD4699" w:rsidP="00F80104">
      <w:pPr>
        <w:pStyle w:val="ListParagraph"/>
        <w:ind w:left="567" w:right="144"/>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 xml:space="preserve">n </w:t>
      </w:r>
      <w:r w:rsidRPr="00CD3734">
        <w:rPr>
          <w:spacing w:val="22"/>
          <w:sz w:val="24"/>
          <w:szCs w:val="24"/>
        </w:rPr>
        <w:t xml:space="preserve"> </w:t>
      </w:r>
      <w:r w:rsidRPr="00CD3734">
        <w:rPr>
          <w:spacing w:val="-2"/>
          <w:sz w:val="24"/>
          <w:szCs w:val="24"/>
        </w:rPr>
        <w:t>k</w:t>
      </w:r>
      <w:r w:rsidRPr="00CD3734">
        <w:rPr>
          <w:spacing w:val="2"/>
          <w:sz w:val="24"/>
          <w:szCs w:val="24"/>
        </w:rPr>
        <w:t>e</w:t>
      </w:r>
      <w:r w:rsidRPr="00CD3734">
        <w:rPr>
          <w:spacing w:val="-5"/>
          <w:sz w:val="24"/>
          <w:szCs w:val="24"/>
        </w:rPr>
        <w:t>g</w:t>
      </w:r>
      <w:r w:rsidRPr="00CD3734">
        <w:rPr>
          <w:sz w:val="24"/>
          <w:szCs w:val="24"/>
        </w:rPr>
        <w:t>i</w:t>
      </w:r>
      <w:r w:rsidRPr="00CD3734">
        <w:rPr>
          <w:spacing w:val="-1"/>
          <w:sz w:val="24"/>
          <w:szCs w:val="24"/>
        </w:rPr>
        <w:t>a</w:t>
      </w:r>
      <w:r w:rsidRPr="00CD3734">
        <w:rPr>
          <w:spacing w:val="3"/>
          <w:sz w:val="24"/>
          <w:szCs w:val="24"/>
        </w:rPr>
        <w:t>t</w:t>
      </w:r>
      <w:r w:rsidRPr="00CD3734">
        <w:rPr>
          <w:spacing w:val="-1"/>
          <w:sz w:val="24"/>
          <w:szCs w:val="24"/>
        </w:rPr>
        <w:t>a</w:t>
      </w:r>
      <w:r w:rsidRPr="00CD3734">
        <w:rPr>
          <w:sz w:val="24"/>
          <w:szCs w:val="24"/>
        </w:rPr>
        <w:t xml:space="preserve">n </w:t>
      </w:r>
      <w:r w:rsidRPr="00CD3734">
        <w:rPr>
          <w:spacing w:val="22"/>
          <w:sz w:val="24"/>
          <w:szCs w:val="24"/>
        </w:rPr>
        <w:t xml:space="preserve"> </w:t>
      </w:r>
      <w:r w:rsidRPr="00CD3734">
        <w:rPr>
          <w:spacing w:val="5"/>
          <w:sz w:val="24"/>
          <w:szCs w:val="24"/>
        </w:rPr>
        <w:t>u</w:t>
      </w:r>
      <w:r w:rsidRPr="00CD3734">
        <w:rPr>
          <w:sz w:val="24"/>
          <w:szCs w:val="24"/>
        </w:rPr>
        <w:t>t</w:t>
      </w:r>
      <w:r w:rsidRPr="00CD3734">
        <w:rPr>
          <w:spacing w:val="-3"/>
          <w:sz w:val="24"/>
          <w:szCs w:val="24"/>
        </w:rPr>
        <w:t>a</w:t>
      </w:r>
      <w:r w:rsidRPr="00CD3734">
        <w:rPr>
          <w:spacing w:val="-4"/>
          <w:sz w:val="24"/>
          <w:szCs w:val="24"/>
        </w:rPr>
        <w:t>m</w:t>
      </w:r>
      <w:r w:rsidRPr="00CD3734">
        <w:rPr>
          <w:sz w:val="24"/>
          <w:szCs w:val="24"/>
        </w:rPr>
        <w:t xml:space="preserve">a </w:t>
      </w:r>
      <w:r w:rsidRPr="00CD3734">
        <w:rPr>
          <w:spacing w:val="21"/>
          <w:sz w:val="24"/>
          <w:szCs w:val="24"/>
        </w:rPr>
        <w:t xml:space="preserve"> </w:t>
      </w:r>
      <w:r w:rsidRPr="00CD3734">
        <w:rPr>
          <w:sz w:val="24"/>
          <w:szCs w:val="24"/>
        </w:rPr>
        <w:t>d</w:t>
      </w:r>
      <w:r w:rsidRPr="00CD3734">
        <w:rPr>
          <w:spacing w:val="-1"/>
          <w:sz w:val="24"/>
          <w:szCs w:val="24"/>
        </w:rPr>
        <w:t>ar</w:t>
      </w:r>
      <w:r w:rsidRPr="00CD3734">
        <w:rPr>
          <w:sz w:val="24"/>
          <w:szCs w:val="24"/>
        </w:rPr>
        <w:t xml:space="preserve">i </w:t>
      </w:r>
      <w:r w:rsidRPr="00CD3734">
        <w:rPr>
          <w:spacing w:val="27"/>
          <w:sz w:val="24"/>
          <w:szCs w:val="24"/>
        </w:rPr>
        <w:t xml:space="preserve"> </w:t>
      </w:r>
      <w:r w:rsidRPr="00CD3734">
        <w:rPr>
          <w:spacing w:val="-4"/>
          <w:sz w:val="24"/>
          <w:szCs w:val="24"/>
        </w:rPr>
        <w:t>m</w:t>
      </w:r>
      <w:r w:rsidRPr="00CD3734">
        <w:rPr>
          <w:spacing w:val="-1"/>
          <w:sz w:val="24"/>
          <w:szCs w:val="24"/>
        </w:rPr>
        <w:t>a</w:t>
      </w:r>
      <w:r w:rsidRPr="00CD3734">
        <w:rPr>
          <w:spacing w:val="1"/>
          <w:sz w:val="24"/>
          <w:szCs w:val="24"/>
        </w:rPr>
        <w:t>s</w:t>
      </w:r>
      <w:r w:rsidRPr="00CD3734">
        <w:rPr>
          <w:spacing w:val="-1"/>
          <w:sz w:val="24"/>
          <w:szCs w:val="24"/>
        </w:rPr>
        <w:t>a</w:t>
      </w:r>
      <w:r w:rsidRPr="00CD3734">
        <w:rPr>
          <w:spacing w:val="3"/>
          <w:sz w:val="24"/>
          <w:szCs w:val="24"/>
        </w:rPr>
        <w:t>l</w:t>
      </w:r>
      <w:r w:rsidRPr="00CD3734">
        <w:rPr>
          <w:spacing w:val="-1"/>
          <w:sz w:val="24"/>
          <w:szCs w:val="24"/>
        </w:rPr>
        <w:t>a</w:t>
      </w:r>
      <w:r w:rsidRPr="00CD3734">
        <w:rPr>
          <w:sz w:val="24"/>
          <w:szCs w:val="24"/>
        </w:rPr>
        <w:t xml:space="preserve">h </w:t>
      </w:r>
      <w:r w:rsidRPr="00CD3734">
        <w:rPr>
          <w:spacing w:val="31"/>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14"/>
          <w:sz w:val="24"/>
          <w:szCs w:val="24"/>
        </w:rPr>
        <w:t xml:space="preserve"> </w:t>
      </w:r>
      <w:r w:rsidRPr="00CD3734">
        <w:rPr>
          <w:sz w:val="24"/>
          <w:szCs w:val="24"/>
        </w:rPr>
        <w:t xml:space="preserve">di </w:t>
      </w:r>
      <w:r w:rsidRPr="00CD3734">
        <w:rPr>
          <w:spacing w:val="27"/>
          <w:sz w:val="24"/>
          <w:szCs w:val="24"/>
        </w:rPr>
        <w:t xml:space="preserve"> </w:t>
      </w:r>
      <w:r w:rsidRPr="00CD3734">
        <w:rPr>
          <w:spacing w:val="-1"/>
          <w:sz w:val="24"/>
          <w:szCs w:val="24"/>
        </w:rPr>
        <w:t>a</w:t>
      </w:r>
      <w:r w:rsidRPr="00CD3734">
        <w:rPr>
          <w:spacing w:val="5"/>
          <w:sz w:val="24"/>
          <w:szCs w:val="24"/>
        </w:rPr>
        <w:t>n</w:t>
      </w:r>
      <w:r w:rsidRPr="00CD3734">
        <w:rPr>
          <w:spacing w:val="-7"/>
          <w:sz w:val="24"/>
          <w:szCs w:val="24"/>
        </w:rPr>
        <w:t>g</w:t>
      </w:r>
      <w:r w:rsidRPr="00CD3734">
        <w:rPr>
          <w:sz w:val="24"/>
          <w:szCs w:val="24"/>
        </w:rPr>
        <w:t>k</w:t>
      </w:r>
      <w:r w:rsidRPr="00CD3734">
        <w:rPr>
          <w:spacing w:val="-1"/>
          <w:sz w:val="24"/>
          <w:szCs w:val="24"/>
        </w:rPr>
        <w:t>a</w:t>
      </w:r>
      <w:r w:rsidRPr="00CD3734">
        <w:rPr>
          <w:sz w:val="24"/>
          <w:szCs w:val="24"/>
        </w:rPr>
        <w:t xml:space="preserve">t </w:t>
      </w:r>
      <w:r w:rsidRPr="00CD3734">
        <w:rPr>
          <w:spacing w:val="22"/>
          <w:sz w:val="24"/>
          <w:szCs w:val="24"/>
        </w:rPr>
        <w:t xml:space="preserve"> </w:t>
      </w:r>
      <w:r w:rsidRPr="00CD3734">
        <w:rPr>
          <w:spacing w:val="1"/>
          <w:sz w:val="24"/>
          <w:szCs w:val="24"/>
        </w:rPr>
        <w:t>d</w:t>
      </w:r>
      <w:r w:rsidRPr="00CD3734">
        <w:rPr>
          <w:spacing w:val="-1"/>
          <w:sz w:val="24"/>
          <w:szCs w:val="24"/>
        </w:rPr>
        <w:t>a</w:t>
      </w:r>
      <w:r w:rsidRPr="00CD3734">
        <w:rPr>
          <w:spacing w:val="3"/>
          <w:sz w:val="24"/>
          <w:szCs w:val="24"/>
        </w:rPr>
        <w:t>l</w:t>
      </w:r>
      <w:r w:rsidRPr="00CD3734">
        <w:rPr>
          <w:spacing w:val="-1"/>
          <w:sz w:val="24"/>
          <w:szCs w:val="24"/>
        </w:rPr>
        <w:t>a</w:t>
      </w:r>
      <w:r w:rsidRPr="00CD3734">
        <w:rPr>
          <w:sz w:val="24"/>
          <w:szCs w:val="24"/>
        </w:rPr>
        <w:t xml:space="preserve">m </w:t>
      </w:r>
      <w:r w:rsidRPr="00CD3734">
        <w:rPr>
          <w:spacing w:val="20"/>
          <w:sz w:val="24"/>
          <w:szCs w:val="24"/>
        </w:rPr>
        <w:t xml:space="preserve"> </w:t>
      </w:r>
      <w:r w:rsidRPr="00CD3734">
        <w:rPr>
          <w:sz w:val="24"/>
          <w:szCs w:val="24"/>
        </w:rPr>
        <w:t>s</w:t>
      </w:r>
      <w:r w:rsidRPr="00CD3734">
        <w:rPr>
          <w:spacing w:val="-1"/>
          <w:sz w:val="24"/>
          <w:szCs w:val="24"/>
        </w:rPr>
        <w:t>a</w:t>
      </w:r>
      <w:r w:rsidRPr="00CD3734">
        <w:rPr>
          <w:spacing w:val="3"/>
          <w:sz w:val="24"/>
          <w:szCs w:val="24"/>
        </w:rPr>
        <w:t>t</w:t>
      </w:r>
      <w:r w:rsidRPr="00CD3734">
        <w:rPr>
          <w:sz w:val="24"/>
          <w:szCs w:val="24"/>
        </w:rPr>
        <w:t xml:space="preserve">u </w:t>
      </w:r>
      <w:r w:rsidRPr="00CD3734">
        <w:rPr>
          <w:spacing w:val="24"/>
          <w:sz w:val="24"/>
          <w:szCs w:val="24"/>
        </w:rPr>
        <w:t xml:space="preserve"> </w:t>
      </w:r>
      <w:r w:rsidRPr="00CD3734">
        <w:rPr>
          <w:sz w:val="24"/>
          <w:szCs w:val="24"/>
        </w:rPr>
        <w:t>p</w:t>
      </w:r>
      <w:r w:rsidRPr="00CD3734">
        <w:rPr>
          <w:spacing w:val="-1"/>
          <w:sz w:val="24"/>
          <w:szCs w:val="24"/>
        </w:rPr>
        <w:t>a</w:t>
      </w:r>
      <w:r w:rsidRPr="00CD3734">
        <w:rPr>
          <w:spacing w:val="2"/>
          <w:sz w:val="24"/>
          <w:szCs w:val="24"/>
        </w:rPr>
        <w:t>r</w:t>
      </w:r>
      <w:r w:rsidRPr="00CD3734">
        <w:rPr>
          <w:spacing w:val="1"/>
          <w:sz w:val="24"/>
          <w:szCs w:val="24"/>
        </w:rPr>
        <w:t>a</w:t>
      </w:r>
      <w:r w:rsidRPr="00CD3734">
        <w:rPr>
          <w:spacing w:val="-5"/>
          <w:sz w:val="24"/>
          <w:szCs w:val="24"/>
        </w:rPr>
        <w:t>g</w:t>
      </w:r>
      <w:r w:rsidRPr="00CD3734">
        <w:rPr>
          <w:spacing w:val="-1"/>
          <w:sz w:val="24"/>
          <w:szCs w:val="24"/>
        </w:rPr>
        <w:t>ra</w:t>
      </w:r>
      <w:r w:rsidRPr="00CD3734">
        <w:rPr>
          <w:sz w:val="24"/>
          <w:szCs w:val="24"/>
        </w:rPr>
        <w:t>ph.</w:t>
      </w:r>
      <w:r w:rsidR="00F80104">
        <w:rPr>
          <w:sz w:val="24"/>
          <w:szCs w:val="24"/>
        </w:rPr>
        <w:t xml:space="preserve"> </w:t>
      </w:r>
      <w:r w:rsidRPr="00CD3734">
        <w:rPr>
          <w:sz w:val="24"/>
          <w:szCs w:val="24"/>
        </w:rPr>
        <w:t>Gun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pacing w:val="1"/>
          <w:sz w:val="24"/>
          <w:szCs w:val="24"/>
        </w:rPr>
        <w:t>W</w:t>
      </w:r>
      <w:r w:rsidRPr="00CD3734">
        <w:rPr>
          <w:sz w:val="24"/>
          <w:szCs w:val="24"/>
        </w:rPr>
        <w:t>o</w:t>
      </w:r>
      <w:r w:rsidRPr="00CD3734">
        <w:rPr>
          <w:spacing w:val="-1"/>
          <w:sz w:val="24"/>
          <w:szCs w:val="24"/>
        </w:rPr>
        <w:t>r</w:t>
      </w:r>
      <w:r w:rsidRPr="00CD3734">
        <w:rPr>
          <w:sz w:val="24"/>
          <w:szCs w:val="24"/>
        </w:rPr>
        <w:t>k</w:t>
      </w:r>
      <w:r w:rsidRPr="00CD3734">
        <w:rPr>
          <w:spacing w:val="-1"/>
          <w:sz w:val="24"/>
          <w:szCs w:val="24"/>
        </w:rPr>
        <w:t>f</w:t>
      </w:r>
      <w:r w:rsidRPr="00CD3734">
        <w:rPr>
          <w:sz w:val="24"/>
          <w:szCs w:val="24"/>
        </w:rPr>
        <w:t>low</w:t>
      </w:r>
      <w:r w:rsidRPr="00CD3734">
        <w:rPr>
          <w:spacing w:val="3"/>
          <w:sz w:val="24"/>
          <w:szCs w:val="24"/>
        </w:rPr>
        <w:t xml:space="preserve"> </w:t>
      </w:r>
      <w:r w:rsidRPr="00CD3734">
        <w:rPr>
          <w:sz w:val="24"/>
          <w:szCs w:val="24"/>
        </w:rPr>
        <w:t>Di</w:t>
      </w:r>
      <w:r w:rsidRPr="00CD3734">
        <w:rPr>
          <w:spacing w:val="1"/>
          <w:sz w:val="24"/>
          <w:szCs w:val="24"/>
        </w:rPr>
        <w:t>a</w:t>
      </w:r>
      <w:r w:rsidRPr="00CD3734">
        <w:rPr>
          <w:sz w:val="24"/>
          <w:szCs w:val="24"/>
        </w:rPr>
        <w:t>g</w:t>
      </w:r>
      <w:r w:rsidRPr="00CD3734">
        <w:rPr>
          <w:spacing w:val="-1"/>
          <w:sz w:val="24"/>
          <w:szCs w:val="24"/>
        </w:rPr>
        <w:t>r</w:t>
      </w:r>
      <w:r w:rsidRPr="00CD3734">
        <w:rPr>
          <w:spacing w:val="-3"/>
          <w:sz w:val="24"/>
          <w:szCs w:val="24"/>
        </w:rPr>
        <w:t>a</w:t>
      </w:r>
      <w:r w:rsidRPr="00CD3734">
        <w:rPr>
          <w:sz w:val="24"/>
          <w:szCs w:val="24"/>
        </w:rPr>
        <w:t>m</w:t>
      </w:r>
      <w:r w:rsidRPr="00CD3734">
        <w:rPr>
          <w:spacing w:val="3"/>
          <w:sz w:val="24"/>
          <w:szCs w:val="24"/>
        </w:rPr>
        <w:t xml:space="preserve"> </w:t>
      </w:r>
      <w:r w:rsidRPr="00CD3734">
        <w:rPr>
          <w:spacing w:val="-1"/>
          <w:sz w:val="24"/>
          <w:szCs w:val="24"/>
        </w:rPr>
        <w:t>a</w:t>
      </w:r>
      <w:r w:rsidRPr="00CD3734">
        <w:rPr>
          <w:sz w:val="24"/>
          <w:szCs w:val="24"/>
        </w:rPr>
        <w:t>tau</w:t>
      </w:r>
      <w:r w:rsidRPr="00CD3734">
        <w:rPr>
          <w:spacing w:val="2"/>
          <w:sz w:val="24"/>
          <w:szCs w:val="24"/>
        </w:rPr>
        <w:t xml:space="preserve"> </w:t>
      </w:r>
      <w:r w:rsidRPr="00CD3734">
        <w:rPr>
          <w:i/>
          <w:sz w:val="24"/>
          <w:szCs w:val="24"/>
        </w:rPr>
        <w:t>A</w:t>
      </w:r>
      <w:r w:rsidRPr="00CD3734">
        <w:rPr>
          <w:i/>
          <w:spacing w:val="-1"/>
          <w:sz w:val="24"/>
          <w:szCs w:val="24"/>
        </w:rPr>
        <w:t>c</w:t>
      </w:r>
      <w:r w:rsidRPr="00CD3734">
        <w:rPr>
          <w:i/>
          <w:sz w:val="24"/>
          <w:szCs w:val="24"/>
        </w:rPr>
        <w:t>ti</w:t>
      </w:r>
      <w:r w:rsidRPr="00CD3734">
        <w:rPr>
          <w:i/>
          <w:spacing w:val="-1"/>
          <w:sz w:val="24"/>
          <w:szCs w:val="24"/>
        </w:rPr>
        <w:t>v</w:t>
      </w:r>
      <w:r w:rsidRPr="00CD3734">
        <w:rPr>
          <w:i/>
          <w:sz w:val="24"/>
          <w:szCs w:val="24"/>
        </w:rPr>
        <w:t>ity</w:t>
      </w:r>
      <w:r w:rsidRPr="00CD3734">
        <w:rPr>
          <w:i/>
          <w:spacing w:val="52"/>
          <w:sz w:val="24"/>
          <w:szCs w:val="24"/>
        </w:rPr>
        <w:t xml:space="preserve"> </w:t>
      </w:r>
      <w:r w:rsidRPr="00CD3734">
        <w:rPr>
          <w:i/>
          <w:sz w:val="24"/>
          <w:szCs w:val="24"/>
        </w:rPr>
        <w:t>Di</w:t>
      </w:r>
      <w:r w:rsidRPr="00CD3734">
        <w:rPr>
          <w:i/>
          <w:spacing w:val="-2"/>
          <w:sz w:val="24"/>
          <w:szCs w:val="24"/>
        </w:rPr>
        <w:t>a</w:t>
      </w:r>
      <w:r w:rsidRPr="00CD3734">
        <w:rPr>
          <w:i/>
          <w:sz w:val="24"/>
          <w:szCs w:val="24"/>
        </w:rPr>
        <w:t>gr</w:t>
      </w:r>
      <w:r w:rsidRPr="00CD3734">
        <w:rPr>
          <w:i/>
          <w:spacing w:val="2"/>
          <w:sz w:val="24"/>
          <w:szCs w:val="24"/>
        </w:rPr>
        <w:t>a</w:t>
      </w:r>
      <w:r w:rsidRPr="00CD3734">
        <w:rPr>
          <w:i/>
          <w:sz w:val="24"/>
          <w:szCs w:val="24"/>
        </w:rPr>
        <w:t>m</w:t>
      </w:r>
      <w:r w:rsidRPr="00CD3734">
        <w:rPr>
          <w:i/>
          <w:spacing w:val="52"/>
          <w:sz w:val="24"/>
          <w:szCs w:val="24"/>
        </w:rPr>
        <w:t xml:space="preserve"> </w:t>
      </w:r>
      <w:r w:rsidRPr="00CD3734">
        <w:rPr>
          <w:sz w:val="24"/>
          <w:szCs w:val="24"/>
        </w:rPr>
        <w:t>u</w:t>
      </w:r>
      <w:r w:rsidRPr="00CD3734">
        <w:rPr>
          <w:spacing w:val="-2"/>
          <w:sz w:val="24"/>
          <w:szCs w:val="24"/>
        </w:rPr>
        <w:t>n</w:t>
      </w:r>
      <w:r w:rsidRPr="00CD3734">
        <w:rPr>
          <w:sz w:val="24"/>
          <w:szCs w:val="24"/>
        </w:rPr>
        <w:t>tuk</w:t>
      </w:r>
      <w:r w:rsidRPr="00CD3734">
        <w:rPr>
          <w:spacing w:val="51"/>
          <w:sz w:val="24"/>
          <w:szCs w:val="24"/>
        </w:rPr>
        <w:t xml:space="preserve"> </w:t>
      </w:r>
      <w:r w:rsidRPr="00CD3734">
        <w:rPr>
          <w:sz w:val="24"/>
          <w:szCs w:val="24"/>
        </w:rPr>
        <w:t>p</w:t>
      </w:r>
      <w:r w:rsidRPr="00CD3734">
        <w:rPr>
          <w:spacing w:val="-1"/>
          <w:sz w:val="24"/>
          <w:szCs w:val="24"/>
        </w:rPr>
        <w:t>e</w:t>
      </w:r>
      <w:r w:rsidRPr="00CD3734">
        <w:rPr>
          <w:sz w:val="24"/>
          <w:szCs w:val="24"/>
        </w:rPr>
        <w:t>n</w:t>
      </w:r>
      <w:r w:rsidRPr="00CD3734">
        <w:rPr>
          <w:spacing w:val="-2"/>
          <w:sz w:val="24"/>
          <w:szCs w:val="24"/>
        </w:rPr>
        <w:t>gg</w:t>
      </w:r>
      <w:r w:rsidRPr="00CD3734">
        <w:rPr>
          <w:spacing w:val="-1"/>
          <w:sz w:val="24"/>
          <w:szCs w:val="24"/>
        </w:rPr>
        <w:t>a</w:t>
      </w:r>
      <w:r w:rsidRPr="00CD3734">
        <w:rPr>
          <w:spacing w:val="-4"/>
          <w:sz w:val="24"/>
          <w:szCs w:val="24"/>
        </w:rPr>
        <w:t>m</w:t>
      </w:r>
      <w:r w:rsidRPr="00CD3734">
        <w:rPr>
          <w:spacing w:val="5"/>
          <w:sz w:val="24"/>
          <w:szCs w:val="24"/>
        </w:rPr>
        <w:t>b</w:t>
      </w:r>
      <w:r w:rsidRPr="00CD3734">
        <w:rPr>
          <w:spacing w:val="-1"/>
          <w:sz w:val="24"/>
          <w:szCs w:val="24"/>
        </w:rPr>
        <w:t>a</w:t>
      </w:r>
      <w:r w:rsidRPr="00CD3734">
        <w:rPr>
          <w:spacing w:val="2"/>
          <w:sz w:val="24"/>
          <w:szCs w:val="24"/>
        </w:rPr>
        <w:t>r</w:t>
      </w:r>
      <w:r w:rsidRPr="00CD3734">
        <w:rPr>
          <w:spacing w:val="-1"/>
          <w:sz w:val="24"/>
          <w:szCs w:val="24"/>
        </w:rPr>
        <w:t>a</w:t>
      </w:r>
      <w:r w:rsidRPr="00CD3734">
        <w:rPr>
          <w:spacing w:val="5"/>
          <w:sz w:val="24"/>
          <w:szCs w:val="24"/>
        </w:rPr>
        <w:t>nn</w:t>
      </w:r>
      <w:r w:rsidRPr="00CD3734">
        <w:rPr>
          <w:spacing w:val="-12"/>
          <w:sz w:val="24"/>
          <w:szCs w:val="24"/>
        </w:rPr>
        <w:t>y</w:t>
      </w:r>
      <w:r w:rsidRPr="00CD3734">
        <w:rPr>
          <w:sz w:val="24"/>
          <w:szCs w:val="24"/>
        </w:rPr>
        <w:t>a</w:t>
      </w:r>
      <w:r w:rsidRPr="00CD3734">
        <w:rPr>
          <w:spacing w:val="54"/>
          <w:sz w:val="24"/>
          <w:szCs w:val="24"/>
        </w:rPr>
        <w:t xml:space="preserve"> </w:t>
      </w:r>
      <w:r w:rsidRPr="00CD3734">
        <w:rPr>
          <w:spacing w:val="4"/>
          <w:sz w:val="24"/>
          <w:szCs w:val="24"/>
        </w:rPr>
        <w:t>(</w:t>
      </w:r>
      <w:r w:rsidRPr="00CD3734">
        <w:rPr>
          <w:spacing w:val="-2"/>
          <w:sz w:val="24"/>
          <w:szCs w:val="24"/>
        </w:rPr>
        <w:t>g</w:t>
      </w:r>
      <w:r w:rsidRPr="00CD3734">
        <w:rPr>
          <w:spacing w:val="-1"/>
          <w:sz w:val="24"/>
          <w:szCs w:val="24"/>
        </w:rPr>
        <w:t>a</w:t>
      </w:r>
      <w:r w:rsidRPr="00CD3734">
        <w:rPr>
          <w:spacing w:val="-4"/>
          <w:sz w:val="24"/>
          <w:szCs w:val="24"/>
        </w:rPr>
        <w:t>m</w:t>
      </w:r>
      <w:r w:rsidRPr="00CD3734">
        <w:rPr>
          <w:sz w:val="24"/>
          <w:szCs w:val="24"/>
        </w:rPr>
        <w:t>b</w:t>
      </w:r>
      <w:r w:rsidRPr="00CD3734">
        <w:rPr>
          <w:spacing w:val="1"/>
          <w:sz w:val="24"/>
          <w:szCs w:val="24"/>
        </w:rPr>
        <w:t>a</w:t>
      </w:r>
      <w:r w:rsidRPr="00CD3734">
        <w:rPr>
          <w:sz w:val="24"/>
          <w:szCs w:val="24"/>
        </w:rPr>
        <w:t>r</w:t>
      </w:r>
      <w:r w:rsidR="00F80104">
        <w:rPr>
          <w:sz w:val="24"/>
          <w:szCs w:val="24"/>
        </w:rPr>
        <w:t xml:space="preserve"> </w:t>
      </w:r>
      <w:r w:rsidRPr="00CD3734">
        <w:rPr>
          <w:spacing w:val="1"/>
          <w:sz w:val="24"/>
          <w:szCs w:val="24"/>
        </w:rPr>
        <w:t>W</w:t>
      </w:r>
      <w:r w:rsidRPr="00CD3734">
        <w:rPr>
          <w:sz w:val="24"/>
          <w:szCs w:val="24"/>
        </w:rPr>
        <w:t>o</w:t>
      </w:r>
      <w:r w:rsidRPr="00CD3734">
        <w:rPr>
          <w:spacing w:val="-1"/>
          <w:sz w:val="24"/>
          <w:szCs w:val="24"/>
        </w:rPr>
        <w:t>r</w:t>
      </w:r>
      <w:r w:rsidRPr="00CD3734">
        <w:rPr>
          <w:sz w:val="24"/>
          <w:szCs w:val="24"/>
        </w:rPr>
        <w:t>k</w:t>
      </w:r>
      <w:r w:rsidRPr="00CD3734">
        <w:rPr>
          <w:spacing w:val="-1"/>
          <w:sz w:val="24"/>
          <w:szCs w:val="24"/>
        </w:rPr>
        <w:t>f</w:t>
      </w:r>
      <w:r w:rsidRPr="00CD3734">
        <w:rPr>
          <w:sz w:val="24"/>
          <w:szCs w:val="24"/>
        </w:rPr>
        <w:t>low Di</w:t>
      </w:r>
      <w:r w:rsidRPr="00CD3734">
        <w:rPr>
          <w:spacing w:val="-1"/>
          <w:sz w:val="24"/>
          <w:szCs w:val="24"/>
        </w:rPr>
        <w:t>a</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m at</w:t>
      </w:r>
      <w:r w:rsidRPr="00CD3734">
        <w:rPr>
          <w:spacing w:val="-1"/>
          <w:sz w:val="24"/>
          <w:szCs w:val="24"/>
        </w:rPr>
        <w:t>a</w:t>
      </w:r>
      <w:r w:rsidRPr="00CD3734">
        <w:rPr>
          <w:sz w:val="24"/>
          <w:szCs w:val="24"/>
        </w:rPr>
        <w:t>u</w:t>
      </w:r>
      <w:r w:rsidRPr="00CD3734">
        <w:rPr>
          <w:spacing w:val="5"/>
          <w:sz w:val="24"/>
          <w:szCs w:val="24"/>
        </w:rPr>
        <w:t xml:space="preserve"> </w:t>
      </w:r>
      <w:r w:rsidRPr="00CD3734">
        <w:rPr>
          <w:i/>
          <w:sz w:val="24"/>
          <w:szCs w:val="24"/>
        </w:rPr>
        <w:t>a</w:t>
      </w:r>
      <w:r w:rsidRPr="00CD3734">
        <w:rPr>
          <w:i/>
          <w:spacing w:val="-1"/>
          <w:sz w:val="24"/>
          <w:szCs w:val="24"/>
        </w:rPr>
        <w:t>c</w:t>
      </w:r>
      <w:r w:rsidRPr="00CD3734">
        <w:rPr>
          <w:i/>
          <w:sz w:val="24"/>
          <w:szCs w:val="24"/>
        </w:rPr>
        <w:t>ti</w:t>
      </w:r>
      <w:r w:rsidRPr="00CD3734">
        <w:rPr>
          <w:i/>
          <w:spacing w:val="-1"/>
          <w:sz w:val="24"/>
          <w:szCs w:val="24"/>
        </w:rPr>
        <w:t>v</w:t>
      </w:r>
      <w:r w:rsidRPr="00CD3734">
        <w:rPr>
          <w:i/>
          <w:sz w:val="24"/>
          <w:szCs w:val="24"/>
        </w:rPr>
        <w:t>ity</w:t>
      </w:r>
      <w:r w:rsidRPr="00CD3734">
        <w:rPr>
          <w:i/>
          <w:spacing w:val="47"/>
          <w:sz w:val="24"/>
          <w:szCs w:val="24"/>
        </w:rPr>
        <w:t xml:space="preserve"> </w:t>
      </w:r>
      <w:r w:rsidRPr="00CD3734">
        <w:rPr>
          <w:i/>
          <w:spacing w:val="-2"/>
          <w:sz w:val="24"/>
          <w:szCs w:val="24"/>
        </w:rPr>
        <w:t>d</w:t>
      </w:r>
      <w:r w:rsidRPr="00CD3734">
        <w:rPr>
          <w:i/>
          <w:sz w:val="24"/>
          <w:szCs w:val="24"/>
        </w:rPr>
        <w:t>ia</w:t>
      </w:r>
      <w:r w:rsidRPr="00CD3734">
        <w:rPr>
          <w:i/>
          <w:spacing w:val="-2"/>
          <w:sz w:val="24"/>
          <w:szCs w:val="24"/>
        </w:rPr>
        <w:t>g</w:t>
      </w:r>
      <w:r w:rsidRPr="00CD3734">
        <w:rPr>
          <w:i/>
          <w:sz w:val="24"/>
          <w:szCs w:val="24"/>
        </w:rPr>
        <w:t>ram</w:t>
      </w:r>
      <w:r w:rsidRPr="00CD3734">
        <w:rPr>
          <w:i/>
          <w:spacing w:val="51"/>
          <w:sz w:val="24"/>
          <w:szCs w:val="24"/>
        </w:rPr>
        <w:t xml:space="preserve"> </w:t>
      </w:r>
      <w:r w:rsidRPr="00CD3734">
        <w:rPr>
          <w:sz w:val="24"/>
          <w:szCs w:val="24"/>
        </w:rPr>
        <w:t>di</w:t>
      </w:r>
      <w:r w:rsidRPr="00CD3734">
        <w:rPr>
          <w:spacing w:val="1"/>
          <w:sz w:val="24"/>
          <w:szCs w:val="24"/>
        </w:rPr>
        <w:t>l</w:t>
      </w:r>
      <w:r w:rsidRPr="00CD3734">
        <w:rPr>
          <w:spacing w:val="-1"/>
          <w:sz w:val="24"/>
          <w:szCs w:val="24"/>
        </w:rPr>
        <w:t>e</w:t>
      </w:r>
      <w:r w:rsidRPr="00CD3734">
        <w:rPr>
          <w:sz w:val="24"/>
          <w:szCs w:val="24"/>
        </w:rPr>
        <w:t>t</w:t>
      </w:r>
      <w:r w:rsidRPr="00CD3734">
        <w:rPr>
          <w:spacing w:val="-1"/>
          <w:sz w:val="24"/>
          <w:szCs w:val="24"/>
        </w:rPr>
        <w:t>a</w:t>
      </w:r>
      <w:r w:rsidRPr="00CD3734">
        <w:rPr>
          <w:spacing w:val="-2"/>
          <w:sz w:val="24"/>
          <w:szCs w:val="24"/>
        </w:rPr>
        <w:t>kk</w:t>
      </w:r>
      <w:r w:rsidRPr="00CD3734">
        <w:rPr>
          <w:spacing w:val="-1"/>
          <w:sz w:val="24"/>
          <w:szCs w:val="24"/>
        </w:rPr>
        <w:t>a</w:t>
      </w:r>
      <w:r w:rsidRPr="00CD3734">
        <w:rPr>
          <w:sz w:val="24"/>
          <w:szCs w:val="24"/>
        </w:rPr>
        <w:t>n</w:t>
      </w:r>
      <w:r w:rsidRPr="00CD3734">
        <w:rPr>
          <w:spacing w:val="50"/>
          <w:sz w:val="24"/>
          <w:szCs w:val="24"/>
        </w:rPr>
        <w:t xml:space="preserve"> </w:t>
      </w:r>
      <w:r w:rsidRPr="00CD3734">
        <w:rPr>
          <w:sz w:val="24"/>
          <w:szCs w:val="24"/>
        </w:rPr>
        <w:t>s</w:t>
      </w:r>
      <w:r w:rsidRPr="00CD3734">
        <w:rPr>
          <w:spacing w:val="-1"/>
          <w:sz w:val="24"/>
          <w:szCs w:val="24"/>
        </w:rPr>
        <w:t>e</w:t>
      </w:r>
      <w:r w:rsidRPr="00CD3734">
        <w:rPr>
          <w:sz w:val="24"/>
          <w:szCs w:val="24"/>
        </w:rPr>
        <w:t>t</w:t>
      </w:r>
      <w:r w:rsidRPr="00CD3734">
        <w:rPr>
          <w:spacing w:val="-1"/>
          <w:sz w:val="24"/>
          <w:szCs w:val="24"/>
        </w:rPr>
        <w:t>e</w:t>
      </w:r>
      <w:r w:rsidRPr="00CD3734">
        <w:rPr>
          <w:sz w:val="24"/>
          <w:szCs w:val="24"/>
        </w:rPr>
        <w:t>l</w:t>
      </w:r>
      <w:r w:rsidRPr="00CD3734">
        <w:rPr>
          <w:spacing w:val="-3"/>
          <w:sz w:val="24"/>
          <w:szCs w:val="24"/>
        </w:rPr>
        <w:t>a</w:t>
      </w:r>
      <w:r w:rsidRPr="00CD3734">
        <w:rPr>
          <w:sz w:val="24"/>
          <w:szCs w:val="24"/>
        </w:rPr>
        <w:t>h n</w:t>
      </w:r>
      <w:r w:rsidRPr="00CD3734">
        <w:rPr>
          <w:spacing w:val="-1"/>
          <w:sz w:val="24"/>
          <w:szCs w:val="24"/>
        </w:rPr>
        <w:t>a</w:t>
      </w:r>
      <w:r w:rsidRPr="00CD3734">
        <w:rPr>
          <w:spacing w:val="2"/>
          <w:sz w:val="24"/>
          <w:szCs w:val="24"/>
        </w:rPr>
        <w:t>r</w:t>
      </w:r>
      <w:r w:rsidRPr="00CD3734">
        <w:rPr>
          <w:spacing w:val="-3"/>
          <w:sz w:val="24"/>
          <w:szCs w:val="24"/>
        </w:rPr>
        <w:t>a</w:t>
      </w:r>
      <w:r w:rsidRPr="00CD3734">
        <w:rPr>
          <w:sz w:val="24"/>
          <w:szCs w:val="24"/>
        </w:rPr>
        <w:t>si pr</w:t>
      </w:r>
      <w:r w:rsidRPr="00CD3734">
        <w:rPr>
          <w:spacing w:val="2"/>
          <w:sz w:val="24"/>
          <w:szCs w:val="24"/>
        </w:rPr>
        <w:t>o</w:t>
      </w:r>
      <w:r w:rsidRPr="00CD3734">
        <w:rPr>
          <w:spacing w:val="-2"/>
          <w:sz w:val="24"/>
          <w:szCs w:val="24"/>
        </w:rPr>
        <w:t>s</w:t>
      </w:r>
      <w:r w:rsidRPr="00CD3734">
        <w:rPr>
          <w:spacing w:val="-1"/>
          <w:sz w:val="24"/>
          <w:szCs w:val="24"/>
        </w:rPr>
        <w:t>e</w:t>
      </w:r>
      <w:r w:rsidRPr="00CD3734">
        <w:rPr>
          <w:sz w:val="24"/>
          <w:szCs w:val="24"/>
        </w:rPr>
        <w:t>s</w:t>
      </w:r>
      <w:r w:rsidRPr="00CD3734">
        <w:rPr>
          <w:spacing w:val="3"/>
          <w:sz w:val="24"/>
          <w:szCs w:val="24"/>
        </w:rPr>
        <w:t xml:space="preserve"> </w:t>
      </w:r>
      <w:r w:rsidRPr="00CD3734">
        <w:rPr>
          <w:spacing w:val="-2"/>
          <w:sz w:val="24"/>
          <w:szCs w:val="24"/>
        </w:rPr>
        <w:t>b</w:t>
      </w:r>
      <w:r w:rsidRPr="00CD3734">
        <w:rPr>
          <w:sz w:val="24"/>
          <w:szCs w:val="24"/>
        </w:rPr>
        <w:t>is</w:t>
      </w:r>
      <w:r w:rsidRPr="00CD3734">
        <w:rPr>
          <w:spacing w:val="-2"/>
          <w:sz w:val="24"/>
          <w:szCs w:val="24"/>
        </w:rPr>
        <w:t>n</w:t>
      </w:r>
      <w:r w:rsidRPr="00CD3734">
        <w:rPr>
          <w:sz w:val="24"/>
          <w:szCs w:val="24"/>
        </w:rPr>
        <w:t>i</w:t>
      </w:r>
      <w:r w:rsidRPr="00CD3734">
        <w:rPr>
          <w:spacing w:val="-2"/>
          <w:sz w:val="24"/>
          <w:szCs w:val="24"/>
        </w:rPr>
        <w:t>s</w:t>
      </w:r>
      <w:r w:rsidRPr="00CD3734">
        <w:rPr>
          <w:spacing w:val="-1"/>
          <w:sz w:val="24"/>
          <w:szCs w:val="24"/>
        </w:rPr>
        <w:t>)</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z w:val="24"/>
          <w:szCs w:val="24"/>
        </w:rPr>
        <w:t>Analisa</w:t>
      </w:r>
      <w:r w:rsidRPr="00CD3734">
        <w:rPr>
          <w:b/>
          <w:spacing w:val="1"/>
          <w:sz w:val="24"/>
          <w:szCs w:val="24"/>
        </w:rPr>
        <w:t xml:space="preserve"> S</w:t>
      </w:r>
      <w:r w:rsidRPr="00CD3734">
        <w:rPr>
          <w:b/>
          <w:sz w:val="24"/>
          <w:szCs w:val="24"/>
        </w:rPr>
        <w:t>W</w:t>
      </w:r>
      <w:r w:rsidRPr="00CD3734">
        <w:rPr>
          <w:b/>
          <w:spacing w:val="-2"/>
          <w:sz w:val="24"/>
          <w:szCs w:val="24"/>
        </w:rPr>
        <w:t>O</w:t>
      </w:r>
      <w:r w:rsidRPr="00CD3734">
        <w:rPr>
          <w:b/>
          <w:sz w:val="24"/>
          <w:szCs w:val="24"/>
        </w:rPr>
        <w:t>T</w:t>
      </w:r>
    </w:p>
    <w:p w:rsidR="008E01A9" w:rsidRPr="00CD3734" w:rsidRDefault="00FD4699" w:rsidP="00F80104">
      <w:pPr>
        <w:pStyle w:val="ListParagraph"/>
        <w:ind w:left="567" w:right="139"/>
        <w:jc w:val="both"/>
        <w:rPr>
          <w:sz w:val="24"/>
          <w:szCs w:val="24"/>
        </w:rPr>
        <w:sectPr w:rsidR="008E01A9" w:rsidRPr="00CD3734">
          <w:pgSz w:w="11940" w:h="16860"/>
          <w:pgMar w:top="1340" w:right="1260" w:bottom="280" w:left="1340" w:header="720" w:footer="720" w:gutter="0"/>
          <w:cols w:space="720"/>
        </w:sect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41"/>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36"/>
          <w:sz w:val="24"/>
          <w:szCs w:val="24"/>
        </w:rPr>
        <w:t xml:space="preserve"> </w:t>
      </w:r>
      <w:r w:rsidRPr="00CD3734">
        <w:rPr>
          <w:sz w:val="24"/>
          <w:szCs w:val="24"/>
        </w:rPr>
        <w:t>sistem</w:t>
      </w:r>
      <w:r w:rsidRPr="00CD3734">
        <w:rPr>
          <w:spacing w:val="41"/>
          <w:sz w:val="24"/>
          <w:szCs w:val="24"/>
        </w:rPr>
        <w:t xml:space="preserve"> </w:t>
      </w:r>
      <w:r w:rsidRPr="00CD3734">
        <w:rPr>
          <w:sz w:val="24"/>
          <w:szCs w:val="24"/>
        </w:rPr>
        <w:t>info</w:t>
      </w:r>
      <w:r w:rsidRPr="00CD3734">
        <w:rPr>
          <w:spacing w:val="-1"/>
          <w:sz w:val="24"/>
          <w:szCs w:val="24"/>
        </w:rPr>
        <w:t>r</w:t>
      </w:r>
      <w:r w:rsidRPr="00CD3734">
        <w:rPr>
          <w:sz w:val="24"/>
          <w:szCs w:val="24"/>
        </w:rPr>
        <w:t>masi</w:t>
      </w:r>
      <w:r w:rsidRPr="00CD3734">
        <w:rPr>
          <w:spacing w:val="46"/>
          <w:sz w:val="24"/>
          <w:szCs w:val="24"/>
        </w:rPr>
        <w:t xml:space="preserve"> </w:t>
      </w:r>
      <w:r w:rsidRPr="00CD3734">
        <w:rPr>
          <w:spacing w:val="-9"/>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36"/>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46"/>
          <w:sz w:val="24"/>
          <w:szCs w:val="24"/>
        </w:rPr>
        <w:t xml:space="preserve"> </w:t>
      </w:r>
      <w:r w:rsidRPr="00CD3734">
        <w:rPr>
          <w:sz w:val="24"/>
          <w:szCs w:val="24"/>
        </w:rPr>
        <w:t>dian</w:t>
      </w:r>
      <w:r w:rsidRPr="00CD3734">
        <w:rPr>
          <w:spacing w:val="-1"/>
          <w:sz w:val="24"/>
          <w:szCs w:val="24"/>
        </w:rPr>
        <w:t>a</w:t>
      </w:r>
      <w:r w:rsidRPr="00CD3734">
        <w:rPr>
          <w:sz w:val="24"/>
          <w:szCs w:val="24"/>
        </w:rPr>
        <w:t>lisa</w:t>
      </w:r>
      <w:r w:rsidRPr="00CD3734">
        <w:rPr>
          <w:spacing w:val="40"/>
          <w:sz w:val="24"/>
          <w:szCs w:val="24"/>
        </w:rPr>
        <w:t xml:space="preserve"> </w:t>
      </w:r>
      <w:r w:rsidRPr="00CD3734">
        <w:rPr>
          <w:sz w:val="24"/>
          <w:szCs w:val="24"/>
        </w:rPr>
        <w:t>meng</w:t>
      </w:r>
      <w:r w:rsidRPr="00CD3734">
        <w:rPr>
          <w:spacing w:val="-5"/>
          <w:sz w:val="24"/>
          <w:szCs w:val="24"/>
        </w:rPr>
        <w:t>g</w:t>
      </w:r>
      <w:r w:rsidRPr="00CD3734">
        <w:rPr>
          <w:sz w:val="24"/>
          <w:szCs w:val="24"/>
        </w:rPr>
        <w:t>un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46"/>
          <w:sz w:val="24"/>
          <w:szCs w:val="24"/>
        </w:rPr>
        <w:t xml:space="preserve"> </w:t>
      </w:r>
      <w:r w:rsidRPr="00CD3734">
        <w:rPr>
          <w:sz w:val="24"/>
          <w:szCs w:val="24"/>
        </w:rPr>
        <w:t>p</w:t>
      </w:r>
      <w:r w:rsidRPr="00CD3734">
        <w:rPr>
          <w:spacing w:val="-1"/>
          <w:sz w:val="24"/>
          <w:szCs w:val="24"/>
        </w:rPr>
        <w:t>e</w:t>
      </w:r>
      <w:r w:rsidRPr="00CD3734">
        <w:rPr>
          <w:sz w:val="24"/>
          <w:szCs w:val="24"/>
        </w:rPr>
        <w:t>nd</w:t>
      </w:r>
      <w:r w:rsidRPr="00CD3734">
        <w:rPr>
          <w:spacing w:val="-1"/>
          <w:sz w:val="24"/>
          <w:szCs w:val="24"/>
        </w:rPr>
        <w:t>e</w:t>
      </w:r>
      <w:r w:rsidRPr="00CD3734">
        <w:rPr>
          <w:sz w:val="24"/>
          <w:szCs w:val="24"/>
        </w:rPr>
        <w:t>k</w:t>
      </w:r>
      <w:r w:rsidRPr="00CD3734">
        <w:rPr>
          <w:spacing w:val="-1"/>
          <w:sz w:val="24"/>
          <w:szCs w:val="24"/>
        </w:rPr>
        <w:t>a</w:t>
      </w:r>
      <w:r w:rsidRPr="00CD3734">
        <w:rPr>
          <w:sz w:val="24"/>
          <w:szCs w:val="24"/>
        </w:rPr>
        <w:t>tan</w:t>
      </w:r>
      <w:r w:rsidR="00F80104">
        <w:rPr>
          <w:sz w:val="24"/>
          <w:szCs w:val="24"/>
        </w:rPr>
        <w:t xml:space="preserve"> </w:t>
      </w:r>
      <w:r w:rsidRPr="00CD3734">
        <w:rPr>
          <w:spacing w:val="1"/>
          <w:sz w:val="24"/>
          <w:szCs w:val="24"/>
        </w:rPr>
        <w:t>SW</w:t>
      </w:r>
      <w:r w:rsidRPr="00CD3734">
        <w:rPr>
          <w:sz w:val="24"/>
          <w:szCs w:val="24"/>
        </w:rPr>
        <w:t>OT</w:t>
      </w:r>
      <w:r w:rsidRPr="00CD3734">
        <w:rPr>
          <w:spacing w:val="11"/>
          <w:sz w:val="24"/>
          <w:szCs w:val="24"/>
        </w:rPr>
        <w:t xml:space="preserve"> </w:t>
      </w:r>
      <w:r w:rsidRPr="00CD3734">
        <w:rPr>
          <w:i/>
          <w:spacing w:val="-6"/>
          <w:sz w:val="24"/>
          <w:szCs w:val="24"/>
        </w:rPr>
        <w:t>(</w:t>
      </w:r>
      <w:r w:rsidRPr="00CD3734">
        <w:rPr>
          <w:i/>
          <w:sz w:val="24"/>
          <w:szCs w:val="24"/>
        </w:rPr>
        <w:t>St</w:t>
      </w:r>
      <w:r w:rsidRPr="00CD3734">
        <w:rPr>
          <w:i/>
          <w:spacing w:val="3"/>
          <w:sz w:val="24"/>
          <w:szCs w:val="24"/>
        </w:rPr>
        <w:t>r</w:t>
      </w:r>
      <w:r w:rsidRPr="00CD3734">
        <w:rPr>
          <w:i/>
          <w:spacing w:val="-1"/>
          <w:sz w:val="24"/>
          <w:szCs w:val="24"/>
        </w:rPr>
        <w:t>e</w:t>
      </w:r>
      <w:r w:rsidRPr="00CD3734">
        <w:rPr>
          <w:i/>
          <w:sz w:val="24"/>
          <w:szCs w:val="24"/>
        </w:rPr>
        <w:t>nght,</w:t>
      </w:r>
      <w:r w:rsidRPr="00CD3734">
        <w:rPr>
          <w:i/>
          <w:spacing w:val="18"/>
          <w:sz w:val="24"/>
          <w:szCs w:val="24"/>
        </w:rPr>
        <w:t xml:space="preserve"> </w:t>
      </w:r>
      <w:r w:rsidRPr="00CD3734">
        <w:rPr>
          <w:i/>
          <w:spacing w:val="-8"/>
          <w:sz w:val="24"/>
          <w:szCs w:val="24"/>
        </w:rPr>
        <w:t>W</w:t>
      </w:r>
      <w:r w:rsidRPr="00CD3734">
        <w:rPr>
          <w:i/>
          <w:spacing w:val="-1"/>
          <w:sz w:val="24"/>
          <w:szCs w:val="24"/>
        </w:rPr>
        <w:t>e</w:t>
      </w:r>
      <w:r w:rsidRPr="00CD3734">
        <w:rPr>
          <w:i/>
          <w:spacing w:val="2"/>
          <w:sz w:val="24"/>
          <w:szCs w:val="24"/>
        </w:rPr>
        <w:t>a</w:t>
      </w:r>
      <w:r w:rsidRPr="00CD3734">
        <w:rPr>
          <w:i/>
          <w:spacing w:val="-1"/>
          <w:sz w:val="24"/>
          <w:szCs w:val="24"/>
        </w:rPr>
        <w:t>k</w:t>
      </w:r>
      <w:r w:rsidRPr="00CD3734">
        <w:rPr>
          <w:i/>
          <w:spacing w:val="5"/>
          <w:sz w:val="24"/>
          <w:szCs w:val="24"/>
        </w:rPr>
        <w:t>n</w:t>
      </w:r>
      <w:r w:rsidRPr="00CD3734">
        <w:rPr>
          <w:i/>
          <w:spacing w:val="-1"/>
          <w:sz w:val="24"/>
          <w:szCs w:val="24"/>
        </w:rPr>
        <w:t>e</w:t>
      </w:r>
      <w:r w:rsidRPr="00CD3734">
        <w:rPr>
          <w:i/>
          <w:sz w:val="24"/>
          <w:szCs w:val="24"/>
        </w:rPr>
        <w:t>ss,</w:t>
      </w:r>
      <w:r w:rsidRPr="00CD3734">
        <w:rPr>
          <w:i/>
          <w:spacing w:val="12"/>
          <w:sz w:val="24"/>
          <w:szCs w:val="24"/>
        </w:rPr>
        <w:t xml:space="preserve"> </w:t>
      </w:r>
      <w:r w:rsidRPr="00CD3734">
        <w:rPr>
          <w:i/>
          <w:sz w:val="24"/>
          <w:szCs w:val="24"/>
        </w:rPr>
        <w:t>Oportun</w:t>
      </w:r>
      <w:r w:rsidRPr="00CD3734">
        <w:rPr>
          <w:i/>
          <w:spacing w:val="1"/>
          <w:sz w:val="24"/>
          <w:szCs w:val="24"/>
        </w:rPr>
        <w:t>i</w:t>
      </w:r>
      <w:r w:rsidRPr="00CD3734">
        <w:rPr>
          <w:i/>
          <w:sz w:val="24"/>
          <w:szCs w:val="24"/>
        </w:rPr>
        <w:t>t</w:t>
      </w:r>
      <w:r w:rsidRPr="00CD3734">
        <w:rPr>
          <w:i/>
          <w:spacing w:val="-1"/>
          <w:sz w:val="24"/>
          <w:szCs w:val="24"/>
        </w:rPr>
        <w:t>y</w:t>
      </w:r>
      <w:r w:rsidRPr="00CD3734">
        <w:rPr>
          <w:i/>
          <w:sz w:val="24"/>
          <w:szCs w:val="24"/>
        </w:rPr>
        <w:t>,</w:t>
      </w:r>
      <w:r w:rsidRPr="00CD3734">
        <w:rPr>
          <w:i/>
          <w:spacing w:val="12"/>
          <w:sz w:val="24"/>
          <w:szCs w:val="24"/>
        </w:rPr>
        <w:t xml:space="preserve"> </w:t>
      </w:r>
      <w:r w:rsidRPr="00CD3734">
        <w:rPr>
          <w:i/>
          <w:spacing w:val="1"/>
          <w:sz w:val="24"/>
          <w:szCs w:val="24"/>
        </w:rPr>
        <w:t>T</w:t>
      </w:r>
      <w:r w:rsidRPr="00CD3734">
        <w:rPr>
          <w:i/>
          <w:sz w:val="24"/>
          <w:szCs w:val="24"/>
        </w:rPr>
        <w:t>hr</w:t>
      </w:r>
      <w:r w:rsidRPr="00CD3734">
        <w:rPr>
          <w:i/>
          <w:spacing w:val="-1"/>
          <w:sz w:val="24"/>
          <w:szCs w:val="24"/>
        </w:rPr>
        <w:t>e</w:t>
      </w:r>
      <w:r w:rsidRPr="00CD3734">
        <w:rPr>
          <w:i/>
          <w:sz w:val="24"/>
          <w:szCs w:val="24"/>
        </w:rPr>
        <w:t>at</w:t>
      </w:r>
      <w:r w:rsidRPr="00CD3734">
        <w:rPr>
          <w:i/>
          <w:spacing w:val="-3"/>
          <w:sz w:val="24"/>
          <w:szCs w:val="24"/>
        </w:rPr>
        <w:t>)</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z w:val="24"/>
          <w:szCs w:val="24"/>
        </w:rPr>
        <w:lastRenderedPageBreak/>
        <w:t>Analisa</w:t>
      </w:r>
      <w:r w:rsidRPr="00CD3734">
        <w:rPr>
          <w:b/>
          <w:spacing w:val="1"/>
          <w:sz w:val="24"/>
          <w:szCs w:val="24"/>
        </w:rPr>
        <w:t xml:space="preserve"> </w:t>
      </w:r>
      <w:r w:rsidRPr="00CD3734">
        <w:rPr>
          <w:b/>
          <w:spacing w:val="4"/>
          <w:sz w:val="24"/>
          <w:szCs w:val="24"/>
        </w:rPr>
        <w:t>f</w:t>
      </w:r>
      <w:r w:rsidRPr="00CD3734">
        <w:rPr>
          <w:b/>
          <w:spacing w:val="-2"/>
          <w:sz w:val="24"/>
          <w:szCs w:val="24"/>
        </w:rPr>
        <w:t>a</w:t>
      </w:r>
      <w:r w:rsidRPr="00CD3734">
        <w:rPr>
          <w:b/>
          <w:spacing w:val="1"/>
          <w:sz w:val="24"/>
          <w:szCs w:val="24"/>
        </w:rPr>
        <w:t>k</w:t>
      </w:r>
      <w:r w:rsidRPr="00CD3734">
        <w:rPr>
          <w:b/>
          <w:sz w:val="24"/>
          <w:szCs w:val="24"/>
        </w:rPr>
        <w:t>tor</w:t>
      </w:r>
      <w:r w:rsidRPr="00CD3734">
        <w:rPr>
          <w:b/>
          <w:spacing w:val="-4"/>
          <w:sz w:val="24"/>
          <w:szCs w:val="24"/>
        </w:rPr>
        <w:t xml:space="preserve"> </w:t>
      </w:r>
      <w:r w:rsidRPr="00CD3734">
        <w:rPr>
          <w:b/>
          <w:spacing w:val="2"/>
          <w:sz w:val="24"/>
          <w:szCs w:val="24"/>
        </w:rPr>
        <w:t>k</w:t>
      </w:r>
      <w:r w:rsidRPr="00CD3734">
        <w:rPr>
          <w:b/>
          <w:spacing w:val="-1"/>
          <w:sz w:val="24"/>
          <w:szCs w:val="24"/>
        </w:rPr>
        <w:t>e</w:t>
      </w:r>
      <w:r w:rsidRPr="00CD3734">
        <w:rPr>
          <w:b/>
          <w:sz w:val="24"/>
          <w:szCs w:val="24"/>
        </w:rPr>
        <w:t>laya</w:t>
      </w:r>
      <w:r w:rsidRPr="00CD3734">
        <w:rPr>
          <w:b/>
          <w:spacing w:val="1"/>
          <w:sz w:val="24"/>
          <w:szCs w:val="24"/>
        </w:rPr>
        <w:t>k</w:t>
      </w:r>
      <w:r w:rsidRPr="00CD3734">
        <w:rPr>
          <w:b/>
          <w:spacing w:val="-2"/>
          <w:sz w:val="24"/>
          <w:szCs w:val="24"/>
        </w:rPr>
        <w:t>a</w:t>
      </w:r>
      <w:r w:rsidRPr="00CD3734">
        <w:rPr>
          <w:b/>
          <w:sz w:val="24"/>
          <w:szCs w:val="24"/>
        </w:rPr>
        <w:t>n</w:t>
      </w:r>
      <w:r w:rsidRPr="00CD3734">
        <w:rPr>
          <w:b/>
          <w:spacing w:val="1"/>
          <w:sz w:val="24"/>
          <w:szCs w:val="24"/>
        </w:rPr>
        <w:t xml:space="preserve"> </w:t>
      </w:r>
      <w:r w:rsidRPr="00CD3734">
        <w:rPr>
          <w:b/>
          <w:sz w:val="24"/>
          <w:szCs w:val="24"/>
        </w:rPr>
        <w:t>(TE</w:t>
      </w:r>
      <w:r w:rsidRPr="00CD3734">
        <w:rPr>
          <w:b/>
          <w:spacing w:val="1"/>
          <w:sz w:val="24"/>
          <w:szCs w:val="24"/>
        </w:rPr>
        <w:t>L</w:t>
      </w:r>
      <w:r w:rsidRPr="00CD3734">
        <w:rPr>
          <w:b/>
          <w:spacing w:val="-2"/>
          <w:sz w:val="24"/>
          <w:szCs w:val="24"/>
        </w:rPr>
        <w:t>O</w:t>
      </w:r>
      <w:r w:rsidRPr="00CD3734">
        <w:rPr>
          <w:b/>
          <w:spacing w:val="1"/>
          <w:sz w:val="24"/>
          <w:szCs w:val="24"/>
        </w:rPr>
        <w:t>S</w:t>
      </w:r>
      <w:r w:rsidRPr="00CD3734">
        <w:rPr>
          <w:b/>
          <w:sz w:val="24"/>
          <w:szCs w:val="24"/>
        </w:rPr>
        <w:t>)</w:t>
      </w:r>
    </w:p>
    <w:p w:rsidR="008E01A9" w:rsidRPr="00CD3734" w:rsidRDefault="00FD4699" w:rsidP="00E5286A">
      <w:pPr>
        <w:pStyle w:val="ListParagraph"/>
        <w:ind w:left="567" w:right="114"/>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
          <w:sz w:val="24"/>
          <w:szCs w:val="24"/>
        </w:rPr>
        <w:t xml:space="preserve"> </w:t>
      </w:r>
      <w:r w:rsidRPr="00CD3734">
        <w:rPr>
          <w:spacing w:val="-1"/>
          <w:sz w:val="24"/>
          <w:szCs w:val="24"/>
        </w:rPr>
        <w:t>a</w:t>
      </w:r>
      <w:r w:rsidRPr="00CD3734">
        <w:rPr>
          <w:spacing w:val="2"/>
          <w:sz w:val="24"/>
          <w:szCs w:val="24"/>
        </w:rPr>
        <w:t>n</w:t>
      </w:r>
      <w:r w:rsidRPr="00CD3734">
        <w:rPr>
          <w:spacing w:val="1"/>
          <w:sz w:val="24"/>
          <w:szCs w:val="24"/>
        </w:rPr>
        <w:t>a</w:t>
      </w:r>
      <w:r w:rsidRPr="00CD3734">
        <w:rPr>
          <w:sz w:val="24"/>
          <w:szCs w:val="24"/>
        </w:rPr>
        <w:t>lisa</w:t>
      </w:r>
      <w:r w:rsidRPr="00CD3734">
        <w:rPr>
          <w:spacing w:val="6"/>
          <w:sz w:val="24"/>
          <w:szCs w:val="24"/>
        </w:rPr>
        <w:t xml:space="preserve"> </w:t>
      </w:r>
      <w:r w:rsidRPr="00CD3734">
        <w:rPr>
          <w:spacing w:val="-1"/>
          <w:sz w:val="24"/>
          <w:szCs w:val="24"/>
        </w:rPr>
        <w:t>f</w:t>
      </w:r>
      <w:r w:rsidRPr="00CD3734">
        <w:rPr>
          <w:spacing w:val="-3"/>
          <w:sz w:val="24"/>
          <w:szCs w:val="24"/>
        </w:rPr>
        <w:t>a</w:t>
      </w:r>
      <w:r w:rsidRPr="00CD3734">
        <w:rPr>
          <w:spacing w:val="-1"/>
          <w:sz w:val="24"/>
          <w:szCs w:val="24"/>
        </w:rPr>
        <w:t>c</w:t>
      </w:r>
      <w:r w:rsidRPr="00CD3734">
        <w:rPr>
          <w:sz w:val="24"/>
          <w:szCs w:val="24"/>
        </w:rPr>
        <w:t>tor</w:t>
      </w:r>
      <w:r w:rsidRPr="00CD3734">
        <w:rPr>
          <w:spacing w:val="7"/>
          <w:sz w:val="24"/>
          <w:szCs w:val="24"/>
        </w:rPr>
        <w:t xml:space="preserve"> </w:t>
      </w:r>
      <w:r w:rsidRPr="00CD3734">
        <w:rPr>
          <w:sz w:val="24"/>
          <w:szCs w:val="24"/>
        </w:rPr>
        <w:t>k</w:t>
      </w:r>
      <w:r w:rsidRPr="00CD3734">
        <w:rPr>
          <w:spacing w:val="-1"/>
          <w:sz w:val="24"/>
          <w:szCs w:val="24"/>
        </w:rPr>
        <w:t>e</w:t>
      </w:r>
      <w:r w:rsidRPr="00CD3734">
        <w:rPr>
          <w:spacing w:val="3"/>
          <w:sz w:val="24"/>
          <w:szCs w:val="24"/>
        </w:rPr>
        <w:t>l</w:t>
      </w:r>
      <w:r w:rsidRPr="00CD3734">
        <w:rPr>
          <w:spacing w:val="6"/>
          <w:sz w:val="24"/>
          <w:szCs w:val="24"/>
        </w:rPr>
        <w:t>a</w:t>
      </w:r>
      <w:r w:rsidRPr="00CD3734">
        <w:rPr>
          <w:spacing w:val="-9"/>
          <w:sz w:val="24"/>
          <w:szCs w:val="24"/>
        </w:rPr>
        <w:t>y</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dil</w:t>
      </w:r>
      <w:r w:rsidRPr="00CD3734">
        <w:rPr>
          <w:spacing w:val="3"/>
          <w:sz w:val="24"/>
          <w:szCs w:val="24"/>
        </w:rPr>
        <w:t>i</w:t>
      </w:r>
      <w:r w:rsidRPr="00CD3734">
        <w:rPr>
          <w:sz w:val="24"/>
          <w:szCs w:val="24"/>
        </w:rPr>
        <w:t>h</w:t>
      </w:r>
      <w:r w:rsidRPr="00CD3734">
        <w:rPr>
          <w:spacing w:val="-1"/>
          <w:sz w:val="24"/>
          <w:szCs w:val="24"/>
        </w:rPr>
        <w:t>a</w:t>
      </w:r>
      <w:r w:rsidRPr="00CD3734">
        <w:rPr>
          <w:sz w:val="24"/>
          <w:szCs w:val="24"/>
        </w:rPr>
        <w:t>t</w:t>
      </w:r>
      <w:r w:rsidRPr="00CD3734">
        <w:rPr>
          <w:spacing w:val="8"/>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8"/>
          <w:sz w:val="24"/>
          <w:szCs w:val="24"/>
        </w:rPr>
        <w:t xml:space="preserve"> </w:t>
      </w:r>
      <w:r w:rsidRPr="00CD3734">
        <w:rPr>
          <w:spacing w:val="-1"/>
          <w:sz w:val="24"/>
          <w:szCs w:val="24"/>
        </w:rPr>
        <w:t>a</w:t>
      </w:r>
      <w:r w:rsidRPr="00CD3734">
        <w:rPr>
          <w:sz w:val="24"/>
          <w:szCs w:val="24"/>
        </w:rPr>
        <w:t>sp</w:t>
      </w:r>
      <w:r w:rsidRPr="00CD3734">
        <w:rPr>
          <w:spacing w:val="-1"/>
          <w:sz w:val="24"/>
          <w:szCs w:val="24"/>
        </w:rPr>
        <w:t>e</w:t>
      </w:r>
      <w:r w:rsidRPr="00CD3734">
        <w:rPr>
          <w:sz w:val="24"/>
          <w:szCs w:val="24"/>
        </w:rPr>
        <w:t>k</w:t>
      </w:r>
      <w:r w:rsidRPr="00CD3734">
        <w:rPr>
          <w:spacing w:val="7"/>
          <w:sz w:val="24"/>
          <w:szCs w:val="24"/>
        </w:rPr>
        <w:t xml:space="preserve"> </w:t>
      </w:r>
      <w:r w:rsidRPr="00CD3734">
        <w:rPr>
          <w:spacing w:val="-1"/>
          <w:sz w:val="24"/>
          <w:szCs w:val="24"/>
        </w:rPr>
        <w:t>(</w:t>
      </w:r>
      <w:r w:rsidRPr="00CD3734">
        <w:rPr>
          <w:sz w:val="24"/>
          <w:szCs w:val="24"/>
        </w:rPr>
        <w:t>T</w:t>
      </w:r>
      <w:r w:rsidRPr="00CD3734">
        <w:rPr>
          <w:spacing w:val="-1"/>
          <w:sz w:val="24"/>
          <w:szCs w:val="24"/>
        </w:rPr>
        <w:t>ec</w:t>
      </w:r>
      <w:r w:rsidRPr="00CD3734">
        <w:rPr>
          <w:sz w:val="24"/>
          <w:szCs w:val="24"/>
        </w:rPr>
        <w:t>hnic</w:t>
      </w:r>
      <w:r w:rsidRPr="00CD3734">
        <w:rPr>
          <w:spacing w:val="-1"/>
          <w:sz w:val="24"/>
          <w:szCs w:val="24"/>
        </w:rPr>
        <w:t>a</w:t>
      </w:r>
      <w:r w:rsidRPr="00CD3734">
        <w:rPr>
          <w:spacing w:val="5"/>
          <w:sz w:val="24"/>
          <w:szCs w:val="24"/>
        </w:rPr>
        <w:t>l</w:t>
      </w:r>
      <w:r w:rsidRPr="00CD3734">
        <w:rPr>
          <w:sz w:val="24"/>
          <w:szCs w:val="24"/>
        </w:rPr>
        <w:t>,</w:t>
      </w:r>
      <w:r w:rsidRPr="00CD3734">
        <w:rPr>
          <w:spacing w:val="7"/>
          <w:sz w:val="24"/>
          <w:szCs w:val="24"/>
        </w:rPr>
        <w:t xml:space="preserve"> </w:t>
      </w:r>
      <w:r w:rsidRPr="00CD3734">
        <w:rPr>
          <w:sz w:val="24"/>
          <w:szCs w:val="24"/>
        </w:rPr>
        <w:t>E</w:t>
      </w:r>
      <w:r w:rsidRPr="00CD3734">
        <w:rPr>
          <w:spacing w:val="-1"/>
          <w:sz w:val="24"/>
          <w:szCs w:val="24"/>
        </w:rPr>
        <w:t>c</w:t>
      </w:r>
      <w:r w:rsidRPr="00CD3734">
        <w:rPr>
          <w:sz w:val="24"/>
          <w:szCs w:val="24"/>
        </w:rPr>
        <w:t>onomi</w:t>
      </w:r>
      <w:r w:rsidRPr="00CD3734">
        <w:rPr>
          <w:spacing w:val="-1"/>
          <w:sz w:val="24"/>
          <w:szCs w:val="24"/>
        </w:rPr>
        <w:t>c</w:t>
      </w:r>
      <w:r w:rsidR="00E5286A">
        <w:rPr>
          <w:sz w:val="24"/>
          <w:szCs w:val="24"/>
        </w:rPr>
        <w:t xml:space="preserve">s, </w:t>
      </w:r>
      <w:r w:rsidRPr="00CD3734">
        <w:rPr>
          <w:spacing w:val="-5"/>
          <w:sz w:val="24"/>
          <w:szCs w:val="24"/>
        </w:rPr>
        <w:t>L</w:t>
      </w:r>
      <w:r w:rsidRPr="00CD3734">
        <w:rPr>
          <w:spacing w:val="1"/>
          <w:sz w:val="24"/>
          <w:szCs w:val="24"/>
        </w:rPr>
        <w:t>e</w:t>
      </w:r>
      <w:r w:rsidRPr="00CD3734">
        <w:rPr>
          <w:sz w:val="24"/>
          <w:szCs w:val="24"/>
        </w:rPr>
        <w:t>g</w:t>
      </w:r>
      <w:r w:rsidRPr="00CD3734">
        <w:rPr>
          <w:spacing w:val="-1"/>
          <w:sz w:val="24"/>
          <w:szCs w:val="24"/>
        </w:rPr>
        <w:t>a</w:t>
      </w:r>
      <w:r w:rsidRPr="00CD3734">
        <w:rPr>
          <w:sz w:val="24"/>
          <w:szCs w:val="24"/>
        </w:rPr>
        <w:t>l, Op</w:t>
      </w:r>
      <w:r w:rsidRPr="00CD3734">
        <w:rPr>
          <w:spacing w:val="1"/>
          <w:sz w:val="24"/>
          <w:szCs w:val="24"/>
        </w:rPr>
        <w:t>e</w:t>
      </w:r>
      <w:r w:rsidRPr="00CD3734">
        <w:rPr>
          <w:spacing w:val="-1"/>
          <w:sz w:val="24"/>
          <w:szCs w:val="24"/>
        </w:rPr>
        <w:t>r</w:t>
      </w:r>
      <w:r w:rsidRPr="00CD3734">
        <w:rPr>
          <w:spacing w:val="-3"/>
          <w:sz w:val="24"/>
          <w:szCs w:val="24"/>
        </w:rPr>
        <w:t>a</w:t>
      </w:r>
      <w:r w:rsidRPr="00CD3734">
        <w:rPr>
          <w:sz w:val="24"/>
          <w:szCs w:val="24"/>
        </w:rPr>
        <w:t>tio</w:t>
      </w:r>
      <w:r w:rsidRPr="00CD3734">
        <w:rPr>
          <w:spacing w:val="1"/>
          <w:sz w:val="24"/>
          <w:szCs w:val="24"/>
        </w:rPr>
        <w:t>n</w:t>
      </w:r>
      <w:r w:rsidRPr="00CD3734">
        <w:rPr>
          <w:spacing w:val="-1"/>
          <w:sz w:val="24"/>
          <w:szCs w:val="24"/>
        </w:rPr>
        <w:t>a</w:t>
      </w:r>
      <w:r w:rsidRPr="00CD3734">
        <w:rPr>
          <w:sz w:val="24"/>
          <w:szCs w:val="24"/>
        </w:rPr>
        <w:t xml:space="preserve">l, </w:t>
      </w:r>
      <w:r w:rsidRPr="00CD3734">
        <w:rPr>
          <w:spacing w:val="1"/>
          <w:sz w:val="24"/>
          <w:szCs w:val="24"/>
        </w:rPr>
        <w:t>S</w:t>
      </w:r>
      <w:r w:rsidRPr="00CD3734">
        <w:rPr>
          <w:spacing w:val="-1"/>
          <w:sz w:val="24"/>
          <w:szCs w:val="24"/>
        </w:rPr>
        <w:t>c</w:t>
      </w:r>
      <w:r w:rsidRPr="00CD3734">
        <w:rPr>
          <w:spacing w:val="2"/>
          <w:sz w:val="24"/>
          <w:szCs w:val="24"/>
        </w:rPr>
        <w:t>h</w:t>
      </w:r>
      <w:r w:rsidRPr="00CD3734">
        <w:rPr>
          <w:spacing w:val="1"/>
          <w:sz w:val="24"/>
          <w:szCs w:val="24"/>
        </w:rPr>
        <w:t>e</w:t>
      </w:r>
      <w:r w:rsidRPr="00CD3734">
        <w:rPr>
          <w:sz w:val="24"/>
          <w:szCs w:val="24"/>
        </w:rPr>
        <w:t>dule.</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Sp</w:t>
      </w:r>
      <w:r w:rsidRPr="00CD3734">
        <w:rPr>
          <w:b/>
          <w:spacing w:val="-1"/>
          <w:sz w:val="24"/>
          <w:szCs w:val="24"/>
        </w:rPr>
        <w:t>e</w:t>
      </w:r>
      <w:r w:rsidRPr="00CD3734">
        <w:rPr>
          <w:b/>
          <w:sz w:val="24"/>
          <w:szCs w:val="24"/>
        </w:rPr>
        <w:t>si</w:t>
      </w:r>
      <w:r w:rsidRPr="00CD3734">
        <w:rPr>
          <w:b/>
          <w:spacing w:val="2"/>
          <w:sz w:val="24"/>
          <w:szCs w:val="24"/>
        </w:rPr>
        <w:t>f</w:t>
      </w:r>
      <w:r w:rsidRPr="00CD3734">
        <w:rPr>
          <w:b/>
          <w:spacing w:val="1"/>
          <w:sz w:val="24"/>
          <w:szCs w:val="24"/>
        </w:rPr>
        <w:t>ik</w:t>
      </w:r>
      <w:r w:rsidRPr="00CD3734">
        <w:rPr>
          <w:b/>
          <w:sz w:val="24"/>
          <w:szCs w:val="24"/>
        </w:rPr>
        <w:t>a</w:t>
      </w:r>
      <w:r w:rsidRPr="00CD3734">
        <w:rPr>
          <w:b/>
          <w:spacing w:val="-2"/>
          <w:sz w:val="24"/>
          <w:szCs w:val="24"/>
        </w:rPr>
        <w:t>s</w:t>
      </w:r>
      <w:r w:rsidRPr="00CD3734">
        <w:rPr>
          <w:b/>
          <w:sz w:val="24"/>
          <w:szCs w:val="24"/>
        </w:rPr>
        <w:t>i Do</w:t>
      </w:r>
      <w:r w:rsidRPr="00CD3734">
        <w:rPr>
          <w:b/>
          <w:spacing w:val="2"/>
          <w:sz w:val="24"/>
          <w:szCs w:val="24"/>
        </w:rPr>
        <w:t>k</w:t>
      </w:r>
      <w:r w:rsidRPr="00CD3734">
        <w:rPr>
          <w:b/>
          <w:spacing w:val="-1"/>
          <w:sz w:val="24"/>
          <w:szCs w:val="24"/>
        </w:rPr>
        <w:t>u</w:t>
      </w:r>
      <w:r w:rsidRPr="00CD3734">
        <w:rPr>
          <w:b/>
          <w:spacing w:val="-6"/>
          <w:sz w:val="24"/>
          <w:szCs w:val="24"/>
        </w:rPr>
        <w:t>m</w:t>
      </w:r>
      <w:r w:rsidRPr="00CD3734">
        <w:rPr>
          <w:b/>
          <w:spacing w:val="-1"/>
          <w:sz w:val="24"/>
          <w:szCs w:val="24"/>
        </w:rPr>
        <w:t>e</w:t>
      </w:r>
      <w:r w:rsidRPr="00CD3734">
        <w:rPr>
          <w:b/>
          <w:sz w:val="24"/>
          <w:szCs w:val="24"/>
        </w:rPr>
        <w:t>n</w:t>
      </w:r>
      <w:r w:rsidRPr="00CD3734">
        <w:rPr>
          <w:b/>
          <w:spacing w:val="1"/>
          <w:sz w:val="24"/>
          <w:szCs w:val="24"/>
        </w:rPr>
        <w:t xml:space="preserve"> S</w:t>
      </w:r>
      <w:r w:rsidRPr="00CD3734">
        <w:rPr>
          <w:b/>
          <w:sz w:val="24"/>
          <w:szCs w:val="24"/>
        </w:rPr>
        <w:t>is</w:t>
      </w:r>
      <w:r w:rsidRPr="00CD3734">
        <w:rPr>
          <w:b/>
          <w:spacing w:val="2"/>
          <w:sz w:val="24"/>
          <w:szCs w:val="24"/>
        </w:rPr>
        <w:t>t</w:t>
      </w:r>
      <w:r w:rsidRPr="00CD3734">
        <w:rPr>
          <w:b/>
          <w:spacing w:val="1"/>
          <w:sz w:val="24"/>
          <w:szCs w:val="24"/>
        </w:rPr>
        <w:t>e</w:t>
      </w:r>
      <w:r w:rsidRPr="00CD3734">
        <w:rPr>
          <w:b/>
          <w:sz w:val="24"/>
          <w:szCs w:val="24"/>
        </w:rPr>
        <w:t>m</w:t>
      </w:r>
      <w:r w:rsidRPr="00CD3734">
        <w:rPr>
          <w:b/>
          <w:spacing w:val="-6"/>
          <w:sz w:val="24"/>
          <w:szCs w:val="24"/>
        </w:rPr>
        <w:t xml:space="preserve"> </w:t>
      </w:r>
      <w:r w:rsidRPr="00CD3734">
        <w:rPr>
          <w:b/>
          <w:spacing w:val="1"/>
          <w:sz w:val="24"/>
          <w:szCs w:val="24"/>
        </w:rPr>
        <w:t>B</w:t>
      </w:r>
      <w:r w:rsidRPr="00CD3734">
        <w:rPr>
          <w:b/>
          <w:spacing w:val="-1"/>
          <w:sz w:val="24"/>
          <w:szCs w:val="24"/>
        </w:rPr>
        <w:t>e</w:t>
      </w:r>
      <w:r w:rsidRPr="00CD3734">
        <w:rPr>
          <w:b/>
          <w:spacing w:val="1"/>
          <w:sz w:val="24"/>
          <w:szCs w:val="24"/>
        </w:rPr>
        <w:t>r</w:t>
      </w:r>
      <w:r w:rsidRPr="00CD3734">
        <w:rPr>
          <w:b/>
          <w:sz w:val="24"/>
          <w:szCs w:val="24"/>
        </w:rPr>
        <w:t>jalan</w:t>
      </w:r>
    </w:p>
    <w:p w:rsidR="008E01A9" w:rsidRPr="005F5444" w:rsidRDefault="00FD4699" w:rsidP="005F5444">
      <w:pPr>
        <w:pStyle w:val="ListParagraph"/>
        <w:ind w:left="567" w:right="129"/>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53"/>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0"/>
          <w:sz w:val="24"/>
          <w:szCs w:val="24"/>
        </w:rPr>
        <w:t xml:space="preserve"> </w:t>
      </w:r>
      <w:r w:rsidRPr="00CD3734">
        <w:rPr>
          <w:sz w:val="24"/>
          <w:szCs w:val="24"/>
        </w:rPr>
        <w:t>d</w:t>
      </w:r>
      <w:r w:rsidRPr="00CD3734">
        <w:rPr>
          <w:spacing w:val="5"/>
          <w:sz w:val="24"/>
          <w:szCs w:val="24"/>
        </w:rPr>
        <w:t>o</w:t>
      </w:r>
      <w:r w:rsidRPr="00CD3734">
        <w:rPr>
          <w:sz w:val="24"/>
          <w:szCs w:val="24"/>
        </w:rPr>
        <w:t>kument</w:t>
      </w:r>
      <w:r w:rsidRPr="00CD3734">
        <w:rPr>
          <w:spacing w:val="-1"/>
          <w:sz w:val="24"/>
          <w:szCs w:val="24"/>
        </w:rPr>
        <w:t>a</w:t>
      </w:r>
      <w:r w:rsidRPr="00CD3734">
        <w:rPr>
          <w:sz w:val="24"/>
          <w:szCs w:val="24"/>
        </w:rPr>
        <w:t>si</w:t>
      </w:r>
      <w:r w:rsidRPr="00CD3734">
        <w:rPr>
          <w:spacing w:val="53"/>
          <w:sz w:val="24"/>
          <w:szCs w:val="24"/>
        </w:rPr>
        <w:t xml:space="preserve"> </w:t>
      </w:r>
      <w:r w:rsidRPr="00CD3734">
        <w:rPr>
          <w:sz w:val="24"/>
          <w:szCs w:val="24"/>
        </w:rPr>
        <w:t>input</w:t>
      </w:r>
      <w:r w:rsidRPr="00CD3734">
        <w:rPr>
          <w:spacing w:val="54"/>
          <w:sz w:val="24"/>
          <w:szCs w:val="24"/>
        </w:rPr>
        <w:t xml:space="preserve"> </w:t>
      </w:r>
      <w:r w:rsidRPr="00CD3734">
        <w:rPr>
          <w:sz w:val="24"/>
          <w:szCs w:val="24"/>
        </w:rPr>
        <w:t>d</w:t>
      </w:r>
      <w:r w:rsidRPr="00CD3734">
        <w:rPr>
          <w:spacing w:val="-1"/>
          <w:sz w:val="24"/>
          <w:szCs w:val="24"/>
        </w:rPr>
        <w:t>a</w:t>
      </w:r>
      <w:r w:rsidRPr="00CD3734">
        <w:rPr>
          <w:sz w:val="24"/>
          <w:szCs w:val="24"/>
        </w:rPr>
        <w:t>n</w:t>
      </w:r>
      <w:r w:rsidRPr="00CD3734">
        <w:rPr>
          <w:spacing w:val="53"/>
          <w:sz w:val="24"/>
          <w:szCs w:val="24"/>
        </w:rPr>
        <w:t xml:space="preserve"> </w:t>
      </w:r>
      <w:r w:rsidRPr="00CD3734">
        <w:rPr>
          <w:sz w:val="24"/>
          <w:szCs w:val="24"/>
        </w:rPr>
        <w:t>o</w:t>
      </w:r>
      <w:r w:rsidRPr="00CD3734">
        <w:rPr>
          <w:spacing w:val="-2"/>
          <w:sz w:val="24"/>
          <w:szCs w:val="24"/>
        </w:rPr>
        <w:t>u</w:t>
      </w:r>
      <w:r w:rsidRPr="00CD3734">
        <w:rPr>
          <w:sz w:val="24"/>
          <w:szCs w:val="24"/>
        </w:rPr>
        <w:t>tput</w:t>
      </w:r>
      <w:r w:rsidRPr="00CD3734">
        <w:rPr>
          <w:spacing w:val="54"/>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53"/>
          <w:sz w:val="24"/>
          <w:szCs w:val="24"/>
        </w:rPr>
        <w:t xml:space="preserve"> </w:t>
      </w:r>
      <w:r w:rsidRPr="00CD3734">
        <w:rPr>
          <w:sz w:val="24"/>
          <w:szCs w:val="24"/>
        </w:rPr>
        <w:t>si</w:t>
      </w:r>
      <w:r w:rsidR="00551BE0" w:rsidRPr="00CD3734">
        <w:rPr>
          <w:sz w:val="24"/>
          <w:szCs w:val="24"/>
        </w:rPr>
        <w:t>s</w:t>
      </w:r>
      <w:r w:rsidRPr="00CD3734">
        <w:rPr>
          <w:sz w:val="24"/>
          <w:szCs w:val="24"/>
        </w:rPr>
        <w:t>t</w:t>
      </w:r>
      <w:r w:rsidRPr="00CD3734">
        <w:rPr>
          <w:spacing w:val="-1"/>
          <w:sz w:val="24"/>
          <w:szCs w:val="24"/>
        </w:rPr>
        <w:t>e</w:t>
      </w:r>
      <w:r w:rsidRPr="00CD3734">
        <w:rPr>
          <w:sz w:val="24"/>
          <w:szCs w:val="24"/>
        </w:rPr>
        <w:t>m</w:t>
      </w:r>
      <w:r w:rsidRPr="00CD3734">
        <w:rPr>
          <w:spacing w:val="54"/>
          <w:sz w:val="24"/>
          <w:szCs w:val="24"/>
        </w:rPr>
        <w:t xml:space="preserve"> </w:t>
      </w:r>
      <w:r w:rsidRPr="00CD3734">
        <w:rPr>
          <w:sz w:val="24"/>
          <w:szCs w:val="24"/>
        </w:rPr>
        <w:t>info</w:t>
      </w:r>
      <w:r w:rsidRPr="00CD3734">
        <w:rPr>
          <w:spacing w:val="-1"/>
          <w:sz w:val="24"/>
          <w:szCs w:val="24"/>
        </w:rPr>
        <w:t>r</w:t>
      </w:r>
      <w:r w:rsidRPr="00CD3734">
        <w:rPr>
          <w:sz w:val="24"/>
          <w:szCs w:val="24"/>
        </w:rPr>
        <w:t>m</w:t>
      </w:r>
      <w:r w:rsidRPr="00CD3734">
        <w:rPr>
          <w:spacing w:val="-1"/>
          <w:sz w:val="24"/>
          <w:szCs w:val="24"/>
        </w:rPr>
        <w:t>a</w:t>
      </w:r>
      <w:r w:rsidRPr="00CD3734">
        <w:rPr>
          <w:sz w:val="24"/>
          <w:szCs w:val="24"/>
        </w:rPr>
        <w:t>si</w:t>
      </w:r>
      <w:r w:rsidRPr="00CD3734">
        <w:rPr>
          <w:spacing w:val="58"/>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0"/>
          <w:sz w:val="24"/>
          <w:szCs w:val="24"/>
        </w:rPr>
        <w:t xml:space="preserve"> </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005F5444">
        <w:rPr>
          <w:sz w:val="24"/>
          <w:szCs w:val="24"/>
        </w:rPr>
        <w:t xml:space="preserve"> </w:t>
      </w:r>
      <w:r w:rsidRPr="005F5444">
        <w:rPr>
          <w:sz w:val="24"/>
          <w:szCs w:val="24"/>
        </w:rPr>
        <w:t>dian</w:t>
      </w:r>
      <w:r w:rsidRPr="005F5444">
        <w:rPr>
          <w:spacing w:val="-1"/>
          <w:sz w:val="24"/>
          <w:szCs w:val="24"/>
        </w:rPr>
        <w:t>a</w:t>
      </w:r>
      <w:r w:rsidRPr="005F5444">
        <w:rPr>
          <w:sz w:val="24"/>
          <w:szCs w:val="24"/>
        </w:rPr>
        <w:t>lis</w:t>
      </w:r>
      <w:r w:rsidRPr="005F5444">
        <w:rPr>
          <w:spacing w:val="-1"/>
          <w:sz w:val="24"/>
          <w:szCs w:val="24"/>
        </w:rPr>
        <w:t>a</w:t>
      </w:r>
      <w:r w:rsidRPr="005F5444">
        <w:rPr>
          <w:sz w:val="24"/>
          <w:szCs w:val="24"/>
        </w:rPr>
        <w:t>.</w:t>
      </w:r>
    </w:p>
    <w:p w:rsidR="008E01A9" w:rsidRPr="00CD3734" w:rsidRDefault="00FD4699" w:rsidP="00CD3734">
      <w:pPr>
        <w:pStyle w:val="ListParagraph"/>
        <w:numPr>
          <w:ilvl w:val="0"/>
          <w:numId w:val="9"/>
        </w:numPr>
        <w:ind w:left="567" w:right="7906" w:hanging="425"/>
        <w:jc w:val="both"/>
        <w:rPr>
          <w:sz w:val="24"/>
          <w:szCs w:val="24"/>
        </w:rPr>
      </w:pPr>
      <w:r w:rsidRPr="00CD3734">
        <w:rPr>
          <w:b/>
          <w:sz w:val="24"/>
          <w:szCs w:val="24"/>
        </w:rPr>
        <w:t>D</w:t>
      </w:r>
      <w:r w:rsidRPr="00CD3734">
        <w:rPr>
          <w:b/>
          <w:spacing w:val="-1"/>
          <w:sz w:val="24"/>
          <w:szCs w:val="24"/>
        </w:rPr>
        <w:t>e</w:t>
      </w:r>
      <w:r w:rsidRPr="00CD3734">
        <w:rPr>
          <w:b/>
          <w:sz w:val="24"/>
          <w:szCs w:val="24"/>
        </w:rPr>
        <w:t>sain</w:t>
      </w:r>
    </w:p>
    <w:p w:rsidR="008E01A9" w:rsidRPr="00CD3734" w:rsidRDefault="00FD4699" w:rsidP="00372FB6">
      <w:pPr>
        <w:pStyle w:val="ListParagraph"/>
        <w:numPr>
          <w:ilvl w:val="1"/>
          <w:numId w:val="8"/>
        </w:numPr>
        <w:ind w:left="851" w:right="7347" w:hanging="284"/>
        <w:jc w:val="both"/>
        <w:rPr>
          <w:sz w:val="24"/>
          <w:szCs w:val="24"/>
        </w:rPr>
      </w:pPr>
      <w:r w:rsidRPr="00CD3734">
        <w:rPr>
          <w:b/>
          <w:sz w:val="24"/>
          <w:szCs w:val="24"/>
        </w:rPr>
        <w:t>Da</w:t>
      </w:r>
      <w:r w:rsidRPr="00CD3734">
        <w:rPr>
          <w:b/>
          <w:spacing w:val="-1"/>
          <w:sz w:val="24"/>
          <w:szCs w:val="24"/>
        </w:rPr>
        <w:t>t</w:t>
      </w:r>
      <w:r w:rsidRPr="00CD3734">
        <w:rPr>
          <w:b/>
          <w:sz w:val="24"/>
          <w:szCs w:val="24"/>
        </w:rPr>
        <w:t>a</w:t>
      </w:r>
      <w:r w:rsidRPr="00CD3734">
        <w:rPr>
          <w:b/>
          <w:spacing w:val="1"/>
          <w:sz w:val="24"/>
          <w:szCs w:val="24"/>
        </w:rPr>
        <w:t>b</w:t>
      </w:r>
      <w:r w:rsidRPr="00CD3734">
        <w:rPr>
          <w:b/>
          <w:sz w:val="24"/>
          <w:szCs w:val="24"/>
        </w:rPr>
        <w:t>ase</w:t>
      </w:r>
    </w:p>
    <w:p w:rsidR="008E01A9" w:rsidRPr="00E5286A" w:rsidRDefault="00FD4699" w:rsidP="00372FB6">
      <w:pPr>
        <w:pStyle w:val="ListParagraph"/>
        <w:ind w:left="851"/>
        <w:jc w:val="both"/>
        <w:rPr>
          <w:sz w:val="24"/>
          <w:szCs w:val="24"/>
        </w:rPr>
      </w:pPr>
      <w:r w:rsidRPr="00CD3734">
        <w:rPr>
          <w:sz w:val="24"/>
          <w:szCs w:val="24"/>
        </w:rPr>
        <w:t>M</w:t>
      </w:r>
      <w:r w:rsidRPr="00CD3734">
        <w:rPr>
          <w:spacing w:val="-1"/>
          <w:sz w:val="24"/>
          <w:szCs w:val="24"/>
        </w:rPr>
        <w:t>e</w:t>
      </w:r>
      <w:r w:rsidRPr="00CD3734">
        <w:rPr>
          <w:sz w:val="24"/>
          <w:szCs w:val="24"/>
        </w:rPr>
        <w:t>n</w:t>
      </w:r>
      <w:r w:rsidRPr="00CD3734">
        <w:rPr>
          <w:spacing w:val="-2"/>
          <w:sz w:val="24"/>
          <w:szCs w:val="24"/>
        </w:rPr>
        <w:t>gg</w:t>
      </w:r>
      <w:r w:rsidRPr="00CD3734">
        <w:rPr>
          <w:spacing w:val="-1"/>
          <w:sz w:val="24"/>
          <w:szCs w:val="24"/>
        </w:rPr>
        <w:t>a</w:t>
      </w:r>
      <w:r w:rsidRPr="00CD3734">
        <w:rPr>
          <w:spacing w:val="-4"/>
          <w:sz w:val="24"/>
          <w:szCs w:val="24"/>
        </w:rPr>
        <w:t>m</w:t>
      </w:r>
      <w:r w:rsidRPr="00CD3734">
        <w:rPr>
          <w:spacing w:val="5"/>
          <w:sz w:val="24"/>
          <w:szCs w:val="24"/>
        </w:rPr>
        <w:t>b</w:t>
      </w:r>
      <w:r w:rsidRPr="00CD3734">
        <w:rPr>
          <w:spacing w:val="-1"/>
          <w:sz w:val="24"/>
          <w:szCs w:val="24"/>
        </w:rPr>
        <w:t>a</w:t>
      </w:r>
      <w:r w:rsidRPr="00CD3734">
        <w:rPr>
          <w:sz w:val="24"/>
          <w:szCs w:val="24"/>
        </w:rPr>
        <w:t>r</w:t>
      </w:r>
      <w:r w:rsidRPr="00CD3734">
        <w:rPr>
          <w:spacing w:val="-2"/>
          <w:sz w:val="24"/>
          <w:szCs w:val="24"/>
        </w:rPr>
        <w:t>k</w:t>
      </w:r>
      <w:r w:rsidRPr="00CD3734">
        <w:rPr>
          <w:spacing w:val="-1"/>
          <w:sz w:val="24"/>
          <w:szCs w:val="24"/>
        </w:rPr>
        <w:t>a</w:t>
      </w:r>
      <w:r w:rsidRPr="00CD3734">
        <w:rPr>
          <w:sz w:val="24"/>
          <w:szCs w:val="24"/>
        </w:rPr>
        <w:t xml:space="preserve">n </w:t>
      </w:r>
      <w:r w:rsidRPr="00CD3734">
        <w:rPr>
          <w:spacing w:val="24"/>
          <w:sz w:val="24"/>
          <w:szCs w:val="24"/>
        </w:rPr>
        <w:t xml:space="preserve"> </w:t>
      </w:r>
      <w:r w:rsidRPr="00CD3734">
        <w:rPr>
          <w:sz w:val="24"/>
          <w:szCs w:val="24"/>
        </w:rPr>
        <w:t>kons</w:t>
      </w:r>
      <w:r w:rsidRPr="00CD3734">
        <w:rPr>
          <w:spacing w:val="-1"/>
          <w:sz w:val="24"/>
          <w:szCs w:val="24"/>
        </w:rPr>
        <w:t>e</w:t>
      </w:r>
      <w:r w:rsidRPr="00CD3734">
        <w:rPr>
          <w:sz w:val="24"/>
          <w:szCs w:val="24"/>
        </w:rPr>
        <w:t>p</w:t>
      </w:r>
      <w:r w:rsidRPr="00CD3734">
        <w:rPr>
          <w:spacing w:val="5"/>
          <w:sz w:val="24"/>
          <w:szCs w:val="24"/>
        </w:rPr>
        <w:t xml:space="preserve"> </w:t>
      </w:r>
      <w:r w:rsidRPr="00CD3734">
        <w:rPr>
          <w:sz w:val="24"/>
          <w:szCs w:val="24"/>
        </w:rPr>
        <w:t>p</w:t>
      </w:r>
      <w:r w:rsidRPr="00CD3734">
        <w:rPr>
          <w:spacing w:val="-1"/>
          <w:sz w:val="24"/>
          <w:szCs w:val="24"/>
        </w:rPr>
        <w:t>er</w:t>
      </w:r>
      <w:r w:rsidRPr="00CD3734">
        <w:rPr>
          <w:spacing w:val="-3"/>
          <w:sz w:val="24"/>
          <w:szCs w:val="24"/>
        </w:rPr>
        <w:t>a</w:t>
      </w:r>
      <w:r w:rsidRPr="00CD3734">
        <w:rPr>
          <w:sz w:val="24"/>
          <w:szCs w:val="24"/>
        </w:rPr>
        <w:t>n</w:t>
      </w:r>
      <w:r w:rsidRPr="00CD3734">
        <w:rPr>
          <w:spacing w:val="-1"/>
          <w:sz w:val="24"/>
          <w:szCs w:val="24"/>
        </w:rPr>
        <w:t>c</w:t>
      </w:r>
      <w:r w:rsidRPr="00CD3734">
        <w:rPr>
          <w:spacing w:val="1"/>
          <w:sz w:val="24"/>
          <w:szCs w:val="24"/>
        </w:rPr>
        <w:t>a</w:t>
      </w:r>
      <w:r w:rsidRPr="00CD3734">
        <w:rPr>
          <w:spacing w:val="5"/>
          <w:sz w:val="24"/>
          <w:szCs w:val="24"/>
        </w:rPr>
        <w:t>n</w:t>
      </w:r>
      <w:r w:rsidRPr="00CD3734">
        <w:rPr>
          <w:spacing w:val="-5"/>
          <w:sz w:val="24"/>
          <w:szCs w:val="24"/>
        </w:rPr>
        <w:t>g</w:t>
      </w:r>
      <w:r w:rsidRPr="00CD3734">
        <w:rPr>
          <w:spacing w:val="-1"/>
          <w:sz w:val="24"/>
          <w:szCs w:val="24"/>
        </w:rPr>
        <w:t>a</w:t>
      </w:r>
      <w:r w:rsidRPr="00CD3734">
        <w:rPr>
          <w:sz w:val="24"/>
          <w:szCs w:val="24"/>
        </w:rPr>
        <w:t xml:space="preserve">n </w:t>
      </w:r>
      <w:r w:rsidRPr="00CD3734">
        <w:rPr>
          <w:spacing w:val="2"/>
          <w:sz w:val="24"/>
          <w:szCs w:val="24"/>
        </w:rPr>
        <w:t>d</w:t>
      </w:r>
      <w:r w:rsidRPr="00CD3734">
        <w:rPr>
          <w:spacing w:val="-1"/>
          <w:sz w:val="24"/>
          <w:szCs w:val="24"/>
        </w:rPr>
        <w:t>a</w:t>
      </w:r>
      <w:r w:rsidRPr="00CD3734">
        <w:rPr>
          <w:sz w:val="24"/>
          <w:szCs w:val="24"/>
        </w:rPr>
        <w:t>tab</w:t>
      </w:r>
      <w:r w:rsidRPr="00CD3734">
        <w:rPr>
          <w:spacing w:val="-1"/>
          <w:sz w:val="24"/>
          <w:szCs w:val="24"/>
        </w:rPr>
        <w:t>a</w:t>
      </w:r>
      <w:r w:rsidRPr="00CD3734">
        <w:rPr>
          <w:spacing w:val="3"/>
          <w:sz w:val="24"/>
          <w:szCs w:val="24"/>
        </w:rPr>
        <w:t>s</w:t>
      </w:r>
      <w:r w:rsidRPr="00CD3734">
        <w:rPr>
          <w:sz w:val="24"/>
          <w:szCs w:val="24"/>
        </w:rPr>
        <w:t>e</w:t>
      </w:r>
      <w:r w:rsidRPr="00CD3734">
        <w:rPr>
          <w:spacing w:val="-1"/>
          <w:sz w:val="24"/>
          <w:szCs w:val="24"/>
        </w:rPr>
        <w:t xml:space="preserve"> </w:t>
      </w:r>
      <w:r w:rsidRPr="00CD3734">
        <w:rPr>
          <w:sz w:val="24"/>
          <w:szCs w:val="24"/>
        </w:rPr>
        <w:t>d</w:t>
      </w:r>
      <w:r w:rsidRPr="00CD3734">
        <w:rPr>
          <w:spacing w:val="1"/>
          <w:sz w:val="24"/>
          <w:szCs w:val="24"/>
        </w:rPr>
        <w:t>e</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n n</w:t>
      </w:r>
      <w:r w:rsidRPr="00CD3734">
        <w:rPr>
          <w:spacing w:val="2"/>
          <w:sz w:val="24"/>
          <w:szCs w:val="24"/>
        </w:rPr>
        <w:t>o</w:t>
      </w:r>
      <w:r w:rsidRPr="00CD3734">
        <w:rPr>
          <w:spacing w:val="-1"/>
          <w:sz w:val="24"/>
          <w:szCs w:val="24"/>
        </w:rPr>
        <w:t>r</w:t>
      </w:r>
      <w:r w:rsidRPr="00CD3734">
        <w:rPr>
          <w:sz w:val="24"/>
          <w:szCs w:val="24"/>
        </w:rPr>
        <w:t>malis</w:t>
      </w:r>
      <w:r w:rsidRPr="00CD3734">
        <w:rPr>
          <w:spacing w:val="-1"/>
          <w:sz w:val="24"/>
          <w:szCs w:val="24"/>
        </w:rPr>
        <w:t>a</w:t>
      </w:r>
      <w:r w:rsidRPr="00CD3734">
        <w:rPr>
          <w:sz w:val="24"/>
          <w:szCs w:val="24"/>
        </w:rPr>
        <w:t>si data</w:t>
      </w:r>
      <w:r w:rsidRPr="00CD3734">
        <w:rPr>
          <w:spacing w:val="-1"/>
          <w:sz w:val="24"/>
          <w:szCs w:val="24"/>
        </w:rPr>
        <w:t xml:space="preserve"> </w:t>
      </w:r>
      <w:r w:rsidRPr="00CD3734">
        <w:rPr>
          <w:spacing w:val="3"/>
          <w:sz w:val="24"/>
          <w:szCs w:val="24"/>
        </w:rPr>
        <w:t>s</w:t>
      </w:r>
      <w:r w:rsidRPr="00CD3734">
        <w:rPr>
          <w:spacing w:val="1"/>
          <w:sz w:val="24"/>
          <w:szCs w:val="24"/>
        </w:rPr>
        <w:t>a</w:t>
      </w:r>
      <w:r w:rsidRPr="00CD3734">
        <w:rPr>
          <w:sz w:val="24"/>
          <w:szCs w:val="24"/>
        </w:rPr>
        <w:t>mpai</w:t>
      </w:r>
      <w:r w:rsidR="00E5286A">
        <w:rPr>
          <w:sz w:val="24"/>
          <w:szCs w:val="24"/>
        </w:rPr>
        <w:t xml:space="preserve"> </w:t>
      </w:r>
      <w:r w:rsidRPr="00E5286A">
        <w:rPr>
          <w:sz w:val="24"/>
          <w:szCs w:val="24"/>
        </w:rPr>
        <w:t>t</w:t>
      </w:r>
      <w:r w:rsidRPr="00E5286A">
        <w:rPr>
          <w:spacing w:val="-1"/>
          <w:sz w:val="24"/>
          <w:szCs w:val="24"/>
        </w:rPr>
        <w:t>er</w:t>
      </w:r>
      <w:r w:rsidRPr="00E5286A">
        <w:rPr>
          <w:sz w:val="24"/>
          <w:szCs w:val="24"/>
        </w:rPr>
        <w:t>b</w:t>
      </w:r>
      <w:r w:rsidRPr="00E5286A">
        <w:rPr>
          <w:spacing w:val="-1"/>
          <w:sz w:val="24"/>
          <w:szCs w:val="24"/>
        </w:rPr>
        <w:t>e</w:t>
      </w:r>
      <w:r w:rsidRPr="00E5286A">
        <w:rPr>
          <w:sz w:val="24"/>
          <w:szCs w:val="24"/>
        </w:rPr>
        <w:t xml:space="preserve">ntuk </w:t>
      </w:r>
      <w:r w:rsidRPr="00E5286A">
        <w:rPr>
          <w:i/>
          <w:sz w:val="24"/>
          <w:szCs w:val="24"/>
        </w:rPr>
        <w:t>Ent</w:t>
      </w:r>
      <w:r w:rsidRPr="00E5286A">
        <w:rPr>
          <w:i/>
          <w:spacing w:val="1"/>
          <w:sz w:val="24"/>
          <w:szCs w:val="24"/>
        </w:rPr>
        <w:t>i</w:t>
      </w:r>
      <w:r w:rsidRPr="00E5286A">
        <w:rPr>
          <w:i/>
          <w:sz w:val="24"/>
          <w:szCs w:val="24"/>
        </w:rPr>
        <w:t xml:space="preserve">ty  </w:t>
      </w:r>
      <w:r w:rsidRPr="00E5286A">
        <w:rPr>
          <w:i/>
          <w:spacing w:val="59"/>
          <w:sz w:val="24"/>
          <w:szCs w:val="24"/>
        </w:rPr>
        <w:t xml:space="preserve"> </w:t>
      </w:r>
      <w:r w:rsidRPr="00E5286A">
        <w:rPr>
          <w:i/>
          <w:sz w:val="24"/>
          <w:szCs w:val="24"/>
        </w:rPr>
        <w:t>R</w:t>
      </w:r>
      <w:r w:rsidRPr="00E5286A">
        <w:rPr>
          <w:i/>
          <w:spacing w:val="-1"/>
          <w:sz w:val="24"/>
          <w:szCs w:val="24"/>
        </w:rPr>
        <w:t>e</w:t>
      </w:r>
      <w:r w:rsidRPr="00E5286A">
        <w:rPr>
          <w:i/>
          <w:sz w:val="24"/>
          <w:szCs w:val="24"/>
        </w:rPr>
        <w:t xml:space="preserve">lationship    Diagram    </w:t>
      </w:r>
      <w:r w:rsidRPr="00E5286A">
        <w:rPr>
          <w:spacing w:val="-1"/>
          <w:sz w:val="24"/>
          <w:szCs w:val="24"/>
        </w:rPr>
        <w:t>(</w:t>
      </w:r>
      <w:r w:rsidRPr="00E5286A">
        <w:rPr>
          <w:sz w:val="24"/>
          <w:szCs w:val="24"/>
        </w:rPr>
        <w:t xml:space="preserve">ERD)  </w:t>
      </w:r>
      <w:r w:rsidRPr="00E5286A">
        <w:rPr>
          <w:spacing w:val="59"/>
          <w:sz w:val="24"/>
          <w:szCs w:val="24"/>
        </w:rPr>
        <w:t xml:space="preserve"> </w:t>
      </w:r>
      <w:r w:rsidRPr="00E5286A">
        <w:rPr>
          <w:sz w:val="24"/>
          <w:szCs w:val="24"/>
        </w:rPr>
        <w:t>s</w:t>
      </w:r>
      <w:r w:rsidRPr="00E5286A">
        <w:rPr>
          <w:spacing w:val="-1"/>
          <w:sz w:val="24"/>
          <w:szCs w:val="24"/>
        </w:rPr>
        <w:t>a</w:t>
      </w:r>
      <w:r w:rsidRPr="00E5286A">
        <w:rPr>
          <w:sz w:val="24"/>
          <w:szCs w:val="24"/>
        </w:rPr>
        <w:t>mpai te</w:t>
      </w:r>
      <w:r w:rsidRPr="00E5286A">
        <w:rPr>
          <w:spacing w:val="-1"/>
          <w:sz w:val="24"/>
          <w:szCs w:val="24"/>
        </w:rPr>
        <w:t>r</w:t>
      </w:r>
      <w:r w:rsidRPr="00E5286A">
        <w:rPr>
          <w:spacing w:val="2"/>
          <w:sz w:val="24"/>
          <w:szCs w:val="24"/>
        </w:rPr>
        <w:t>b</w:t>
      </w:r>
      <w:r w:rsidRPr="00E5286A">
        <w:rPr>
          <w:spacing w:val="-1"/>
          <w:sz w:val="24"/>
          <w:szCs w:val="24"/>
        </w:rPr>
        <w:t>e</w:t>
      </w:r>
      <w:r w:rsidRPr="00E5286A">
        <w:rPr>
          <w:sz w:val="24"/>
          <w:szCs w:val="24"/>
        </w:rPr>
        <w:t>ntuk</w:t>
      </w:r>
      <w:r w:rsidRPr="00E5286A">
        <w:rPr>
          <w:spacing w:val="5"/>
          <w:sz w:val="24"/>
          <w:szCs w:val="24"/>
        </w:rPr>
        <w:t>n</w:t>
      </w:r>
      <w:r w:rsidRPr="00E5286A">
        <w:rPr>
          <w:spacing w:val="-5"/>
          <w:sz w:val="24"/>
          <w:szCs w:val="24"/>
        </w:rPr>
        <w:t>y</w:t>
      </w:r>
      <w:r w:rsidRPr="00E5286A">
        <w:rPr>
          <w:sz w:val="24"/>
          <w:szCs w:val="24"/>
        </w:rPr>
        <w:t>a</w:t>
      </w:r>
      <w:r w:rsidRPr="00E5286A">
        <w:rPr>
          <w:spacing w:val="-1"/>
          <w:sz w:val="24"/>
          <w:szCs w:val="24"/>
        </w:rPr>
        <w:t xml:space="preserve"> </w:t>
      </w:r>
      <w:r w:rsidRPr="00E5286A">
        <w:rPr>
          <w:sz w:val="24"/>
          <w:szCs w:val="24"/>
        </w:rPr>
        <w:t>struktur</w:t>
      </w:r>
      <w:r w:rsidR="00E5286A">
        <w:rPr>
          <w:sz w:val="24"/>
          <w:szCs w:val="24"/>
        </w:rPr>
        <w:t xml:space="preserve"> </w:t>
      </w:r>
      <w:r w:rsidRPr="00E5286A">
        <w:rPr>
          <w:sz w:val="24"/>
          <w:szCs w:val="24"/>
        </w:rPr>
        <w:t>tab</w:t>
      </w:r>
      <w:r w:rsidRPr="00E5286A">
        <w:rPr>
          <w:spacing w:val="-1"/>
          <w:sz w:val="24"/>
          <w:szCs w:val="24"/>
        </w:rPr>
        <w:t>e</w:t>
      </w:r>
      <w:r w:rsidRPr="00E5286A">
        <w:rPr>
          <w:sz w:val="24"/>
          <w:szCs w:val="24"/>
        </w:rPr>
        <w:t>l.</w:t>
      </w:r>
    </w:p>
    <w:p w:rsidR="008E01A9" w:rsidRPr="00372FB6" w:rsidRDefault="00FD4699" w:rsidP="00372FB6">
      <w:pPr>
        <w:pStyle w:val="ListParagraph"/>
        <w:numPr>
          <w:ilvl w:val="1"/>
          <w:numId w:val="8"/>
        </w:numPr>
        <w:ind w:left="851" w:right="7347" w:hanging="284"/>
        <w:jc w:val="both"/>
        <w:rPr>
          <w:b/>
          <w:sz w:val="24"/>
          <w:szCs w:val="24"/>
        </w:rPr>
      </w:pPr>
      <w:r w:rsidRPr="00372FB6">
        <w:rPr>
          <w:b/>
          <w:sz w:val="24"/>
          <w:szCs w:val="24"/>
        </w:rPr>
        <w:t>Proses</w:t>
      </w:r>
    </w:p>
    <w:p w:rsidR="008E01A9" w:rsidRPr="00E5286A" w:rsidRDefault="00FD4699" w:rsidP="00372FB6">
      <w:pPr>
        <w:pStyle w:val="ListParagraph"/>
        <w:ind w:left="851"/>
        <w:jc w:val="both"/>
        <w:rPr>
          <w:sz w:val="24"/>
          <w:szCs w:val="24"/>
        </w:rPr>
      </w:pPr>
      <w:r w:rsidRPr="00E5286A">
        <w:rPr>
          <w:sz w:val="24"/>
          <w:szCs w:val="24"/>
        </w:rPr>
        <w:t>D</w:t>
      </w:r>
      <w:r w:rsidRPr="00372FB6">
        <w:rPr>
          <w:sz w:val="24"/>
          <w:szCs w:val="24"/>
        </w:rPr>
        <w:t>a</w:t>
      </w:r>
      <w:r w:rsidRPr="00E5286A">
        <w:rPr>
          <w:sz w:val="24"/>
          <w:szCs w:val="24"/>
        </w:rPr>
        <w:t>lam p</w:t>
      </w:r>
      <w:r w:rsidRPr="00372FB6">
        <w:rPr>
          <w:sz w:val="24"/>
          <w:szCs w:val="24"/>
        </w:rPr>
        <w:t>r</w:t>
      </w:r>
      <w:r w:rsidRPr="00E5286A">
        <w:rPr>
          <w:sz w:val="24"/>
          <w:szCs w:val="24"/>
        </w:rPr>
        <w:t>oses ini</w:t>
      </w:r>
      <w:r w:rsidRPr="00372FB6">
        <w:rPr>
          <w:sz w:val="24"/>
          <w:szCs w:val="24"/>
        </w:rPr>
        <w:t xml:space="preserve"> menggam</w:t>
      </w:r>
      <w:r w:rsidRPr="00E5286A">
        <w:rPr>
          <w:sz w:val="24"/>
          <w:szCs w:val="24"/>
        </w:rPr>
        <w:t>b</w:t>
      </w:r>
      <w:r w:rsidRPr="00372FB6">
        <w:rPr>
          <w:sz w:val="24"/>
          <w:szCs w:val="24"/>
        </w:rPr>
        <w:t>ar</w:t>
      </w:r>
      <w:r w:rsidRPr="00E5286A">
        <w:rPr>
          <w:sz w:val="24"/>
          <w:szCs w:val="24"/>
        </w:rPr>
        <w:t>k</w:t>
      </w:r>
      <w:r w:rsidRPr="00372FB6">
        <w:rPr>
          <w:sz w:val="24"/>
          <w:szCs w:val="24"/>
        </w:rPr>
        <w:t>a</w:t>
      </w:r>
      <w:r w:rsidRPr="00E5286A">
        <w:rPr>
          <w:sz w:val="24"/>
          <w:szCs w:val="24"/>
        </w:rPr>
        <w:t xml:space="preserve">n </w:t>
      </w:r>
      <w:r w:rsidRPr="00372FB6">
        <w:rPr>
          <w:sz w:val="24"/>
          <w:szCs w:val="24"/>
        </w:rPr>
        <w:t>a</w:t>
      </w:r>
      <w:r w:rsidRPr="00E5286A">
        <w:rPr>
          <w:sz w:val="24"/>
          <w:szCs w:val="24"/>
        </w:rPr>
        <w:t xml:space="preserve">lur </w:t>
      </w:r>
      <w:r w:rsidRPr="00372FB6">
        <w:rPr>
          <w:sz w:val="24"/>
          <w:szCs w:val="24"/>
        </w:rPr>
        <w:t>p</w:t>
      </w:r>
      <w:r w:rsidRPr="00E5286A">
        <w:rPr>
          <w:sz w:val="24"/>
          <w:szCs w:val="24"/>
        </w:rPr>
        <w:t>ros</w:t>
      </w:r>
      <w:r w:rsidRPr="00372FB6">
        <w:rPr>
          <w:sz w:val="24"/>
          <w:szCs w:val="24"/>
        </w:rPr>
        <w:t>e</w:t>
      </w:r>
      <w:r w:rsidRPr="00E5286A">
        <w:rPr>
          <w:sz w:val="24"/>
          <w:szCs w:val="24"/>
        </w:rPr>
        <w:t>s d</w:t>
      </w:r>
      <w:r w:rsidRPr="00372FB6">
        <w:rPr>
          <w:sz w:val="24"/>
          <w:szCs w:val="24"/>
        </w:rPr>
        <w:t>a</w:t>
      </w:r>
      <w:r w:rsidRPr="00E5286A">
        <w:rPr>
          <w:sz w:val="24"/>
          <w:szCs w:val="24"/>
        </w:rPr>
        <w:t>ri</w:t>
      </w:r>
      <w:r w:rsidRPr="00372FB6">
        <w:rPr>
          <w:sz w:val="24"/>
          <w:szCs w:val="24"/>
        </w:rPr>
        <w:t xml:space="preserve"> </w:t>
      </w:r>
      <w:r w:rsidRPr="00E5286A">
        <w:rPr>
          <w:sz w:val="24"/>
          <w:szCs w:val="24"/>
        </w:rPr>
        <w:t>si</w:t>
      </w:r>
      <w:r w:rsidRPr="00372FB6">
        <w:rPr>
          <w:sz w:val="24"/>
          <w:szCs w:val="24"/>
        </w:rPr>
        <w:t>s</w:t>
      </w:r>
      <w:r w:rsidRPr="00E5286A">
        <w:rPr>
          <w:sz w:val="24"/>
          <w:szCs w:val="24"/>
        </w:rPr>
        <w:t>t</w:t>
      </w:r>
      <w:r w:rsidRPr="00372FB6">
        <w:rPr>
          <w:sz w:val="24"/>
          <w:szCs w:val="24"/>
        </w:rPr>
        <w:t>e</w:t>
      </w:r>
      <w:r w:rsidRPr="00E5286A">
        <w:rPr>
          <w:sz w:val="24"/>
          <w:szCs w:val="24"/>
        </w:rPr>
        <w:t>m</w:t>
      </w:r>
      <w:r w:rsidRPr="00372FB6">
        <w:rPr>
          <w:sz w:val="24"/>
          <w:szCs w:val="24"/>
        </w:rPr>
        <w:t xml:space="preserve"> yan</w:t>
      </w:r>
      <w:r w:rsidRPr="00E5286A">
        <w:rPr>
          <w:sz w:val="24"/>
          <w:szCs w:val="24"/>
        </w:rPr>
        <w:t>g</w:t>
      </w:r>
      <w:r w:rsidRPr="00372FB6">
        <w:rPr>
          <w:sz w:val="24"/>
          <w:szCs w:val="24"/>
        </w:rPr>
        <w:t xml:space="preserve"> aka</w:t>
      </w:r>
      <w:r w:rsidRPr="00E5286A">
        <w:rPr>
          <w:sz w:val="24"/>
          <w:szCs w:val="24"/>
        </w:rPr>
        <w:t>n diba</w:t>
      </w:r>
      <w:r w:rsidRPr="00372FB6">
        <w:rPr>
          <w:sz w:val="24"/>
          <w:szCs w:val="24"/>
        </w:rPr>
        <w:t>n</w:t>
      </w:r>
      <w:r w:rsidRPr="00E5286A">
        <w:rPr>
          <w:sz w:val="24"/>
          <w:szCs w:val="24"/>
        </w:rPr>
        <w:t>gun</w:t>
      </w:r>
      <w:r w:rsidR="00E5286A">
        <w:rPr>
          <w:sz w:val="24"/>
          <w:szCs w:val="24"/>
        </w:rPr>
        <w:t xml:space="preserve"> </w:t>
      </w:r>
      <w:r w:rsidRPr="00E5286A">
        <w:rPr>
          <w:sz w:val="24"/>
          <w:szCs w:val="24"/>
        </w:rPr>
        <w:t>diaw</w:t>
      </w:r>
      <w:r w:rsidRPr="00372FB6">
        <w:rPr>
          <w:sz w:val="24"/>
          <w:szCs w:val="24"/>
        </w:rPr>
        <w:t>a</w:t>
      </w:r>
      <w:r w:rsidRPr="00E5286A">
        <w:rPr>
          <w:sz w:val="24"/>
          <w:szCs w:val="24"/>
        </w:rPr>
        <w:t>li d</w:t>
      </w:r>
      <w:r w:rsidRPr="00372FB6">
        <w:rPr>
          <w:sz w:val="24"/>
          <w:szCs w:val="24"/>
        </w:rPr>
        <w:t>a</w:t>
      </w:r>
      <w:r w:rsidR="00E5286A">
        <w:rPr>
          <w:sz w:val="24"/>
          <w:szCs w:val="24"/>
        </w:rPr>
        <w:t xml:space="preserve">ri </w:t>
      </w:r>
      <w:r w:rsidRPr="00E5286A">
        <w:rPr>
          <w:sz w:val="24"/>
          <w:szCs w:val="24"/>
        </w:rPr>
        <w:t>Us</w:t>
      </w:r>
      <w:r w:rsidRPr="00372FB6">
        <w:rPr>
          <w:sz w:val="24"/>
          <w:szCs w:val="24"/>
        </w:rPr>
        <w:t>eca</w:t>
      </w:r>
      <w:r w:rsidRPr="00E5286A">
        <w:rPr>
          <w:sz w:val="24"/>
          <w:szCs w:val="24"/>
        </w:rPr>
        <w:t>se</w:t>
      </w:r>
      <w:r w:rsidRPr="00372FB6">
        <w:rPr>
          <w:sz w:val="24"/>
          <w:szCs w:val="24"/>
        </w:rPr>
        <w:t xml:space="preserve"> </w:t>
      </w:r>
      <w:r w:rsidRPr="00E5286A">
        <w:rPr>
          <w:sz w:val="24"/>
          <w:szCs w:val="24"/>
        </w:rPr>
        <w:t>D</w:t>
      </w:r>
      <w:r w:rsidRPr="00372FB6">
        <w:rPr>
          <w:sz w:val="24"/>
          <w:szCs w:val="24"/>
        </w:rPr>
        <w:t>iagra</w:t>
      </w:r>
      <w:r w:rsidRPr="00E5286A">
        <w:rPr>
          <w:sz w:val="24"/>
          <w:szCs w:val="24"/>
        </w:rPr>
        <w:t xml:space="preserve">m, </w:t>
      </w:r>
      <w:r w:rsidRPr="00372FB6">
        <w:rPr>
          <w:sz w:val="24"/>
          <w:szCs w:val="24"/>
        </w:rPr>
        <w:t>S</w:t>
      </w:r>
      <w:r w:rsidRPr="00E5286A">
        <w:rPr>
          <w:sz w:val="24"/>
          <w:szCs w:val="24"/>
        </w:rPr>
        <w:t>k</w:t>
      </w:r>
      <w:r w:rsidRPr="00372FB6">
        <w:rPr>
          <w:sz w:val="24"/>
          <w:szCs w:val="24"/>
        </w:rPr>
        <w:t>e</w:t>
      </w:r>
      <w:r w:rsidRPr="00E5286A">
        <w:rPr>
          <w:sz w:val="24"/>
          <w:szCs w:val="24"/>
        </w:rPr>
        <w:t>n</w:t>
      </w:r>
      <w:r w:rsidRPr="00372FB6">
        <w:rPr>
          <w:sz w:val="24"/>
          <w:szCs w:val="24"/>
        </w:rPr>
        <w:t>a</w:t>
      </w:r>
      <w:r w:rsidRPr="00E5286A">
        <w:rPr>
          <w:sz w:val="24"/>
          <w:szCs w:val="24"/>
        </w:rPr>
        <w:t>rio U</w:t>
      </w:r>
      <w:r w:rsidRPr="00372FB6">
        <w:rPr>
          <w:sz w:val="24"/>
          <w:szCs w:val="24"/>
        </w:rPr>
        <w:t>secase</w:t>
      </w:r>
      <w:r w:rsidRPr="00E5286A">
        <w:rPr>
          <w:sz w:val="24"/>
          <w:szCs w:val="24"/>
        </w:rPr>
        <w:t>,</w:t>
      </w:r>
      <w:r w:rsidRPr="00372FB6">
        <w:rPr>
          <w:sz w:val="24"/>
          <w:szCs w:val="24"/>
        </w:rPr>
        <w:t xml:space="preserve"> </w:t>
      </w:r>
      <w:r w:rsidRPr="00E5286A">
        <w:rPr>
          <w:sz w:val="24"/>
          <w:szCs w:val="24"/>
        </w:rPr>
        <w:t>A</w:t>
      </w:r>
      <w:r w:rsidRPr="00372FB6">
        <w:rPr>
          <w:sz w:val="24"/>
          <w:szCs w:val="24"/>
        </w:rPr>
        <w:t>c</w:t>
      </w:r>
      <w:r w:rsidRPr="00E5286A">
        <w:rPr>
          <w:sz w:val="24"/>
          <w:szCs w:val="24"/>
        </w:rPr>
        <w:t>tivi</w:t>
      </w:r>
      <w:r w:rsidRPr="00372FB6">
        <w:rPr>
          <w:sz w:val="24"/>
          <w:szCs w:val="24"/>
        </w:rPr>
        <w:t>t</w:t>
      </w:r>
      <w:r w:rsidRPr="00E5286A">
        <w:rPr>
          <w:sz w:val="24"/>
          <w:szCs w:val="24"/>
        </w:rPr>
        <w:t>y</w:t>
      </w:r>
      <w:r w:rsidRPr="00372FB6">
        <w:rPr>
          <w:sz w:val="24"/>
          <w:szCs w:val="24"/>
        </w:rPr>
        <w:t xml:space="preserve"> </w:t>
      </w:r>
      <w:r w:rsidRPr="00E5286A">
        <w:rPr>
          <w:sz w:val="24"/>
          <w:szCs w:val="24"/>
        </w:rPr>
        <w:t>D</w:t>
      </w:r>
      <w:r w:rsidRPr="00372FB6">
        <w:rPr>
          <w:sz w:val="24"/>
          <w:szCs w:val="24"/>
        </w:rPr>
        <w:t>iagra</w:t>
      </w:r>
      <w:r w:rsidRPr="00E5286A">
        <w:rPr>
          <w:sz w:val="24"/>
          <w:szCs w:val="24"/>
        </w:rPr>
        <w:t xml:space="preserve">m, </w:t>
      </w:r>
      <w:r w:rsidRPr="00372FB6">
        <w:rPr>
          <w:sz w:val="24"/>
          <w:szCs w:val="24"/>
        </w:rPr>
        <w:t>Se</w:t>
      </w:r>
      <w:r w:rsidRPr="00E5286A">
        <w:rPr>
          <w:sz w:val="24"/>
          <w:szCs w:val="24"/>
        </w:rPr>
        <w:t>qu</w:t>
      </w:r>
      <w:r w:rsidRPr="00372FB6">
        <w:rPr>
          <w:sz w:val="24"/>
          <w:szCs w:val="24"/>
        </w:rPr>
        <w:t>e</w:t>
      </w:r>
      <w:r w:rsidRPr="00E5286A">
        <w:rPr>
          <w:sz w:val="24"/>
          <w:szCs w:val="24"/>
        </w:rPr>
        <w:t>n</w:t>
      </w:r>
      <w:r w:rsidRPr="00372FB6">
        <w:rPr>
          <w:sz w:val="24"/>
          <w:szCs w:val="24"/>
        </w:rPr>
        <w:t>c</w:t>
      </w:r>
      <w:r w:rsidRPr="00E5286A">
        <w:rPr>
          <w:sz w:val="24"/>
          <w:szCs w:val="24"/>
        </w:rPr>
        <w:t>eDi</w:t>
      </w:r>
      <w:r w:rsidRPr="00372FB6">
        <w:rPr>
          <w:sz w:val="24"/>
          <w:szCs w:val="24"/>
        </w:rPr>
        <w:t>agra</w:t>
      </w:r>
      <w:r w:rsidRPr="00E5286A">
        <w:rPr>
          <w:sz w:val="24"/>
          <w:szCs w:val="24"/>
        </w:rPr>
        <w:t>m dan Class D</w:t>
      </w:r>
      <w:r w:rsidRPr="00372FB6">
        <w:rPr>
          <w:sz w:val="24"/>
          <w:szCs w:val="24"/>
        </w:rPr>
        <w:t>iagra</w:t>
      </w:r>
      <w:r w:rsidRPr="00E5286A">
        <w:rPr>
          <w:sz w:val="24"/>
          <w:szCs w:val="24"/>
        </w:rPr>
        <w:t>m.</w:t>
      </w:r>
    </w:p>
    <w:p w:rsidR="008E01A9" w:rsidRPr="00372FB6" w:rsidRDefault="00FD4699" w:rsidP="00372FB6">
      <w:pPr>
        <w:pStyle w:val="ListParagraph"/>
        <w:numPr>
          <w:ilvl w:val="1"/>
          <w:numId w:val="8"/>
        </w:numPr>
        <w:ind w:left="851" w:right="5918" w:hanging="284"/>
        <w:jc w:val="both"/>
        <w:rPr>
          <w:b/>
          <w:sz w:val="24"/>
          <w:szCs w:val="24"/>
        </w:rPr>
      </w:pPr>
      <w:r w:rsidRPr="00CD3734">
        <w:rPr>
          <w:b/>
          <w:sz w:val="24"/>
          <w:szCs w:val="24"/>
        </w:rPr>
        <w:t>Us</w:t>
      </w:r>
      <w:r w:rsidRPr="00372FB6">
        <w:rPr>
          <w:b/>
          <w:sz w:val="24"/>
          <w:szCs w:val="24"/>
        </w:rPr>
        <w:t>e</w:t>
      </w:r>
      <w:r w:rsidRPr="00CD3734">
        <w:rPr>
          <w:b/>
          <w:sz w:val="24"/>
          <w:szCs w:val="24"/>
        </w:rPr>
        <w:t>r</w:t>
      </w:r>
      <w:r w:rsidRPr="00372FB6">
        <w:rPr>
          <w:b/>
          <w:sz w:val="24"/>
          <w:szCs w:val="24"/>
        </w:rPr>
        <w:t xml:space="preserve"> </w:t>
      </w:r>
      <w:r w:rsidRPr="00CD3734">
        <w:rPr>
          <w:b/>
          <w:sz w:val="24"/>
          <w:szCs w:val="24"/>
        </w:rPr>
        <w:t>I</w:t>
      </w:r>
      <w:r w:rsidRPr="00372FB6">
        <w:rPr>
          <w:b/>
          <w:sz w:val="24"/>
          <w:szCs w:val="24"/>
        </w:rPr>
        <w:t>nterf</w:t>
      </w:r>
      <w:r w:rsidRPr="00CD3734">
        <w:rPr>
          <w:b/>
          <w:sz w:val="24"/>
          <w:szCs w:val="24"/>
        </w:rPr>
        <w:t>ace</w:t>
      </w:r>
    </w:p>
    <w:p w:rsidR="008E01A9" w:rsidRPr="005F5444" w:rsidRDefault="00FD4699" w:rsidP="00372FB6">
      <w:pPr>
        <w:pStyle w:val="ListParagraph"/>
        <w:ind w:left="851"/>
        <w:jc w:val="both"/>
        <w:rPr>
          <w:sz w:val="24"/>
          <w:szCs w:val="24"/>
        </w:rPr>
      </w:pPr>
      <w:r w:rsidRPr="00CD3734">
        <w:rPr>
          <w:sz w:val="24"/>
          <w:szCs w:val="24"/>
        </w:rPr>
        <w:t>M</w:t>
      </w:r>
      <w:r w:rsidRPr="00372FB6">
        <w:rPr>
          <w:sz w:val="24"/>
          <w:szCs w:val="24"/>
        </w:rPr>
        <w:t>e</w:t>
      </w:r>
      <w:r w:rsidRPr="00CD3734">
        <w:rPr>
          <w:sz w:val="24"/>
          <w:szCs w:val="24"/>
        </w:rPr>
        <w:t>n</w:t>
      </w:r>
      <w:r w:rsidRPr="00372FB6">
        <w:rPr>
          <w:sz w:val="24"/>
          <w:szCs w:val="24"/>
        </w:rPr>
        <w:t>am</w:t>
      </w:r>
      <w:r w:rsidRPr="00CD3734">
        <w:rPr>
          <w:sz w:val="24"/>
          <w:szCs w:val="24"/>
        </w:rPr>
        <w:t>pi</w:t>
      </w:r>
      <w:r w:rsidRPr="00372FB6">
        <w:rPr>
          <w:sz w:val="24"/>
          <w:szCs w:val="24"/>
        </w:rPr>
        <w:t>l</w:t>
      </w:r>
      <w:r w:rsidRPr="00CD3734">
        <w:rPr>
          <w:sz w:val="24"/>
          <w:szCs w:val="24"/>
        </w:rPr>
        <w:t>k</w:t>
      </w:r>
      <w:r w:rsidRPr="00372FB6">
        <w:rPr>
          <w:sz w:val="24"/>
          <w:szCs w:val="24"/>
        </w:rPr>
        <w:t>a</w:t>
      </w:r>
      <w:r w:rsidRPr="00CD3734">
        <w:rPr>
          <w:sz w:val="24"/>
          <w:szCs w:val="24"/>
        </w:rPr>
        <w:t>n</w:t>
      </w:r>
      <w:r w:rsidRPr="00372FB6">
        <w:rPr>
          <w:sz w:val="24"/>
          <w:szCs w:val="24"/>
        </w:rPr>
        <w:t xml:space="preserve"> </w:t>
      </w:r>
      <w:r w:rsidRPr="00CD3734">
        <w:rPr>
          <w:sz w:val="24"/>
          <w:szCs w:val="24"/>
        </w:rPr>
        <w:t>d</w:t>
      </w:r>
      <w:r w:rsidRPr="00372FB6">
        <w:rPr>
          <w:sz w:val="24"/>
          <w:szCs w:val="24"/>
        </w:rPr>
        <w:t>esa</w:t>
      </w:r>
      <w:r w:rsidRPr="00CD3734">
        <w:rPr>
          <w:sz w:val="24"/>
          <w:szCs w:val="24"/>
        </w:rPr>
        <w:t xml:space="preserve">in </w:t>
      </w:r>
      <w:r w:rsidRPr="00372FB6">
        <w:rPr>
          <w:sz w:val="24"/>
          <w:szCs w:val="24"/>
        </w:rPr>
        <w:t>an</w:t>
      </w:r>
      <w:r w:rsidRPr="00CD3734">
        <w:rPr>
          <w:sz w:val="24"/>
          <w:szCs w:val="24"/>
        </w:rPr>
        <w:t>t</w:t>
      </w:r>
      <w:r w:rsidRPr="00372FB6">
        <w:rPr>
          <w:sz w:val="24"/>
          <w:szCs w:val="24"/>
        </w:rPr>
        <w:t>a</w:t>
      </w:r>
      <w:r w:rsidRPr="00CD3734">
        <w:rPr>
          <w:sz w:val="24"/>
          <w:szCs w:val="24"/>
        </w:rPr>
        <w:t>r</w:t>
      </w:r>
      <w:r w:rsidRPr="00372FB6">
        <w:rPr>
          <w:sz w:val="24"/>
          <w:szCs w:val="24"/>
        </w:rPr>
        <w:t xml:space="preserve"> muk</w:t>
      </w:r>
      <w:r w:rsidRPr="00CD3734">
        <w:rPr>
          <w:sz w:val="24"/>
          <w:szCs w:val="24"/>
        </w:rPr>
        <w:t>a</w:t>
      </w:r>
      <w:r w:rsidRPr="00372FB6">
        <w:rPr>
          <w:sz w:val="24"/>
          <w:szCs w:val="24"/>
        </w:rPr>
        <w:t xml:space="preserve"> form-for</w:t>
      </w:r>
      <w:r w:rsidRPr="00CD3734">
        <w:rPr>
          <w:sz w:val="24"/>
          <w:szCs w:val="24"/>
        </w:rPr>
        <w:t>m</w:t>
      </w:r>
      <w:r w:rsidRPr="00372FB6">
        <w:rPr>
          <w:sz w:val="24"/>
          <w:szCs w:val="24"/>
        </w:rPr>
        <w:t xml:space="preserve"> yan</w:t>
      </w:r>
      <w:r w:rsidRPr="00CD3734">
        <w:rPr>
          <w:sz w:val="24"/>
          <w:szCs w:val="24"/>
        </w:rPr>
        <w:t>g</w:t>
      </w:r>
      <w:r w:rsidRPr="00372FB6">
        <w:rPr>
          <w:sz w:val="24"/>
          <w:szCs w:val="24"/>
        </w:rPr>
        <w:t xml:space="preserve"> aka</w:t>
      </w:r>
      <w:r w:rsidRPr="00CD3734">
        <w:rPr>
          <w:sz w:val="24"/>
          <w:szCs w:val="24"/>
        </w:rPr>
        <w:t>n</w:t>
      </w:r>
      <w:r w:rsidRPr="00372FB6">
        <w:rPr>
          <w:sz w:val="24"/>
          <w:szCs w:val="24"/>
        </w:rPr>
        <w:t xml:space="preserve"> </w:t>
      </w:r>
      <w:r w:rsidRPr="00CD3734">
        <w:rPr>
          <w:sz w:val="24"/>
          <w:szCs w:val="24"/>
        </w:rPr>
        <w:t>dibu</w:t>
      </w:r>
      <w:r w:rsidRPr="00372FB6">
        <w:rPr>
          <w:sz w:val="24"/>
          <w:szCs w:val="24"/>
        </w:rPr>
        <w:t>a</w:t>
      </w:r>
      <w:r w:rsidRPr="00CD3734">
        <w:rPr>
          <w:sz w:val="24"/>
          <w:szCs w:val="24"/>
        </w:rPr>
        <w:t xml:space="preserve">t, </w:t>
      </w:r>
      <w:r w:rsidRPr="00372FB6">
        <w:rPr>
          <w:sz w:val="24"/>
          <w:szCs w:val="24"/>
        </w:rPr>
        <w:t>me</w:t>
      </w:r>
      <w:r w:rsidRPr="00CD3734">
        <w:rPr>
          <w:sz w:val="24"/>
          <w:szCs w:val="24"/>
        </w:rPr>
        <w:t>l</w:t>
      </w:r>
      <w:r w:rsidRPr="00372FB6">
        <w:rPr>
          <w:sz w:val="24"/>
          <w:szCs w:val="24"/>
        </w:rPr>
        <w:t>i</w:t>
      </w:r>
      <w:r w:rsidRPr="00CD3734">
        <w:rPr>
          <w:sz w:val="24"/>
          <w:szCs w:val="24"/>
        </w:rPr>
        <w:t>p</w:t>
      </w:r>
      <w:r w:rsidRPr="00372FB6">
        <w:rPr>
          <w:sz w:val="24"/>
          <w:szCs w:val="24"/>
        </w:rPr>
        <w:t>u</w:t>
      </w:r>
      <w:r w:rsidRPr="00CD3734">
        <w:rPr>
          <w:sz w:val="24"/>
          <w:szCs w:val="24"/>
        </w:rPr>
        <w:t>ti m</w:t>
      </w:r>
      <w:r w:rsidRPr="00372FB6">
        <w:rPr>
          <w:sz w:val="24"/>
          <w:szCs w:val="24"/>
        </w:rPr>
        <w:t>e</w:t>
      </w:r>
      <w:r w:rsidRPr="00CD3734">
        <w:rPr>
          <w:sz w:val="24"/>
          <w:szCs w:val="24"/>
        </w:rPr>
        <w:t>nu utam</w:t>
      </w:r>
      <w:r w:rsidRPr="00372FB6">
        <w:rPr>
          <w:sz w:val="24"/>
          <w:szCs w:val="24"/>
        </w:rPr>
        <w:t>a</w:t>
      </w:r>
      <w:r w:rsidRPr="00CD3734">
        <w:rPr>
          <w:sz w:val="24"/>
          <w:szCs w:val="24"/>
        </w:rPr>
        <w:t>,</w:t>
      </w:r>
      <w:r w:rsidR="005F5444">
        <w:rPr>
          <w:sz w:val="24"/>
          <w:szCs w:val="24"/>
        </w:rPr>
        <w:t xml:space="preserve"> </w:t>
      </w:r>
      <w:r w:rsidRPr="00372FB6">
        <w:rPr>
          <w:sz w:val="24"/>
          <w:szCs w:val="24"/>
        </w:rPr>
        <w:t>CR</w:t>
      </w:r>
      <w:r w:rsidRPr="005F5444">
        <w:rPr>
          <w:sz w:val="24"/>
          <w:szCs w:val="24"/>
        </w:rPr>
        <w:t>UD</w:t>
      </w:r>
      <w:r w:rsidR="005F5444" w:rsidRPr="005F5444">
        <w:rPr>
          <w:sz w:val="24"/>
          <w:szCs w:val="24"/>
        </w:rPr>
        <w:t xml:space="preserve"> </w:t>
      </w:r>
      <w:r w:rsidRPr="00372FB6">
        <w:rPr>
          <w:sz w:val="24"/>
          <w:szCs w:val="24"/>
        </w:rPr>
        <w:t>(</w:t>
      </w:r>
      <w:r w:rsidRPr="005F5444">
        <w:rPr>
          <w:sz w:val="24"/>
          <w:szCs w:val="24"/>
        </w:rPr>
        <w:t>M</w:t>
      </w:r>
      <w:r w:rsidRPr="00372FB6">
        <w:rPr>
          <w:sz w:val="24"/>
          <w:szCs w:val="24"/>
        </w:rPr>
        <w:t>a</w:t>
      </w:r>
      <w:r w:rsidRPr="005F5444">
        <w:rPr>
          <w:sz w:val="24"/>
          <w:szCs w:val="24"/>
        </w:rPr>
        <w:t>ste</w:t>
      </w:r>
      <w:r w:rsidRPr="00372FB6">
        <w:rPr>
          <w:sz w:val="24"/>
          <w:szCs w:val="24"/>
        </w:rPr>
        <w:t>r</w:t>
      </w:r>
      <w:r w:rsidRPr="005F5444">
        <w:rPr>
          <w:sz w:val="24"/>
          <w:szCs w:val="24"/>
        </w:rPr>
        <w:t>, T</w:t>
      </w:r>
      <w:r w:rsidRPr="00372FB6">
        <w:rPr>
          <w:sz w:val="24"/>
          <w:szCs w:val="24"/>
        </w:rPr>
        <w:t>ra</w:t>
      </w:r>
      <w:r w:rsidRPr="005F5444">
        <w:rPr>
          <w:sz w:val="24"/>
          <w:szCs w:val="24"/>
        </w:rPr>
        <w:t>ns</w:t>
      </w:r>
      <w:r w:rsidRPr="00372FB6">
        <w:rPr>
          <w:sz w:val="24"/>
          <w:szCs w:val="24"/>
        </w:rPr>
        <w:t>a</w:t>
      </w:r>
      <w:r w:rsidRPr="005F5444">
        <w:rPr>
          <w:sz w:val="24"/>
          <w:szCs w:val="24"/>
        </w:rPr>
        <w:t>k</w:t>
      </w:r>
      <w:r w:rsidRPr="00372FB6">
        <w:rPr>
          <w:sz w:val="24"/>
          <w:szCs w:val="24"/>
        </w:rPr>
        <w:t>s</w:t>
      </w:r>
      <w:r w:rsidRPr="005F5444">
        <w:rPr>
          <w:sz w:val="24"/>
          <w:szCs w:val="24"/>
        </w:rPr>
        <w:t>i), d</w:t>
      </w:r>
      <w:r w:rsidRPr="00372FB6">
        <w:rPr>
          <w:sz w:val="24"/>
          <w:szCs w:val="24"/>
        </w:rPr>
        <w:t>a</w:t>
      </w:r>
      <w:r w:rsidRPr="005F5444">
        <w:rPr>
          <w:sz w:val="24"/>
          <w:szCs w:val="24"/>
        </w:rPr>
        <w:t>n Output (Dokumen</w:t>
      </w:r>
      <w:r w:rsidRPr="00372FB6">
        <w:rPr>
          <w:sz w:val="24"/>
          <w:szCs w:val="24"/>
        </w:rPr>
        <w:t xml:space="preserve"> </w:t>
      </w:r>
      <w:r w:rsidRPr="005F5444">
        <w:rPr>
          <w:sz w:val="24"/>
          <w:szCs w:val="24"/>
        </w:rPr>
        <w:t>t</w:t>
      </w:r>
      <w:r w:rsidRPr="00372FB6">
        <w:rPr>
          <w:sz w:val="24"/>
          <w:szCs w:val="24"/>
        </w:rPr>
        <w:t>e</w:t>
      </w:r>
      <w:r w:rsidRPr="005F5444">
        <w:rPr>
          <w:sz w:val="24"/>
          <w:szCs w:val="24"/>
        </w:rPr>
        <w:t>r</w:t>
      </w:r>
      <w:r w:rsidRPr="00372FB6">
        <w:rPr>
          <w:sz w:val="24"/>
          <w:szCs w:val="24"/>
        </w:rPr>
        <w:t>ce</w:t>
      </w:r>
      <w:r w:rsidRPr="005F5444">
        <w:rPr>
          <w:sz w:val="24"/>
          <w:szCs w:val="24"/>
        </w:rPr>
        <w:t xml:space="preserve">tak, </w:t>
      </w:r>
      <w:r w:rsidRPr="00372FB6">
        <w:rPr>
          <w:sz w:val="24"/>
          <w:szCs w:val="24"/>
        </w:rPr>
        <w:t>la</w:t>
      </w:r>
      <w:r w:rsidRPr="005F5444">
        <w:rPr>
          <w:sz w:val="24"/>
          <w:szCs w:val="24"/>
        </w:rPr>
        <w:t>por</w:t>
      </w:r>
      <w:r w:rsidRPr="00372FB6">
        <w:rPr>
          <w:sz w:val="24"/>
          <w:szCs w:val="24"/>
        </w:rPr>
        <w:t>a</w:t>
      </w:r>
      <w:r w:rsidRPr="005F5444">
        <w:rPr>
          <w:sz w:val="24"/>
          <w:szCs w:val="24"/>
        </w:rPr>
        <w:t>n</w:t>
      </w:r>
      <w:r w:rsidRPr="00372FB6">
        <w:rPr>
          <w:sz w:val="24"/>
          <w:szCs w:val="24"/>
        </w:rPr>
        <w:t xml:space="preserve"> (</w:t>
      </w:r>
      <w:r w:rsidRPr="005F5444">
        <w:rPr>
          <w:sz w:val="24"/>
          <w:szCs w:val="24"/>
        </w:rPr>
        <w:t>t</w:t>
      </w:r>
      <w:r w:rsidRPr="00372FB6">
        <w:rPr>
          <w:sz w:val="24"/>
          <w:szCs w:val="24"/>
        </w:rPr>
        <w:t>a</w:t>
      </w:r>
      <w:r w:rsidRPr="005F5444">
        <w:rPr>
          <w:sz w:val="24"/>
          <w:szCs w:val="24"/>
        </w:rPr>
        <w:t>ble</w:t>
      </w:r>
      <w:r w:rsidRPr="00372FB6">
        <w:rPr>
          <w:sz w:val="24"/>
          <w:szCs w:val="24"/>
        </w:rPr>
        <w:t>/</w:t>
      </w:r>
      <w:r w:rsidRPr="005F5444">
        <w:rPr>
          <w:sz w:val="24"/>
          <w:szCs w:val="24"/>
        </w:rPr>
        <w:t>g</w:t>
      </w:r>
      <w:r w:rsidRPr="00372FB6">
        <w:rPr>
          <w:sz w:val="24"/>
          <w:szCs w:val="24"/>
        </w:rPr>
        <w:t>ra</w:t>
      </w:r>
      <w:r w:rsidRPr="005F5444">
        <w:rPr>
          <w:sz w:val="24"/>
          <w:szCs w:val="24"/>
        </w:rPr>
        <w:t>fik</w:t>
      </w:r>
      <w:r w:rsidRPr="00372FB6">
        <w:rPr>
          <w:sz w:val="24"/>
          <w:szCs w:val="24"/>
        </w:rPr>
        <w:t>)).</w:t>
      </w:r>
    </w:p>
    <w:p w:rsidR="008E01A9" w:rsidRPr="00CD3734" w:rsidRDefault="00FD4699" w:rsidP="005F5444">
      <w:pPr>
        <w:pStyle w:val="ListParagraph"/>
        <w:numPr>
          <w:ilvl w:val="0"/>
          <w:numId w:val="9"/>
        </w:numPr>
        <w:ind w:left="567" w:hanging="425"/>
        <w:jc w:val="both"/>
        <w:rPr>
          <w:sz w:val="24"/>
          <w:szCs w:val="24"/>
        </w:rPr>
      </w:pPr>
      <w:r w:rsidRPr="00CD3734">
        <w:rPr>
          <w:b/>
          <w:spacing w:val="1"/>
          <w:sz w:val="24"/>
          <w:szCs w:val="24"/>
        </w:rPr>
        <w:t>Sp</w:t>
      </w:r>
      <w:r w:rsidRPr="00CD3734">
        <w:rPr>
          <w:b/>
          <w:spacing w:val="-1"/>
          <w:sz w:val="24"/>
          <w:szCs w:val="24"/>
        </w:rPr>
        <w:t>e</w:t>
      </w:r>
      <w:r w:rsidRPr="00CD3734">
        <w:rPr>
          <w:b/>
          <w:sz w:val="24"/>
          <w:szCs w:val="24"/>
        </w:rPr>
        <w:t>si</w:t>
      </w:r>
      <w:r w:rsidRPr="00CD3734">
        <w:rPr>
          <w:b/>
          <w:spacing w:val="2"/>
          <w:sz w:val="24"/>
          <w:szCs w:val="24"/>
        </w:rPr>
        <w:t>f</w:t>
      </w:r>
      <w:r w:rsidRPr="00CD3734">
        <w:rPr>
          <w:b/>
          <w:spacing w:val="1"/>
          <w:sz w:val="24"/>
          <w:szCs w:val="24"/>
        </w:rPr>
        <w:t>ik</w:t>
      </w:r>
      <w:r w:rsidRPr="00CD3734">
        <w:rPr>
          <w:b/>
          <w:sz w:val="24"/>
          <w:szCs w:val="24"/>
        </w:rPr>
        <w:t>a</w:t>
      </w:r>
      <w:r w:rsidRPr="00CD3734">
        <w:rPr>
          <w:b/>
          <w:spacing w:val="-2"/>
          <w:sz w:val="24"/>
          <w:szCs w:val="24"/>
        </w:rPr>
        <w:t>s</w:t>
      </w:r>
      <w:r w:rsidRPr="00CD3734">
        <w:rPr>
          <w:b/>
          <w:sz w:val="24"/>
          <w:szCs w:val="24"/>
        </w:rPr>
        <w:t xml:space="preserve">i </w:t>
      </w:r>
      <w:r w:rsidRPr="00CD3734">
        <w:rPr>
          <w:b/>
          <w:spacing w:val="-4"/>
          <w:sz w:val="24"/>
          <w:szCs w:val="24"/>
        </w:rPr>
        <w:t>K</w:t>
      </w:r>
      <w:r w:rsidRPr="00CD3734">
        <w:rPr>
          <w:b/>
          <w:spacing w:val="-1"/>
          <w:sz w:val="24"/>
          <w:szCs w:val="24"/>
        </w:rPr>
        <w:t>e</w:t>
      </w:r>
      <w:r w:rsidRPr="00CD3734">
        <w:rPr>
          <w:b/>
          <w:spacing w:val="1"/>
          <w:sz w:val="24"/>
          <w:szCs w:val="24"/>
        </w:rPr>
        <w:t>b</w:t>
      </w:r>
      <w:r w:rsidRPr="00CD3734">
        <w:rPr>
          <w:b/>
          <w:spacing w:val="2"/>
          <w:sz w:val="24"/>
          <w:szCs w:val="24"/>
        </w:rPr>
        <w:t>ut</w:t>
      </w:r>
      <w:r w:rsidRPr="00CD3734">
        <w:rPr>
          <w:b/>
          <w:spacing w:val="1"/>
          <w:sz w:val="24"/>
          <w:szCs w:val="24"/>
        </w:rPr>
        <w:t>uh</w:t>
      </w:r>
      <w:r w:rsidRPr="00CD3734">
        <w:rPr>
          <w:b/>
          <w:spacing w:val="-2"/>
          <w:sz w:val="24"/>
          <w:szCs w:val="24"/>
        </w:rPr>
        <w:t>a</w:t>
      </w:r>
      <w:r w:rsidRPr="00CD3734">
        <w:rPr>
          <w:b/>
          <w:sz w:val="24"/>
          <w:szCs w:val="24"/>
        </w:rPr>
        <w:t>n</w:t>
      </w:r>
      <w:r w:rsidRPr="00CD3734">
        <w:rPr>
          <w:b/>
          <w:spacing w:val="-1"/>
          <w:sz w:val="24"/>
          <w:szCs w:val="24"/>
        </w:rPr>
        <w:t xml:space="preserve"> </w:t>
      </w:r>
      <w:r w:rsidRPr="00CD3734">
        <w:rPr>
          <w:b/>
          <w:spacing w:val="1"/>
          <w:sz w:val="24"/>
          <w:szCs w:val="24"/>
        </w:rPr>
        <w:t>S</w:t>
      </w:r>
      <w:r w:rsidRPr="00CD3734">
        <w:rPr>
          <w:b/>
          <w:sz w:val="24"/>
          <w:szCs w:val="24"/>
        </w:rPr>
        <w:t>ist</w:t>
      </w:r>
      <w:r w:rsidRPr="00CD3734">
        <w:rPr>
          <w:b/>
          <w:spacing w:val="-1"/>
          <w:sz w:val="24"/>
          <w:szCs w:val="24"/>
        </w:rPr>
        <w:t>e</w:t>
      </w:r>
      <w:r w:rsidRPr="00CD3734">
        <w:rPr>
          <w:b/>
          <w:sz w:val="24"/>
          <w:szCs w:val="24"/>
        </w:rPr>
        <w:t>m</w:t>
      </w:r>
    </w:p>
    <w:p w:rsidR="008E01A9" w:rsidRPr="00CD3734" w:rsidRDefault="00FD4699" w:rsidP="00F80104">
      <w:pPr>
        <w:pStyle w:val="ListParagraph"/>
        <w:ind w:left="567" w:right="126"/>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 xml:space="preserve">n </w:t>
      </w:r>
      <w:r w:rsidRPr="00CD3734">
        <w:rPr>
          <w:spacing w:val="31"/>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 xml:space="preserve">g </w:t>
      </w:r>
      <w:r w:rsidRPr="00CD3734">
        <w:rPr>
          <w:spacing w:val="29"/>
          <w:sz w:val="24"/>
          <w:szCs w:val="24"/>
        </w:rPr>
        <w:t xml:space="preserve"> </w:t>
      </w:r>
      <w:r w:rsidRPr="00CD3734">
        <w:rPr>
          <w:spacing w:val="2"/>
          <w:sz w:val="24"/>
          <w:szCs w:val="24"/>
        </w:rPr>
        <w:t>k</w:t>
      </w:r>
      <w:r w:rsidRPr="00CD3734">
        <w:rPr>
          <w:spacing w:val="-1"/>
          <w:sz w:val="24"/>
          <w:szCs w:val="24"/>
        </w:rPr>
        <w:t>e</w:t>
      </w:r>
      <w:r w:rsidRPr="00CD3734">
        <w:rPr>
          <w:sz w:val="24"/>
          <w:szCs w:val="24"/>
        </w:rPr>
        <w:t xml:space="preserve">butuhan </w:t>
      </w:r>
      <w:r w:rsidRPr="00CD3734">
        <w:rPr>
          <w:spacing w:val="31"/>
          <w:sz w:val="24"/>
          <w:szCs w:val="24"/>
        </w:rPr>
        <w:t xml:space="preserve"> </w:t>
      </w:r>
      <w:r w:rsidRPr="00CD3734">
        <w:rPr>
          <w:sz w:val="24"/>
          <w:szCs w:val="24"/>
        </w:rPr>
        <w:t>p</w:t>
      </w:r>
      <w:r w:rsidRPr="00CD3734">
        <w:rPr>
          <w:spacing w:val="-1"/>
          <w:sz w:val="24"/>
          <w:szCs w:val="24"/>
        </w:rPr>
        <w:t>era</w:t>
      </w:r>
      <w:r w:rsidRPr="00CD3734">
        <w:rPr>
          <w:spacing w:val="2"/>
          <w:sz w:val="24"/>
          <w:szCs w:val="24"/>
        </w:rPr>
        <w:t>n</w:t>
      </w:r>
      <w:r w:rsidRPr="00CD3734">
        <w:rPr>
          <w:spacing w:val="-4"/>
          <w:sz w:val="24"/>
          <w:szCs w:val="24"/>
        </w:rPr>
        <w:t>g</w:t>
      </w:r>
      <w:r w:rsidRPr="00CD3734">
        <w:rPr>
          <w:sz w:val="24"/>
          <w:szCs w:val="24"/>
        </w:rPr>
        <w:t>k</w:t>
      </w:r>
      <w:r w:rsidRPr="00CD3734">
        <w:rPr>
          <w:spacing w:val="-1"/>
          <w:sz w:val="24"/>
          <w:szCs w:val="24"/>
        </w:rPr>
        <w:t>a</w:t>
      </w:r>
      <w:r w:rsidRPr="00CD3734">
        <w:rPr>
          <w:sz w:val="24"/>
          <w:szCs w:val="24"/>
        </w:rPr>
        <w:t xml:space="preserve">t </w:t>
      </w:r>
      <w:r w:rsidRPr="00CD3734">
        <w:rPr>
          <w:spacing w:val="32"/>
          <w:sz w:val="24"/>
          <w:szCs w:val="24"/>
        </w:rPr>
        <w:t xml:space="preserve"> </w:t>
      </w:r>
      <w:r w:rsidRPr="00CD3734">
        <w:rPr>
          <w:spacing w:val="2"/>
          <w:sz w:val="24"/>
          <w:szCs w:val="24"/>
        </w:rPr>
        <w:t>k</w:t>
      </w:r>
      <w:r w:rsidRPr="00CD3734">
        <w:rPr>
          <w:spacing w:val="1"/>
          <w:sz w:val="24"/>
          <w:szCs w:val="24"/>
        </w:rPr>
        <w:t>e</w:t>
      </w:r>
      <w:r w:rsidRPr="00CD3734">
        <w:rPr>
          <w:spacing w:val="2"/>
          <w:sz w:val="24"/>
          <w:szCs w:val="24"/>
        </w:rPr>
        <w:t>r</w:t>
      </w:r>
      <w:r w:rsidRPr="00CD3734">
        <w:rPr>
          <w:spacing w:val="-1"/>
          <w:sz w:val="24"/>
          <w:szCs w:val="24"/>
        </w:rPr>
        <w:t>a</w:t>
      </w:r>
      <w:r w:rsidRPr="00CD3734">
        <w:rPr>
          <w:sz w:val="24"/>
          <w:szCs w:val="24"/>
        </w:rPr>
        <w:t xml:space="preserve">s </w:t>
      </w:r>
      <w:r w:rsidRPr="00CD3734">
        <w:rPr>
          <w:spacing w:val="31"/>
          <w:sz w:val="24"/>
          <w:szCs w:val="24"/>
        </w:rPr>
        <w:t xml:space="preserve"> </w:t>
      </w:r>
      <w:r w:rsidRPr="00CD3734">
        <w:rPr>
          <w:spacing w:val="-1"/>
          <w:sz w:val="24"/>
          <w:szCs w:val="24"/>
        </w:rPr>
        <w:t>(</w:t>
      </w:r>
      <w:r w:rsidRPr="00CD3734">
        <w:rPr>
          <w:sz w:val="24"/>
          <w:szCs w:val="24"/>
        </w:rPr>
        <w:t>h</w:t>
      </w:r>
      <w:r w:rsidRPr="00CD3734">
        <w:rPr>
          <w:spacing w:val="-3"/>
          <w:sz w:val="24"/>
          <w:szCs w:val="24"/>
        </w:rPr>
        <w:t>a</w:t>
      </w:r>
      <w:r w:rsidRPr="00CD3734">
        <w:rPr>
          <w:spacing w:val="-1"/>
          <w:sz w:val="24"/>
          <w:szCs w:val="24"/>
        </w:rPr>
        <w:t>r</w:t>
      </w:r>
      <w:r w:rsidRPr="00CD3734">
        <w:rPr>
          <w:spacing w:val="2"/>
          <w:sz w:val="24"/>
          <w:szCs w:val="24"/>
        </w:rPr>
        <w:t>d</w:t>
      </w:r>
      <w:r w:rsidRPr="00CD3734">
        <w:rPr>
          <w:sz w:val="24"/>
          <w:szCs w:val="24"/>
        </w:rPr>
        <w:t>w</w:t>
      </w:r>
      <w:r w:rsidRPr="00CD3734">
        <w:rPr>
          <w:spacing w:val="-1"/>
          <w:sz w:val="24"/>
          <w:szCs w:val="24"/>
        </w:rPr>
        <w:t>ar</w:t>
      </w:r>
      <w:r w:rsidRPr="00CD3734">
        <w:rPr>
          <w:spacing w:val="1"/>
          <w:sz w:val="24"/>
          <w:szCs w:val="24"/>
        </w:rPr>
        <w:t>e</w:t>
      </w:r>
      <w:r w:rsidRPr="00CD3734">
        <w:rPr>
          <w:sz w:val="24"/>
          <w:szCs w:val="24"/>
        </w:rPr>
        <w:t xml:space="preserve">) </w:t>
      </w:r>
      <w:r w:rsidRPr="00CD3734">
        <w:rPr>
          <w:spacing w:val="31"/>
          <w:sz w:val="24"/>
          <w:szCs w:val="24"/>
        </w:rPr>
        <w:t xml:space="preserve"> </w:t>
      </w:r>
      <w:r w:rsidRPr="00CD3734">
        <w:rPr>
          <w:spacing w:val="2"/>
          <w:sz w:val="24"/>
          <w:szCs w:val="24"/>
        </w:rPr>
        <w:t>d</w:t>
      </w:r>
      <w:r w:rsidRPr="00CD3734">
        <w:rPr>
          <w:spacing w:val="-1"/>
          <w:sz w:val="24"/>
          <w:szCs w:val="24"/>
        </w:rPr>
        <w:t>a</w:t>
      </w:r>
      <w:r w:rsidRPr="00CD3734">
        <w:rPr>
          <w:sz w:val="24"/>
          <w:szCs w:val="24"/>
        </w:rPr>
        <w:t xml:space="preserve">n </w:t>
      </w:r>
      <w:r w:rsidRPr="00CD3734">
        <w:rPr>
          <w:spacing w:val="31"/>
          <w:sz w:val="24"/>
          <w:szCs w:val="24"/>
        </w:rPr>
        <w:t xml:space="preserve"> </w:t>
      </w:r>
      <w:r w:rsidRPr="00CD3734">
        <w:rPr>
          <w:sz w:val="24"/>
          <w:szCs w:val="24"/>
        </w:rPr>
        <w:t>p</w:t>
      </w:r>
      <w:r w:rsidRPr="00CD3734">
        <w:rPr>
          <w:spacing w:val="-1"/>
          <w:sz w:val="24"/>
          <w:szCs w:val="24"/>
        </w:rPr>
        <w:t>e</w:t>
      </w:r>
      <w:r w:rsidRPr="00CD3734">
        <w:rPr>
          <w:spacing w:val="2"/>
          <w:sz w:val="24"/>
          <w:szCs w:val="24"/>
        </w:rPr>
        <w:t>r</w:t>
      </w:r>
      <w:r w:rsidRPr="00CD3734">
        <w:rPr>
          <w:spacing w:val="-1"/>
          <w:sz w:val="24"/>
          <w:szCs w:val="24"/>
        </w:rPr>
        <w:t>a</w:t>
      </w:r>
      <w:r w:rsidRPr="00CD3734">
        <w:rPr>
          <w:sz w:val="24"/>
          <w:szCs w:val="24"/>
        </w:rPr>
        <w:t>n</w:t>
      </w:r>
      <w:r w:rsidRPr="00CD3734">
        <w:rPr>
          <w:spacing w:val="-5"/>
          <w:sz w:val="24"/>
          <w:szCs w:val="24"/>
        </w:rPr>
        <w:t>g</w:t>
      </w:r>
      <w:r w:rsidRPr="00CD3734">
        <w:rPr>
          <w:spacing w:val="2"/>
          <w:sz w:val="24"/>
          <w:szCs w:val="24"/>
        </w:rPr>
        <w:t>k</w:t>
      </w:r>
      <w:r w:rsidRPr="00CD3734">
        <w:rPr>
          <w:spacing w:val="-1"/>
          <w:sz w:val="24"/>
          <w:szCs w:val="24"/>
        </w:rPr>
        <w:t>a</w:t>
      </w:r>
      <w:r w:rsidRPr="00CD3734">
        <w:rPr>
          <w:sz w:val="24"/>
          <w:szCs w:val="24"/>
        </w:rPr>
        <w:t xml:space="preserve">t </w:t>
      </w:r>
      <w:r w:rsidRPr="00CD3734">
        <w:rPr>
          <w:spacing w:val="32"/>
          <w:sz w:val="24"/>
          <w:szCs w:val="24"/>
        </w:rPr>
        <w:t xml:space="preserve"> </w:t>
      </w:r>
      <w:r w:rsidRPr="00CD3734">
        <w:rPr>
          <w:sz w:val="24"/>
          <w:szCs w:val="24"/>
        </w:rPr>
        <w:t>lunak</w:t>
      </w:r>
      <w:r w:rsidR="00F80104">
        <w:rPr>
          <w:sz w:val="24"/>
          <w:szCs w:val="24"/>
        </w:rPr>
        <w:t xml:space="preserve"> </w:t>
      </w:r>
      <w:r w:rsidRPr="00CD3734">
        <w:rPr>
          <w:sz w:val="24"/>
          <w:szCs w:val="24"/>
        </w:rPr>
        <w:t>(so</w:t>
      </w:r>
      <w:r w:rsidRPr="00CD3734">
        <w:rPr>
          <w:spacing w:val="-1"/>
          <w:sz w:val="24"/>
          <w:szCs w:val="24"/>
        </w:rPr>
        <w:t>f</w:t>
      </w:r>
      <w:r w:rsidRPr="00CD3734">
        <w:rPr>
          <w:sz w:val="24"/>
          <w:szCs w:val="24"/>
        </w:rPr>
        <w:t>tw</w:t>
      </w:r>
      <w:r w:rsidRPr="00CD3734">
        <w:rPr>
          <w:spacing w:val="-1"/>
          <w:sz w:val="24"/>
          <w:szCs w:val="24"/>
        </w:rPr>
        <w:t>are</w:t>
      </w:r>
      <w:r w:rsidRPr="00CD3734">
        <w:rPr>
          <w:sz w:val="24"/>
          <w:szCs w:val="24"/>
        </w:rPr>
        <w:t>) dari si</w:t>
      </w:r>
      <w:r w:rsidRPr="00CD3734">
        <w:rPr>
          <w:spacing w:val="2"/>
          <w:sz w:val="24"/>
          <w:szCs w:val="24"/>
        </w:rPr>
        <w:t>s</w:t>
      </w:r>
      <w:r w:rsidRPr="00CD3734">
        <w:rPr>
          <w:sz w:val="24"/>
          <w:szCs w:val="24"/>
        </w:rPr>
        <w:t>t</w:t>
      </w:r>
      <w:r w:rsidRPr="00CD3734">
        <w:rPr>
          <w:spacing w:val="-1"/>
          <w:sz w:val="24"/>
          <w:szCs w:val="24"/>
        </w:rPr>
        <w:t>e</w:t>
      </w:r>
      <w:r w:rsidRPr="00CD3734">
        <w:rPr>
          <w:sz w:val="24"/>
          <w:szCs w:val="24"/>
        </w:rPr>
        <w:t>m</w:t>
      </w:r>
      <w:r w:rsidRPr="00CD3734">
        <w:rPr>
          <w:spacing w:val="5"/>
          <w:sz w:val="24"/>
          <w:szCs w:val="24"/>
        </w:rPr>
        <w:t xml:space="preserve"> </w:t>
      </w:r>
      <w:r w:rsidRPr="00CD3734">
        <w:rPr>
          <w:spacing w:val="-10"/>
          <w:sz w:val="24"/>
          <w:szCs w:val="24"/>
        </w:rPr>
        <w:t>y</w:t>
      </w:r>
      <w:r w:rsidRPr="00CD3734">
        <w:rPr>
          <w:spacing w:val="4"/>
          <w:sz w:val="24"/>
          <w:szCs w:val="24"/>
        </w:rPr>
        <w:t>a</w:t>
      </w:r>
      <w:r w:rsidRPr="00CD3734">
        <w:rPr>
          <w:sz w:val="24"/>
          <w:szCs w:val="24"/>
        </w:rPr>
        <w:t>ng</w:t>
      </w:r>
      <w:r w:rsidRPr="00CD3734">
        <w:rPr>
          <w:spacing w:val="-5"/>
          <w:sz w:val="24"/>
          <w:szCs w:val="24"/>
        </w:rPr>
        <w:t xml:space="preserve"> </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w:t>
      </w:r>
      <w:r w:rsidRPr="00CD3734">
        <w:rPr>
          <w:spacing w:val="2"/>
          <w:sz w:val="24"/>
          <w:szCs w:val="24"/>
        </w:rPr>
        <w:t xml:space="preserve"> </w:t>
      </w:r>
      <w:r w:rsidRPr="00CD3734">
        <w:rPr>
          <w:sz w:val="24"/>
          <w:szCs w:val="24"/>
        </w:rPr>
        <w:t xml:space="preserve">dibuat </w:t>
      </w:r>
      <w:r w:rsidRPr="00CD3734">
        <w:rPr>
          <w:spacing w:val="1"/>
          <w:sz w:val="24"/>
          <w:szCs w:val="24"/>
        </w:rPr>
        <w:t>s</w:t>
      </w:r>
      <w:r w:rsidRPr="00CD3734">
        <w:rPr>
          <w:spacing w:val="-1"/>
          <w:sz w:val="24"/>
          <w:szCs w:val="24"/>
        </w:rPr>
        <w:t>er</w:t>
      </w:r>
      <w:r w:rsidRPr="00CD3734">
        <w:rPr>
          <w:spacing w:val="3"/>
          <w:sz w:val="24"/>
          <w:szCs w:val="24"/>
        </w:rPr>
        <w:t>t</w:t>
      </w:r>
      <w:r w:rsidRPr="00CD3734">
        <w:rPr>
          <w:sz w:val="24"/>
          <w:szCs w:val="24"/>
        </w:rPr>
        <w:t>a</w:t>
      </w:r>
      <w:r w:rsidRPr="00CD3734">
        <w:rPr>
          <w:spacing w:val="-1"/>
          <w:sz w:val="24"/>
          <w:szCs w:val="24"/>
        </w:rPr>
        <w:t xml:space="preserve"> </w:t>
      </w:r>
      <w:r w:rsidRPr="00CD3734">
        <w:rPr>
          <w:sz w:val="24"/>
          <w:szCs w:val="24"/>
        </w:rPr>
        <w:t>kon</w:t>
      </w:r>
      <w:r w:rsidRPr="00CD3734">
        <w:rPr>
          <w:spacing w:val="2"/>
          <w:sz w:val="24"/>
          <w:szCs w:val="24"/>
        </w:rPr>
        <w:t>f</w:t>
      </w:r>
      <w:r w:rsidRPr="00CD3734">
        <w:rPr>
          <w:sz w:val="24"/>
          <w:szCs w:val="24"/>
        </w:rPr>
        <w:t>i</w:t>
      </w:r>
      <w:r w:rsidRPr="00CD3734">
        <w:rPr>
          <w:spacing w:val="-5"/>
          <w:sz w:val="24"/>
          <w:szCs w:val="24"/>
        </w:rPr>
        <w:t>g</w:t>
      </w:r>
      <w:r w:rsidRPr="00CD3734">
        <w:rPr>
          <w:sz w:val="24"/>
          <w:szCs w:val="24"/>
        </w:rPr>
        <w:t>u</w:t>
      </w:r>
      <w:r w:rsidRPr="00CD3734">
        <w:rPr>
          <w:spacing w:val="2"/>
          <w:sz w:val="24"/>
          <w:szCs w:val="24"/>
        </w:rPr>
        <w:t>r</w:t>
      </w:r>
      <w:r w:rsidRPr="00CD3734">
        <w:rPr>
          <w:spacing w:val="-3"/>
          <w:sz w:val="24"/>
          <w:szCs w:val="24"/>
        </w:rPr>
        <w:t>a</w:t>
      </w:r>
      <w:r w:rsidRPr="00CD3734">
        <w:rPr>
          <w:sz w:val="24"/>
          <w:szCs w:val="24"/>
        </w:rPr>
        <w:t>si</w:t>
      </w:r>
      <w:r w:rsidRPr="00CD3734">
        <w:rPr>
          <w:spacing w:val="1"/>
          <w:sz w:val="24"/>
          <w:szCs w:val="24"/>
        </w:rPr>
        <w:t xml:space="preserve"> </w:t>
      </w:r>
      <w:r w:rsidRPr="00CD3734">
        <w:rPr>
          <w:sz w:val="24"/>
          <w:szCs w:val="24"/>
        </w:rPr>
        <w:t>sist</w:t>
      </w:r>
      <w:r w:rsidRPr="00CD3734">
        <w:rPr>
          <w:spacing w:val="-1"/>
          <w:sz w:val="24"/>
          <w:szCs w:val="24"/>
        </w:rPr>
        <w:t>e</w:t>
      </w:r>
      <w:r w:rsidRPr="00CD3734">
        <w:rPr>
          <w:sz w:val="24"/>
          <w:szCs w:val="24"/>
        </w:rPr>
        <w:t>m</w:t>
      </w:r>
      <w:r w:rsidRPr="00CD3734">
        <w:rPr>
          <w:spacing w:val="10"/>
          <w:sz w:val="24"/>
          <w:szCs w:val="24"/>
        </w:rPr>
        <w:t xml:space="preserve"> </w:t>
      </w:r>
      <w:r w:rsidRPr="00CD3734">
        <w:rPr>
          <w:spacing w:val="-9"/>
          <w:sz w:val="24"/>
          <w:szCs w:val="24"/>
        </w:rPr>
        <w:t>y</w:t>
      </w:r>
      <w:r w:rsidRPr="00CD3734">
        <w:rPr>
          <w:spacing w:val="-1"/>
          <w:sz w:val="24"/>
          <w:szCs w:val="24"/>
        </w:rPr>
        <w:t>a</w:t>
      </w:r>
      <w:r w:rsidRPr="00CD3734">
        <w:rPr>
          <w:spacing w:val="2"/>
          <w:sz w:val="24"/>
          <w:szCs w:val="24"/>
        </w:rPr>
        <w:t>n</w:t>
      </w:r>
      <w:r w:rsidRPr="00CD3734">
        <w:rPr>
          <w:sz w:val="24"/>
          <w:szCs w:val="24"/>
        </w:rPr>
        <w:t>g</w:t>
      </w:r>
      <w:r w:rsidRPr="00CD3734">
        <w:rPr>
          <w:spacing w:val="-2"/>
          <w:sz w:val="24"/>
          <w:szCs w:val="24"/>
        </w:rPr>
        <w:t xml:space="preserve"> </w:t>
      </w:r>
      <w:r w:rsidRPr="00CD3734">
        <w:rPr>
          <w:sz w:val="24"/>
          <w:szCs w:val="24"/>
        </w:rPr>
        <w:t>diu</w:t>
      </w:r>
      <w:r w:rsidRPr="00CD3734">
        <w:rPr>
          <w:spacing w:val="1"/>
          <w:sz w:val="24"/>
          <w:szCs w:val="24"/>
        </w:rPr>
        <w:t>s</w:t>
      </w:r>
      <w:r w:rsidRPr="00CD3734">
        <w:rPr>
          <w:spacing w:val="2"/>
          <w:sz w:val="24"/>
          <w:szCs w:val="24"/>
        </w:rPr>
        <w:t>u</w:t>
      </w:r>
      <w:r w:rsidRPr="00CD3734">
        <w:rPr>
          <w:sz w:val="24"/>
          <w:szCs w:val="24"/>
        </w:rPr>
        <w:t>lkan.</w:t>
      </w:r>
    </w:p>
    <w:p w:rsidR="008E01A9" w:rsidRPr="00CD3734" w:rsidRDefault="00FD4699" w:rsidP="00CD3734">
      <w:pPr>
        <w:pStyle w:val="ListParagraph"/>
        <w:numPr>
          <w:ilvl w:val="0"/>
          <w:numId w:val="9"/>
        </w:numPr>
        <w:ind w:left="567" w:hanging="425"/>
        <w:rPr>
          <w:sz w:val="24"/>
          <w:szCs w:val="24"/>
        </w:rPr>
      </w:pPr>
      <w:r w:rsidRPr="00CD3734">
        <w:rPr>
          <w:b/>
          <w:sz w:val="24"/>
          <w:szCs w:val="24"/>
        </w:rPr>
        <w:t>I</w:t>
      </w:r>
      <w:r w:rsidRPr="00CD3734">
        <w:rPr>
          <w:b/>
          <w:spacing w:val="-6"/>
          <w:sz w:val="24"/>
          <w:szCs w:val="24"/>
        </w:rPr>
        <w:t>m</w:t>
      </w:r>
      <w:r w:rsidRPr="00CD3734">
        <w:rPr>
          <w:b/>
          <w:spacing w:val="1"/>
          <w:sz w:val="24"/>
          <w:szCs w:val="24"/>
        </w:rPr>
        <w:t>p</w:t>
      </w:r>
      <w:r w:rsidRPr="00CD3734">
        <w:rPr>
          <w:b/>
          <w:sz w:val="24"/>
          <w:szCs w:val="24"/>
        </w:rPr>
        <w:t>l</w:t>
      </w:r>
      <w:r w:rsidRPr="00CD3734">
        <w:rPr>
          <w:b/>
          <w:spacing w:val="4"/>
          <w:sz w:val="24"/>
          <w:szCs w:val="24"/>
        </w:rPr>
        <w:t>e</w:t>
      </w:r>
      <w:r w:rsidRPr="00CD3734">
        <w:rPr>
          <w:b/>
          <w:spacing w:val="-3"/>
          <w:sz w:val="24"/>
          <w:szCs w:val="24"/>
        </w:rPr>
        <w:t>m</w:t>
      </w:r>
      <w:r w:rsidRPr="00CD3734">
        <w:rPr>
          <w:b/>
          <w:spacing w:val="-1"/>
          <w:sz w:val="24"/>
          <w:szCs w:val="24"/>
        </w:rPr>
        <w:t>e</w:t>
      </w:r>
      <w:r w:rsidRPr="00CD3734">
        <w:rPr>
          <w:b/>
          <w:spacing w:val="1"/>
          <w:sz w:val="24"/>
          <w:szCs w:val="24"/>
        </w:rPr>
        <w:t>n</w:t>
      </w:r>
      <w:r w:rsidRPr="00CD3734">
        <w:rPr>
          <w:b/>
          <w:sz w:val="24"/>
          <w:szCs w:val="24"/>
        </w:rPr>
        <w:t>tasi Basis</w:t>
      </w:r>
      <w:r w:rsidRPr="00CD3734">
        <w:rPr>
          <w:b/>
          <w:spacing w:val="2"/>
          <w:sz w:val="24"/>
          <w:szCs w:val="24"/>
        </w:rPr>
        <w:t xml:space="preserve"> </w:t>
      </w:r>
      <w:r w:rsidRPr="00CD3734">
        <w:rPr>
          <w:b/>
          <w:sz w:val="24"/>
          <w:szCs w:val="24"/>
        </w:rPr>
        <w:t>Da</w:t>
      </w:r>
      <w:r w:rsidRPr="00CD3734">
        <w:rPr>
          <w:b/>
          <w:spacing w:val="-1"/>
          <w:sz w:val="24"/>
          <w:szCs w:val="24"/>
        </w:rPr>
        <w:t>t</w:t>
      </w:r>
      <w:r w:rsidRPr="00CD3734">
        <w:rPr>
          <w:b/>
          <w:sz w:val="24"/>
          <w:szCs w:val="24"/>
        </w:rPr>
        <w:t>a</w:t>
      </w:r>
    </w:p>
    <w:p w:rsidR="008E01A9" w:rsidRPr="00CD3734" w:rsidRDefault="00FD4699" w:rsidP="00F80104">
      <w:pPr>
        <w:pStyle w:val="ListParagraph"/>
        <w:ind w:left="567" w:right="121"/>
        <w:jc w:val="both"/>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7"/>
          <w:sz w:val="24"/>
          <w:szCs w:val="24"/>
        </w:rPr>
        <w:t xml:space="preserve"> </w:t>
      </w:r>
      <w:r w:rsidRPr="00CD3734">
        <w:rPr>
          <w:sz w:val="24"/>
          <w:szCs w:val="24"/>
        </w:rPr>
        <w:t>im</w:t>
      </w:r>
      <w:r w:rsidRPr="00CD3734">
        <w:rPr>
          <w:spacing w:val="2"/>
          <w:sz w:val="24"/>
          <w:szCs w:val="24"/>
        </w:rPr>
        <w:t>p</w:t>
      </w:r>
      <w:r w:rsidRPr="00CD3734">
        <w:rPr>
          <w:sz w:val="24"/>
          <w:szCs w:val="24"/>
        </w:rPr>
        <w:t>lem</w:t>
      </w:r>
      <w:r w:rsidRPr="00CD3734">
        <w:rPr>
          <w:spacing w:val="-1"/>
          <w:sz w:val="24"/>
          <w:szCs w:val="24"/>
        </w:rPr>
        <w:t>e</w:t>
      </w:r>
      <w:r w:rsidRPr="00CD3734">
        <w:rPr>
          <w:sz w:val="24"/>
          <w:szCs w:val="24"/>
        </w:rPr>
        <w:t>ntasi</w:t>
      </w:r>
      <w:r w:rsidRPr="00CD3734">
        <w:rPr>
          <w:spacing w:val="12"/>
          <w:sz w:val="24"/>
          <w:szCs w:val="24"/>
        </w:rPr>
        <w:t xml:space="preserve"> </w:t>
      </w:r>
      <w:r w:rsidRPr="00CD3734">
        <w:rPr>
          <w:sz w:val="24"/>
          <w:szCs w:val="24"/>
        </w:rPr>
        <w:t>p</w:t>
      </w:r>
      <w:r w:rsidRPr="00CD3734">
        <w:rPr>
          <w:spacing w:val="-1"/>
          <w:sz w:val="24"/>
          <w:szCs w:val="24"/>
        </w:rPr>
        <w:t>e</w:t>
      </w:r>
      <w:r w:rsidRPr="00CD3734">
        <w:rPr>
          <w:sz w:val="24"/>
          <w:szCs w:val="24"/>
        </w:rPr>
        <w:t>mbuat</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w:t>
      </w:r>
      <w:r w:rsidRPr="00CD3734">
        <w:rPr>
          <w:spacing w:val="-1"/>
          <w:sz w:val="24"/>
          <w:szCs w:val="24"/>
        </w:rPr>
        <w:t>a</w:t>
      </w:r>
      <w:r w:rsidRPr="00CD3734">
        <w:rPr>
          <w:spacing w:val="3"/>
          <w:sz w:val="24"/>
          <w:szCs w:val="24"/>
        </w:rPr>
        <w:t>t</w:t>
      </w:r>
      <w:r w:rsidRPr="00CD3734">
        <w:rPr>
          <w:spacing w:val="-1"/>
          <w:sz w:val="24"/>
          <w:szCs w:val="24"/>
        </w:rPr>
        <w:t>a</w:t>
      </w:r>
      <w:r w:rsidRPr="00CD3734">
        <w:rPr>
          <w:sz w:val="24"/>
          <w:szCs w:val="24"/>
        </w:rPr>
        <w:t>b</w:t>
      </w:r>
      <w:r w:rsidRPr="00CD3734">
        <w:rPr>
          <w:spacing w:val="-1"/>
          <w:sz w:val="24"/>
          <w:szCs w:val="24"/>
        </w:rPr>
        <w:t>a</w:t>
      </w:r>
      <w:r w:rsidRPr="00CD3734">
        <w:rPr>
          <w:sz w:val="24"/>
          <w:szCs w:val="24"/>
        </w:rPr>
        <w:t>se</w:t>
      </w:r>
      <w:r w:rsidRPr="00CD3734">
        <w:rPr>
          <w:spacing w:val="11"/>
          <w:sz w:val="24"/>
          <w:szCs w:val="24"/>
        </w:rPr>
        <w:t xml:space="preserve"> </w:t>
      </w:r>
      <w:r w:rsidRPr="00CD3734">
        <w:rPr>
          <w:spacing w:val="2"/>
          <w:sz w:val="24"/>
          <w:szCs w:val="24"/>
        </w:rPr>
        <w:t>d</w:t>
      </w:r>
      <w:r w:rsidRPr="00CD3734">
        <w:rPr>
          <w:spacing w:val="-1"/>
          <w:sz w:val="24"/>
          <w:szCs w:val="24"/>
        </w:rPr>
        <w:t>e</w:t>
      </w:r>
      <w:r w:rsidRPr="00CD3734">
        <w:rPr>
          <w:spacing w:val="2"/>
          <w:sz w:val="24"/>
          <w:szCs w:val="24"/>
        </w:rPr>
        <w:t>n</w:t>
      </w:r>
      <w:r w:rsidRPr="00CD3734">
        <w:rPr>
          <w:spacing w:val="-2"/>
          <w:sz w:val="24"/>
          <w:szCs w:val="24"/>
        </w:rPr>
        <w:t>g</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me</w:t>
      </w:r>
      <w:r w:rsidRPr="00CD3734">
        <w:rPr>
          <w:spacing w:val="5"/>
          <w:sz w:val="24"/>
          <w:szCs w:val="24"/>
        </w:rPr>
        <w:t>n</w:t>
      </w:r>
      <w:r w:rsidRPr="00CD3734">
        <w:rPr>
          <w:sz w:val="24"/>
          <w:szCs w:val="24"/>
        </w:rPr>
        <w:t>g</w:t>
      </w:r>
      <w:r w:rsidRPr="00CD3734">
        <w:rPr>
          <w:spacing w:val="-5"/>
          <w:sz w:val="24"/>
          <w:szCs w:val="24"/>
        </w:rPr>
        <w:t>g</w:t>
      </w:r>
      <w:r w:rsidRPr="00CD3734">
        <w:rPr>
          <w:sz w:val="24"/>
          <w:szCs w:val="24"/>
        </w:rPr>
        <w:t>u</w:t>
      </w:r>
      <w:r w:rsidRPr="00CD3734">
        <w:rPr>
          <w:spacing w:val="5"/>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12"/>
          <w:sz w:val="24"/>
          <w:szCs w:val="24"/>
        </w:rPr>
        <w:t xml:space="preserve"> </w:t>
      </w:r>
      <w:r w:rsidRPr="00CD3734">
        <w:rPr>
          <w:sz w:val="24"/>
          <w:szCs w:val="24"/>
        </w:rPr>
        <w:t>d</w:t>
      </w:r>
      <w:r w:rsidRPr="00CD3734">
        <w:rPr>
          <w:spacing w:val="-1"/>
          <w:sz w:val="24"/>
          <w:szCs w:val="24"/>
        </w:rPr>
        <w:t>a</w:t>
      </w:r>
      <w:r w:rsidRPr="00CD3734">
        <w:rPr>
          <w:sz w:val="24"/>
          <w:szCs w:val="24"/>
        </w:rPr>
        <w:t>tab</w:t>
      </w:r>
      <w:r w:rsidRPr="00CD3734">
        <w:rPr>
          <w:spacing w:val="-1"/>
          <w:sz w:val="24"/>
          <w:szCs w:val="24"/>
        </w:rPr>
        <w:t>a</w:t>
      </w:r>
      <w:r w:rsidRPr="00CD3734">
        <w:rPr>
          <w:spacing w:val="3"/>
          <w:sz w:val="24"/>
          <w:szCs w:val="24"/>
        </w:rPr>
        <w:t>s</w:t>
      </w:r>
      <w:r w:rsidRPr="00CD3734">
        <w:rPr>
          <w:sz w:val="24"/>
          <w:szCs w:val="24"/>
        </w:rPr>
        <w:t>e</w:t>
      </w:r>
      <w:r w:rsidR="00F80104">
        <w:rPr>
          <w:sz w:val="24"/>
          <w:szCs w:val="24"/>
        </w:rPr>
        <w:t xml:space="preserve"> </w:t>
      </w:r>
      <w:r w:rsidRPr="00CD3734">
        <w:rPr>
          <w:sz w:val="24"/>
          <w:szCs w:val="24"/>
        </w:rPr>
        <w:t>t</w:t>
      </w:r>
      <w:r w:rsidRPr="00CD3734">
        <w:rPr>
          <w:spacing w:val="-1"/>
          <w:sz w:val="24"/>
          <w:szCs w:val="24"/>
        </w:rPr>
        <w:t>er</w:t>
      </w:r>
      <w:r w:rsidRPr="00CD3734">
        <w:rPr>
          <w:sz w:val="24"/>
          <w:szCs w:val="24"/>
        </w:rPr>
        <w:t>tentu</w:t>
      </w:r>
      <w:r w:rsidRPr="00CD3734">
        <w:rPr>
          <w:spacing w:val="2"/>
          <w:sz w:val="24"/>
          <w:szCs w:val="24"/>
        </w:rPr>
        <w:t xml:space="preserve"> </w:t>
      </w:r>
      <w:r w:rsidRPr="00CD3734">
        <w:rPr>
          <w:spacing w:val="-1"/>
          <w:sz w:val="24"/>
          <w:szCs w:val="24"/>
        </w:rPr>
        <w:t>(</w:t>
      </w:r>
      <w:r w:rsidRPr="00CD3734">
        <w:rPr>
          <w:spacing w:val="7"/>
          <w:sz w:val="24"/>
          <w:szCs w:val="24"/>
        </w:rPr>
        <w:t>M</w:t>
      </w:r>
      <w:r w:rsidRPr="00CD3734">
        <w:rPr>
          <w:spacing w:val="-10"/>
          <w:sz w:val="24"/>
          <w:szCs w:val="24"/>
        </w:rPr>
        <w:t>y</w:t>
      </w:r>
      <w:r w:rsidRPr="00CD3734">
        <w:rPr>
          <w:spacing w:val="1"/>
          <w:sz w:val="24"/>
          <w:szCs w:val="24"/>
        </w:rPr>
        <w:t>S</w:t>
      </w:r>
      <w:r w:rsidRPr="00CD3734">
        <w:rPr>
          <w:spacing w:val="4"/>
          <w:sz w:val="24"/>
          <w:szCs w:val="24"/>
        </w:rPr>
        <w:t>Q</w:t>
      </w:r>
      <w:r w:rsidRPr="00CD3734">
        <w:rPr>
          <w:spacing w:val="-4"/>
          <w:sz w:val="24"/>
          <w:szCs w:val="24"/>
        </w:rPr>
        <w:t>L</w:t>
      </w:r>
      <w:r w:rsidRPr="00CD3734">
        <w:rPr>
          <w:sz w:val="24"/>
          <w:szCs w:val="24"/>
        </w:rPr>
        <w:t>,</w:t>
      </w:r>
      <w:r w:rsidRPr="00CD3734">
        <w:rPr>
          <w:spacing w:val="2"/>
          <w:sz w:val="24"/>
          <w:szCs w:val="24"/>
        </w:rPr>
        <w:t xml:space="preserve"> </w:t>
      </w:r>
      <w:r w:rsidRPr="00CD3734">
        <w:rPr>
          <w:spacing w:val="1"/>
          <w:sz w:val="24"/>
          <w:szCs w:val="24"/>
        </w:rPr>
        <w:t>S</w:t>
      </w:r>
      <w:r w:rsidRPr="00CD3734">
        <w:rPr>
          <w:spacing w:val="4"/>
          <w:sz w:val="24"/>
          <w:szCs w:val="24"/>
        </w:rPr>
        <w:t>Q</w:t>
      </w:r>
      <w:r w:rsidRPr="00CD3734">
        <w:rPr>
          <w:spacing w:val="-7"/>
          <w:sz w:val="24"/>
          <w:szCs w:val="24"/>
        </w:rPr>
        <w:t>L</w:t>
      </w:r>
      <w:r w:rsidRPr="00CD3734">
        <w:rPr>
          <w:spacing w:val="6"/>
          <w:sz w:val="24"/>
          <w:szCs w:val="24"/>
        </w:rPr>
        <w:t>S</w:t>
      </w:r>
      <w:r w:rsidRPr="00CD3734">
        <w:rPr>
          <w:spacing w:val="-1"/>
          <w:sz w:val="24"/>
          <w:szCs w:val="24"/>
        </w:rPr>
        <w:t>er</w:t>
      </w:r>
      <w:r w:rsidRPr="00CD3734">
        <w:rPr>
          <w:sz w:val="24"/>
          <w:szCs w:val="24"/>
        </w:rPr>
        <w:t>v</w:t>
      </w:r>
      <w:r w:rsidRPr="00CD3734">
        <w:rPr>
          <w:spacing w:val="-3"/>
          <w:sz w:val="24"/>
          <w:szCs w:val="24"/>
        </w:rPr>
        <w:t>e</w:t>
      </w:r>
      <w:r w:rsidRPr="00CD3734">
        <w:rPr>
          <w:spacing w:val="-1"/>
          <w:sz w:val="24"/>
          <w:szCs w:val="24"/>
        </w:rPr>
        <w:t>r</w:t>
      </w:r>
      <w:r w:rsidRPr="00CD3734">
        <w:rPr>
          <w:sz w:val="24"/>
          <w:szCs w:val="24"/>
        </w:rPr>
        <w:t>,</w:t>
      </w:r>
      <w:r w:rsidRPr="00CD3734">
        <w:rPr>
          <w:spacing w:val="5"/>
          <w:sz w:val="24"/>
          <w:szCs w:val="24"/>
        </w:rPr>
        <w:t xml:space="preserve"> </w:t>
      </w:r>
      <w:r w:rsidRPr="00CD3734">
        <w:rPr>
          <w:spacing w:val="1"/>
          <w:sz w:val="24"/>
          <w:szCs w:val="24"/>
        </w:rPr>
        <w:t>S</w:t>
      </w:r>
      <w:r w:rsidRPr="00CD3734">
        <w:rPr>
          <w:spacing w:val="4"/>
          <w:sz w:val="24"/>
          <w:szCs w:val="24"/>
        </w:rPr>
        <w:t>Q</w:t>
      </w:r>
      <w:r w:rsidRPr="00CD3734">
        <w:rPr>
          <w:spacing w:val="-7"/>
          <w:sz w:val="24"/>
          <w:szCs w:val="24"/>
        </w:rPr>
        <w:t>L</w:t>
      </w:r>
      <w:r w:rsidRPr="00CD3734">
        <w:rPr>
          <w:sz w:val="24"/>
          <w:szCs w:val="24"/>
        </w:rPr>
        <w:t>i</w:t>
      </w:r>
      <w:r w:rsidRPr="00CD3734">
        <w:rPr>
          <w:spacing w:val="3"/>
          <w:sz w:val="24"/>
          <w:szCs w:val="24"/>
        </w:rPr>
        <w:t>t</w:t>
      </w:r>
      <w:r w:rsidRPr="00CD3734">
        <w:rPr>
          <w:spacing w:val="-1"/>
          <w:sz w:val="24"/>
          <w:szCs w:val="24"/>
        </w:rPr>
        <w:t>e</w:t>
      </w:r>
      <w:r w:rsidRPr="00CD3734">
        <w:rPr>
          <w:sz w:val="24"/>
          <w:szCs w:val="24"/>
        </w:rPr>
        <w:t>,</w:t>
      </w:r>
      <w:r w:rsidRPr="00CD3734">
        <w:rPr>
          <w:spacing w:val="2"/>
          <w:sz w:val="24"/>
          <w:szCs w:val="24"/>
        </w:rPr>
        <w:t xml:space="preserve"> </w:t>
      </w:r>
      <w:r w:rsidRPr="00CD3734">
        <w:rPr>
          <w:sz w:val="24"/>
          <w:szCs w:val="24"/>
        </w:rPr>
        <w:t>d</w:t>
      </w:r>
      <w:r w:rsidRPr="00CD3734">
        <w:rPr>
          <w:spacing w:val="-1"/>
          <w:sz w:val="24"/>
          <w:szCs w:val="24"/>
        </w:rPr>
        <w:t>a</w:t>
      </w:r>
      <w:r w:rsidRPr="00CD3734">
        <w:rPr>
          <w:sz w:val="24"/>
          <w:szCs w:val="24"/>
        </w:rPr>
        <w:t>n</w:t>
      </w:r>
      <w:r w:rsidRPr="00CD3734">
        <w:rPr>
          <w:spacing w:val="5"/>
          <w:sz w:val="24"/>
          <w:szCs w:val="24"/>
        </w:rPr>
        <w:t xml:space="preserve"> </w:t>
      </w:r>
      <w:r w:rsidRPr="00CD3734">
        <w:rPr>
          <w:sz w:val="24"/>
          <w:szCs w:val="24"/>
        </w:rPr>
        <w:t>lai</w:t>
      </w:r>
      <w:r w:rsidRPr="00CD3734">
        <w:rPr>
          <w:spacing w:val="5"/>
          <w:sz w:val="24"/>
          <w:szCs w:val="24"/>
        </w:rPr>
        <w:t>n</w:t>
      </w:r>
      <w:r w:rsidRPr="00CD3734">
        <w:rPr>
          <w:spacing w:val="-1"/>
          <w:sz w:val="24"/>
          <w:szCs w:val="24"/>
        </w:rPr>
        <w:t>-</w:t>
      </w:r>
      <w:r w:rsidRPr="00CD3734">
        <w:rPr>
          <w:sz w:val="24"/>
          <w:szCs w:val="24"/>
        </w:rPr>
        <w:t>l</w:t>
      </w:r>
      <w:r w:rsidRPr="00CD3734">
        <w:rPr>
          <w:spacing w:val="1"/>
          <w:sz w:val="24"/>
          <w:szCs w:val="24"/>
        </w:rPr>
        <w:t>a</w:t>
      </w:r>
      <w:r w:rsidRPr="00CD3734">
        <w:rPr>
          <w:sz w:val="24"/>
          <w:szCs w:val="24"/>
        </w:rPr>
        <w:t>in),</w:t>
      </w:r>
      <w:r w:rsidRPr="00CD3734">
        <w:rPr>
          <w:spacing w:val="7"/>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2"/>
          <w:sz w:val="24"/>
          <w:szCs w:val="24"/>
        </w:rPr>
        <w:t xml:space="preserve"> </w:t>
      </w:r>
      <w:r w:rsidRPr="00CD3734">
        <w:rPr>
          <w:sz w:val="24"/>
          <w:szCs w:val="24"/>
        </w:rPr>
        <w:t>diawali</w:t>
      </w:r>
      <w:r w:rsidRPr="00CD3734">
        <w:rPr>
          <w:spacing w:val="3"/>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5"/>
          <w:sz w:val="24"/>
          <w:szCs w:val="24"/>
        </w:rPr>
        <w:t xml:space="preserve"> </w:t>
      </w:r>
      <w:r w:rsidRPr="00CD3734">
        <w:rPr>
          <w:spacing w:val="1"/>
          <w:sz w:val="24"/>
          <w:szCs w:val="24"/>
        </w:rPr>
        <w:t>c</w:t>
      </w:r>
      <w:r w:rsidRPr="00CD3734">
        <w:rPr>
          <w:spacing w:val="2"/>
          <w:sz w:val="24"/>
          <w:szCs w:val="24"/>
        </w:rPr>
        <w:t>r</w:t>
      </w:r>
      <w:r w:rsidRPr="00CD3734">
        <w:rPr>
          <w:spacing w:val="-1"/>
          <w:sz w:val="24"/>
          <w:szCs w:val="24"/>
        </w:rPr>
        <w:t>ea</w:t>
      </w:r>
      <w:r w:rsidRPr="00CD3734">
        <w:rPr>
          <w:sz w:val="24"/>
          <w:szCs w:val="24"/>
        </w:rPr>
        <w:t>te</w:t>
      </w:r>
      <w:r w:rsidRPr="00CD3734">
        <w:rPr>
          <w:spacing w:val="1"/>
          <w:sz w:val="24"/>
          <w:szCs w:val="24"/>
        </w:rPr>
        <w:t xml:space="preserve"> </w:t>
      </w:r>
      <w:r w:rsidRPr="00CD3734">
        <w:rPr>
          <w:sz w:val="24"/>
          <w:szCs w:val="24"/>
        </w:rPr>
        <w:t>d</w:t>
      </w:r>
      <w:r w:rsidRPr="00CD3734">
        <w:rPr>
          <w:spacing w:val="-1"/>
          <w:sz w:val="24"/>
          <w:szCs w:val="24"/>
        </w:rPr>
        <w:t>a</w:t>
      </w:r>
      <w:r w:rsidRPr="00CD3734">
        <w:rPr>
          <w:sz w:val="24"/>
          <w:szCs w:val="24"/>
        </w:rPr>
        <w:t>t</w:t>
      </w:r>
      <w:r w:rsidRPr="00CD3734">
        <w:rPr>
          <w:spacing w:val="-1"/>
          <w:sz w:val="24"/>
          <w:szCs w:val="24"/>
        </w:rPr>
        <w:t>a</w:t>
      </w:r>
      <w:r w:rsidRPr="00CD3734">
        <w:rPr>
          <w:spacing w:val="2"/>
          <w:sz w:val="24"/>
          <w:szCs w:val="24"/>
        </w:rPr>
        <w:t>b</w:t>
      </w:r>
      <w:r w:rsidRPr="00CD3734">
        <w:rPr>
          <w:spacing w:val="-1"/>
          <w:sz w:val="24"/>
          <w:szCs w:val="24"/>
        </w:rPr>
        <w:t>a</w:t>
      </w:r>
      <w:r w:rsidRPr="00CD3734">
        <w:rPr>
          <w:sz w:val="24"/>
          <w:szCs w:val="24"/>
        </w:rPr>
        <w:t>s</w:t>
      </w:r>
      <w:r w:rsidRPr="00CD3734">
        <w:rPr>
          <w:spacing w:val="-1"/>
          <w:sz w:val="24"/>
          <w:szCs w:val="24"/>
        </w:rPr>
        <w:t>e</w:t>
      </w:r>
      <w:r w:rsidRPr="00CD3734">
        <w:rPr>
          <w:sz w:val="24"/>
          <w:szCs w:val="24"/>
        </w:rPr>
        <w:t>,</w:t>
      </w:r>
      <w:r w:rsidR="00F80104">
        <w:rPr>
          <w:sz w:val="24"/>
          <w:szCs w:val="24"/>
        </w:rPr>
        <w:t xml:space="preserve"> </w:t>
      </w:r>
      <w:r w:rsidRPr="00CD3734">
        <w:rPr>
          <w:sz w:val="24"/>
          <w:szCs w:val="24"/>
        </w:rPr>
        <w:t>tabl</w:t>
      </w:r>
      <w:r w:rsidRPr="00CD3734">
        <w:rPr>
          <w:spacing w:val="-1"/>
          <w:sz w:val="24"/>
          <w:szCs w:val="24"/>
        </w:rPr>
        <w:t>e-</w:t>
      </w:r>
      <w:r w:rsidRPr="00CD3734">
        <w:rPr>
          <w:sz w:val="24"/>
          <w:szCs w:val="24"/>
        </w:rPr>
        <w:t>tab</w:t>
      </w:r>
      <w:r w:rsidRPr="00CD3734">
        <w:rPr>
          <w:spacing w:val="-1"/>
          <w:sz w:val="24"/>
          <w:szCs w:val="24"/>
        </w:rPr>
        <w:t>e</w:t>
      </w:r>
      <w:r w:rsidRPr="00CD3734">
        <w:rPr>
          <w:sz w:val="24"/>
          <w:szCs w:val="24"/>
        </w:rPr>
        <w:t>l, dan s</w:t>
      </w:r>
      <w:r w:rsidRPr="00CD3734">
        <w:rPr>
          <w:spacing w:val="2"/>
          <w:sz w:val="24"/>
          <w:szCs w:val="24"/>
        </w:rPr>
        <w:t>k</w:t>
      </w:r>
      <w:r w:rsidRPr="00CD3734">
        <w:rPr>
          <w:spacing w:val="-1"/>
          <w:sz w:val="24"/>
          <w:szCs w:val="24"/>
        </w:rPr>
        <w:t>e</w:t>
      </w:r>
      <w:r w:rsidRPr="00CD3734">
        <w:rPr>
          <w:sz w:val="24"/>
          <w:szCs w:val="24"/>
        </w:rPr>
        <w:t>ma d</w:t>
      </w:r>
      <w:r w:rsidRPr="00CD3734">
        <w:rPr>
          <w:spacing w:val="3"/>
          <w:sz w:val="24"/>
          <w:szCs w:val="24"/>
        </w:rPr>
        <w:t>i</w:t>
      </w:r>
      <w:r w:rsidRPr="00CD3734">
        <w:rPr>
          <w:spacing w:val="-1"/>
          <w:sz w:val="24"/>
          <w:szCs w:val="24"/>
        </w:rPr>
        <w:t>a</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m dat</w:t>
      </w:r>
      <w:r w:rsidRPr="00CD3734">
        <w:rPr>
          <w:spacing w:val="-1"/>
          <w:sz w:val="24"/>
          <w:szCs w:val="24"/>
        </w:rPr>
        <w:t>a</w:t>
      </w:r>
      <w:r w:rsidRPr="00CD3734">
        <w:rPr>
          <w:spacing w:val="2"/>
          <w:sz w:val="24"/>
          <w:szCs w:val="24"/>
        </w:rPr>
        <w:t>b</w:t>
      </w:r>
      <w:r w:rsidRPr="00CD3734">
        <w:rPr>
          <w:spacing w:val="-1"/>
          <w:sz w:val="24"/>
          <w:szCs w:val="24"/>
        </w:rPr>
        <w:t>a</w:t>
      </w:r>
      <w:r w:rsidRPr="00CD3734">
        <w:rPr>
          <w:sz w:val="24"/>
          <w:szCs w:val="24"/>
        </w:rPr>
        <w:t>s</w:t>
      </w:r>
      <w:r w:rsidRPr="00CD3734">
        <w:rPr>
          <w:spacing w:val="-1"/>
          <w:sz w:val="24"/>
          <w:szCs w:val="24"/>
        </w:rPr>
        <w:t>e</w:t>
      </w:r>
      <w:r w:rsidRPr="00CD3734">
        <w:rPr>
          <w:spacing w:val="8"/>
          <w:sz w:val="24"/>
          <w:szCs w:val="24"/>
        </w:rPr>
        <w:t>n</w:t>
      </w:r>
      <w:r w:rsidRPr="00CD3734">
        <w:rPr>
          <w:spacing w:val="-10"/>
          <w:sz w:val="24"/>
          <w:szCs w:val="24"/>
        </w:rPr>
        <w:t>y</w:t>
      </w:r>
      <w:r w:rsidRPr="00CD3734">
        <w:rPr>
          <w:spacing w:val="1"/>
          <w:sz w:val="24"/>
          <w:szCs w:val="24"/>
        </w:rPr>
        <w:t>a</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z w:val="24"/>
          <w:szCs w:val="24"/>
        </w:rPr>
        <w:t>I</w:t>
      </w:r>
      <w:r w:rsidRPr="00CD3734">
        <w:rPr>
          <w:b/>
          <w:spacing w:val="-6"/>
          <w:sz w:val="24"/>
          <w:szCs w:val="24"/>
        </w:rPr>
        <w:t>m</w:t>
      </w:r>
      <w:r w:rsidRPr="00CD3734">
        <w:rPr>
          <w:b/>
          <w:spacing w:val="1"/>
          <w:sz w:val="24"/>
          <w:szCs w:val="24"/>
        </w:rPr>
        <w:t>p</w:t>
      </w:r>
      <w:r w:rsidRPr="00CD3734">
        <w:rPr>
          <w:b/>
          <w:sz w:val="24"/>
          <w:szCs w:val="24"/>
        </w:rPr>
        <w:t>l</w:t>
      </w:r>
      <w:r w:rsidRPr="00CD3734">
        <w:rPr>
          <w:b/>
          <w:spacing w:val="1"/>
          <w:sz w:val="24"/>
          <w:szCs w:val="24"/>
        </w:rPr>
        <w:t>e</w:t>
      </w:r>
      <w:r w:rsidRPr="00CD3734">
        <w:rPr>
          <w:b/>
          <w:spacing w:val="-6"/>
          <w:sz w:val="24"/>
          <w:szCs w:val="24"/>
        </w:rPr>
        <w:t>m</w:t>
      </w:r>
      <w:r w:rsidRPr="00CD3734">
        <w:rPr>
          <w:b/>
          <w:spacing w:val="-1"/>
          <w:sz w:val="24"/>
          <w:szCs w:val="24"/>
        </w:rPr>
        <w:t>e</w:t>
      </w:r>
      <w:r w:rsidRPr="00CD3734">
        <w:rPr>
          <w:b/>
          <w:spacing w:val="1"/>
          <w:sz w:val="24"/>
          <w:szCs w:val="24"/>
        </w:rPr>
        <w:t>n</w:t>
      </w:r>
      <w:r w:rsidRPr="00CD3734">
        <w:rPr>
          <w:b/>
          <w:spacing w:val="-3"/>
          <w:sz w:val="24"/>
          <w:szCs w:val="24"/>
        </w:rPr>
        <w:t>t</w:t>
      </w:r>
      <w:r w:rsidRPr="00CD3734">
        <w:rPr>
          <w:b/>
          <w:sz w:val="24"/>
          <w:szCs w:val="24"/>
        </w:rPr>
        <w:t>a</w:t>
      </w:r>
      <w:r w:rsidRPr="00CD3734">
        <w:rPr>
          <w:b/>
          <w:spacing w:val="-2"/>
          <w:sz w:val="24"/>
          <w:szCs w:val="24"/>
        </w:rPr>
        <w:t>s</w:t>
      </w:r>
      <w:r w:rsidRPr="00CD3734">
        <w:rPr>
          <w:b/>
          <w:sz w:val="24"/>
          <w:szCs w:val="24"/>
        </w:rPr>
        <w:t>i</w:t>
      </w:r>
      <w:r w:rsidRPr="00CD3734">
        <w:rPr>
          <w:b/>
          <w:spacing w:val="3"/>
          <w:sz w:val="24"/>
          <w:szCs w:val="24"/>
        </w:rPr>
        <w:t xml:space="preserve"> </w:t>
      </w:r>
      <w:r w:rsidRPr="00CD3734">
        <w:rPr>
          <w:b/>
          <w:spacing w:val="-4"/>
          <w:sz w:val="24"/>
          <w:szCs w:val="24"/>
        </w:rPr>
        <w:t>P</w:t>
      </w:r>
      <w:r w:rsidRPr="00CD3734">
        <w:rPr>
          <w:b/>
          <w:spacing w:val="-1"/>
          <w:sz w:val="24"/>
          <w:szCs w:val="24"/>
        </w:rPr>
        <w:t>r</w:t>
      </w:r>
      <w:r w:rsidRPr="00CD3734">
        <w:rPr>
          <w:b/>
          <w:spacing w:val="2"/>
          <w:sz w:val="24"/>
          <w:szCs w:val="24"/>
        </w:rPr>
        <w:t>o</w:t>
      </w:r>
      <w:r w:rsidRPr="00CD3734">
        <w:rPr>
          <w:b/>
          <w:sz w:val="24"/>
          <w:szCs w:val="24"/>
        </w:rPr>
        <w:t>g</w:t>
      </w:r>
      <w:r w:rsidRPr="00CD3734">
        <w:rPr>
          <w:b/>
          <w:spacing w:val="-3"/>
          <w:sz w:val="24"/>
          <w:szCs w:val="24"/>
        </w:rPr>
        <w:t>r</w:t>
      </w:r>
      <w:r w:rsidRPr="00CD3734">
        <w:rPr>
          <w:b/>
          <w:sz w:val="24"/>
          <w:szCs w:val="24"/>
        </w:rPr>
        <w:t>am</w:t>
      </w:r>
    </w:p>
    <w:p w:rsidR="008E01A9" w:rsidRPr="00CD3734" w:rsidRDefault="00FD4699" w:rsidP="00047B6A">
      <w:pPr>
        <w:pStyle w:val="ListParagraph"/>
        <w:ind w:left="567" w:right="64"/>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  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55"/>
          <w:sz w:val="24"/>
          <w:szCs w:val="24"/>
        </w:rPr>
        <w:t xml:space="preserve"> </w:t>
      </w:r>
      <w:r w:rsidRPr="00CD3734">
        <w:rPr>
          <w:sz w:val="24"/>
          <w:szCs w:val="24"/>
        </w:rPr>
        <w:t>i</w:t>
      </w:r>
      <w:r w:rsidRPr="00CD3734">
        <w:rPr>
          <w:spacing w:val="3"/>
          <w:sz w:val="24"/>
          <w:szCs w:val="24"/>
        </w:rPr>
        <w:t>m</w:t>
      </w:r>
      <w:r w:rsidRPr="00CD3734">
        <w:rPr>
          <w:sz w:val="24"/>
          <w:szCs w:val="24"/>
        </w:rPr>
        <w:t>plem</w:t>
      </w:r>
      <w:r w:rsidRPr="00CD3734">
        <w:rPr>
          <w:spacing w:val="-1"/>
          <w:sz w:val="24"/>
          <w:szCs w:val="24"/>
        </w:rPr>
        <w:t>e</w:t>
      </w:r>
      <w:r w:rsidRPr="00CD3734">
        <w:rPr>
          <w:sz w:val="24"/>
          <w:szCs w:val="24"/>
        </w:rPr>
        <w:t>ntasi  d</w:t>
      </w:r>
      <w:r w:rsidRPr="00CD3734">
        <w:rPr>
          <w:spacing w:val="-1"/>
          <w:sz w:val="24"/>
          <w:szCs w:val="24"/>
        </w:rPr>
        <w:t>a</w:t>
      </w:r>
      <w:r w:rsidRPr="00CD3734">
        <w:rPr>
          <w:sz w:val="24"/>
          <w:szCs w:val="24"/>
        </w:rPr>
        <w:t>ri  p</w:t>
      </w:r>
      <w:r w:rsidRPr="00CD3734">
        <w:rPr>
          <w:spacing w:val="-1"/>
          <w:sz w:val="24"/>
          <w:szCs w:val="24"/>
        </w:rPr>
        <w:t>r</w:t>
      </w:r>
      <w:r w:rsidRPr="00CD3734">
        <w:rPr>
          <w:spacing w:val="2"/>
          <w:sz w:val="24"/>
          <w:szCs w:val="24"/>
        </w:rPr>
        <w:t>o</w:t>
      </w:r>
      <w:r w:rsidRPr="00CD3734">
        <w:rPr>
          <w:spacing w:val="-5"/>
          <w:sz w:val="24"/>
          <w:szCs w:val="24"/>
        </w:rPr>
        <w:t>g</w:t>
      </w:r>
      <w:r w:rsidRPr="00CD3734">
        <w:rPr>
          <w:sz w:val="24"/>
          <w:szCs w:val="24"/>
        </w:rPr>
        <w:t xml:space="preserve">ram </w:t>
      </w:r>
      <w:r w:rsidRPr="00CD3734">
        <w:rPr>
          <w:spacing w:val="6"/>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55"/>
          <w:sz w:val="24"/>
          <w:szCs w:val="24"/>
        </w:rPr>
        <w:t xml:space="preserve"> </w:t>
      </w:r>
      <w:r w:rsidRPr="00CD3734">
        <w:rPr>
          <w:sz w:val="24"/>
          <w:szCs w:val="24"/>
        </w:rPr>
        <w:t xml:space="preserve">dibuat  </w:t>
      </w:r>
      <w:r w:rsidRPr="00CD3734">
        <w:rPr>
          <w:spacing w:val="1"/>
          <w:sz w:val="24"/>
          <w:szCs w:val="24"/>
        </w:rPr>
        <w:t>d</w:t>
      </w:r>
      <w:r w:rsidRPr="00CD3734">
        <w:rPr>
          <w:spacing w:val="-1"/>
          <w:sz w:val="24"/>
          <w:szCs w:val="24"/>
        </w:rPr>
        <w:t>e</w:t>
      </w:r>
      <w:r w:rsidRPr="00CD3734">
        <w:rPr>
          <w:spacing w:val="2"/>
          <w:sz w:val="24"/>
          <w:szCs w:val="24"/>
        </w:rPr>
        <w:t>n</w:t>
      </w:r>
      <w:r w:rsidRPr="00CD3734">
        <w:rPr>
          <w:spacing w:val="-2"/>
          <w:sz w:val="24"/>
          <w:szCs w:val="24"/>
        </w:rPr>
        <w:t>g</w:t>
      </w:r>
      <w:r w:rsidRPr="00CD3734">
        <w:rPr>
          <w:spacing w:val="-1"/>
          <w:sz w:val="24"/>
          <w:szCs w:val="24"/>
        </w:rPr>
        <w:t>a</w:t>
      </w:r>
      <w:r w:rsidRPr="00CD3734">
        <w:rPr>
          <w:sz w:val="24"/>
          <w:szCs w:val="24"/>
        </w:rPr>
        <w:t xml:space="preserve">n </w:t>
      </w:r>
      <w:r w:rsidRPr="00CD3734">
        <w:rPr>
          <w:spacing w:val="2"/>
          <w:sz w:val="24"/>
          <w:szCs w:val="24"/>
        </w:rPr>
        <w:t xml:space="preserve"> </w:t>
      </w:r>
      <w:r w:rsidRPr="00CD3734">
        <w:rPr>
          <w:sz w:val="24"/>
          <w:szCs w:val="24"/>
        </w:rPr>
        <w:t>meng</w:t>
      </w:r>
      <w:r w:rsidRPr="00CD3734">
        <w:rPr>
          <w:spacing w:val="-5"/>
          <w:sz w:val="24"/>
          <w:szCs w:val="24"/>
        </w:rPr>
        <w:t>g</w:t>
      </w:r>
      <w:r w:rsidRPr="00CD3734">
        <w:rPr>
          <w:sz w:val="24"/>
          <w:szCs w:val="24"/>
        </w:rPr>
        <w:t>u</w:t>
      </w:r>
      <w:r w:rsidRPr="00CD3734">
        <w:rPr>
          <w:spacing w:val="2"/>
          <w:sz w:val="24"/>
          <w:szCs w:val="24"/>
        </w:rPr>
        <w:t>n</w:t>
      </w:r>
      <w:r w:rsidRPr="00CD3734">
        <w:rPr>
          <w:spacing w:val="-1"/>
          <w:sz w:val="24"/>
          <w:szCs w:val="24"/>
        </w:rPr>
        <w:t>a</w:t>
      </w:r>
      <w:r w:rsidRPr="00CD3734">
        <w:rPr>
          <w:spacing w:val="2"/>
          <w:sz w:val="24"/>
          <w:szCs w:val="24"/>
        </w:rPr>
        <w:t>k</w:t>
      </w:r>
      <w:r w:rsidRPr="00CD3734">
        <w:rPr>
          <w:spacing w:val="-1"/>
          <w:sz w:val="24"/>
          <w:szCs w:val="24"/>
        </w:rPr>
        <w:t>a</w:t>
      </w:r>
      <w:r w:rsidRPr="00CD3734">
        <w:rPr>
          <w:sz w:val="24"/>
          <w:szCs w:val="24"/>
        </w:rPr>
        <w:t>n b</w:t>
      </w:r>
      <w:r w:rsidRPr="00CD3734">
        <w:rPr>
          <w:spacing w:val="-1"/>
          <w:sz w:val="24"/>
          <w:szCs w:val="24"/>
        </w:rPr>
        <w:t>a</w:t>
      </w:r>
      <w:r w:rsidRPr="00CD3734">
        <w:rPr>
          <w:sz w:val="24"/>
          <w:szCs w:val="24"/>
        </w:rPr>
        <w:t>h</w:t>
      </w:r>
      <w:r w:rsidRPr="00CD3734">
        <w:rPr>
          <w:spacing w:val="-1"/>
          <w:sz w:val="24"/>
          <w:szCs w:val="24"/>
        </w:rPr>
        <w:t>a</w:t>
      </w:r>
      <w:r w:rsidRPr="00CD3734">
        <w:rPr>
          <w:sz w:val="24"/>
          <w:szCs w:val="24"/>
        </w:rPr>
        <w:t xml:space="preserve">sa </w:t>
      </w:r>
      <w:r w:rsidRPr="00CD3734">
        <w:rPr>
          <w:spacing w:val="28"/>
          <w:sz w:val="24"/>
          <w:szCs w:val="24"/>
        </w:rPr>
        <w:t xml:space="preserve"> </w:t>
      </w:r>
      <w:r w:rsidRPr="00CD3734">
        <w:rPr>
          <w:sz w:val="24"/>
          <w:szCs w:val="24"/>
        </w:rPr>
        <w:t>p</w:t>
      </w:r>
      <w:r w:rsidRPr="00CD3734">
        <w:rPr>
          <w:spacing w:val="-1"/>
          <w:sz w:val="24"/>
          <w:szCs w:val="24"/>
        </w:rPr>
        <w:t>e</w:t>
      </w:r>
      <w:r w:rsidRPr="00CD3734">
        <w:rPr>
          <w:sz w:val="24"/>
          <w:szCs w:val="24"/>
        </w:rPr>
        <w:t>mpr</w:t>
      </w:r>
      <w:r w:rsidRPr="00CD3734">
        <w:rPr>
          <w:spacing w:val="5"/>
          <w:sz w:val="24"/>
          <w:szCs w:val="24"/>
        </w:rPr>
        <w:t>o</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 xml:space="preserve">man </w:t>
      </w:r>
      <w:r w:rsidRPr="00CD3734">
        <w:rPr>
          <w:spacing w:val="36"/>
          <w:sz w:val="24"/>
          <w:szCs w:val="24"/>
        </w:rPr>
        <w:t xml:space="preserve"> </w:t>
      </w:r>
      <w:r w:rsidRPr="00CD3734">
        <w:rPr>
          <w:sz w:val="24"/>
          <w:szCs w:val="24"/>
        </w:rPr>
        <w:t>t</w:t>
      </w:r>
      <w:r w:rsidRPr="00CD3734">
        <w:rPr>
          <w:spacing w:val="-1"/>
          <w:sz w:val="24"/>
          <w:szCs w:val="24"/>
        </w:rPr>
        <w:t>er</w:t>
      </w:r>
      <w:r w:rsidRPr="00CD3734">
        <w:rPr>
          <w:sz w:val="24"/>
          <w:szCs w:val="24"/>
        </w:rPr>
        <w:t xml:space="preserve">tentu </w:t>
      </w:r>
      <w:r w:rsidRPr="00CD3734">
        <w:rPr>
          <w:spacing w:val="31"/>
          <w:sz w:val="24"/>
          <w:szCs w:val="24"/>
        </w:rPr>
        <w:t xml:space="preserve"> </w:t>
      </w:r>
      <w:r w:rsidRPr="00CD3734">
        <w:rPr>
          <w:spacing w:val="-1"/>
          <w:sz w:val="24"/>
          <w:szCs w:val="24"/>
        </w:rPr>
        <w:t>(</w:t>
      </w:r>
      <w:r w:rsidRPr="00CD3734">
        <w:rPr>
          <w:spacing w:val="5"/>
          <w:sz w:val="24"/>
          <w:szCs w:val="24"/>
        </w:rPr>
        <w:t>J</w:t>
      </w:r>
      <w:r w:rsidRPr="00CD3734">
        <w:rPr>
          <w:spacing w:val="-1"/>
          <w:sz w:val="24"/>
          <w:szCs w:val="24"/>
        </w:rPr>
        <w:t>a</w:t>
      </w:r>
      <w:r w:rsidRPr="00CD3734">
        <w:rPr>
          <w:sz w:val="24"/>
          <w:szCs w:val="24"/>
        </w:rPr>
        <w:t>v</w:t>
      </w:r>
      <w:r w:rsidRPr="00CD3734">
        <w:rPr>
          <w:spacing w:val="-1"/>
          <w:sz w:val="24"/>
          <w:szCs w:val="24"/>
        </w:rPr>
        <w:t>a</w:t>
      </w:r>
      <w:r w:rsidRPr="00CD3734">
        <w:rPr>
          <w:sz w:val="24"/>
          <w:szCs w:val="24"/>
        </w:rPr>
        <w:t xml:space="preserve">, </w:t>
      </w:r>
      <w:r w:rsidRPr="00CD3734">
        <w:rPr>
          <w:spacing w:val="32"/>
          <w:sz w:val="24"/>
          <w:szCs w:val="24"/>
        </w:rPr>
        <w:t xml:space="preserve"> </w:t>
      </w:r>
      <w:r w:rsidRPr="00CD3734">
        <w:rPr>
          <w:sz w:val="24"/>
          <w:szCs w:val="24"/>
        </w:rPr>
        <w:t>V</w:t>
      </w:r>
      <w:r w:rsidRPr="00CD3734">
        <w:rPr>
          <w:spacing w:val="-4"/>
          <w:sz w:val="24"/>
          <w:szCs w:val="24"/>
        </w:rPr>
        <w:t>B</w:t>
      </w:r>
      <w:r w:rsidRPr="00CD3734">
        <w:rPr>
          <w:sz w:val="24"/>
          <w:szCs w:val="24"/>
        </w:rPr>
        <w:t>.N</w:t>
      </w:r>
      <w:r w:rsidRPr="00CD3734">
        <w:rPr>
          <w:spacing w:val="-1"/>
          <w:sz w:val="24"/>
          <w:szCs w:val="24"/>
        </w:rPr>
        <w:t>e</w:t>
      </w:r>
      <w:r w:rsidRPr="00CD3734">
        <w:rPr>
          <w:sz w:val="24"/>
          <w:szCs w:val="24"/>
        </w:rPr>
        <w:t xml:space="preserve">t, </w:t>
      </w:r>
      <w:r w:rsidRPr="00CD3734">
        <w:rPr>
          <w:spacing w:val="36"/>
          <w:sz w:val="24"/>
          <w:szCs w:val="24"/>
        </w:rPr>
        <w:t xml:space="preserve"> </w:t>
      </w:r>
      <w:r w:rsidRPr="00CD3734">
        <w:rPr>
          <w:spacing w:val="1"/>
          <w:sz w:val="24"/>
          <w:szCs w:val="24"/>
        </w:rPr>
        <w:t>P</w:t>
      </w:r>
      <w:r w:rsidRPr="00CD3734">
        <w:rPr>
          <w:sz w:val="24"/>
          <w:szCs w:val="24"/>
        </w:rPr>
        <w:t xml:space="preserve">HP, </w:t>
      </w:r>
      <w:r w:rsidRPr="00CD3734">
        <w:rPr>
          <w:spacing w:val="34"/>
          <w:sz w:val="24"/>
          <w:szCs w:val="24"/>
        </w:rPr>
        <w:t xml:space="preserve"> </w:t>
      </w:r>
      <w:r w:rsidRPr="00CD3734">
        <w:rPr>
          <w:sz w:val="24"/>
          <w:szCs w:val="24"/>
        </w:rPr>
        <w:t>And</w:t>
      </w:r>
      <w:r w:rsidRPr="00CD3734">
        <w:rPr>
          <w:spacing w:val="-1"/>
          <w:sz w:val="24"/>
          <w:szCs w:val="24"/>
        </w:rPr>
        <w:t>r</w:t>
      </w:r>
      <w:r w:rsidRPr="00CD3734">
        <w:rPr>
          <w:sz w:val="24"/>
          <w:szCs w:val="24"/>
        </w:rPr>
        <w:t xml:space="preserve">oid </w:t>
      </w:r>
      <w:r w:rsidRPr="00CD3734">
        <w:rPr>
          <w:spacing w:val="32"/>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34"/>
          <w:sz w:val="24"/>
          <w:szCs w:val="24"/>
        </w:rPr>
        <w:t xml:space="preserve"> </w:t>
      </w:r>
      <w:r w:rsidRPr="00CD3734">
        <w:rPr>
          <w:sz w:val="24"/>
          <w:szCs w:val="24"/>
        </w:rPr>
        <w:t>l</w:t>
      </w:r>
      <w:r w:rsidRPr="00CD3734">
        <w:rPr>
          <w:spacing w:val="-3"/>
          <w:sz w:val="24"/>
          <w:szCs w:val="24"/>
        </w:rPr>
        <w:t>a</w:t>
      </w:r>
      <w:r w:rsidRPr="00CD3734">
        <w:rPr>
          <w:sz w:val="24"/>
          <w:szCs w:val="24"/>
        </w:rPr>
        <w:t>in</w:t>
      </w:r>
      <w:r w:rsidRPr="00CD3734">
        <w:rPr>
          <w:spacing w:val="5"/>
          <w:sz w:val="24"/>
          <w:szCs w:val="24"/>
        </w:rPr>
        <w:t>n</w:t>
      </w:r>
      <w:r w:rsidRPr="00CD3734">
        <w:rPr>
          <w:spacing w:val="-10"/>
          <w:sz w:val="24"/>
          <w:szCs w:val="24"/>
        </w:rPr>
        <w:t>y</w:t>
      </w:r>
      <w:r w:rsidRPr="00CD3734">
        <w:rPr>
          <w:spacing w:val="-1"/>
          <w:sz w:val="24"/>
          <w:szCs w:val="24"/>
        </w:rPr>
        <w:t>a</w:t>
      </w:r>
      <w:r w:rsidRPr="00CD3734">
        <w:rPr>
          <w:sz w:val="24"/>
          <w:szCs w:val="24"/>
        </w:rPr>
        <w:t xml:space="preserve">), </w:t>
      </w:r>
      <w:r w:rsidRPr="00CD3734">
        <w:rPr>
          <w:spacing w:val="40"/>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p>
    <w:p w:rsidR="008E01A9" w:rsidRPr="00CD3734" w:rsidRDefault="00FD4699" w:rsidP="00047B6A">
      <w:pPr>
        <w:pStyle w:val="ListParagraph"/>
        <w:ind w:left="567" w:right="64"/>
        <w:rPr>
          <w:sz w:val="24"/>
          <w:szCs w:val="24"/>
        </w:rPr>
      </w:pPr>
      <w:r w:rsidRPr="00CD3734">
        <w:rPr>
          <w:sz w:val="24"/>
          <w:szCs w:val="24"/>
        </w:rPr>
        <w:t xml:space="preserve">meliputi </w:t>
      </w:r>
      <w:r w:rsidRPr="00CD3734">
        <w:rPr>
          <w:spacing w:val="24"/>
          <w:sz w:val="24"/>
          <w:szCs w:val="24"/>
        </w:rPr>
        <w:t xml:space="preserve"> </w:t>
      </w:r>
      <w:r w:rsidRPr="00CD3734">
        <w:rPr>
          <w:sz w:val="24"/>
          <w:szCs w:val="24"/>
        </w:rPr>
        <w:t xml:space="preserve">menu </w:t>
      </w:r>
      <w:r w:rsidRPr="00CD3734">
        <w:rPr>
          <w:spacing w:val="24"/>
          <w:sz w:val="24"/>
          <w:szCs w:val="24"/>
        </w:rPr>
        <w:t xml:space="preserve"> </w:t>
      </w:r>
      <w:r w:rsidRPr="00CD3734">
        <w:rPr>
          <w:sz w:val="24"/>
          <w:szCs w:val="24"/>
        </w:rPr>
        <w:t>utam</w:t>
      </w:r>
      <w:r w:rsidRPr="00CD3734">
        <w:rPr>
          <w:spacing w:val="-1"/>
          <w:sz w:val="24"/>
          <w:szCs w:val="24"/>
        </w:rPr>
        <w:t>a</w:t>
      </w:r>
      <w:r w:rsidRPr="00CD3734">
        <w:rPr>
          <w:sz w:val="24"/>
          <w:szCs w:val="24"/>
        </w:rPr>
        <w:t xml:space="preserve">, </w:t>
      </w:r>
      <w:r w:rsidRPr="00CD3734">
        <w:rPr>
          <w:spacing w:val="19"/>
          <w:sz w:val="24"/>
          <w:szCs w:val="24"/>
        </w:rPr>
        <w:t xml:space="preserve"> </w:t>
      </w:r>
      <w:r w:rsidRPr="00CD3734">
        <w:rPr>
          <w:sz w:val="24"/>
          <w:szCs w:val="24"/>
        </w:rPr>
        <w:t>CRUD</w:t>
      </w:r>
      <w:r w:rsidRPr="00CD3734">
        <w:rPr>
          <w:spacing w:val="-1"/>
          <w:sz w:val="24"/>
          <w:szCs w:val="24"/>
        </w:rPr>
        <w:t>(</w:t>
      </w:r>
      <w:r w:rsidRPr="00CD3734">
        <w:rPr>
          <w:sz w:val="24"/>
          <w:szCs w:val="24"/>
        </w:rPr>
        <w:t>M</w:t>
      </w:r>
      <w:r w:rsidRPr="00CD3734">
        <w:rPr>
          <w:spacing w:val="-1"/>
          <w:sz w:val="24"/>
          <w:szCs w:val="24"/>
        </w:rPr>
        <w:t>a</w:t>
      </w:r>
      <w:r w:rsidRPr="00CD3734">
        <w:rPr>
          <w:sz w:val="24"/>
          <w:szCs w:val="24"/>
        </w:rPr>
        <w:t>ste</w:t>
      </w:r>
      <w:r w:rsidRPr="00CD3734">
        <w:rPr>
          <w:spacing w:val="-1"/>
          <w:sz w:val="24"/>
          <w:szCs w:val="24"/>
        </w:rPr>
        <w:t>r</w:t>
      </w:r>
      <w:r w:rsidRPr="00CD3734">
        <w:rPr>
          <w:sz w:val="24"/>
          <w:szCs w:val="24"/>
        </w:rPr>
        <w:t xml:space="preserve">, </w:t>
      </w:r>
      <w:r w:rsidRPr="00CD3734">
        <w:rPr>
          <w:spacing w:val="24"/>
          <w:sz w:val="24"/>
          <w:szCs w:val="24"/>
        </w:rPr>
        <w:t xml:space="preserve"> </w:t>
      </w:r>
      <w:r w:rsidRPr="00CD3734">
        <w:rPr>
          <w:sz w:val="24"/>
          <w:szCs w:val="24"/>
        </w:rPr>
        <w:t>T</w:t>
      </w:r>
      <w:r w:rsidRPr="00CD3734">
        <w:rPr>
          <w:spacing w:val="-1"/>
          <w:sz w:val="24"/>
          <w:szCs w:val="24"/>
        </w:rPr>
        <w:t>ra</w:t>
      </w:r>
      <w:r w:rsidRPr="00CD3734">
        <w:rPr>
          <w:sz w:val="24"/>
          <w:szCs w:val="24"/>
        </w:rPr>
        <w:t>n</w:t>
      </w:r>
      <w:r w:rsidRPr="00CD3734">
        <w:rPr>
          <w:spacing w:val="3"/>
          <w:sz w:val="24"/>
          <w:szCs w:val="24"/>
        </w:rPr>
        <w:t>s</w:t>
      </w:r>
      <w:r w:rsidRPr="00CD3734">
        <w:rPr>
          <w:spacing w:val="-1"/>
          <w:sz w:val="24"/>
          <w:szCs w:val="24"/>
        </w:rPr>
        <w:t>a</w:t>
      </w:r>
      <w:r w:rsidRPr="00CD3734">
        <w:rPr>
          <w:sz w:val="24"/>
          <w:szCs w:val="24"/>
        </w:rPr>
        <w:t xml:space="preserve">ksi), </w:t>
      </w:r>
      <w:r w:rsidRPr="00CD3734">
        <w:rPr>
          <w:spacing w:val="24"/>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24"/>
          <w:sz w:val="24"/>
          <w:szCs w:val="24"/>
        </w:rPr>
        <w:t xml:space="preserve"> </w:t>
      </w:r>
      <w:r w:rsidRPr="00CD3734">
        <w:rPr>
          <w:sz w:val="24"/>
          <w:szCs w:val="24"/>
        </w:rPr>
        <w:t xml:space="preserve">Output </w:t>
      </w:r>
      <w:r w:rsidRPr="00CD3734">
        <w:rPr>
          <w:spacing w:val="25"/>
          <w:sz w:val="24"/>
          <w:szCs w:val="24"/>
        </w:rPr>
        <w:t xml:space="preserve"> </w:t>
      </w:r>
      <w:r w:rsidRPr="00CD3734">
        <w:rPr>
          <w:spacing w:val="-1"/>
          <w:sz w:val="24"/>
          <w:szCs w:val="24"/>
        </w:rPr>
        <w:t>(</w:t>
      </w:r>
      <w:r w:rsidRPr="00CD3734">
        <w:rPr>
          <w:sz w:val="24"/>
          <w:szCs w:val="24"/>
        </w:rPr>
        <w:t xml:space="preserve">Dokumen </w:t>
      </w:r>
      <w:r w:rsidRPr="00CD3734">
        <w:rPr>
          <w:spacing w:val="24"/>
          <w:sz w:val="24"/>
          <w:szCs w:val="24"/>
        </w:rPr>
        <w:t xml:space="preserve"> </w:t>
      </w:r>
      <w:r w:rsidRPr="00CD3734">
        <w:rPr>
          <w:sz w:val="24"/>
          <w:szCs w:val="24"/>
        </w:rPr>
        <w:t>t</w:t>
      </w:r>
      <w:r w:rsidRPr="00CD3734">
        <w:rPr>
          <w:spacing w:val="-1"/>
          <w:sz w:val="24"/>
          <w:szCs w:val="24"/>
        </w:rPr>
        <w:t>e</w:t>
      </w:r>
      <w:r w:rsidRPr="00CD3734">
        <w:rPr>
          <w:sz w:val="24"/>
          <w:szCs w:val="24"/>
        </w:rPr>
        <w:t>r</w:t>
      </w:r>
      <w:r w:rsidRPr="00CD3734">
        <w:rPr>
          <w:spacing w:val="-2"/>
          <w:sz w:val="24"/>
          <w:szCs w:val="24"/>
        </w:rPr>
        <w:t>c</w:t>
      </w:r>
      <w:r w:rsidRPr="00CD3734">
        <w:rPr>
          <w:spacing w:val="-1"/>
          <w:sz w:val="24"/>
          <w:szCs w:val="24"/>
        </w:rPr>
        <w:t>e</w:t>
      </w:r>
      <w:r w:rsidRPr="00CD3734">
        <w:rPr>
          <w:sz w:val="24"/>
          <w:szCs w:val="24"/>
        </w:rPr>
        <w:t>t</w:t>
      </w:r>
      <w:r w:rsidRPr="00CD3734">
        <w:rPr>
          <w:spacing w:val="-1"/>
          <w:sz w:val="24"/>
          <w:szCs w:val="24"/>
        </w:rPr>
        <w:t>a</w:t>
      </w:r>
      <w:r w:rsidRPr="00CD3734">
        <w:rPr>
          <w:spacing w:val="2"/>
          <w:sz w:val="24"/>
          <w:szCs w:val="24"/>
        </w:rPr>
        <w:t>k</w:t>
      </w:r>
      <w:r w:rsidRPr="00CD3734">
        <w:rPr>
          <w:sz w:val="24"/>
          <w:szCs w:val="24"/>
        </w:rPr>
        <w:t>, lapo</w:t>
      </w:r>
      <w:r w:rsidRPr="00CD3734">
        <w:rPr>
          <w:spacing w:val="-1"/>
          <w:sz w:val="24"/>
          <w:szCs w:val="24"/>
        </w:rPr>
        <w:t>ra</w:t>
      </w:r>
      <w:r w:rsidRPr="00CD3734">
        <w:rPr>
          <w:sz w:val="24"/>
          <w:szCs w:val="24"/>
        </w:rPr>
        <w:t>n (t</w:t>
      </w:r>
      <w:r w:rsidRPr="00CD3734">
        <w:rPr>
          <w:spacing w:val="-1"/>
          <w:sz w:val="24"/>
          <w:szCs w:val="24"/>
        </w:rPr>
        <w:t>a</w:t>
      </w:r>
      <w:r w:rsidRPr="00CD3734">
        <w:rPr>
          <w:sz w:val="24"/>
          <w:szCs w:val="24"/>
        </w:rPr>
        <w:t>b</w:t>
      </w:r>
      <w:r w:rsidRPr="00CD3734">
        <w:rPr>
          <w:spacing w:val="3"/>
          <w:sz w:val="24"/>
          <w:szCs w:val="24"/>
        </w:rPr>
        <w:t>l</w:t>
      </w:r>
      <w:r w:rsidRPr="00CD3734">
        <w:rPr>
          <w:spacing w:val="-1"/>
          <w:sz w:val="24"/>
          <w:szCs w:val="24"/>
        </w:rPr>
        <w:t>e</w:t>
      </w:r>
      <w:r w:rsidRPr="00CD3734">
        <w:rPr>
          <w:sz w:val="24"/>
          <w:szCs w:val="24"/>
        </w:rPr>
        <w:t>/</w:t>
      </w:r>
      <w:r w:rsidRPr="00CD3734">
        <w:rPr>
          <w:spacing w:val="-2"/>
          <w:sz w:val="24"/>
          <w:szCs w:val="24"/>
        </w:rPr>
        <w:t>g</w:t>
      </w:r>
      <w:r w:rsidRPr="00CD3734">
        <w:rPr>
          <w:sz w:val="24"/>
          <w:szCs w:val="24"/>
        </w:rPr>
        <w:t>r</w:t>
      </w:r>
      <w:r w:rsidRPr="00CD3734">
        <w:rPr>
          <w:spacing w:val="-1"/>
          <w:sz w:val="24"/>
          <w:szCs w:val="24"/>
        </w:rPr>
        <w:t>a</w:t>
      </w:r>
      <w:r w:rsidRPr="00CD3734">
        <w:rPr>
          <w:sz w:val="24"/>
          <w:szCs w:val="24"/>
        </w:rPr>
        <w:t>fi</w:t>
      </w:r>
      <w:r w:rsidRPr="00CD3734">
        <w:rPr>
          <w:spacing w:val="2"/>
          <w:sz w:val="24"/>
          <w:szCs w:val="24"/>
        </w:rPr>
        <w:t>k</w:t>
      </w:r>
      <w:r w:rsidRPr="00CD3734">
        <w:rPr>
          <w:spacing w:val="-1"/>
          <w:sz w:val="24"/>
          <w:szCs w:val="24"/>
        </w:rPr>
        <w:t>)).</w:t>
      </w:r>
    </w:p>
    <w:p w:rsidR="008E01A9" w:rsidRPr="00CD3734" w:rsidRDefault="00FD4699" w:rsidP="00CD3734">
      <w:pPr>
        <w:pStyle w:val="ListParagraph"/>
        <w:numPr>
          <w:ilvl w:val="0"/>
          <w:numId w:val="9"/>
        </w:numPr>
        <w:ind w:left="567" w:hanging="425"/>
        <w:rPr>
          <w:sz w:val="24"/>
          <w:szCs w:val="24"/>
        </w:rPr>
      </w:pPr>
      <w:r w:rsidRPr="00CD3734">
        <w:rPr>
          <w:spacing w:val="1"/>
          <w:sz w:val="24"/>
          <w:szCs w:val="24"/>
        </w:rPr>
        <w:t>P</w:t>
      </w:r>
      <w:r w:rsidRPr="00CD3734">
        <w:rPr>
          <w:spacing w:val="-1"/>
          <w:sz w:val="24"/>
          <w:szCs w:val="24"/>
        </w:rPr>
        <w:t>e</w:t>
      </w:r>
      <w:r w:rsidRPr="00CD3734">
        <w:rPr>
          <w:sz w:val="24"/>
          <w:szCs w:val="24"/>
        </w:rPr>
        <w:t>n</w:t>
      </w:r>
      <w:r w:rsidRPr="00CD3734">
        <w:rPr>
          <w:spacing w:val="-5"/>
          <w:sz w:val="24"/>
          <w:szCs w:val="24"/>
        </w:rPr>
        <w:t>g</w:t>
      </w:r>
      <w:r w:rsidRPr="00CD3734">
        <w:rPr>
          <w:spacing w:val="-2"/>
          <w:sz w:val="24"/>
          <w:szCs w:val="24"/>
        </w:rPr>
        <w:t>u</w:t>
      </w:r>
      <w:r w:rsidRPr="00CD3734">
        <w:rPr>
          <w:sz w:val="24"/>
          <w:szCs w:val="24"/>
        </w:rPr>
        <w:t>ji</w:t>
      </w:r>
      <w:r w:rsidRPr="00CD3734">
        <w:rPr>
          <w:spacing w:val="-3"/>
          <w:sz w:val="24"/>
          <w:szCs w:val="24"/>
        </w:rPr>
        <w:t>a</w:t>
      </w:r>
      <w:r w:rsidRPr="00CD3734">
        <w:rPr>
          <w:sz w:val="24"/>
          <w:szCs w:val="24"/>
        </w:rPr>
        <w:t xml:space="preserve">n </w:t>
      </w:r>
      <w:r w:rsidRPr="00CD3734">
        <w:rPr>
          <w:spacing w:val="1"/>
          <w:sz w:val="24"/>
          <w:szCs w:val="24"/>
        </w:rPr>
        <w:t>S</w:t>
      </w:r>
      <w:r w:rsidRPr="00CD3734">
        <w:rPr>
          <w:sz w:val="24"/>
          <w:szCs w:val="24"/>
        </w:rPr>
        <w:t>i</w:t>
      </w:r>
      <w:r w:rsidRPr="00CD3734">
        <w:rPr>
          <w:spacing w:val="-2"/>
          <w:sz w:val="24"/>
          <w:szCs w:val="24"/>
        </w:rPr>
        <w:t>s</w:t>
      </w:r>
      <w:r w:rsidRPr="00CD3734">
        <w:rPr>
          <w:sz w:val="24"/>
          <w:szCs w:val="24"/>
        </w:rPr>
        <w:t>tem</w:t>
      </w:r>
    </w:p>
    <w:p w:rsidR="008E01A9" w:rsidRPr="00CD3734" w:rsidRDefault="00FD4699" w:rsidP="00047B6A">
      <w:pPr>
        <w:pStyle w:val="ListParagraph"/>
        <w:ind w:left="567" w:right="116"/>
        <w:rPr>
          <w:sz w:val="24"/>
          <w:szCs w:val="24"/>
        </w:rPr>
      </w:pPr>
      <w:r w:rsidRPr="00CD3734">
        <w:rPr>
          <w:sz w:val="24"/>
          <w:szCs w:val="24"/>
        </w:rPr>
        <w:t>M</w:t>
      </w:r>
      <w:r w:rsidRPr="00CD3734">
        <w:rPr>
          <w:spacing w:val="-1"/>
          <w:sz w:val="24"/>
          <w:szCs w:val="24"/>
        </w:rPr>
        <w:t>e</w:t>
      </w:r>
      <w:r w:rsidRPr="00CD3734">
        <w:rPr>
          <w:sz w:val="24"/>
          <w:szCs w:val="24"/>
        </w:rPr>
        <w:t>njel</w:t>
      </w:r>
      <w:r w:rsidRPr="00CD3734">
        <w:rPr>
          <w:spacing w:val="-1"/>
          <w:sz w:val="24"/>
          <w:szCs w:val="24"/>
        </w:rPr>
        <w:t>a</w:t>
      </w:r>
      <w:r w:rsidRPr="00CD3734">
        <w:rPr>
          <w:sz w:val="24"/>
          <w:szCs w:val="24"/>
        </w:rPr>
        <w:t>sk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ten</w:t>
      </w:r>
      <w:r w:rsidRPr="00CD3734">
        <w:rPr>
          <w:spacing w:val="1"/>
          <w:sz w:val="24"/>
          <w:szCs w:val="24"/>
        </w:rPr>
        <w:t>t</w:t>
      </w:r>
      <w:r w:rsidRPr="00CD3734">
        <w:rPr>
          <w:spacing w:val="-1"/>
          <w:sz w:val="24"/>
          <w:szCs w:val="24"/>
        </w:rPr>
        <w:t>a</w:t>
      </w:r>
      <w:r w:rsidRPr="00CD3734">
        <w:rPr>
          <w:spacing w:val="2"/>
          <w:sz w:val="24"/>
          <w:szCs w:val="24"/>
        </w:rPr>
        <w:t>n</w:t>
      </w:r>
      <w:r w:rsidRPr="00CD3734">
        <w:rPr>
          <w:sz w:val="24"/>
          <w:szCs w:val="24"/>
        </w:rPr>
        <w:t>g</w:t>
      </w:r>
      <w:r w:rsidRPr="00CD3734">
        <w:rPr>
          <w:spacing w:val="2"/>
          <w:sz w:val="24"/>
          <w:szCs w:val="24"/>
        </w:rPr>
        <w:t xml:space="preserve"> </w:t>
      </w:r>
      <w:r w:rsidRPr="00CD3734">
        <w:rPr>
          <w:sz w:val="24"/>
          <w:szCs w:val="24"/>
        </w:rPr>
        <w:t>p</w:t>
      </w:r>
      <w:r w:rsidRPr="00CD3734">
        <w:rPr>
          <w:spacing w:val="-1"/>
          <w:sz w:val="24"/>
          <w:szCs w:val="24"/>
        </w:rPr>
        <w:t>e</w:t>
      </w:r>
      <w:r w:rsidRPr="00CD3734">
        <w:rPr>
          <w:spacing w:val="2"/>
          <w:sz w:val="24"/>
          <w:szCs w:val="24"/>
        </w:rPr>
        <w:t>n</w:t>
      </w:r>
      <w:r w:rsidRPr="00CD3734">
        <w:rPr>
          <w:spacing w:val="-2"/>
          <w:sz w:val="24"/>
          <w:szCs w:val="24"/>
        </w:rPr>
        <w:t>g</w:t>
      </w:r>
      <w:r w:rsidRPr="00CD3734">
        <w:rPr>
          <w:sz w:val="24"/>
          <w:szCs w:val="24"/>
        </w:rPr>
        <w:t>uji</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d</w:t>
      </w:r>
      <w:r w:rsidRPr="00CD3734">
        <w:rPr>
          <w:spacing w:val="-1"/>
          <w:sz w:val="24"/>
          <w:szCs w:val="24"/>
        </w:rPr>
        <w:t>ar</w:t>
      </w:r>
      <w:r w:rsidRPr="00CD3734">
        <w:rPr>
          <w:sz w:val="24"/>
          <w:szCs w:val="24"/>
        </w:rPr>
        <w:t>i</w:t>
      </w:r>
      <w:r w:rsidRPr="00CD3734">
        <w:rPr>
          <w:spacing w:val="8"/>
          <w:sz w:val="24"/>
          <w:szCs w:val="24"/>
        </w:rPr>
        <w:t xml:space="preserve"> </w:t>
      </w:r>
      <w:r w:rsidRPr="00CD3734">
        <w:rPr>
          <w:sz w:val="24"/>
          <w:szCs w:val="24"/>
        </w:rPr>
        <w:t>p</w:t>
      </w:r>
      <w:r w:rsidRPr="00CD3734">
        <w:rPr>
          <w:spacing w:val="-1"/>
          <w:sz w:val="24"/>
          <w:szCs w:val="24"/>
        </w:rPr>
        <w:t>r</w:t>
      </w:r>
      <w:r w:rsidRPr="00CD3734">
        <w:rPr>
          <w:spacing w:val="2"/>
          <w:sz w:val="24"/>
          <w:szCs w:val="24"/>
        </w:rPr>
        <w:t>o</w:t>
      </w:r>
      <w:r w:rsidRPr="00CD3734">
        <w:rPr>
          <w:spacing w:val="-2"/>
          <w:sz w:val="24"/>
          <w:szCs w:val="24"/>
        </w:rPr>
        <w:t>g</w:t>
      </w:r>
      <w:r w:rsidRPr="00CD3734">
        <w:rPr>
          <w:spacing w:val="2"/>
          <w:sz w:val="24"/>
          <w:szCs w:val="24"/>
        </w:rPr>
        <w:t>r</w:t>
      </w:r>
      <w:r w:rsidRPr="00CD3734">
        <w:rPr>
          <w:spacing w:val="-3"/>
          <w:sz w:val="24"/>
          <w:szCs w:val="24"/>
        </w:rPr>
        <w:t>a</w:t>
      </w:r>
      <w:r w:rsidRPr="00CD3734">
        <w:rPr>
          <w:sz w:val="24"/>
          <w:szCs w:val="24"/>
        </w:rPr>
        <w:t>m</w:t>
      </w:r>
      <w:r w:rsidRPr="00CD3734">
        <w:rPr>
          <w:spacing w:val="15"/>
          <w:sz w:val="24"/>
          <w:szCs w:val="24"/>
        </w:rPr>
        <w:t xml:space="preserve"> </w:t>
      </w:r>
      <w:r w:rsidRPr="00CD3734">
        <w:rPr>
          <w:spacing w:val="-10"/>
          <w:sz w:val="24"/>
          <w:szCs w:val="24"/>
        </w:rPr>
        <w:t>y</w:t>
      </w:r>
      <w:r w:rsidRPr="00CD3734">
        <w:rPr>
          <w:spacing w:val="1"/>
          <w:sz w:val="24"/>
          <w:szCs w:val="24"/>
        </w:rPr>
        <w:t>a</w:t>
      </w:r>
      <w:r w:rsidRPr="00CD3734">
        <w:rPr>
          <w:spacing w:val="5"/>
          <w:sz w:val="24"/>
          <w:szCs w:val="24"/>
        </w:rPr>
        <w:t>n</w:t>
      </w:r>
      <w:r w:rsidRPr="00CD3734">
        <w:rPr>
          <w:sz w:val="24"/>
          <w:szCs w:val="24"/>
        </w:rPr>
        <w:t>g</w:t>
      </w:r>
      <w:r w:rsidRPr="00CD3734">
        <w:rPr>
          <w:spacing w:val="7"/>
          <w:sz w:val="24"/>
          <w:szCs w:val="24"/>
        </w:rPr>
        <w:t xml:space="preserve"> </w:t>
      </w:r>
      <w:r w:rsidRPr="00CD3734">
        <w:rPr>
          <w:sz w:val="24"/>
          <w:szCs w:val="24"/>
        </w:rPr>
        <w:t>dibuat</w:t>
      </w:r>
      <w:r w:rsidRPr="00CD3734">
        <w:rPr>
          <w:spacing w:val="7"/>
          <w:sz w:val="24"/>
          <w:szCs w:val="24"/>
        </w:rPr>
        <w:t xml:space="preserve"> </w:t>
      </w:r>
      <w:r w:rsidRPr="00CD3734">
        <w:rPr>
          <w:sz w:val="24"/>
          <w:szCs w:val="24"/>
        </w:rPr>
        <w:t>d</w:t>
      </w:r>
      <w:r w:rsidRPr="00CD3734">
        <w:rPr>
          <w:spacing w:val="-1"/>
          <w:sz w:val="24"/>
          <w:szCs w:val="24"/>
        </w:rPr>
        <w:t>e</w:t>
      </w:r>
      <w:r w:rsidRPr="00CD3734">
        <w:rPr>
          <w:sz w:val="24"/>
          <w:szCs w:val="24"/>
        </w:rPr>
        <w:t>n</w:t>
      </w:r>
      <w:r w:rsidRPr="00CD3734">
        <w:rPr>
          <w:spacing w:val="-5"/>
          <w:sz w:val="24"/>
          <w:szCs w:val="24"/>
        </w:rPr>
        <w:t>g</w:t>
      </w:r>
      <w:r w:rsidRPr="00CD3734">
        <w:rPr>
          <w:spacing w:val="-1"/>
          <w:sz w:val="24"/>
          <w:szCs w:val="24"/>
        </w:rPr>
        <w:t>a</w:t>
      </w:r>
      <w:r w:rsidRPr="00CD3734">
        <w:rPr>
          <w:sz w:val="24"/>
          <w:szCs w:val="24"/>
        </w:rPr>
        <w:t>n</w:t>
      </w:r>
      <w:r w:rsidRPr="00CD3734">
        <w:rPr>
          <w:spacing w:val="8"/>
          <w:sz w:val="24"/>
          <w:szCs w:val="24"/>
        </w:rPr>
        <w:t xml:space="preserve"> </w:t>
      </w:r>
      <w:r w:rsidRPr="00CD3734">
        <w:rPr>
          <w:sz w:val="24"/>
          <w:szCs w:val="24"/>
        </w:rPr>
        <w:t>m</w:t>
      </w:r>
      <w:r w:rsidRPr="00CD3734">
        <w:rPr>
          <w:spacing w:val="-1"/>
          <w:sz w:val="24"/>
          <w:szCs w:val="24"/>
        </w:rPr>
        <w:t>e</w:t>
      </w:r>
      <w:r w:rsidRPr="00CD3734">
        <w:rPr>
          <w:spacing w:val="7"/>
          <w:sz w:val="24"/>
          <w:szCs w:val="24"/>
        </w:rPr>
        <w:t>n</w:t>
      </w:r>
      <w:r w:rsidRPr="00CD3734">
        <w:rPr>
          <w:sz w:val="24"/>
          <w:szCs w:val="24"/>
        </w:rPr>
        <w:t>g</w:t>
      </w:r>
      <w:r w:rsidRPr="00CD3734">
        <w:rPr>
          <w:spacing w:val="-5"/>
          <w:sz w:val="24"/>
          <w:szCs w:val="24"/>
        </w:rPr>
        <w:t>g</w:t>
      </w:r>
      <w:r w:rsidRPr="00CD3734">
        <w:rPr>
          <w:sz w:val="24"/>
          <w:szCs w:val="24"/>
        </w:rPr>
        <w:t>u</w:t>
      </w:r>
      <w:r w:rsidRPr="00CD3734">
        <w:rPr>
          <w:spacing w:val="5"/>
          <w:sz w:val="24"/>
          <w:szCs w:val="24"/>
        </w:rPr>
        <w:t>n</w:t>
      </w:r>
      <w:r w:rsidRPr="00CD3734">
        <w:rPr>
          <w:spacing w:val="-1"/>
          <w:sz w:val="24"/>
          <w:szCs w:val="24"/>
        </w:rPr>
        <w:t>a</w:t>
      </w:r>
      <w:r w:rsidRPr="00CD3734">
        <w:rPr>
          <w:sz w:val="24"/>
          <w:szCs w:val="24"/>
        </w:rPr>
        <w:t>k</w:t>
      </w:r>
      <w:r w:rsidRPr="00CD3734">
        <w:rPr>
          <w:spacing w:val="-1"/>
          <w:sz w:val="24"/>
          <w:szCs w:val="24"/>
        </w:rPr>
        <w:t>a</w:t>
      </w:r>
      <w:r w:rsidRPr="00CD3734">
        <w:rPr>
          <w:sz w:val="24"/>
          <w:szCs w:val="24"/>
        </w:rPr>
        <w:t>n</w:t>
      </w:r>
      <w:r w:rsidRPr="00CD3734">
        <w:rPr>
          <w:spacing w:val="7"/>
          <w:sz w:val="24"/>
          <w:szCs w:val="24"/>
        </w:rPr>
        <w:t xml:space="preserve"> </w:t>
      </w:r>
      <w:r w:rsidRPr="00CD3734">
        <w:rPr>
          <w:sz w:val="24"/>
          <w:szCs w:val="24"/>
        </w:rPr>
        <w:t>metode bla</w:t>
      </w:r>
      <w:r w:rsidRPr="00CD3734">
        <w:rPr>
          <w:spacing w:val="-1"/>
          <w:sz w:val="24"/>
          <w:szCs w:val="24"/>
        </w:rPr>
        <w:t>c</w:t>
      </w:r>
      <w:r w:rsidRPr="00CD3734">
        <w:rPr>
          <w:sz w:val="24"/>
          <w:szCs w:val="24"/>
        </w:rPr>
        <w:t>k box</w:t>
      </w:r>
      <w:r w:rsidRPr="00CD3734">
        <w:rPr>
          <w:spacing w:val="5"/>
          <w:sz w:val="24"/>
          <w:szCs w:val="24"/>
        </w:rPr>
        <w:t xml:space="preserve"> </w:t>
      </w:r>
      <w:r w:rsidRPr="00CD3734">
        <w:rPr>
          <w:spacing w:val="-1"/>
          <w:sz w:val="24"/>
          <w:szCs w:val="24"/>
        </w:rPr>
        <w:t>a</w:t>
      </w:r>
      <w:r w:rsidRPr="00CD3734">
        <w:rPr>
          <w:sz w:val="24"/>
          <w:szCs w:val="24"/>
        </w:rPr>
        <w:t>tau white</w:t>
      </w:r>
      <w:r w:rsidRPr="00CD3734">
        <w:rPr>
          <w:spacing w:val="-1"/>
          <w:sz w:val="24"/>
          <w:szCs w:val="24"/>
        </w:rPr>
        <w:t xml:space="preserve"> </w:t>
      </w:r>
      <w:r w:rsidRPr="00CD3734">
        <w:rPr>
          <w:sz w:val="24"/>
          <w:szCs w:val="24"/>
        </w:rPr>
        <w:t>b</w:t>
      </w:r>
      <w:r w:rsidRPr="00CD3734">
        <w:rPr>
          <w:spacing w:val="-2"/>
          <w:sz w:val="24"/>
          <w:szCs w:val="24"/>
        </w:rPr>
        <w:t>o</w:t>
      </w:r>
      <w:r w:rsidRPr="00CD3734">
        <w:rPr>
          <w:sz w:val="24"/>
          <w:szCs w:val="24"/>
        </w:rPr>
        <w:t>x d</w:t>
      </w:r>
      <w:r w:rsidRPr="00CD3734">
        <w:rPr>
          <w:spacing w:val="-1"/>
          <w:sz w:val="24"/>
          <w:szCs w:val="24"/>
        </w:rPr>
        <w:t>a</w:t>
      </w:r>
      <w:r w:rsidRPr="00CD3734">
        <w:rPr>
          <w:sz w:val="24"/>
          <w:szCs w:val="24"/>
        </w:rPr>
        <w:t>n lain</w:t>
      </w:r>
      <w:r w:rsidRPr="00CD3734">
        <w:rPr>
          <w:spacing w:val="5"/>
          <w:sz w:val="24"/>
          <w:szCs w:val="24"/>
        </w:rPr>
        <w:t>n</w:t>
      </w:r>
      <w:r w:rsidRPr="00CD3734">
        <w:rPr>
          <w:spacing w:val="-10"/>
          <w:sz w:val="24"/>
          <w:szCs w:val="24"/>
        </w:rPr>
        <w:t>y</w:t>
      </w:r>
      <w:r w:rsidRPr="00CD3734">
        <w:rPr>
          <w:spacing w:val="1"/>
          <w:sz w:val="24"/>
          <w:szCs w:val="24"/>
        </w:rPr>
        <w:t>a</w:t>
      </w:r>
      <w:r w:rsidRPr="00CD3734">
        <w:rPr>
          <w:sz w:val="24"/>
          <w:szCs w:val="24"/>
        </w:rPr>
        <w:t>.</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w:t>
      </w:r>
      <w:r w:rsidRPr="00CD3734">
        <w:rPr>
          <w:b/>
          <w:sz w:val="24"/>
          <w:szCs w:val="24"/>
        </w:rPr>
        <w:t>i</w:t>
      </w:r>
      <w:r w:rsidRPr="00CD3734">
        <w:rPr>
          <w:b/>
          <w:spacing w:val="-6"/>
          <w:sz w:val="24"/>
          <w:szCs w:val="24"/>
        </w:rPr>
        <w:t>m</w:t>
      </w:r>
      <w:r w:rsidRPr="00CD3734">
        <w:rPr>
          <w:b/>
          <w:spacing w:val="1"/>
          <w:sz w:val="24"/>
          <w:szCs w:val="24"/>
        </w:rPr>
        <w:t>pu</w:t>
      </w:r>
      <w:r w:rsidRPr="00CD3734">
        <w:rPr>
          <w:b/>
          <w:sz w:val="24"/>
          <w:szCs w:val="24"/>
        </w:rPr>
        <w:t>l</w:t>
      </w:r>
      <w:r w:rsidRPr="00CD3734">
        <w:rPr>
          <w:b/>
          <w:spacing w:val="-2"/>
          <w:sz w:val="24"/>
          <w:szCs w:val="24"/>
        </w:rPr>
        <w:t>a</w:t>
      </w:r>
      <w:r w:rsidRPr="00CD3734">
        <w:rPr>
          <w:b/>
          <w:sz w:val="24"/>
          <w:szCs w:val="24"/>
        </w:rPr>
        <w:t>n</w:t>
      </w:r>
    </w:p>
    <w:p w:rsidR="008E01A9" w:rsidRPr="00CD3734" w:rsidRDefault="00FD4699" w:rsidP="00047B6A">
      <w:pPr>
        <w:pStyle w:val="ListParagraph"/>
        <w:ind w:left="567" w:right="172"/>
        <w:jc w:val="both"/>
        <w:rPr>
          <w:sz w:val="24"/>
          <w:szCs w:val="24"/>
        </w:rPr>
      </w:pPr>
      <w:r w:rsidRPr="00CD3734">
        <w:rPr>
          <w:sz w:val="24"/>
          <w:szCs w:val="24"/>
        </w:rPr>
        <w:t>D</w:t>
      </w:r>
      <w:r w:rsidRPr="00CD3734">
        <w:rPr>
          <w:spacing w:val="-1"/>
          <w:sz w:val="24"/>
          <w:szCs w:val="24"/>
        </w:rPr>
        <w:t>a</w:t>
      </w:r>
      <w:r w:rsidRPr="00CD3734">
        <w:rPr>
          <w:sz w:val="24"/>
          <w:szCs w:val="24"/>
        </w:rPr>
        <w:t>l</w:t>
      </w:r>
      <w:r w:rsidRPr="00CD3734">
        <w:rPr>
          <w:spacing w:val="-1"/>
          <w:sz w:val="24"/>
          <w:szCs w:val="24"/>
        </w:rPr>
        <w:t>a</w:t>
      </w:r>
      <w:r w:rsidRPr="00CD3734">
        <w:rPr>
          <w:sz w:val="24"/>
          <w:szCs w:val="24"/>
        </w:rPr>
        <w:t xml:space="preserve">m </w:t>
      </w:r>
      <w:r w:rsidRPr="00CD3734">
        <w:rPr>
          <w:spacing w:val="8"/>
          <w:sz w:val="24"/>
          <w:szCs w:val="24"/>
        </w:rPr>
        <w:t xml:space="preserve"> </w:t>
      </w:r>
      <w:r w:rsidRPr="00CD3734">
        <w:rPr>
          <w:sz w:val="24"/>
          <w:szCs w:val="24"/>
        </w:rPr>
        <w:t>p</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2"/>
          <w:sz w:val="24"/>
          <w:szCs w:val="24"/>
        </w:rPr>
        <w:t>h</w:t>
      </w:r>
      <w:r w:rsidRPr="00CD3734">
        <w:rPr>
          <w:sz w:val="24"/>
          <w:szCs w:val="24"/>
        </w:rPr>
        <w:t>as</w:t>
      </w:r>
      <w:r w:rsidRPr="00CD3734">
        <w:rPr>
          <w:spacing w:val="-1"/>
          <w:sz w:val="24"/>
          <w:szCs w:val="24"/>
        </w:rPr>
        <w:t>a</w:t>
      </w:r>
      <w:r w:rsidRPr="00CD3734">
        <w:rPr>
          <w:sz w:val="24"/>
          <w:szCs w:val="24"/>
        </w:rPr>
        <w:t xml:space="preserve">n </w:t>
      </w:r>
      <w:r w:rsidRPr="00CD3734">
        <w:rPr>
          <w:spacing w:val="10"/>
          <w:sz w:val="24"/>
          <w:szCs w:val="24"/>
        </w:rPr>
        <w:t xml:space="preserve"> s</w:t>
      </w:r>
      <w:r w:rsidRPr="00CD3734">
        <w:rPr>
          <w:spacing w:val="3"/>
          <w:sz w:val="24"/>
          <w:szCs w:val="24"/>
        </w:rPr>
        <w:t>i</w:t>
      </w:r>
      <w:r w:rsidRPr="00CD3734">
        <w:rPr>
          <w:sz w:val="24"/>
          <w:szCs w:val="24"/>
        </w:rPr>
        <w:t>mpul</w:t>
      </w:r>
      <w:r w:rsidRPr="00CD3734">
        <w:rPr>
          <w:spacing w:val="-1"/>
          <w:sz w:val="24"/>
          <w:szCs w:val="24"/>
        </w:rPr>
        <w:t>a</w:t>
      </w:r>
      <w:r w:rsidRPr="00CD3734">
        <w:rPr>
          <w:sz w:val="24"/>
          <w:szCs w:val="24"/>
        </w:rPr>
        <w:t xml:space="preserve">n </w:t>
      </w:r>
      <w:r w:rsidRPr="00CD3734">
        <w:rPr>
          <w:spacing w:val="10"/>
          <w:sz w:val="24"/>
          <w:szCs w:val="24"/>
        </w:rPr>
        <w:t>m</w:t>
      </w:r>
      <w:r w:rsidRPr="00CD3734">
        <w:rPr>
          <w:spacing w:val="11"/>
          <w:sz w:val="24"/>
          <w:szCs w:val="24"/>
        </w:rPr>
        <w:t>e</w:t>
      </w:r>
      <w:r w:rsidRPr="00CD3734">
        <w:rPr>
          <w:spacing w:val="9"/>
          <w:sz w:val="24"/>
          <w:szCs w:val="24"/>
        </w:rPr>
        <w:t>ru</w:t>
      </w:r>
      <w:r w:rsidRPr="00CD3734">
        <w:rPr>
          <w:spacing w:val="10"/>
          <w:sz w:val="24"/>
          <w:szCs w:val="24"/>
        </w:rPr>
        <w:t>p</w:t>
      </w:r>
      <w:r w:rsidRPr="00CD3734">
        <w:rPr>
          <w:spacing w:val="11"/>
          <w:sz w:val="24"/>
          <w:szCs w:val="24"/>
        </w:rPr>
        <w:t>a</w:t>
      </w:r>
      <w:r w:rsidRPr="00CD3734">
        <w:rPr>
          <w:spacing w:val="10"/>
          <w:sz w:val="24"/>
          <w:szCs w:val="24"/>
        </w:rPr>
        <w:t>k</w:t>
      </w:r>
      <w:r w:rsidRPr="00CD3734">
        <w:rPr>
          <w:spacing w:val="6"/>
          <w:sz w:val="24"/>
          <w:szCs w:val="24"/>
        </w:rPr>
        <w:t>a</w:t>
      </w:r>
      <w:r w:rsidRPr="00CD3734">
        <w:rPr>
          <w:sz w:val="24"/>
          <w:szCs w:val="24"/>
        </w:rPr>
        <w:t>n</w:t>
      </w:r>
      <w:r w:rsidRPr="00CD3734">
        <w:rPr>
          <w:spacing w:val="22"/>
          <w:sz w:val="24"/>
          <w:szCs w:val="24"/>
        </w:rPr>
        <w:t xml:space="preserve"> </w:t>
      </w:r>
      <w:r w:rsidRPr="00CD3734">
        <w:rPr>
          <w:spacing w:val="10"/>
          <w:sz w:val="24"/>
          <w:szCs w:val="24"/>
        </w:rPr>
        <w:t>p</w:t>
      </w:r>
      <w:r w:rsidRPr="00CD3734">
        <w:rPr>
          <w:spacing w:val="11"/>
          <w:sz w:val="24"/>
          <w:szCs w:val="24"/>
        </w:rPr>
        <w:t>e</w:t>
      </w:r>
      <w:r w:rsidRPr="00CD3734">
        <w:rPr>
          <w:spacing w:val="9"/>
          <w:sz w:val="24"/>
          <w:szCs w:val="24"/>
        </w:rPr>
        <w:t>r</w:t>
      </w:r>
      <w:r w:rsidRPr="00CD3734">
        <w:rPr>
          <w:sz w:val="24"/>
          <w:szCs w:val="24"/>
        </w:rPr>
        <w:t>n</w:t>
      </w:r>
      <w:r w:rsidRPr="00CD3734">
        <w:rPr>
          <w:spacing w:val="-43"/>
          <w:sz w:val="24"/>
          <w:szCs w:val="24"/>
        </w:rPr>
        <w:t xml:space="preserve"> </w:t>
      </w:r>
      <w:r w:rsidRPr="00CD3734">
        <w:rPr>
          <w:spacing w:val="2"/>
          <w:sz w:val="24"/>
          <w:szCs w:val="24"/>
        </w:rPr>
        <w:t>y</w:t>
      </w:r>
      <w:r w:rsidRPr="00CD3734">
        <w:rPr>
          <w:spacing w:val="6"/>
          <w:sz w:val="24"/>
          <w:szCs w:val="24"/>
        </w:rPr>
        <w:t>a</w:t>
      </w:r>
      <w:r w:rsidRPr="00CD3734">
        <w:rPr>
          <w:spacing w:val="10"/>
          <w:sz w:val="24"/>
          <w:szCs w:val="24"/>
        </w:rPr>
        <w:t>t</w:t>
      </w:r>
      <w:r w:rsidRPr="00CD3734">
        <w:rPr>
          <w:spacing w:val="11"/>
          <w:sz w:val="24"/>
          <w:szCs w:val="24"/>
        </w:rPr>
        <w:t>a</w:t>
      </w:r>
      <w:r w:rsidRPr="00CD3734">
        <w:rPr>
          <w:spacing w:val="6"/>
          <w:sz w:val="24"/>
          <w:szCs w:val="24"/>
        </w:rPr>
        <w:t>a</w:t>
      </w:r>
      <w:r w:rsidRPr="00CD3734">
        <w:rPr>
          <w:sz w:val="24"/>
          <w:szCs w:val="24"/>
        </w:rPr>
        <w:t>n</w:t>
      </w:r>
      <w:r w:rsidRPr="00CD3734">
        <w:rPr>
          <w:spacing w:val="19"/>
          <w:sz w:val="24"/>
          <w:szCs w:val="24"/>
        </w:rPr>
        <w:t xml:space="preserve"> </w:t>
      </w:r>
      <w:r w:rsidRPr="00CD3734">
        <w:rPr>
          <w:spacing w:val="15"/>
          <w:sz w:val="24"/>
          <w:szCs w:val="24"/>
        </w:rPr>
        <w:t>s</w:t>
      </w:r>
      <w:r w:rsidRPr="00CD3734">
        <w:rPr>
          <w:spacing w:val="6"/>
          <w:sz w:val="24"/>
          <w:szCs w:val="24"/>
        </w:rPr>
        <w:t>e</w:t>
      </w:r>
      <w:r w:rsidRPr="00CD3734">
        <w:rPr>
          <w:spacing w:val="13"/>
          <w:sz w:val="24"/>
          <w:szCs w:val="24"/>
        </w:rPr>
        <w:t>c</w:t>
      </w:r>
      <w:r w:rsidRPr="00CD3734">
        <w:rPr>
          <w:spacing w:val="6"/>
          <w:sz w:val="24"/>
          <w:szCs w:val="24"/>
        </w:rPr>
        <w:t>a</w:t>
      </w:r>
      <w:r w:rsidRPr="00CD3734">
        <w:rPr>
          <w:spacing w:val="11"/>
          <w:sz w:val="24"/>
          <w:szCs w:val="24"/>
        </w:rPr>
        <w:t>r</w:t>
      </w:r>
      <w:r w:rsidRPr="00CD3734">
        <w:rPr>
          <w:sz w:val="24"/>
          <w:szCs w:val="24"/>
        </w:rPr>
        <w:t>a</w:t>
      </w:r>
      <w:r w:rsidRPr="00CD3734">
        <w:rPr>
          <w:spacing w:val="21"/>
          <w:sz w:val="24"/>
          <w:szCs w:val="24"/>
        </w:rPr>
        <w:t xml:space="preserve"> </w:t>
      </w:r>
      <w:r w:rsidRPr="00CD3734">
        <w:rPr>
          <w:spacing w:val="10"/>
          <w:sz w:val="24"/>
          <w:szCs w:val="24"/>
        </w:rPr>
        <w:t>g</w:t>
      </w:r>
      <w:r w:rsidRPr="00CD3734">
        <w:rPr>
          <w:spacing w:val="6"/>
          <w:sz w:val="24"/>
          <w:szCs w:val="24"/>
        </w:rPr>
        <w:t>e</w:t>
      </w:r>
      <w:r w:rsidRPr="00CD3734">
        <w:rPr>
          <w:spacing w:val="10"/>
          <w:sz w:val="24"/>
          <w:szCs w:val="24"/>
        </w:rPr>
        <w:t>n</w:t>
      </w:r>
      <w:r w:rsidRPr="00CD3734">
        <w:rPr>
          <w:spacing w:val="11"/>
          <w:sz w:val="24"/>
          <w:szCs w:val="24"/>
        </w:rPr>
        <w:t>e</w:t>
      </w:r>
      <w:r w:rsidRPr="00CD3734">
        <w:rPr>
          <w:spacing w:val="9"/>
          <w:sz w:val="24"/>
          <w:szCs w:val="24"/>
        </w:rPr>
        <w:t>r</w:t>
      </w:r>
      <w:r w:rsidRPr="00CD3734">
        <w:rPr>
          <w:spacing w:val="6"/>
          <w:sz w:val="24"/>
          <w:szCs w:val="24"/>
        </w:rPr>
        <w:t>a</w:t>
      </w:r>
      <w:r w:rsidRPr="00CD3734">
        <w:rPr>
          <w:sz w:val="24"/>
          <w:szCs w:val="24"/>
        </w:rPr>
        <w:t>l</w:t>
      </w:r>
      <w:r w:rsidRPr="00CD3734">
        <w:rPr>
          <w:spacing w:val="24"/>
          <w:sz w:val="24"/>
          <w:szCs w:val="24"/>
        </w:rPr>
        <w:t xml:space="preserve"> </w:t>
      </w:r>
      <w:r w:rsidRPr="00CD3734">
        <w:rPr>
          <w:spacing w:val="6"/>
          <w:sz w:val="24"/>
          <w:szCs w:val="24"/>
        </w:rPr>
        <w:t>a</w:t>
      </w:r>
      <w:r w:rsidRPr="00CD3734">
        <w:rPr>
          <w:spacing w:val="15"/>
          <w:sz w:val="24"/>
          <w:szCs w:val="24"/>
        </w:rPr>
        <w:t>t</w:t>
      </w:r>
      <w:r w:rsidRPr="00CD3734">
        <w:rPr>
          <w:spacing w:val="6"/>
          <w:sz w:val="24"/>
          <w:szCs w:val="24"/>
        </w:rPr>
        <w:t>a</w:t>
      </w:r>
      <w:r w:rsidRPr="00CD3734">
        <w:rPr>
          <w:sz w:val="24"/>
          <w:szCs w:val="24"/>
        </w:rPr>
        <w:t>u</w:t>
      </w:r>
      <w:r w:rsidRPr="00CD3734">
        <w:rPr>
          <w:spacing w:val="19"/>
          <w:sz w:val="24"/>
          <w:szCs w:val="24"/>
        </w:rPr>
        <w:t xml:space="preserve"> </w:t>
      </w:r>
      <w:r w:rsidRPr="00CD3734">
        <w:rPr>
          <w:spacing w:val="10"/>
          <w:sz w:val="24"/>
          <w:szCs w:val="24"/>
        </w:rPr>
        <w:t>s</w:t>
      </w:r>
      <w:r w:rsidRPr="00CD3734">
        <w:rPr>
          <w:spacing w:val="12"/>
          <w:sz w:val="24"/>
          <w:szCs w:val="24"/>
        </w:rPr>
        <w:t>p</w:t>
      </w:r>
      <w:r w:rsidRPr="00CD3734">
        <w:rPr>
          <w:spacing w:val="9"/>
          <w:sz w:val="24"/>
          <w:szCs w:val="24"/>
        </w:rPr>
        <w:t>e</w:t>
      </w:r>
      <w:r w:rsidRPr="00CD3734">
        <w:rPr>
          <w:spacing w:val="10"/>
          <w:sz w:val="24"/>
          <w:szCs w:val="24"/>
        </w:rPr>
        <w:t>si</w:t>
      </w:r>
      <w:r w:rsidRPr="00CD3734">
        <w:rPr>
          <w:spacing w:val="9"/>
          <w:sz w:val="24"/>
          <w:szCs w:val="24"/>
        </w:rPr>
        <w:t>f</w:t>
      </w:r>
      <w:r w:rsidRPr="00CD3734">
        <w:rPr>
          <w:spacing w:val="10"/>
          <w:sz w:val="24"/>
          <w:szCs w:val="24"/>
        </w:rPr>
        <w:t>i</w:t>
      </w:r>
      <w:r w:rsidRPr="00CD3734">
        <w:rPr>
          <w:sz w:val="24"/>
          <w:szCs w:val="24"/>
        </w:rPr>
        <w:t xml:space="preserve">k </w:t>
      </w:r>
      <w:r w:rsidRPr="00CD3734">
        <w:rPr>
          <w:spacing w:val="2"/>
          <w:sz w:val="24"/>
          <w:szCs w:val="24"/>
        </w:rPr>
        <w:t>y</w:t>
      </w:r>
      <w:r w:rsidRPr="00CD3734">
        <w:rPr>
          <w:spacing w:val="13"/>
          <w:sz w:val="24"/>
          <w:szCs w:val="24"/>
        </w:rPr>
        <w:t>a</w:t>
      </w:r>
      <w:r w:rsidRPr="00CD3734">
        <w:rPr>
          <w:spacing w:val="14"/>
          <w:sz w:val="24"/>
          <w:szCs w:val="24"/>
        </w:rPr>
        <w:t>n</w:t>
      </w:r>
      <w:r w:rsidRPr="00CD3734">
        <w:rPr>
          <w:sz w:val="24"/>
          <w:szCs w:val="24"/>
        </w:rPr>
        <w:t>g</w:t>
      </w:r>
      <w:r w:rsidRPr="00CD3734">
        <w:rPr>
          <w:spacing w:val="14"/>
          <w:sz w:val="24"/>
          <w:szCs w:val="24"/>
        </w:rPr>
        <w:t xml:space="preserve"> </w:t>
      </w:r>
      <w:r w:rsidRPr="00CD3734">
        <w:rPr>
          <w:spacing w:val="12"/>
          <w:sz w:val="24"/>
          <w:szCs w:val="24"/>
        </w:rPr>
        <w:t>b</w:t>
      </w:r>
      <w:r w:rsidRPr="00CD3734">
        <w:rPr>
          <w:spacing w:val="6"/>
          <w:sz w:val="24"/>
          <w:szCs w:val="24"/>
        </w:rPr>
        <w:t>e</w:t>
      </w:r>
      <w:r w:rsidRPr="00CD3734">
        <w:rPr>
          <w:spacing w:val="9"/>
          <w:sz w:val="24"/>
          <w:szCs w:val="24"/>
        </w:rPr>
        <w:t>r</w:t>
      </w:r>
      <w:r w:rsidRPr="00CD3734">
        <w:rPr>
          <w:spacing w:val="10"/>
          <w:sz w:val="24"/>
          <w:szCs w:val="24"/>
        </w:rPr>
        <w:t>is</w:t>
      </w:r>
      <w:r w:rsidRPr="00CD3734">
        <w:rPr>
          <w:sz w:val="24"/>
          <w:szCs w:val="24"/>
        </w:rPr>
        <w:t>i</w:t>
      </w:r>
      <w:r w:rsidRPr="00CD3734">
        <w:rPr>
          <w:spacing w:val="22"/>
          <w:sz w:val="24"/>
          <w:szCs w:val="24"/>
        </w:rPr>
        <w:t xml:space="preserve"> </w:t>
      </w:r>
      <w:r w:rsidRPr="00CD3734">
        <w:rPr>
          <w:spacing w:val="12"/>
          <w:sz w:val="24"/>
          <w:szCs w:val="24"/>
        </w:rPr>
        <w:t>h</w:t>
      </w:r>
      <w:r w:rsidRPr="00CD3734">
        <w:rPr>
          <w:spacing w:val="6"/>
          <w:sz w:val="24"/>
          <w:szCs w:val="24"/>
        </w:rPr>
        <w:t>a</w:t>
      </w:r>
      <w:r w:rsidRPr="00CD3734">
        <w:rPr>
          <w:sz w:val="24"/>
          <w:szCs w:val="24"/>
        </w:rPr>
        <w:t>l</w:t>
      </w:r>
      <w:r w:rsidRPr="00CD3734">
        <w:rPr>
          <w:spacing w:val="-42"/>
          <w:sz w:val="24"/>
          <w:szCs w:val="24"/>
        </w:rPr>
        <w:t xml:space="preserve"> </w:t>
      </w:r>
      <w:r w:rsidRPr="00CD3734">
        <w:rPr>
          <w:spacing w:val="9"/>
          <w:sz w:val="24"/>
          <w:szCs w:val="24"/>
        </w:rPr>
        <w:t>-</w:t>
      </w:r>
      <w:r w:rsidRPr="00CD3734">
        <w:rPr>
          <w:spacing w:val="10"/>
          <w:sz w:val="24"/>
          <w:szCs w:val="24"/>
        </w:rPr>
        <w:t>h</w:t>
      </w:r>
      <w:r w:rsidRPr="00CD3734">
        <w:rPr>
          <w:spacing w:val="6"/>
          <w:sz w:val="24"/>
          <w:szCs w:val="24"/>
        </w:rPr>
        <w:t>a</w:t>
      </w:r>
      <w:r w:rsidRPr="00CD3734">
        <w:rPr>
          <w:sz w:val="24"/>
          <w:szCs w:val="24"/>
        </w:rPr>
        <w:t>l</w:t>
      </w:r>
      <w:r w:rsidRPr="00CD3734">
        <w:rPr>
          <w:spacing w:val="22"/>
          <w:sz w:val="24"/>
          <w:szCs w:val="24"/>
        </w:rPr>
        <w:t xml:space="preserve"> </w:t>
      </w:r>
      <w:r w:rsidRPr="00CD3734">
        <w:rPr>
          <w:spacing w:val="10"/>
          <w:sz w:val="24"/>
          <w:szCs w:val="24"/>
        </w:rPr>
        <w:t>p</w:t>
      </w:r>
      <w:r w:rsidRPr="00CD3734">
        <w:rPr>
          <w:spacing w:val="6"/>
          <w:sz w:val="24"/>
          <w:szCs w:val="24"/>
        </w:rPr>
        <w:t>e</w:t>
      </w:r>
      <w:r w:rsidRPr="00CD3734">
        <w:rPr>
          <w:spacing w:val="14"/>
          <w:sz w:val="24"/>
          <w:szCs w:val="24"/>
        </w:rPr>
        <w:t>n</w:t>
      </w:r>
      <w:r w:rsidRPr="00CD3734">
        <w:rPr>
          <w:spacing w:val="10"/>
          <w:sz w:val="24"/>
          <w:szCs w:val="24"/>
        </w:rPr>
        <w:t>tin</w:t>
      </w:r>
      <w:r w:rsidRPr="00CD3734">
        <w:rPr>
          <w:sz w:val="24"/>
          <w:szCs w:val="24"/>
        </w:rPr>
        <w:t>g</w:t>
      </w:r>
      <w:r w:rsidRPr="00CD3734">
        <w:rPr>
          <w:spacing w:val="17"/>
          <w:sz w:val="24"/>
          <w:szCs w:val="24"/>
        </w:rPr>
        <w:t xml:space="preserve"> </w:t>
      </w:r>
      <w:r w:rsidRPr="00CD3734">
        <w:rPr>
          <w:spacing w:val="10"/>
          <w:sz w:val="24"/>
          <w:szCs w:val="24"/>
        </w:rPr>
        <w:t>d</w:t>
      </w:r>
      <w:r w:rsidRPr="00CD3734">
        <w:rPr>
          <w:spacing w:val="6"/>
          <w:sz w:val="24"/>
          <w:szCs w:val="24"/>
        </w:rPr>
        <w:t>a</w:t>
      </w:r>
      <w:r w:rsidRPr="00CD3734">
        <w:rPr>
          <w:sz w:val="24"/>
          <w:szCs w:val="24"/>
        </w:rPr>
        <w:t>n</w:t>
      </w:r>
      <w:r w:rsidRPr="00CD3734">
        <w:rPr>
          <w:spacing w:val="19"/>
          <w:sz w:val="24"/>
          <w:szCs w:val="24"/>
        </w:rPr>
        <w:t xml:space="preserve"> </w:t>
      </w:r>
      <w:r w:rsidRPr="00CD3734">
        <w:rPr>
          <w:spacing w:val="12"/>
          <w:sz w:val="24"/>
          <w:szCs w:val="24"/>
        </w:rPr>
        <w:t>j</w:t>
      </w:r>
      <w:r w:rsidRPr="00CD3734">
        <w:rPr>
          <w:spacing w:val="6"/>
          <w:sz w:val="24"/>
          <w:szCs w:val="24"/>
        </w:rPr>
        <w:t>a</w:t>
      </w:r>
      <w:r w:rsidRPr="00CD3734">
        <w:rPr>
          <w:spacing w:val="10"/>
          <w:sz w:val="24"/>
          <w:szCs w:val="24"/>
        </w:rPr>
        <w:t>d</w:t>
      </w:r>
      <w:r w:rsidRPr="00CD3734">
        <w:rPr>
          <w:sz w:val="24"/>
          <w:szCs w:val="24"/>
        </w:rPr>
        <w:t>i</w:t>
      </w:r>
      <w:r w:rsidRPr="00CD3734">
        <w:rPr>
          <w:spacing w:val="20"/>
          <w:sz w:val="24"/>
          <w:szCs w:val="24"/>
        </w:rPr>
        <w:t xml:space="preserve"> </w:t>
      </w:r>
      <w:r w:rsidRPr="00CD3734">
        <w:rPr>
          <w:spacing w:val="12"/>
          <w:sz w:val="24"/>
          <w:szCs w:val="24"/>
        </w:rPr>
        <w:t>t</w:t>
      </w:r>
      <w:r w:rsidRPr="00CD3734">
        <w:rPr>
          <w:spacing w:val="7"/>
          <w:sz w:val="24"/>
          <w:szCs w:val="24"/>
        </w:rPr>
        <w:t>e</w:t>
      </w:r>
      <w:r w:rsidRPr="00CD3734">
        <w:rPr>
          <w:spacing w:val="10"/>
          <w:sz w:val="24"/>
          <w:szCs w:val="24"/>
        </w:rPr>
        <w:t>mu</w:t>
      </w:r>
      <w:r w:rsidRPr="00CD3734">
        <w:rPr>
          <w:spacing w:val="11"/>
          <w:sz w:val="24"/>
          <w:szCs w:val="24"/>
        </w:rPr>
        <w:t>a</w:t>
      </w:r>
      <w:r w:rsidRPr="00CD3734">
        <w:rPr>
          <w:sz w:val="24"/>
          <w:szCs w:val="24"/>
        </w:rPr>
        <w:t>n</w:t>
      </w:r>
      <w:r w:rsidRPr="00CD3734">
        <w:rPr>
          <w:spacing w:val="19"/>
          <w:sz w:val="24"/>
          <w:szCs w:val="24"/>
        </w:rPr>
        <w:t xml:space="preserve"> </w:t>
      </w:r>
      <w:r w:rsidRPr="00CD3734">
        <w:rPr>
          <w:spacing w:val="14"/>
          <w:sz w:val="24"/>
          <w:szCs w:val="24"/>
        </w:rPr>
        <w:t>p</w:t>
      </w:r>
      <w:r w:rsidRPr="00CD3734">
        <w:rPr>
          <w:spacing w:val="6"/>
          <w:sz w:val="24"/>
          <w:szCs w:val="24"/>
        </w:rPr>
        <w:t>e</w:t>
      </w:r>
      <w:r w:rsidRPr="00CD3734">
        <w:rPr>
          <w:spacing w:val="10"/>
          <w:sz w:val="24"/>
          <w:szCs w:val="24"/>
        </w:rPr>
        <w:t>n</w:t>
      </w:r>
      <w:r w:rsidRPr="00CD3734">
        <w:rPr>
          <w:spacing w:val="6"/>
          <w:sz w:val="24"/>
          <w:szCs w:val="24"/>
        </w:rPr>
        <w:t>e</w:t>
      </w:r>
      <w:r w:rsidRPr="00CD3734">
        <w:rPr>
          <w:spacing w:val="10"/>
          <w:sz w:val="24"/>
          <w:szCs w:val="24"/>
        </w:rPr>
        <w:t>lit</w:t>
      </w:r>
      <w:r w:rsidRPr="00CD3734">
        <w:rPr>
          <w:spacing w:val="15"/>
          <w:sz w:val="24"/>
          <w:szCs w:val="24"/>
        </w:rPr>
        <w:t>i</w:t>
      </w:r>
      <w:r w:rsidRPr="00CD3734">
        <w:rPr>
          <w:spacing w:val="6"/>
          <w:sz w:val="24"/>
          <w:szCs w:val="24"/>
        </w:rPr>
        <w:t>a</w:t>
      </w:r>
      <w:r w:rsidRPr="00CD3734">
        <w:rPr>
          <w:sz w:val="24"/>
          <w:szCs w:val="24"/>
        </w:rPr>
        <w:t>n</w:t>
      </w:r>
      <w:r w:rsidRPr="00CD3734">
        <w:rPr>
          <w:spacing w:val="29"/>
          <w:sz w:val="24"/>
          <w:szCs w:val="24"/>
        </w:rPr>
        <w:t xml:space="preserve"> </w:t>
      </w:r>
      <w:r w:rsidRPr="00CD3734">
        <w:rPr>
          <w:sz w:val="24"/>
          <w:szCs w:val="24"/>
        </w:rPr>
        <w:t>y</w:t>
      </w:r>
      <w:r w:rsidRPr="00CD3734">
        <w:rPr>
          <w:spacing w:val="11"/>
          <w:sz w:val="24"/>
          <w:szCs w:val="24"/>
        </w:rPr>
        <w:t>a</w:t>
      </w:r>
      <w:r w:rsidRPr="00CD3734">
        <w:rPr>
          <w:spacing w:val="14"/>
          <w:sz w:val="24"/>
          <w:szCs w:val="24"/>
        </w:rPr>
        <w:t>n</w:t>
      </w:r>
      <w:r w:rsidRPr="00CD3734">
        <w:rPr>
          <w:sz w:val="24"/>
          <w:szCs w:val="24"/>
        </w:rPr>
        <w:t>g</w:t>
      </w:r>
      <w:r w:rsidRPr="00CD3734">
        <w:rPr>
          <w:spacing w:val="15"/>
          <w:sz w:val="24"/>
          <w:szCs w:val="24"/>
        </w:rPr>
        <w:t xml:space="preserve"> </w:t>
      </w:r>
      <w:r w:rsidRPr="00CD3734">
        <w:rPr>
          <w:spacing w:val="12"/>
          <w:sz w:val="24"/>
          <w:szCs w:val="24"/>
        </w:rPr>
        <w:t>b</w:t>
      </w:r>
      <w:r w:rsidRPr="00CD3734">
        <w:rPr>
          <w:spacing w:val="6"/>
          <w:sz w:val="24"/>
          <w:szCs w:val="24"/>
        </w:rPr>
        <w:t>e</w:t>
      </w:r>
      <w:r w:rsidRPr="00CD3734">
        <w:rPr>
          <w:spacing w:val="11"/>
          <w:sz w:val="24"/>
          <w:szCs w:val="24"/>
        </w:rPr>
        <w:t>r</w:t>
      </w:r>
      <w:r w:rsidRPr="00CD3734">
        <w:rPr>
          <w:spacing w:val="10"/>
          <w:sz w:val="24"/>
          <w:szCs w:val="24"/>
        </w:rPr>
        <w:t>su</w:t>
      </w:r>
      <w:r w:rsidRPr="00CD3734">
        <w:rPr>
          <w:spacing w:val="12"/>
          <w:sz w:val="24"/>
          <w:szCs w:val="24"/>
        </w:rPr>
        <w:t>m</w:t>
      </w:r>
      <w:r w:rsidRPr="00CD3734">
        <w:rPr>
          <w:spacing w:val="10"/>
          <w:sz w:val="24"/>
          <w:szCs w:val="24"/>
        </w:rPr>
        <w:t>b</w:t>
      </w:r>
      <w:r w:rsidRPr="00CD3734">
        <w:rPr>
          <w:spacing w:val="6"/>
          <w:sz w:val="24"/>
          <w:szCs w:val="24"/>
        </w:rPr>
        <w:t>e</w:t>
      </w:r>
      <w:r w:rsidRPr="00CD3734">
        <w:rPr>
          <w:sz w:val="24"/>
          <w:szCs w:val="24"/>
        </w:rPr>
        <w:t>r</w:t>
      </w:r>
      <w:r w:rsidRPr="00CD3734">
        <w:rPr>
          <w:spacing w:val="18"/>
          <w:sz w:val="24"/>
          <w:szCs w:val="24"/>
        </w:rPr>
        <w:t xml:space="preserve"> </w:t>
      </w:r>
      <w:r w:rsidRPr="00CD3734">
        <w:rPr>
          <w:spacing w:val="12"/>
          <w:sz w:val="24"/>
          <w:szCs w:val="24"/>
        </w:rPr>
        <w:t>p</w:t>
      </w:r>
      <w:r w:rsidRPr="00CD3734">
        <w:rPr>
          <w:spacing w:val="6"/>
          <w:sz w:val="24"/>
          <w:szCs w:val="24"/>
        </w:rPr>
        <w:t>a</w:t>
      </w:r>
      <w:r w:rsidRPr="00CD3734">
        <w:rPr>
          <w:spacing w:val="12"/>
          <w:sz w:val="24"/>
          <w:szCs w:val="24"/>
        </w:rPr>
        <w:t>d</w:t>
      </w:r>
      <w:r w:rsidRPr="00CD3734">
        <w:rPr>
          <w:sz w:val="24"/>
          <w:szCs w:val="24"/>
        </w:rPr>
        <w:t>a</w:t>
      </w:r>
      <w:r w:rsidRPr="00CD3734">
        <w:rPr>
          <w:spacing w:val="18"/>
          <w:sz w:val="24"/>
          <w:szCs w:val="24"/>
        </w:rPr>
        <w:t xml:space="preserve"> </w:t>
      </w:r>
      <w:r w:rsidRPr="00CD3734">
        <w:rPr>
          <w:spacing w:val="10"/>
          <w:sz w:val="24"/>
          <w:szCs w:val="24"/>
        </w:rPr>
        <w:t>su</w:t>
      </w:r>
      <w:r w:rsidRPr="00CD3734">
        <w:rPr>
          <w:sz w:val="24"/>
          <w:szCs w:val="24"/>
        </w:rPr>
        <w:t xml:space="preserve">b </w:t>
      </w:r>
      <w:r w:rsidRPr="00CD3734">
        <w:rPr>
          <w:spacing w:val="10"/>
          <w:sz w:val="24"/>
          <w:szCs w:val="24"/>
        </w:rPr>
        <w:t>b</w:t>
      </w:r>
      <w:r w:rsidRPr="00CD3734">
        <w:rPr>
          <w:spacing w:val="6"/>
          <w:sz w:val="24"/>
          <w:szCs w:val="24"/>
        </w:rPr>
        <w:t>a</w:t>
      </w:r>
      <w:r w:rsidRPr="00CD3734">
        <w:rPr>
          <w:sz w:val="24"/>
          <w:szCs w:val="24"/>
        </w:rPr>
        <w:t>b</w:t>
      </w:r>
      <w:r w:rsidRPr="00CD3734">
        <w:rPr>
          <w:spacing w:val="19"/>
          <w:sz w:val="24"/>
          <w:szCs w:val="24"/>
        </w:rPr>
        <w:t xml:space="preserve"> </w:t>
      </w:r>
      <w:r w:rsidRPr="00CD3734">
        <w:rPr>
          <w:spacing w:val="12"/>
          <w:sz w:val="24"/>
          <w:szCs w:val="24"/>
        </w:rPr>
        <w:t>s</w:t>
      </w:r>
      <w:r w:rsidRPr="00CD3734">
        <w:rPr>
          <w:spacing w:val="6"/>
          <w:sz w:val="24"/>
          <w:szCs w:val="24"/>
        </w:rPr>
        <w:t>e</w:t>
      </w:r>
      <w:r w:rsidRPr="00CD3734">
        <w:rPr>
          <w:spacing w:val="12"/>
          <w:sz w:val="24"/>
          <w:szCs w:val="24"/>
        </w:rPr>
        <w:t>b</w:t>
      </w:r>
      <w:r w:rsidRPr="00CD3734">
        <w:rPr>
          <w:spacing w:val="6"/>
          <w:sz w:val="24"/>
          <w:szCs w:val="24"/>
        </w:rPr>
        <w:t>e</w:t>
      </w:r>
      <w:r w:rsidRPr="00CD3734">
        <w:rPr>
          <w:spacing w:val="12"/>
          <w:sz w:val="24"/>
          <w:szCs w:val="24"/>
        </w:rPr>
        <w:t>l</w:t>
      </w:r>
      <w:r w:rsidRPr="00CD3734">
        <w:rPr>
          <w:spacing w:val="10"/>
          <w:sz w:val="24"/>
          <w:szCs w:val="24"/>
        </w:rPr>
        <w:t>um</w:t>
      </w:r>
      <w:r w:rsidRPr="00CD3734">
        <w:rPr>
          <w:sz w:val="24"/>
          <w:szCs w:val="24"/>
        </w:rPr>
        <w:t>n</w:t>
      </w:r>
      <w:r w:rsidRPr="00CD3734">
        <w:rPr>
          <w:spacing w:val="-43"/>
          <w:sz w:val="24"/>
          <w:szCs w:val="24"/>
        </w:rPr>
        <w:t xml:space="preserve"> </w:t>
      </w:r>
      <w:r w:rsidRPr="00CD3734">
        <w:rPr>
          <w:spacing w:val="1"/>
          <w:sz w:val="24"/>
          <w:szCs w:val="24"/>
        </w:rPr>
        <w:t>y</w:t>
      </w:r>
      <w:r w:rsidRPr="00CD3734">
        <w:rPr>
          <w:sz w:val="24"/>
          <w:szCs w:val="24"/>
        </w:rPr>
        <w:t>a</w:t>
      </w:r>
      <w:r w:rsidRPr="00CD3734">
        <w:rPr>
          <w:spacing w:val="21"/>
          <w:sz w:val="24"/>
          <w:szCs w:val="24"/>
        </w:rPr>
        <w:t xml:space="preserve"> </w:t>
      </w:r>
      <w:r w:rsidRPr="00CD3734">
        <w:rPr>
          <w:spacing w:val="10"/>
          <w:sz w:val="24"/>
          <w:szCs w:val="24"/>
        </w:rPr>
        <w:t>d</w:t>
      </w:r>
      <w:r w:rsidRPr="00CD3734">
        <w:rPr>
          <w:spacing w:val="11"/>
          <w:sz w:val="24"/>
          <w:szCs w:val="24"/>
        </w:rPr>
        <w:t>a</w:t>
      </w:r>
      <w:r w:rsidRPr="00CD3734">
        <w:rPr>
          <w:spacing w:val="9"/>
          <w:sz w:val="24"/>
          <w:szCs w:val="24"/>
        </w:rPr>
        <w:t>r</w:t>
      </w:r>
      <w:r w:rsidRPr="00CD3734">
        <w:rPr>
          <w:sz w:val="24"/>
          <w:szCs w:val="24"/>
        </w:rPr>
        <w:t>i</w:t>
      </w:r>
      <w:r w:rsidRPr="00CD3734">
        <w:rPr>
          <w:spacing w:val="20"/>
          <w:sz w:val="24"/>
          <w:szCs w:val="24"/>
        </w:rPr>
        <w:t xml:space="preserve"> </w:t>
      </w:r>
      <w:r w:rsidRPr="00CD3734">
        <w:rPr>
          <w:spacing w:val="12"/>
          <w:sz w:val="24"/>
          <w:szCs w:val="24"/>
        </w:rPr>
        <w:t>h</w:t>
      </w:r>
      <w:r w:rsidRPr="00CD3734">
        <w:rPr>
          <w:spacing w:val="6"/>
          <w:sz w:val="24"/>
          <w:szCs w:val="24"/>
        </w:rPr>
        <w:t>a</w:t>
      </w:r>
      <w:r w:rsidRPr="00CD3734">
        <w:rPr>
          <w:spacing w:val="10"/>
          <w:sz w:val="24"/>
          <w:szCs w:val="24"/>
        </w:rPr>
        <w:t>si</w:t>
      </w:r>
      <w:r w:rsidRPr="00CD3734">
        <w:rPr>
          <w:sz w:val="24"/>
          <w:szCs w:val="24"/>
        </w:rPr>
        <w:t>l</w:t>
      </w:r>
      <w:r w:rsidRPr="00CD3734">
        <w:rPr>
          <w:spacing w:val="20"/>
          <w:sz w:val="24"/>
          <w:szCs w:val="24"/>
        </w:rPr>
        <w:t xml:space="preserve"> </w:t>
      </w:r>
      <w:r w:rsidRPr="00CD3734">
        <w:rPr>
          <w:spacing w:val="10"/>
          <w:sz w:val="24"/>
          <w:szCs w:val="24"/>
        </w:rPr>
        <w:t>p</w:t>
      </w:r>
      <w:r w:rsidRPr="00CD3734">
        <w:rPr>
          <w:spacing w:val="6"/>
          <w:sz w:val="24"/>
          <w:szCs w:val="24"/>
        </w:rPr>
        <w:t>e</w:t>
      </w:r>
      <w:r w:rsidRPr="00CD3734">
        <w:rPr>
          <w:spacing w:val="12"/>
          <w:sz w:val="24"/>
          <w:szCs w:val="24"/>
        </w:rPr>
        <w:t>m</w:t>
      </w:r>
      <w:r w:rsidRPr="00CD3734">
        <w:rPr>
          <w:spacing w:val="10"/>
          <w:sz w:val="24"/>
          <w:szCs w:val="24"/>
        </w:rPr>
        <w:t>b</w:t>
      </w:r>
      <w:r w:rsidRPr="00CD3734">
        <w:rPr>
          <w:spacing w:val="6"/>
          <w:sz w:val="24"/>
          <w:szCs w:val="24"/>
        </w:rPr>
        <w:t>a</w:t>
      </w:r>
      <w:r w:rsidRPr="00CD3734">
        <w:rPr>
          <w:spacing w:val="14"/>
          <w:sz w:val="24"/>
          <w:szCs w:val="24"/>
        </w:rPr>
        <w:t>h</w:t>
      </w:r>
      <w:r w:rsidRPr="00CD3734">
        <w:rPr>
          <w:spacing w:val="6"/>
          <w:sz w:val="24"/>
          <w:szCs w:val="24"/>
        </w:rPr>
        <w:t>a</w:t>
      </w:r>
      <w:r w:rsidRPr="00CD3734">
        <w:rPr>
          <w:spacing w:val="10"/>
          <w:sz w:val="24"/>
          <w:szCs w:val="24"/>
        </w:rPr>
        <w:t>s</w:t>
      </w:r>
      <w:r w:rsidRPr="00CD3734">
        <w:rPr>
          <w:sz w:val="24"/>
          <w:szCs w:val="24"/>
        </w:rPr>
        <w:t>a</w:t>
      </w:r>
      <w:r w:rsidRPr="00CD3734">
        <w:rPr>
          <w:spacing w:val="-39"/>
          <w:sz w:val="24"/>
          <w:szCs w:val="24"/>
        </w:rPr>
        <w:t xml:space="preserve"> </w:t>
      </w:r>
      <w:r w:rsidRPr="00CD3734">
        <w:rPr>
          <w:spacing w:val="10"/>
          <w:sz w:val="24"/>
          <w:szCs w:val="24"/>
        </w:rPr>
        <w:t>n.</w:t>
      </w:r>
    </w:p>
    <w:p w:rsidR="008E01A9" w:rsidRPr="00CD3734" w:rsidRDefault="00FD4699" w:rsidP="00CD3734">
      <w:pPr>
        <w:pStyle w:val="ListParagraph"/>
        <w:numPr>
          <w:ilvl w:val="0"/>
          <w:numId w:val="9"/>
        </w:numPr>
        <w:ind w:left="567" w:hanging="425"/>
        <w:rPr>
          <w:sz w:val="24"/>
          <w:szCs w:val="24"/>
        </w:rPr>
      </w:pPr>
      <w:r w:rsidRPr="00CD3734">
        <w:rPr>
          <w:b/>
          <w:spacing w:val="1"/>
          <w:sz w:val="24"/>
          <w:szCs w:val="24"/>
        </w:rPr>
        <w:t>S</w:t>
      </w:r>
      <w:r w:rsidRPr="00CD3734">
        <w:rPr>
          <w:b/>
          <w:sz w:val="24"/>
          <w:szCs w:val="24"/>
        </w:rPr>
        <w:t>a</w:t>
      </w:r>
      <w:r w:rsidRPr="00CD3734">
        <w:rPr>
          <w:b/>
          <w:spacing w:val="-3"/>
          <w:sz w:val="24"/>
          <w:szCs w:val="24"/>
        </w:rPr>
        <w:t>r</w:t>
      </w:r>
      <w:r w:rsidRPr="00CD3734">
        <w:rPr>
          <w:b/>
          <w:sz w:val="24"/>
          <w:szCs w:val="24"/>
        </w:rPr>
        <w:t>an</w:t>
      </w:r>
      <w:r w:rsidR="00F80104">
        <w:rPr>
          <w:b/>
          <w:sz w:val="24"/>
          <w:szCs w:val="24"/>
        </w:rPr>
        <w:t>-saran</w:t>
      </w:r>
    </w:p>
    <w:p w:rsidR="008E01A9" w:rsidRPr="00CD3734" w:rsidRDefault="00FD4699" w:rsidP="00047B6A">
      <w:pPr>
        <w:pStyle w:val="ListParagraph"/>
        <w:ind w:left="567" w:right="117"/>
        <w:rPr>
          <w:sz w:val="24"/>
          <w:szCs w:val="24"/>
        </w:rPr>
      </w:pPr>
      <w:r w:rsidRPr="00CD3734">
        <w:rPr>
          <w:spacing w:val="-4"/>
          <w:sz w:val="24"/>
          <w:szCs w:val="24"/>
        </w:rPr>
        <w:t>B</w:t>
      </w:r>
      <w:r w:rsidRPr="00CD3734">
        <w:rPr>
          <w:spacing w:val="-1"/>
          <w:sz w:val="24"/>
          <w:szCs w:val="24"/>
        </w:rPr>
        <w:t>e</w:t>
      </w:r>
      <w:r w:rsidRPr="00CD3734">
        <w:rPr>
          <w:spacing w:val="2"/>
          <w:sz w:val="24"/>
          <w:szCs w:val="24"/>
        </w:rPr>
        <w:t>r</w:t>
      </w:r>
      <w:r w:rsidRPr="00CD3734">
        <w:rPr>
          <w:sz w:val="24"/>
          <w:szCs w:val="24"/>
        </w:rPr>
        <w:t>i</w:t>
      </w:r>
      <w:r w:rsidRPr="00CD3734">
        <w:rPr>
          <w:spacing w:val="-2"/>
          <w:sz w:val="24"/>
          <w:szCs w:val="24"/>
        </w:rPr>
        <w:t>s</w:t>
      </w:r>
      <w:r w:rsidRPr="00CD3734">
        <w:rPr>
          <w:sz w:val="24"/>
          <w:szCs w:val="24"/>
        </w:rPr>
        <w:t xml:space="preserve">i </w:t>
      </w:r>
      <w:r w:rsidRPr="00CD3734">
        <w:rPr>
          <w:spacing w:val="53"/>
          <w:sz w:val="24"/>
          <w:szCs w:val="24"/>
        </w:rPr>
        <w:t xml:space="preserve"> </w:t>
      </w:r>
      <w:r w:rsidRPr="00CD3734">
        <w:rPr>
          <w:sz w:val="24"/>
          <w:szCs w:val="24"/>
        </w:rPr>
        <w:t>t</w:t>
      </w:r>
      <w:r w:rsidRPr="00CD3734">
        <w:rPr>
          <w:spacing w:val="-1"/>
          <w:sz w:val="24"/>
          <w:szCs w:val="24"/>
        </w:rPr>
        <w:t>e</w:t>
      </w:r>
      <w:r w:rsidRPr="00CD3734">
        <w:rPr>
          <w:sz w:val="24"/>
          <w:szCs w:val="24"/>
        </w:rPr>
        <w:t>nt</w:t>
      </w:r>
      <w:r w:rsidRPr="00CD3734">
        <w:rPr>
          <w:spacing w:val="-1"/>
          <w:sz w:val="24"/>
          <w:szCs w:val="24"/>
        </w:rPr>
        <w:t>a</w:t>
      </w:r>
      <w:r w:rsidRPr="00CD3734">
        <w:rPr>
          <w:sz w:val="24"/>
          <w:szCs w:val="24"/>
        </w:rPr>
        <w:t xml:space="preserve">ng </w:t>
      </w:r>
      <w:r w:rsidRPr="00CD3734">
        <w:rPr>
          <w:spacing w:val="44"/>
          <w:sz w:val="24"/>
          <w:szCs w:val="24"/>
        </w:rPr>
        <w:t xml:space="preserve"> </w:t>
      </w:r>
      <w:r w:rsidRPr="00CD3734">
        <w:rPr>
          <w:spacing w:val="3"/>
          <w:sz w:val="24"/>
          <w:szCs w:val="24"/>
        </w:rPr>
        <w:t>s</w:t>
      </w:r>
      <w:r w:rsidRPr="00CD3734">
        <w:rPr>
          <w:sz w:val="24"/>
          <w:szCs w:val="24"/>
        </w:rPr>
        <w:t>olu</w:t>
      </w:r>
      <w:r w:rsidRPr="00CD3734">
        <w:rPr>
          <w:spacing w:val="-2"/>
          <w:sz w:val="24"/>
          <w:szCs w:val="24"/>
        </w:rPr>
        <w:t>s</w:t>
      </w:r>
      <w:r w:rsidRPr="00CD3734">
        <w:rPr>
          <w:sz w:val="24"/>
          <w:szCs w:val="24"/>
        </w:rPr>
        <w:t xml:space="preserve">i </w:t>
      </w:r>
      <w:r w:rsidRPr="00CD3734">
        <w:rPr>
          <w:spacing w:val="53"/>
          <w:sz w:val="24"/>
          <w:szCs w:val="24"/>
        </w:rPr>
        <w:t xml:space="preserve"> </w:t>
      </w:r>
      <w:r w:rsidRPr="00CD3734">
        <w:rPr>
          <w:spacing w:val="5"/>
          <w:sz w:val="24"/>
          <w:szCs w:val="24"/>
        </w:rPr>
        <w:t>t</w:t>
      </w:r>
      <w:r w:rsidRPr="00CD3734">
        <w:rPr>
          <w:spacing w:val="-1"/>
          <w:sz w:val="24"/>
          <w:szCs w:val="24"/>
        </w:rPr>
        <w:t>e</w:t>
      </w:r>
      <w:r w:rsidRPr="00CD3734">
        <w:rPr>
          <w:spacing w:val="-2"/>
          <w:sz w:val="24"/>
          <w:szCs w:val="24"/>
        </w:rPr>
        <w:t>n</w:t>
      </w:r>
      <w:r w:rsidRPr="00CD3734">
        <w:rPr>
          <w:sz w:val="24"/>
          <w:szCs w:val="24"/>
        </w:rPr>
        <w:t>t</w:t>
      </w:r>
      <w:r w:rsidRPr="00CD3734">
        <w:rPr>
          <w:spacing w:val="-3"/>
          <w:sz w:val="24"/>
          <w:szCs w:val="24"/>
        </w:rPr>
        <w:t>a</w:t>
      </w:r>
      <w:r w:rsidRPr="00CD3734">
        <w:rPr>
          <w:spacing w:val="2"/>
          <w:sz w:val="24"/>
          <w:szCs w:val="24"/>
        </w:rPr>
        <w:t>n</w:t>
      </w:r>
      <w:r w:rsidRPr="00CD3734">
        <w:rPr>
          <w:sz w:val="24"/>
          <w:szCs w:val="24"/>
        </w:rPr>
        <w:t xml:space="preserve">g </w:t>
      </w:r>
      <w:r w:rsidRPr="00CD3734">
        <w:rPr>
          <w:spacing w:val="48"/>
          <w:sz w:val="24"/>
          <w:szCs w:val="24"/>
        </w:rPr>
        <w:t xml:space="preserve"> </w:t>
      </w:r>
      <w:r w:rsidRPr="00CD3734">
        <w:rPr>
          <w:spacing w:val="-2"/>
          <w:sz w:val="24"/>
          <w:szCs w:val="24"/>
        </w:rPr>
        <w:t>k</w:t>
      </w:r>
      <w:r w:rsidRPr="00CD3734">
        <w:rPr>
          <w:spacing w:val="-1"/>
          <w:sz w:val="24"/>
          <w:szCs w:val="24"/>
        </w:rPr>
        <w:t>e</w:t>
      </w:r>
      <w:r w:rsidRPr="00CD3734">
        <w:rPr>
          <w:spacing w:val="3"/>
          <w:sz w:val="24"/>
          <w:szCs w:val="24"/>
        </w:rPr>
        <w:t>l</w:t>
      </w:r>
      <w:r w:rsidRPr="00CD3734">
        <w:rPr>
          <w:spacing w:val="-1"/>
          <w:sz w:val="24"/>
          <w:szCs w:val="24"/>
        </w:rPr>
        <w:t>e</w:t>
      </w:r>
      <w:r w:rsidRPr="00CD3734">
        <w:rPr>
          <w:spacing w:val="-4"/>
          <w:sz w:val="24"/>
          <w:szCs w:val="24"/>
        </w:rPr>
        <w:t>m</w:t>
      </w:r>
      <w:r w:rsidRPr="00CD3734">
        <w:rPr>
          <w:spacing w:val="-1"/>
          <w:sz w:val="24"/>
          <w:szCs w:val="24"/>
        </w:rPr>
        <w:t>a</w:t>
      </w:r>
      <w:r w:rsidRPr="00CD3734">
        <w:rPr>
          <w:spacing w:val="3"/>
          <w:sz w:val="24"/>
          <w:szCs w:val="24"/>
        </w:rPr>
        <w:t>h</w:t>
      </w:r>
      <w:r w:rsidRPr="00CD3734">
        <w:rPr>
          <w:spacing w:val="-1"/>
          <w:sz w:val="24"/>
          <w:szCs w:val="24"/>
        </w:rPr>
        <w:t>a</w:t>
      </w:r>
      <w:r w:rsidRPr="00CD3734">
        <w:rPr>
          <w:sz w:val="24"/>
          <w:szCs w:val="24"/>
        </w:rPr>
        <w:t xml:space="preserve">n </w:t>
      </w:r>
      <w:r w:rsidRPr="00CD3734">
        <w:rPr>
          <w:spacing w:val="50"/>
          <w:sz w:val="24"/>
          <w:szCs w:val="24"/>
        </w:rPr>
        <w:t xml:space="preserve"> </w:t>
      </w:r>
      <w:r w:rsidRPr="00CD3734">
        <w:rPr>
          <w:sz w:val="24"/>
          <w:szCs w:val="24"/>
        </w:rPr>
        <w:t>si</w:t>
      </w:r>
      <w:r w:rsidRPr="00CD3734">
        <w:rPr>
          <w:spacing w:val="1"/>
          <w:sz w:val="24"/>
          <w:szCs w:val="24"/>
        </w:rPr>
        <w:t>ste</w:t>
      </w:r>
      <w:r w:rsidRPr="00CD3734">
        <w:rPr>
          <w:sz w:val="24"/>
          <w:szCs w:val="24"/>
        </w:rPr>
        <w:t xml:space="preserve">m </w:t>
      </w:r>
      <w:r w:rsidRPr="00CD3734">
        <w:rPr>
          <w:spacing w:val="53"/>
          <w:sz w:val="24"/>
          <w:szCs w:val="24"/>
        </w:rPr>
        <w:t xml:space="preserve"> </w:t>
      </w:r>
      <w:r w:rsidRPr="00CD3734">
        <w:rPr>
          <w:spacing w:val="-12"/>
          <w:sz w:val="24"/>
          <w:szCs w:val="24"/>
        </w:rPr>
        <w:t>y</w:t>
      </w:r>
      <w:r w:rsidRPr="00CD3734">
        <w:rPr>
          <w:spacing w:val="1"/>
          <w:sz w:val="24"/>
          <w:szCs w:val="24"/>
        </w:rPr>
        <w:t>a</w:t>
      </w:r>
      <w:r w:rsidRPr="00CD3734">
        <w:rPr>
          <w:spacing w:val="5"/>
          <w:sz w:val="24"/>
          <w:szCs w:val="24"/>
        </w:rPr>
        <w:t>n</w:t>
      </w:r>
      <w:r w:rsidRPr="00CD3734">
        <w:rPr>
          <w:sz w:val="24"/>
          <w:szCs w:val="24"/>
        </w:rPr>
        <w:t xml:space="preserve">g </w:t>
      </w:r>
      <w:r w:rsidRPr="00CD3734">
        <w:rPr>
          <w:spacing w:val="46"/>
          <w:sz w:val="24"/>
          <w:szCs w:val="24"/>
        </w:rPr>
        <w:t xml:space="preserve"> </w:t>
      </w:r>
      <w:r w:rsidRPr="00CD3734">
        <w:rPr>
          <w:sz w:val="24"/>
          <w:szCs w:val="24"/>
        </w:rPr>
        <w:t>dib</w:t>
      </w:r>
      <w:r w:rsidRPr="00CD3734">
        <w:rPr>
          <w:spacing w:val="2"/>
          <w:sz w:val="24"/>
          <w:szCs w:val="24"/>
        </w:rPr>
        <w:t>u</w:t>
      </w:r>
      <w:r w:rsidRPr="00CD3734">
        <w:rPr>
          <w:spacing w:val="-3"/>
          <w:sz w:val="24"/>
          <w:szCs w:val="24"/>
        </w:rPr>
        <w:t>a</w:t>
      </w:r>
      <w:r w:rsidRPr="00CD3734">
        <w:rPr>
          <w:sz w:val="24"/>
          <w:szCs w:val="24"/>
        </w:rPr>
        <w:t xml:space="preserve">t </w:t>
      </w:r>
      <w:r w:rsidRPr="00CD3734">
        <w:rPr>
          <w:spacing w:val="53"/>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43"/>
          <w:sz w:val="24"/>
          <w:szCs w:val="24"/>
        </w:rPr>
        <w:t xml:space="preserve"> </w:t>
      </w:r>
      <w:r w:rsidRPr="00CD3734">
        <w:rPr>
          <w:spacing w:val="3"/>
          <w:sz w:val="24"/>
          <w:szCs w:val="24"/>
        </w:rPr>
        <w:t>j</w:t>
      </w:r>
      <w:r w:rsidRPr="00CD3734">
        <w:rPr>
          <w:sz w:val="24"/>
          <w:szCs w:val="24"/>
        </w:rPr>
        <w:t>u</w:t>
      </w:r>
      <w:r w:rsidRPr="00CD3734">
        <w:rPr>
          <w:spacing w:val="-2"/>
          <w:sz w:val="24"/>
          <w:szCs w:val="24"/>
        </w:rPr>
        <w:t>g</w:t>
      </w:r>
      <w:r w:rsidRPr="00CD3734">
        <w:rPr>
          <w:sz w:val="24"/>
          <w:szCs w:val="24"/>
        </w:rPr>
        <w:t xml:space="preserve">a </w:t>
      </w:r>
      <w:r w:rsidRPr="00CD3734">
        <w:rPr>
          <w:spacing w:val="47"/>
          <w:sz w:val="24"/>
          <w:szCs w:val="24"/>
        </w:rPr>
        <w:t xml:space="preserve"> </w:t>
      </w:r>
      <w:r w:rsidRPr="00CD3734">
        <w:rPr>
          <w:sz w:val="24"/>
          <w:szCs w:val="24"/>
        </w:rPr>
        <w:t>d</w:t>
      </w:r>
      <w:r w:rsidRPr="00CD3734">
        <w:rPr>
          <w:spacing w:val="-1"/>
          <w:sz w:val="24"/>
          <w:szCs w:val="24"/>
        </w:rPr>
        <w:t>a</w:t>
      </w:r>
      <w:r w:rsidRPr="00CD3734">
        <w:rPr>
          <w:spacing w:val="3"/>
          <w:sz w:val="24"/>
          <w:szCs w:val="24"/>
        </w:rPr>
        <w:t>l</w:t>
      </w:r>
      <w:r w:rsidRPr="00CD3734">
        <w:rPr>
          <w:spacing w:val="-1"/>
          <w:sz w:val="24"/>
          <w:szCs w:val="24"/>
        </w:rPr>
        <w:t xml:space="preserve">am </w:t>
      </w:r>
      <w:r w:rsidRPr="00CD3734">
        <w:rPr>
          <w:sz w:val="24"/>
          <w:szCs w:val="24"/>
        </w:rPr>
        <w:t>p</w:t>
      </w:r>
      <w:r w:rsidRPr="00CD3734">
        <w:rPr>
          <w:spacing w:val="-1"/>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z w:val="24"/>
          <w:szCs w:val="24"/>
        </w:rPr>
        <w:t>h</w:t>
      </w:r>
      <w:r w:rsidRPr="00CD3734">
        <w:rPr>
          <w:spacing w:val="-1"/>
          <w:sz w:val="24"/>
          <w:szCs w:val="24"/>
        </w:rPr>
        <w:t>a</w:t>
      </w:r>
      <w:r w:rsidRPr="00CD3734">
        <w:rPr>
          <w:spacing w:val="3"/>
          <w:sz w:val="24"/>
          <w:szCs w:val="24"/>
        </w:rPr>
        <w:t>s</w:t>
      </w:r>
      <w:r w:rsidRPr="00CD3734">
        <w:rPr>
          <w:spacing w:val="-1"/>
          <w:sz w:val="24"/>
          <w:szCs w:val="24"/>
        </w:rPr>
        <w:t>a</w:t>
      </w:r>
      <w:r w:rsidRPr="00CD3734">
        <w:rPr>
          <w:sz w:val="24"/>
          <w:szCs w:val="24"/>
        </w:rPr>
        <w:t>n</w:t>
      </w:r>
      <w:r w:rsidRPr="00CD3734">
        <w:rPr>
          <w:spacing w:val="58"/>
          <w:sz w:val="24"/>
          <w:szCs w:val="24"/>
        </w:rPr>
        <w:t xml:space="preserve"> </w:t>
      </w:r>
      <w:r w:rsidRPr="00CD3734">
        <w:rPr>
          <w:sz w:val="24"/>
          <w:szCs w:val="24"/>
        </w:rPr>
        <w:t>s</w:t>
      </w:r>
      <w:r w:rsidRPr="00CD3734">
        <w:rPr>
          <w:spacing w:val="1"/>
          <w:sz w:val="24"/>
          <w:szCs w:val="24"/>
        </w:rPr>
        <w:t>a</w:t>
      </w:r>
      <w:r w:rsidRPr="00CD3734">
        <w:rPr>
          <w:sz w:val="24"/>
          <w:szCs w:val="24"/>
        </w:rPr>
        <w:t>r</w:t>
      </w:r>
      <w:r w:rsidRPr="00CD3734">
        <w:rPr>
          <w:spacing w:val="-3"/>
          <w:sz w:val="24"/>
          <w:szCs w:val="24"/>
        </w:rPr>
        <w:t>a</w:t>
      </w:r>
      <w:r w:rsidRPr="00CD3734">
        <w:rPr>
          <w:sz w:val="24"/>
          <w:szCs w:val="24"/>
        </w:rPr>
        <w:t xml:space="preserve">n   </w:t>
      </w:r>
      <w:r w:rsidRPr="00CD3734">
        <w:rPr>
          <w:spacing w:val="2"/>
          <w:sz w:val="24"/>
          <w:szCs w:val="24"/>
        </w:rPr>
        <w:t xml:space="preserve"> </w:t>
      </w:r>
      <w:r w:rsidRPr="00CD3734">
        <w:rPr>
          <w:spacing w:val="-4"/>
          <w:sz w:val="24"/>
          <w:szCs w:val="24"/>
        </w:rPr>
        <w:t>m</w:t>
      </w:r>
      <w:r w:rsidRPr="00CD3734">
        <w:rPr>
          <w:spacing w:val="-1"/>
          <w:sz w:val="24"/>
          <w:szCs w:val="24"/>
        </w:rPr>
        <w:t>e</w:t>
      </w:r>
      <w:r w:rsidRPr="00CD3734">
        <w:rPr>
          <w:spacing w:val="5"/>
          <w:sz w:val="24"/>
          <w:szCs w:val="24"/>
        </w:rPr>
        <w:t>l</w:t>
      </w:r>
      <w:r w:rsidRPr="00CD3734">
        <w:rPr>
          <w:sz w:val="24"/>
          <w:szCs w:val="24"/>
        </w:rPr>
        <w:t>ih</w:t>
      </w:r>
      <w:r w:rsidRPr="00CD3734">
        <w:rPr>
          <w:spacing w:val="-3"/>
          <w:sz w:val="24"/>
          <w:szCs w:val="24"/>
        </w:rPr>
        <w:t>a</w:t>
      </w:r>
      <w:r w:rsidRPr="00CD3734">
        <w:rPr>
          <w:sz w:val="24"/>
          <w:szCs w:val="24"/>
        </w:rPr>
        <w:t xml:space="preserve">t   </w:t>
      </w:r>
      <w:r w:rsidRPr="00CD3734">
        <w:rPr>
          <w:spacing w:val="3"/>
          <w:sz w:val="24"/>
          <w:szCs w:val="24"/>
        </w:rPr>
        <w:t xml:space="preserve"> </w:t>
      </w:r>
      <w:r w:rsidRPr="00CD3734">
        <w:rPr>
          <w:spacing w:val="-2"/>
          <w:sz w:val="24"/>
          <w:szCs w:val="24"/>
        </w:rPr>
        <w:t>d</w:t>
      </w:r>
      <w:r w:rsidRPr="00CD3734">
        <w:rPr>
          <w:spacing w:val="-1"/>
          <w:sz w:val="24"/>
          <w:szCs w:val="24"/>
        </w:rPr>
        <w:t>ar</w:t>
      </w:r>
      <w:r w:rsidRPr="00CD3734">
        <w:rPr>
          <w:sz w:val="24"/>
          <w:szCs w:val="24"/>
        </w:rPr>
        <w:t xml:space="preserve">i   </w:t>
      </w:r>
      <w:r w:rsidRPr="00CD3734">
        <w:rPr>
          <w:spacing w:val="3"/>
          <w:sz w:val="24"/>
          <w:szCs w:val="24"/>
        </w:rPr>
        <w:t xml:space="preserve"> </w:t>
      </w:r>
      <w:r w:rsidRPr="00CD3734">
        <w:rPr>
          <w:spacing w:val="-3"/>
          <w:sz w:val="24"/>
          <w:szCs w:val="24"/>
        </w:rPr>
        <w:t>a</w:t>
      </w:r>
      <w:r w:rsidRPr="00CD3734">
        <w:rPr>
          <w:sz w:val="24"/>
          <w:szCs w:val="24"/>
        </w:rPr>
        <w:t>sp</w:t>
      </w:r>
      <w:r w:rsidRPr="00CD3734">
        <w:rPr>
          <w:spacing w:val="-1"/>
          <w:sz w:val="24"/>
          <w:szCs w:val="24"/>
        </w:rPr>
        <w:t>e</w:t>
      </w:r>
      <w:r w:rsidRPr="00CD3734">
        <w:rPr>
          <w:sz w:val="24"/>
          <w:szCs w:val="24"/>
        </w:rPr>
        <w:t xml:space="preserve">k    </w:t>
      </w:r>
      <w:r w:rsidRPr="00CD3734">
        <w:rPr>
          <w:spacing w:val="-2"/>
          <w:sz w:val="24"/>
          <w:szCs w:val="24"/>
        </w:rPr>
        <w:t>m</w:t>
      </w:r>
      <w:r w:rsidRPr="00CD3734">
        <w:rPr>
          <w:spacing w:val="-1"/>
          <w:sz w:val="24"/>
          <w:szCs w:val="24"/>
        </w:rPr>
        <w:t>a</w:t>
      </w:r>
      <w:r w:rsidRPr="00CD3734">
        <w:rPr>
          <w:spacing w:val="2"/>
          <w:sz w:val="24"/>
          <w:szCs w:val="24"/>
        </w:rPr>
        <w:t>n</w:t>
      </w:r>
      <w:r w:rsidRPr="00CD3734">
        <w:rPr>
          <w:spacing w:val="-1"/>
          <w:sz w:val="24"/>
          <w:szCs w:val="24"/>
        </w:rPr>
        <w:t>a</w:t>
      </w:r>
      <w:r w:rsidRPr="00CD3734">
        <w:rPr>
          <w:spacing w:val="3"/>
          <w:sz w:val="24"/>
          <w:szCs w:val="24"/>
        </w:rPr>
        <w:t>j</w:t>
      </w:r>
      <w:r w:rsidRPr="00CD3734">
        <w:rPr>
          <w:spacing w:val="-1"/>
          <w:sz w:val="24"/>
          <w:szCs w:val="24"/>
        </w:rPr>
        <w:t>er</w:t>
      </w:r>
      <w:r w:rsidRPr="00CD3734">
        <w:rPr>
          <w:sz w:val="24"/>
          <w:szCs w:val="24"/>
        </w:rPr>
        <w:t>i</w:t>
      </w:r>
      <w:r w:rsidRPr="00CD3734">
        <w:rPr>
          <w:spacing w:val="-1"/>
          <w:sz w:val="24"/>
          <w:szCs w:val="24"/>
        </w:rPr>
        <w:t>a</w:t>
      </w:r>
      <w:r w:rsidRPr="00CD3734">
        <w:rPr>
          <w:sz w:val="24"/>
          <w:szCs w:val="24"/>
        </w:rPr>
        <w:t xml:space="preserve">l,    </w:t>
      </w:r>
      <w:r w:rsidRPr="00CD3734">
        <w:rPr>
          <w:spacing w:val="-1"/>
          <w:sz w:val="24"/>
          <w:szCs w:val="24"/>
        </w:rPr>
        <w:t>a</w:t>
      </w:r>
      <w:r w:rsidRPr="00CD3734">
        <w:rPr>
          <w:sz w:val="24"/>
          <w:szCs w:val="24"/>
        </w:rPr>
        <w:t>s</w:t>
      </w:r>
      <w:r w:rsidRPr="00CD3734">
        <w:rPr>
          <w:spacing w:val="-2"/>
          <w:sz w:val="24"/>
          <w:szCs w:val="24"/>
        </w:rPr>
        <w:t>p</w:t>
      </w:r>
      <w:r w:rsidRPr="00CD3734">
        <w:rPr>
          <w:spacing w:val="-1"/>
          <w:sz w:val="24"/>
          <w:szCs w:val="24"/>
        </w:rPr>
        <w:t>e</w:t>
      </w:r>
      <w:r w:rsidRPr="00CD3734">
        <w:rPr>
          <w:sz w:val="24"/>
          <w:szCs w:val="24"/>
        </w:rPr>
        <w:t>k    s</w:t>
      </w:r>
      <w:r w:rsidRPr="00CD3734">
        <w:rPr>
          <w:spacing w:val="1"/>
          <w:sz w:val="24"/>
          <w:szCs w:val="24"/>
        </w:rPr>
        <w:t>i</w:t>
      </w:r>
      <w:r w:rsidRPr="00CD3734">
        <w:rPr>
          <w:spacing w:val="-2"/>
          <w:sz w:val="24"/>
          <w:szCs w:val="24"/>
        </w:rPr>
        <w:t>s</w:t>
      </w:r>
      <w:r w:rsidRPr="00CD3734">
        <w:rPr>
          <w:spacing w:val="3"/>
          <w:sz w:val="24"/>
          <w:szCs w:val="24"/>
        </w:rPr>
        <w:t>t</w:t>
      </w:r>
      <w:r w:rsidRPr="00CD3734">
        <w:rPr>
          <w:spacing w:val="-1"/>
          <w:sz w:val="24"/>
          <w:szCs w:val="24"/>
        </w:rPr>
        <w:t>e</w:t>
      </w:r>
      <w:r w:rsidRPr="00CD3734">
        <w:rPr>
          <w:sz w:val="24"/>
          <w:szCs w:val="24"/>
        </w:rPr>
        <w:t xml:space="preserve">m  </w:t>
      </w:r>
      <w:r w:rsidRPr="00CD3734">
        <w:rPr>
          <w:spacing w:val="58"/>
          <w:sz w:val="24"/>
          <w:szCs w:val="24"/>
        </w:rPr>
        <w:t xml:space="preserve"> </w:t>
      </w:r>
      <w:r w:rsidRPr="00CD3734">
        <w:rPr>
          <w:sz w:val="24"/>
          <w:szCs w:val="24"/>
        </w:rPr>
        <w:t>d</w:t>
      </w:r>
      <w:r w:rsidRPr="00CD3734">
        <w:rPr>
          <w:spacing w:val="-1"/>
          <w:sz w:val="24"/>
          <w:szCs w:val="24"/>
        </w:rPr>
        <w:t>a</w:t>
      </w:r>
      <w:r w:rsidRPr="00CD3734">
        <w:rPr>
          <w:sz w:val="24"/>
          <w:szCs w:val="24"/>
        </w:rPr>
        <w:t xml:space="preserve">n    </w:t>
      </w:r>
      <w:r w:rsidRPr="00CD3734">
        <w:rPr>
          <w:spacing w:val="-3"/>
          <w:sz w:val="24"/>
          <w:szCs w:val="24"/>
        </w:rPr>
        <w:t>a</w:t>
      </w:r>
      <w:r w:rsidRPr="00CD3734">
        <w:rPr>
          <w:sz w:val="24"/>
          <w:szCs w:val="24"/>
        </w:rPr>
        <w:t>sp</w:t>
      </w:r>
      <w:r w:rsidRPr="00CD3734">
        <w:rPr>
          <w:spacing w:val="-1"/>
          <w:sz w:val="24"/>
          <w:szCs w:val="24"/>
        </w:rPr>
        <w:t>e</w:t>
      </w:r>
      <w:r w:rsidRPr="00CD3734">
        <w:rPr>
          <w:sz w:val="24"/>
          <w:szCs w:val="24"/>
        </w:rPr>
        <w:t>k</w:t>
      </w:r>
    </w:p>
    <w:p w:rsidR="008E01A9" w:rsidRPr="00CD3734" w:rsidRDefault="00FD4699" w:rsidP="00047B6A">
      <w:pPr>
        <w:pStyle w:val="ListParagraph"/>
        <w:ind w:left="567" w:right="4989"/>
        <w:jc w:val="both"/>
        <w:rPr>
          <w:sz w:val="24"/>
          <w:szCs w:val="24"/>
        </w:rPr>
        <w:sectPr w:rsidR="008E01A9" w:rsidRPr="00CD3734">
          <w:pgSz w:w="11940" w:h="16860"/>
          <w:pgMar w:top="1340" w:right="1280" w:bottom="280" w:left="1340" w:header="720" w:footer="720" w:gutter="0"/>
          <w:cols w:space="720"/>
        </w:sectPr>
      </w:pPr>
      <w:r w:rsidRPr="00CD3734">
        <w:rPr>
          <w:sz w:val="24"/>
          <w:szCs w:val="24"/>
        </w:rPr>
        <w:t>p</w:t>
      </w:r>
      <w:r w:rsidRPr="00CD3734">
        <w:rPr>
          <w:spacing w:val="-1"/>
          <w:sz w:val="24"/>
          <w:szCs w:val="24"/>
        </w:rPr>
        <w:t>e</w:t>
      </w:r>
      <w:r w:rsidRPr="00CD3734">
        <w:rPr>
          <w:sz w:val="24"/>
          <w:szCs w:val="24"/>
        </w:rPr>
        <w:t>n</w:t>
      </w:r>
      <w:r w:rsidRPr="00CD3734">
        <w:rPr>
          <w:spacing w:val="-3"/>
          <w:sz w:val="24"/>
          <w:szCs w:val="24"/>
        </w:rPr>
        <w:t>e</w:t>
      </w:r>
      <w:r w:rsidRPr="00CD3734">
        <w:rPr>
          <w:sz w:val="24"/>
          <w:szCs w:val="24"/>
        </w:rPr>
        <w:t>liti</w:t>
      </w:r>
      <w:r w:rsidRPr="00CD3734">
        <w:rPr>
          <w:spacing w:val="-1"/>
          <w:sz w:val="24"/>
          <w:szCs w:val="24"/>
        </w:rPr>
        <w:t>a</w:t>
      </w:r>
      <w:r w:rsidRPr="00CD3734">
        <w:rPr>
          <w:sz w:val="24"/>
          <w:szCs w:val="24"/>
        </w:rPr>
        <w:t xml:space="preserve">n </w:t>
      </w:r>
      <w:r w:rsidRPr="00CD3734">
        <w:rPr>
          <w:spacing w:val="2"/>
          <w:sz w:val="24"/>
          <w:szCs w:val="24"/>
        </w:rPr>
        <w:t xml:space="preserve"> </w:t>
      </w:r>
      <w:r w:rsidRPr="00CD3734">
        <w:rPr>
          <w:spacing w:val="-1"/>
          <w:sz w:val="24"/>
          <w:szCs w:val="24"/>
        </w:rPr>
        <w:t>(</w:t>
      </w:r>
      <w:r w:rsidRPr="00CD3734">
        <w:rPr>
          <w:spacing w:val="2"/>
          <w:sz w:val="24"/>
          <w:szCs w:val="24"/>
        </w:rPr>
        <w:t>p</w:t>
      </w:r>
      <w:r w:rsidRPr="00CD3734">
        <w:rPr>
          <w:spacing w:val="-3"/>
          <w:sz w:val="24"/>
          <w:szCs w:val="24"/>
        </w:rPr>
        <w:t>e</w:t>
      </w:r>
      <w:r w:rsidRPr="00CD3734">
        <w:rPr>
          <w:spacing w:val="-4"/>
          <w:sz w:val="24"/>
          <w:szCs w:val="24"/>
        </w:rPr>
        <w:t>m</w:t>
      </w:r>
      <w:r w:rsidRPr="00CD3734">
        <w:rPr>
          <w:sz w:val="24"/>
          <w:szCs w:val="24"/>
        </w:rPr>
        <w:t>b</w:t>
      </w:r>
      <w:r w:rsidRPr="00CD3734">
        <w:rPr>
          <w:spacing w:val="-1"/>
          <w:sz w:val="24"/>
          <w:szCs w:val="24"/>
        </w:rPr>
        <w:t>a</w:t>
      </w:r>
      <w:r w:rsidRPr="00CD3734">
        <w:rPr>
          <w:spacing w:val="2"/>
          <w:sz w:val="24"/>
          <w:szCs w:val="24"/>
        </w:rPr>
        <w:t>h</w:t>
      </w:r>
      <w:r w:rsidRPr="00CD3734">
        <w:rPr>
          <w:spacing w:val="-1"/>
          <w:sz w:val="24"/>
          <w:szCs w:val="24"/>
        </w:rPr>
        <w:t>a</w:t>
      </w:r>
      <w:r w:rsidRPr="00CD3734">
        <w:rPr>
          <w:sz w:val="24"/>
          <w:szCs w:val="24"/>
        </w:rPr>
        <w:t>s</w:t>
      </w:r>
      <w:r w:rsidRPr="00CD3734">
        <w:rPr>
          <w:spacing w:val="-1"/>
          <w:sz w:val="24"/>
          <w:szCs w:val="24"/>
        </w:rPr>
        <w:t>a</w:t>
      </w:r>
      <w:r w:rsidRPr="00CD3734">
        <w:rPr>
          <w:spacing w:val="-2"/>
          <w:sz w:val="24"/>
          <w:szCs w:val="24"/>
        </w:rPr>
        <w:t>n</w:t>
      </w:r>
      <w:r w:rsidRPr="00CD3734">
        <w:rPr>
          <w:sz w:val="24"/>
          <w:szCs w:val="24"/>
        </w:rPr>
        <w:t>)</w:t>
      </w:r>
      <w:r w:rsidRPr="00CD3734">
        <w:rPr>
          <w:spacing w:val="-1"/>
          <w:sz w:val="24"/>
          <w:szCs w:val="24"/>
        </w:rPr>
        <w:t xml:space="preserve"> </w:t>
      </w:r>
      <w:r w:rsidRPr="00CD3734">
        <w:rPr>
          <w:sz w:val="24"/>
          <w:szCs w:val="24"/>
        </w:rPr>
        <w:t>s</w:t>
      </w:r>
      <w:r w:rsidRPr="00CD3734">
        <w:rPr>
          <w:spacing w:val="-1"/>
          <w:sz w:val="24"/>
          <w:szCs w:val="24"/>
        </w:rPr>
        <w:t>e</w:t>
      </w:r>
      <w:r w:rsidRPr="00CD3734">
        <w:rPr>
          <w:sz w:val="24"/>
          <w:szCs w:val="24"/>
        </w:rPr>
        <w:t>l</w:t>
      </w:r>
      <w:r w:rsidRPr="00CD3734">
        <w:rPr>
          <w:spacing w:val="-3"/>
          <w:sz w:val="24"/>
          <w:szCs w:val="24"/>
        </w:rPr>
        <w:t>a</w:t>
      </w:r>
      <w:r w:rsidRPr="00CD3734">
        <w:rPr>
          <w:spacing w:val="-2"/>
          <w:sz w:val="24"/>
          <w:szCs w:val="24"/>
        </w:rPr>
        <w:t>n</w:t>
      </w:r>
      <w:r w:rsidRPr="00CD3734">
        <w:rPr>
          <w:spacing w:val="3"/>
          <w:sz w:val="24"/>
          <w:szCs w:val="24"/>
        </w:rPr>
        <w:t>j</w:t>
      </w:r>
      <w:r w:rsidRPr="00CD3734">
        <w:rPr>
          <w:sz w:val="24"/>
          <w:szCs w:val="24"/>
        </w:rPr>
        <w:t>ut</w:t>
      </w:r>
      <w:r w:rsidRPr="00CD3734">
        <w:rPr>
          <w:spacing w:val="10"/>
          <w:sz w:val="24"/>
          <w:szCs w:val="24"/>
        </w:rPr>
        <w:t>n</w:t>
      </w:r>
      <w:r w:rsidRPr="00CD3734">
        <w:rPr>
          <w:spacing w:val="-12"/>
          <w:sz w:val="24"/>
          <w:szCs w:val="24"/>
        </w:rPr>
        <w:t>y</w:t>
      </w:r>
      <w:r w:rsidRPr="00CD3734">
        <w:rPr>
          <w:spacing w:val="-1"/>
          <w:sz w:val="24"/>
          <w:szCs w:val="24"/>
        </w:rPr>
        <w:t>a.</w:t>
      </w:r>
    </w:p>
    <w:p w:rsidR="008E01A9" w:rsidRDefault="00FD4699" w:rsidP="00AB110D">
      <w:pPr>
        <w:ind w:left="100"/>
        <w:contextualSpacing/>
        <w:rPr>
          <w:sz w:val="28"/>
          <w:szCs w:val="28"/>
        </w:rPr>
      </w:pPr>
      <w:r>
        <w:rPr>
          <w:b/>
          <w:spacing w:val="4"/>
          <w:sz w:val="28"/>
          <w:szCs w:val="28"/>
          <w:highlight w:val="yellow"/>
        </w:rPr>
        <w:lastRenderedPageBreak/>
        <w:t>1</w:t>
      </w:r>
      <w:r>
        <w:rPr>
          <w:b/>
          <w:spacing w:val="-1"/>
          <w:sz w:val="28"/>
          <w:szCs w:val="28"/>
          <w:highlight w:val="yellow"/>
        </w:rPr>
        <w:t>.</w:t>
      </w:r>
      <w:r>
        <w:rPr>
          <w:b/>
          <w:spacing w:val="4"/>
          <w:sz w:val="28"/>
          <w:szCs w:val="28"/>
          <w:highlight w:val="yellow"/>
        </w:rPr>
        <w:t>2</w:t>
      </w:r>
      <w:r>
        <w:rPr>
          <w:b/>
          <w:sz w:val="28"/>
          <w:szCs w:val="28"/>
          <w:highlight w:val="yellow"/>
        </w:rPr>
        <w:t>.</w:t>
      </w:r>
      <w:r>
        <w:rPr>
          <w:b/>
          <w:spacing w:val="68"/>
          <w:sz w:val="28"/>
          <w:szCs w:val="28"/>
          <w:highlight w:val="yellow"/>
        </w:rPr>
        <w:t xml:space="preserve"> </w:t>
      </w:r>
      <w:r>
        <w:rPr>
          <w:b/>
          <w:spacing w:val="-1"/>
          <w:sz w:val="28"/>
          <w:szCs w:val="28"/>
          <w:highlight w:val="yellow"/>
        </w:rPr>
        <w:t>A</w:t>
      </w:r>
      <w:r>
        <w:rPr>
          <w:b/>
          <w:spacing w:val="2"/>
          <w:sz w:val="28"/>
          <w:szCs w:val="28"/>
          <w:highlight w:val="yellow"/>
        </w:rPr>
        <w:t>ud</w:t>
      </w:r>
      <w:r>
        <w:rPr>
          <w:b/>
          <w:spacing w:val="1"/>
          <w:sz w:val="28"/>
          <w:szCs w:val="28"/>
          <w:highlight w:val="yellow"/>
        </w:rPr>
        <w:t>i</w:t>
      </w:r>
      <w:r>
        <w:rPr>
          <w:b/>
          <w:sz w:val="28"/>
          <w:szCs w:val="28"/>
          <w:highlight w:val="yellow"/>
        </w:rPr>
        <w:t>t</w:t>
      </w:r>
      <w:r>
        <w:rPr>
          <w:b/>
          <w:spacing w:val="4"/>
          <w:sz w:val="28"/>
          <w:szCs w:val="28"/>
          <w:highlight w:val="yellow"/>
        </w:rPr>
        <w:t xml:space="preserve"> </w:t>
      </w:r>
      <w:r>
        <w:rPr>
          <w:b/>
          <w:sz w:val="28"/>
          <w:szCs w:val="28"/>
          <w:highlight w:val="yellow"/>
        </w:rPr>
        <w:t>T</w:t>
      </w:r>
      <w:r>
        <w:rPr>
          <w:b/>
          <w:spacing w:val="3"/>
          <w:sz w:val="28"/>
          <w:szCs w:val="28"/>
          <w:highlight w:val="yellow"/>
        </w:rPr>
        <w:t>e</w:t>
      </w:r>
      <w:r>
        <w:rPr>
          <w:b/>
          <w:spacing w:val="-7"/>
          <w:sz w:val="28"/>
          <w:szCs w:val="28"/>
          <w:highlight w:val="yellow"/>
        </w:rPr>
        <w:t>k</w:t>
      </w:r>
      <w:r>
        <w:rPr>
          <w:b/>
          <w:spacing w:val="2"/>
          <w:sz w:val="28"/>
          <w:szCs w:val="28"/>
          <w:highlight w:val="yellow"/>
        </w:rPr>
        <w:t>n</w:t>
      </w:r>
      <w:r>
        <w:rPr>
          <w:b/>
          <w:spacing w:val="4"/>
          <w:sz w:val="28"/>
          <w:szCs w:val="28"/>
          <w:highlight w:val="yellow"/>
        </w:rPr>
        <w:t>o</w:t>
      </w:r>
      <w:r>
        <w:rPr>
          <w:b/>
          <w:spacing w:val="1"/>
          <w:sz w:val="28"/>
          <w:szCs w:val="28"/>
          <w:highlight w:val="yellow"/>
        </w:rPr>
        <w:t>lo</w:t>
      </w:r>
      <w:r>
        <w:rPr>
          <w:b/>
          <w:spacing w:val="2"/>
          <w:sz w:val="28"/>
          <w:szCs w:val="28"/>
          <w:highlight w:val="yellow"/>
        </w:rPr>
        <w:t>g</w:t>
      </w:r>
      <w:r>
        <w:rPr>
          <w:b/>
          <w:sz w:val="28"/>
          <w:szCs w:val="28"/>
          <w:highlight w:val="yellow"/>
        </w:rPr>
        <w:t>i</w:t>
      </w:r>
      <w:r>
        <w:rPr>
          <w:b/>
          <w:spacing w:val="3"/>
          <w:sz w:val="28"/>
          <w:szCs w:val="28"/>
          <w:highlight w:val="yellow"/>
        </w:rPr>
        <w:t xml:space="preserve"> </w:t>
      </w:r>
      <w:r>
        <w:rPr>
          <w:b/>
          <w:spacing w:val="4"/>
          <w:sz w:val="28"/>
          <w:szCs w:val="28"/>
          <w:highlight w:val="yellow"/>
        </w:rPr>
        <w:t>I</w:t>
      </w:r>
      <w:r>
        <w:rPr>
          <w:b/>
          <w:spacing w:val="2"/>
          <w:sz w:val="28"/>
          <w:szCs w:val="28"/>
          <w:highlight w:val="yellow"/>
        </w:rPr>
        <w:t>n</w:t>
      </w:r>
      <w:r>
        <w:rPr>
          <w:b/>
          <w:spacing w:val="-2"/>
          <w:sz w:val="28"/>
          <w:szCs w:val="28"/>
          <w:highlight w:val="yellow"/>
        </w:rPr>
        <w:t>f</w:t>
      </w:r>
      <w:r>
        <w:rPr>
          <w:b/>
          <w:spacing w:val="4"/>
          <w:sz w:val="28"/>
          <w:szCs w:val="28"/>
          <w:highlight w:val="yellow"/>
        </w:rPr>
        <w:t>o</w:t>
      </w:r>
      <w:r>
        <w:rPr>
          <w:b/>
          <w:spacing w:val="3"/>
          <w:sz w:val="28"/>
          <w:szCs w:val="28"/>
          <w:highlight w:val="yellow"/>
        </w:rPr>
        <w:t>r</w:t>
      </w:r>
      <w:r>
        <w:rPr>
          <w:b/>
          <w:spacing w:val="-4"/>
          <w:sz w:val="28"/>
          <w:szCs w:val="28"/>
          <w:highlight w:val="yellow"/>
        </w:rPr>
        <w:t>m</w:t>
      </w:r>
      <w:r>
        <w:rPr>
          <w:b/>
          <w:spacing w:val="1"/>
          <w:sz w:val="28"/>
          <w:szCs w:val="28"/>
          <w:highlight w:val="yellow"/>
        </w:rPr>
        <w:t>as</w:t>
      </w:r>
      <w:r>
        <w:rPr>
          <w:b/>
          <w:spacing w:val="4"/>
          <w:sz w:val="28"/>
          <w:szCs w:val="28"/>
          <w:highlight w:val="yellow"/>
        </w:rPr>
        <w:t>i</w:t>
      </w:r>
      <w:r>
        <w:rPr>
          <w:b/>
          <w:spacing w:val="1"/>
          <w:sz w:val="28"/>
          <w:szCs w:val="28"/>
          <w:highlight w:val="yellow"/>
        </w:rPr>
        <w:t>/</w:t>
      </w:r>
      <w:r>
        <w:rPr>
          <w:b/>
          <w:sz w:val="28"/>
          <w:szCs w:val="28"/>
          <w:highlight w:val="yellow"/>
        </w:rPr>
        <w:t>S</w:t>
      </w:r>
      <w:r>
        <w:rPr>
          <w:b/>
          <w:spacing w:val="1"/>
          <w:sz w:val="28"/>
          <w:szCs w:val="28"/>
          <w:highlight w:val="yellow"/>
        </w:rPr>
        <w:t>i</w:t>
      </w:r>
      <w:r>
        <w:rPr>
          <w:b/>
          <w:spacing w:val="4"/>
          <w:sz w:val="28"/>
          <w:szCs w:val="28"/>
          <w:highlight w:val="yellow"/>
        </w:rPr>
        <w:t>s</w:t>
      </w:r>
      <w:r>
        <w:rPr>
          <w:b/>
          <w:sz w:val="28"/>
          <w:szCs w:val="28"/>
          <w:highlight w:val="yellow"/>
        </w:rPr>
        <w:t>t</w:t>
      </w:r>
      <w:r>
        <w:rPr>
          <w:b/>
          <w:spacing w:val="3"/>
          <w:sz w:val="28"/>
          <w:szCs w:val="28"/>
          <w:highlight w:val="yellow"/>
        </w:rPr>
        <w:t>e</w:t>
      </w:r>
      <w:r>
        <w:rPr>
          <w:b/>
          <w:sz w:val="28"/>
          <w:szCs w:val="28"/>
          <w:highlight w:val="yellow"/>
        </w:rPr>
        <w:t>m</w:t>
      </w:r>
      <w:r>
        <w:rPr>
          <w:b/>
          <w:spacing w:val="-4"/>
          <w:sz w:val="28"/>
          <w:szCs w:val="28"/>
          <w:highlight w:val="yellow"/>
        </w:rPr>
        <w:t xml:space="preserve"> </w:t>
      </w:r>
      <w:r>
        <w:rPr>
          <w:b/>
          <w:spacing w:val="4"/>
          <w:sz w:val="28"/>
          <w:szCs w:val="28"/>
          <w:highlight w:val="yellow"/>
        </w:rPr>
        <w:t>I</w:t>
      </w:r>
      <w:r>
        <w:rPr>
          <w:b/>
          <w:spacing w:val="2"/>
          <w:sz w:val="28"/>
          <w:szCs w:val="28"/>
          <w:highlight w:val="yellow"/>
        </w:rPr>
        <w:t>n</w:t>
      </w:r>
      <w:r>
        <w:rPr>
          <w:b/>
          <w:sz w:val="28"/>
          <w:szCs w:val="28"/>
          <w:highlight w:val="yellow"/>
        </w:rPr>
        <w:t>f</w:t>
      </w:r>
      <w:r>
        <w:rPr>
          <w:b/>
          <w:spacing w:val="4"/>
          <w:sz w:val="28"/>
          <w:szCs w:val="28"/>
          <w:highlight w:val="yellow"/>
        </w:rPr>
        <w:t>o</w:t>
      </w:r>
      <w:r>
        <w:rPr>
          <w:b/>
          <w:sz w:val="28"/>
          <w:szCs w:val="28"/>
          <w:highlight w:val="yellow"/>
        </w:rPr>
        <w:t>r</w:t>
      </w:r>
      <w:r>
        <w:rPr>
          <w:b/>
          <w:spacing w:val="-4"/>
          <w:sz w:val="28"/>
          <w:szCs w:val="28"/>
          <w:highlight w:val="yellow"/>
        </w:rPr>
        <w:t>m</w:t>
      </w:r>
      <w:r>
        <w:rPr>
          <w:b/>
          <w:spacing w:val="4"/>
          <w:sz w:val="28"/>
          <w:szCs w:val="28"/>
          <w:highlight w:val="yellow"/>
        </w:rPr>
        <w:t>a</w:t>
      </w:r>
      <w:r>
        <w:rPr>
          <w:b/>
          <w:spacing w:val="1"/>
          <w:sz w:val="28"/>
          <w:szCs w:val="28"/>
          <w:highlight w:val="yellow"/>
        </w:rPr>
        <w:t>s</w:t>
      </w:r>
      <w:r>
        <w:rPr>
          <w:b/>
          <w:sz w:val="28"/>
          <w:szCs w:val="28"/>
          <w:highlight w:val="yellow"/>
        </w:rPr>
        <w:t>i</w:t>
      </w:r>
    </w:p>
    <w:p w:rsidR="008E01A9" w:rsidRDefault="008E01A9" w:rsidP="00AB110D">
      <w:pPr>
        <w:contextualSpacing/>
        <w:rPr>
          <w:sz w:val="26"/>
          <w:szCs w:val="26"/>
        </w:rPr>
      </w:pPr>
    </w:p>
    <w:p w:rsidR="008E01A9" w:rsidRDefault="00FD4699" w:rsidP="00AB110D">
      <w:pPr>
        <w:ind w:left="100" w:right="5387"/>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AR</w:t>
      </w:r>
      <w:r>
        <w:rPr>
          <w:b/>
          <w:spacing w:val="-1"/>
          <w:sz w:val="24"/>
          <w:szCs w:val="24"/>
        </w:rPr>
        <w:t xml:space="preserve"> </w:t>
      </w:r>
      <w:r>
        <w:rPr>
          <w:b/>
          <w:sz w:val="24"/>
          <w:szCs w:val="24"/>
        </w:rPr>
        <w:t>J</w:t>
      </w:r>
      <w:r>
        <w:rPr>
          <w:b/>
          <w:spacing w:val="-3"/>
          <w:sz w:val="24"/>
          <w:szCs w:val="24"/>
        </w:rPr>
        <w:t>U</w:t>
      </w:r>
      <w:r>
        <w:rPr>
          <w:b/>
          <w:sz w:val="24"/>
          <w:szCs w:val="24"/>
        </w:rPr>
        <w:t>DUL</w:t>
      </w:r>
      <w:r>
        <w:rPr>
          <w:b/>
          <w:spacing w:val="-2"/>
          <w:sz w:val="24"/>
          <w:szCs w:val="24"/>
        </w:rPr>
        <w:t xml:space="preserve"> </w:t>
      </w:r>
      <w:r>
        <w:rPr>
          <w:b/>
          <w:spacing w:val="3"/>
          <w:sz w:val="24"/>
          <w:szCs w:val="24"/>
        </w:rPr>
        <w:t>S</w:t>
      </w:r>
      <w:r>
        <w:rPr>
          <w:b/>
          <w:spacing w:val="1"/>
          <w:sz w:val="24"/>
          <w:szCs w:val="24"/>
        </w:rPr>
        <w:t>K</w:t>
      </w:r>
      <w:r>
        <w:rPr>
          <w:b/>
          <w:sz w:val="24"/>
          <w:szCs w:val="24"/>
        </w:rPr>
        <w:t>R</w:t>
      </w:r>
      <w:r>
        <w:rPr>
          <w:b/>
          <w:spacing w:val="-2"/>
          <w:sz w:val="24"/>
          <w:szCs w:val="24"/>
        </w:rPr>
        <w:t>I</w:t>
      </w:r>
      <w:r>
        <w:rPr>
          <w:b/>
          <w:spacing w:val="-3"/>
          <w:sz w:val="24"/>
          <w:szCs w:val="24"/>
        </w:rPr>
        <w:t>P</w:t>
      </w:r>
      <w:r>
        <w:rPr>
          <w:b/>
          <w:spacing w:val="3"/>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SE</w:t>
      </w:r>
      <w:r>
        <w:rPr>
          <w:b/>
          <w:spacing w:val="-3"/>
          <w:sz w:val="24"/>
          <w:szCs w:val="24"/>
        </w:rPr>
        <w:t>M</w:t>
      </w:r>
      <w:r>
        <w:rPr>
          <w:b/>
          <w:spacing w:val="1"/>
          <w:sz w:val="24"/>
          <w:szCs w:val="24"/>
        </w:rPr>
        <w:t>B</w:t>
      </w:r>
      <w:r>
        <w:rPr>
          <w:b/>
          <w:sz w:val="24"/>
          <w:szCs w:val="24"/>
        </w:rPr>
        <w:t xml:space="preserve">AHAN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w:t>
      </w:r>
      <w:r>
        <w:rPr>
          <w:b/>
          <w:spacing w:val="-3"/>
          <w:sz w:val="24"/>
          <w:szCs w:val="24"/>
        </w:rPr>
        <w:t>N</w:t>
      </w:r>
      <w:r>
        <w:rPr>
          <w:b/>
          <w:sz w:val="24"/>
          <w:szCs w:val="24"/>
        </w:rPr>
        <w:t>YA</w:t>
      </w:r>
      <w:r>
        <w:rPr>
          <w:b/>
          <w:spacing w:val="-1"/>
          <w:sz w:val="24"/>
          <w:szCs w:val="24"/>
        </w:rPr>
        <w:t>T</w:t>
      </w:r>
      <w:r>
        <w:rPr>
          <w:b/>
          <w:spacing w:val="-3"/>
          <w:sz w:val="24"/>
          <w:szCs w:val="24"/>
        </w:rPr>
        <w:t>A</w:t>
      </w:r>
      <w:r>
        <w:rPr>
          <w:b/>
          <w:sz w:val="24"/>
          <w:szCs w:val="24"/>
        </w:rPr>
        <w:t>AN D</w:t>
      </w:r>
      <w:r>
        <w:rPr>
          <w:b/>
          <w:spacing w:val="-2"/>
          <w:sz w:val="24"/>
          <w:szCs w:val="24"/>
        </w:rPr>
        <w:t>I</w:t>
      </w:r>
      <w:r>
        <w:rPr>
          <w:b/>
          <w:sz w:val="24"/>
          <w:szCs w:val="24"/>
        </w:rPr>
        <w:t>RI</w:t>
      </w:r>
    </w:p>
    <w:p w:rsidR="008E01A9" w:rsidRDefault="00FD4699" w:rsidP="00AB110D">
      <w:pPr>
        <w:ind w:left="100" w:right="86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ERNY</w:t>
      </w:r>
      <w:r>
        <w:rPr>
          <w:b/>
          <w:spacing w:val="-3"/>
          <w:sz w:val="24"/>
          <w:szCs w:val="24"/>
        </w:rPr>
        <w:t>A</w:t>
      </w:r>
      <w:r>
        <w:rPr>
          <w:b/>
          <w:spacing w:val="1"/>
          <w:sz w:val="24"/>
          <w:szCs w:val="24"/>
        </w:rPr>
        <w:t>T</w:t>
      </w:r>
      <w:r>
        <w:rPr>
          <w:b/>
          <w:spacing w:val="-3"/>
          <w:sz w:val="24"/>
          <w:szCs w:val="24"/>
        </w:rPr>
        <w:t>A</w:t>
      </w:r>
      <w:r>
        <w:rPr>
          <w:b/>
          <w:sz w:val="24"/>
          <w:szCs w:val="24"/>
        </w:rPr>
        <w:t>AN</w:t>
      </w:r>
      <w:r>
        <w:rPr>
          <w:b/>
          <w:spacing w:val="1"/>
          <w:sz w:val="24"/>
          <w:szCs w:val="24"/>
        </w:rPr>
        <w:t xml:space="preserve"> </w:t>
      </w:r>
      <w:r>
        <w:rPr>
          <w:b/>
          <w:spacing w:val="-2"/>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N</w:t>
      </w:r>
      <w:r>
        <w:rPr>
          <w:b/>
          <w:spacing w:val="-2"/>
          <w:sz w:val="24"/>
          <w:szCs w:val="24"/>
        </w:rPr>
        <w:t xml:space="preserve"> </w:t>
      </w:r>
      <w:r>
        <w:rPr>
          <w:b/>
          <w:spacing w:val="2"/>
          <w:sz w:val="24"/>
          <w:szCs w:val="24"/>
        </w:rPr>
        <w:t>P</w:t>
      </w:r>
      <w:r>
        <w:rPr>
          <w:b/>
          <w:sz w:val="24"/>
          <w:szCs w:val="24"/>
        </w:rPr>
        <w:t>U</w:t>
      </w:r>
      <w:r>
        <w:rPr>
          <w:b/>
          <w:spacing w:val="-2"/>
          <w:sz w:val="24"/>
          <w:szCs w:val="24"/>
        </w:rPr>
        <w:t>B</w:t>
      </w:r>
      <w:r>
        <w:rPr>
          <w:b/>
          <w:spacing w:val="1"/>
          <w:sz w:val="24"/>
          <w:szCs w:val="24"/>
        </w:rPr>
        <w:t>L</w:t>
      </w:r>
      <w:r>
        <w:rPr>
          <w:b/>
          <w:sz w:val="24"/>
          <w:szCs w:val="24"/>
        </w:rPr>
        <w:t>I</w:t>
      </w:r>
      <w:r>
        <w:rPr>
          <w:b/>
          <w:spacing w:val="-4"/>
          <w:sz w:val="24"/>
          <w:szCs w:val="24"/>
        </w:rPr>
        <w:t>K</w:t>
      </w:r>
      <w:r>
        <w:rPr>
          <w:b/>
          <w:sz w:val="24"/>
          <w:szCs w:val="24"/>
        </w:rPr>
        <w:t>A</w:t>
      </w:r>
      <w:r>
        <w:rPr>
          <w:b/>
          <w:spacing w:val="1"/>
          <w:sz w:val="24"/>
          <w:szCs w:val="24"/>
        </w:rPr>
        <w:t>S</w:t>
      </w:r>
      <w:r>
        <w:rPr>
          <w:b/>
          <w:sz w:val="24"/>
          <w:szCs w:val="24"/>
        </w:rPr>
        <w:t xml:space="preserve">I </w:t>
      </w:r>
      <w:r>
        <w:rPr>
          <w:b/>
          <w:spacing w:val="-2"/>
          <w:sz w:val="24"/>
          <w:szCs w:val="24"/>
        </w:rPr>
        <w:t>K</w:t>
      </w:r>
      <w:r>
        <w:rPr>
          <w:b/>
          <w:sz w:val="24"/>
          <w:szCs w:val="24"/>
        </w:rPr>
        <w:t>AR</w:t>
      </w:r>
      <w:r>
        <w:rPr>
          <w:b/>
          <w:spacing w:val="2"/>
          <w:sz w:val="24"/>
          <w:szCs w:val="24"/>
        </w:rPr>
        <w:t>Y</w:t>
      </w:r>
      <w:r>
        <w:rPr>
          <w:b/>
          <w:sz w:val="24"/>
          <w:szCs w:val="24"/>
        </w:rPr>
        <w:t>A I</w:t>
      </w:r>
      <w:r>
        <w:rPr>
          <w:b/>
          <w:spacing w:val="1"/>
          <w:sz w:val="24"/>
          <w:szCs w:val="24"/>
        </w:rPr>
        <w:t>L</w:t>
      </w:r>
      <w:r>
        <w:rPr>
          <w:b/>
          <w:spacing w:val="-1"/>
          <w:sz w:val="24"/>
          <w:szCs w:val="24"/>
        </w:rPr>
        <w:t>M</w:t>
      </w:r>
      <w:r>
        <w:rPr>
          <w:b/>
          <w:sz w:val="24"/>
          <w:szCs w:val="24"/>
        </w:rPr>
        <w:t>I</w:t>
      </w:r>
      <w:r>
        <w:rPr>
          <w:b/>
          <w:spacing w:val="-3"/>
          <w:sz w:val="24"/>
          <w:szCs w:val="24"/>
        </w:rPr>
        <w:t>A</w:t>
      </w:r>
      <w:r>
        <w:rPr>
          <w:b/>
          <w:sz w:val="24"/>
          <w:szCs w:val="24"/>
        </w:rPr>
        <w:t xml:space="preserve">H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3"/>
          <w:sz w:val="24"/>
          <w:szCs w:val="24"/>
        </w:rPr>
        <w:t>P</w:t>
      </w:r>
      <w:r>
        <w:rPr>
          <w:b/>
          <w:sz w:val="24"/>
          <w:szCs w:val="24"/>
        </w:rPr>
        <w:t>E</w:t>
      </w:r>
      <w:r>
        <w:rPr>
          <w:b/>
          <w:spacing w:val="2"/>
          <w:sz w:val="24"/>
          <w:szCs w:val="24"/>
        </w:rPr>
        <w:t>N</w:t>
      </w:r>
      <w:r>
        <w:rPr>
          <w:b/>
          <w:spacing w:val="-4"/>
          <w:sz w:val="24"/>
          <w:szCs w:val="24"/>
        </w:rPr>
        <w:t>G</w:t>
      </w:r>
      <w:r>
        <w:rPr>
          <w:b/>
          <w:spacing w:val="1"/>
          <w:sz w:val="24"/>
          <w:szCs w:val="24"/>
        </w:rPr>
        <w:t>ES</w:t>
      </w:r>
      <w:r>
        <w:rPr>
          <w:b/>
          <w:sz w:val="24"/>
          <w:szCs w:val="24"/>
        </w:rPr>
        <w:t>AHAN</w:t>
      </w:r>
      <w:r>
        <w:rPr>
          <w:b/>
          <w:spacing w:val="2"/>
          <w:sz w:val="24"/>
          <w:szCs w:val="24"/>
        </w:rPr>
        <w:t xml:space="preserve"> </w:t>
      </w:r>
      <w:r>
        <w:rPr>
          <w:b/>
          <w:spacing w:val="1"/>
          <w:sz w:val="24"/>
          <w:szCs w:val="24"/>
        </w:rPr>
        <w:t>S</w:t>
      </w:r>
      <w:r>
        <w:rPr>
          <w:b/>
          <w:spacing w:val="-2"/>
          <w:sz w:val="24"/>
          <w:szCs w:val="24"/>
        </w:rPr>
        <w:t>K</w:t>
      </w:r>
      <w:r>
        <w:rPr>
          <w:b/>
          <w:sz w:val="24"/>
          <w:szCs w:val="24"/>
        </w:rPr>
        <w:t>R</w:t>
      </w:r>
      <w:r>
        <w:rPr>
          <w:b/>
          <w:spacing w:val="2"/>
          <w:sz w:val="24"/>
          <w:szCs w:val="24"/>
        </w:rPr>
        <w:t>I</w:t>
      </w:r>
      <w:r>
        <w:rPr>
          <w:b/>
          <w:spacing w:val="-2"/>
          <w:sz w:val="24"/>
          <w:szCs w:val="24"/>
        </w:rPr>
        <w:t>P</w:t>
      </w:r>
      <w:r>
        <w:rPr>
          <w:b/>
          <w:spacing w:val="1"/>
          <w:sz w:val="24"/>
          <w:szCs w:val="24"/>
        </w:rPr>
        <w:t>SI</w:t>
      </w:r>
    </w:p>
    <w:p w:rsidR="008E01A9" w:rsidRDefault="00FD4699" w:rsidP="00AB110D">
      <w:pPr>
        <w:ind w:left="100" w:right="285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5"/>
          <w:sz w:val="24"/>
          <w:szCs w:val="24"/>
        </w:rPr>
        <w:t>P</w:t>
      </w:r>
      <w:r>
        <w:rPr>
          <w:b/>
          <w:spacing w:val="1"/>
          <w:sz w:val="24"/>
          <w:szCs w:val="24"/>
        </w:rPr>
        <w:t>E</w:t>
      </w:r>
      <w:r>
        <w:rPr>
          <w:b/>
          <w:spacing w:val="2"/>
          <w:sz w:val="24"/>
          <w:szCs w:val="24"/>
        </w:rPr>
        <w:t>N</w:t>
      </w:r>
      <w:r>
        <w:rPr>
          <w:b/>
          <w:spacing w:val="-4"/>
          <w:sz w:val="24"/>
          <w:szCs w:val="24"/>
        </w:rPr>
        <w:t>G</w:t>
      </w:r>
      <w:r>
        <w:rPr>
          <w:b/>
          <w:spacing w:val="-3"/>
          <w:sz w:val="24"/>
          <w:szCs w:val="24"/>
        </w:rPr>
        <w:t>U</w:t>
      </w:r>
      <w:r>
        <w:rPr>
          <w:b/>
          <w:sz w:val="24"/>
          <w:szCs w:val="24"/>
        </w:rPr>
        <w:t>J</w:t>
      </w:r>
      <w:r>
        <w:rPr>
          <w:b/>
          <w:spacing w:val="1"/>
          <w:sz w:val="24"/>
          <w:szCs w:val="24"/>
        </w:rPr>
        <w:t>I</w:t>
      </w:r>
      <w:r>
        <w:rPr>
          <w:b/>
          <w:sz w:val="24"/>
          <w:szCs w:val="24"/>
        </w:rPr>
        <w:t>AN</w:t>
      </w:r>
      <w:r>
        <w:rPr>
          <w:b/>
          <w:spacing w:val="2"/>
          <w:sz w:val="24"/>
          <w:szCs w:val="24"/>
        </w:rPr>
        <w:t xml:space="preserve"> </w:t>
      </w:r>
      <w:r>
        <w:rPr>
          <w:b/>
          <w:spacing w:val="1"/>
          <w:sz w:val="24"/>
          <w:szCs w:val="24"/>
        </w:rPr>
        <w:t>S</w:t>
      </w:r>
      <w:r>
        <w:rPr>
          <w:b/>
          <w:spacing w:val="-2"/>
          <w:sz w:val="24"/>
          <w:szCs w:val="24"/>
        </w:rPr>
        <w:t>K</w:t>
      </w:r>
      <w:r>
        <w:rPr>
          <w:b/>
          <w:sz w:val="24"/>
          <w:szCs w:val="24"/>
        </w:rPr>
        <w:t>RI</w:t>
      </w:r>
      <w:r>
        <w:rPr>
          <w:b/>
          <w:spacing w:val="-3"/>
          <w:sz w:val="24"/>
          <w:szCs w:val="24"/>
        </w:rPr>
        <w:t>P</w:t>
      </w:r>
      <w:r>
        <w:rPr>
          <w:b/>
          <w:spacing w:val="1"/>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3"/>
          <w:sz w:val="24"/>
          <w:szCs w:val="24"/>
        </w:rPr>
        <w:t>E</w:t>
      </w:r>
      <w:r>
        <w:rPr>
          <w:b/>
          <w:spacing w:val="2"/>
          <w:sz w:val="24"/>
          <w:szCs w:val="24"/>
        </w:rPr>
        <w:t>D</w:t>
      </w:r>
      <w:r>
        <w:rPr>
          <w:b/>
          <w:spacing w:val="3"/>
          <w:sz w:val="24"/>
          <w:szCs w:val="24"/>
        </w:rPr>
        <w:t>O</w:t>
      </w:r>
      <w:r>
        <w:rPr>
          <w:b/>
          <w:spacing w:val="1"/>
          <w:sz w:val="24"/>
          <w:szCs w:val="24"/>
        </w:rPr>
        <w:t>M</w:t>
      </w:r>
      <w:r>
        <w:rPr>
          <w:b/>
          <w:spacing w:val="3"/>
          <w:sz w:val="24"/>
          <w:szCs w:val="24"/>
        </w:rPr>
        <w:t>A</w:t>
      </w:r>
      <w:r>
        <w:rPr>
          <w:b/>
          <w:sz w:val="24"/>
          <w:szCs w:val="24"/>
        </w:rPr>
        <w:t>N</w:t>
      </w:r>
      <w:r>
        <w:rPr>
          <w:b/>
          <w:spacing w:val="2"/>
          <w:sz w:val="24"/>
          <w:szCs w:val="24"/>
        </w:rPr>
        <w:t xml:space="preserve"> </w:t>
      </w:r>
      <w:r>
        <w:rPr>
          <w:b/>
          <w:spacing w:val="-3"/>
          <w:sz w:val="24"/>
          <w:szCs w:val="24"/>
        </w:rPr>
        <w:t>P</w:t>
      </w:r>
      <w:r>
        <w:rPr>
          <w:b/>
          <w:sz w:val="24"/>
          <w:szCs w:val="24"/>
        </w:rPr>
        <w:t>E</w:t>
      </w:r>
      <w:r>
        <w:rPr>
          <w:b/>
          <w:spacing w:val="2"/>
          <w:sz w:val="24"/>
          <w:szCs w:val="24"/>
        </w:rPr>
        <w:t>N</w:t>
      </w:r>
      <w:r>
        <w:rPr>
          <w:b/>
          <w:spacing w:val="-2"/>
          <w:sz w:val="24"/>
          <w:szCs w:val="24"/>
        </w:rPr>
        <w:t>G</w:t>
      </w:r>
      <w:r>
        <w:rPr>
          <w:b/>
          <w:spacing w:val="-4"/>
          <w:sz w:val="24"/>
          <w:szCs w:val="24"/>
        </w:rPr>
        <w:t>G</w:t>
      </w:r>
      <w:r>
        <w:rPr>
          <w:b/>
          <w:sz w:val="24"/>
          <w:szCs w:val="24"/>
        </w:rPr>
        <w:t>UNA</w:t>
      </w:r>
      <w:r>
        <w:rPr>
          <w:b/>
          <w:spacing w:val="1"/>
          <w:sz w:val="24"/>
          <w:szCs w:val="24"/>
        </w:rPr>
        <w:t>A</w:t>
      </w:r>
      <w:r>
        <w:rPr>
          <w:b/>
          <w:sz w:val="24"/>
          <w:szCs w:val="24"/>
        </w:rPr>
        <w:t>N HAK</w:t>
      </w:r>
      <w:r>
        <w:rPr>
          <w:b/>
          <w:spacing w:val="5"/>
          <w:sz w:val="24"/>
          <w:szCs w:val="24"/>
        </w:rPr>
        <w:t xml:space="preserve"> </w:t>
      </w:r>
      <w:r>
        <w:rPr>
          <w:b/>
          <w:sz w:val="24"/>
          <w:szCs w:val="24"/>
        </w:rPr>
        <w:t>C</w:t>
      </w:r>
      <w:r>
        <w:rPr>
          <w:b/>
          <w:spacing w:val="-2"/>
          <w:sz w:val="24"/>
          <w:szCs w:val="24"/>
        </w:rPr>
        <w:t>I</w:t>
      </w:r>
      <w:r>
        <w:rPr>
          <w:b/>
          <w:sz w:val="24"/>
          <w:szCs w:val="24"/>
        </w:rPr>
        <w:t>P</w:t>
      </w:r>
      <w:r>
        <w:rPr>
          <w:b/>
          <w:spacing w:val="1"/>
          <w:sz w:val="24"/>
          <w:szCs w:val="24"/>
        </w:rPr>
        <w:t>T</w:t>
      </w:r>
      <w:r>
        <w:rPr>
          <w:b/>
          <w:sz w:val="24"/>
          <w:szCs w:val="24"/>
        </w:rPr>
        <w:t xml:space="preserve">A </w:t>
      </w:r>
      <w:r>
        <w:rPr>
          <w:b/>
          <w:spacing w:val="1"/>
          <w:sz w:val="24"/>
          <w:szCs w:val="24"/>
        </w:rPr>
        <w:t>LE</w:t>
      </w:r>
      <w:r>
        <w:rPr>
          <w:b/>
          <w:spacing w:val="-1"/>
          <w:sz w:val="24"/>
          <w:szCs w:val="24"/>
        </w:rPr>
        <w:t>M</w:t>
      </w:r>
      <w:r>
        <w:rPr>
          <w:b/>
          <w:sz w:val="24"/>
          <w:szCs w:val="24"/>
        </w:rPr>
        <w:t>BAR</w:t>
      </w:r>
      <w:r>
        <w:rPr>
          <w:b/>
          <w:spacing w:val="-1"/>
          <w:sz w:val="24"/>
          <w:szCs w:val="24"/>
        </w:rPr>
        <w:t xml:space="preserve"> </w:t>
      </w:r>
      <w:r>
        <w:rPr>
          <w:b/>
          <w:spacing w:val="-4"/>
          <w:sz w:val="24"/>
          <w:szCs w:val="24"/>
        </w:rPr>
        <w:t>K</w:t>
      </w:r>
      <w:r>
        <w:rPr>
          <w:b/>
          <w:sz w:val="24"/>
          <w:szCs w:val="24"/>
        </w:rPr>
        <w:t>ON</w:t>
      </w:r>
      <w:r>
        <w:rPr>
          <w:b/>
          <w:spacing w:val="1"/>
          <w:sz w:val="24"/>
          <w:szCs w:val="24"/>
        </w:rPr>
        <w:t>S</w:t>
      </w:r>
      <w:r>
        <w:rPr>
          <w:b/>
          <w:sz w:val="24"/>
          <w:szCs w:val="24"/>
        </w:rPr>
        <w:t>U</w:t>
      </w:r>
      <w:r>
        <w:rPr>
          <w:b/>
          <w:spacing w:val="1"/>
          <w:sz w:val="24"/>
          <w:szCs w:val="24"/>
        </w:rPr>
        <w:t>LT</w:t>
      </w:r>
      <w:r>
        <w:rPr>
          <w:b/>
          <w:sz w:val="24"/>
          <w:szCs w:val="24"/>
        </w:rPr>
        <w:t>ASI</w:t>
      </w:r>
      <w:r>
        <w:rPr>
          <w:b/>
          <w:spacing w:val="1"/>
          <w:sz w:val="24"/>
          <w:szCs w:val="24"/>
        </w:rPr>
        <w:t xml:space="preserve"> S</w:t>
      </w:r>
      <w:r>
        <w:rPr>
          <w:b/>
          <w:spacing w:val="-2"/>
          <w:sz w:val="24"/>
          <w:szCs w:val="24"/>
        </w:rPr>
        <w:t>K</w:t>
      </w:r>
      <w:r>
        <w:rPr>
          <w:b/>
          <w:sz w:val="24"/>
          <w:szCs w:val="24"/>
        </w:rPr>
        <w:t>R</w:t>
      </w:r>
      <w:r>
        <w:rPr>
          <w:b/>
          <w:spacing w:val="2"/>
          <w:sz w:val="24"/>
          <w:szCs w:val="24"/>
        </w:rPr>
        <w:t>I</w:t>
      </w:r>
      <w:r>
        <w:rPr>
          <w:b/>
          <w:spacing w:val="-5"/>
          <w:sz w:val="24"/>
          <w:szCs w:val="24"/>
        </w:rPr>
        <w:t>P</w:t>
      </w:r>
      <w:r>
        <w:rPr>
          <w:b/>
          <w:spacing w:val="1"/>
          <w:sz w:val="24"/>
          <w:szCs w:val="24"/>
        </w:rPr>
        <w:t>S</w:t>
      </w:r>
      <w:r>
        <w:rPr>
          <w:b/>
          <w:sz w:val="24"/>
          <w:szCs w:val="24"/>
        </w:rPr>
        <w:t>I</w:t>
      </w:r>
    </w:p>
    <w:p w:rsidR="008E01A9" w:rsidRDefault="008E01A9" w:rsidP="00AB110D">
      <w:pPr>
        <w:contextualSpacing/>
        <w:rPr>
          <w:sz w:val="26"/>
          <w:szCs w:val="26"/>
        </w:rPr>
      </w:pPr>
    </w:p>
    <w:p w:rsidR="00FB1356" w:rsidRDefault="00FD4699" w:rsidP="00AB110D">
      <w:pPr>
        <w:ind w:left="100" w:right="6490"/>
        <w:contextualSpacing/>
        <w:rPr>
          <w:b/>
          <w:sz w:val="24"/>
          <w:szCs w:val="24"/>
        </w:rPr>
      </w:pPr>
      <w:r>
        <w:rPr>
          <w:b/>
          <w:spacing w:val="-4"/>
          <w:sz w:val="24"/>
          <w:szCs w:val="24"/>
        </w:rPr>
        <w:t>K</w:t>
      </w:r>
      <w:r>
        <w:rPr>
          <w:b/>
          <w:sz w:val="24"/>
          <w:szCs w:val="24"/>
        </w:rPr>
        <w:t>A</w:t>
      </w:r>
      <w:r>
        <w:rPr>
          <w:b/>
          <w:spacing w:val="3"/>
          <w:sz w:val="24"/>
          <w:szCs w:val="24"/>
        </w:rPr>
        <w:t>T</w:t>
      </w:r>
      <w:r>
        <w:rPr>
          <w:b/>
          <w:sz w:val="24"/>
          <w:szCs w:val="24"/>
        </w:rPr>
        <w:t>A</w:t>
      </w:r>
      <w:r>
        <w:rPr>
          <w:b/>
          <w:spacing w:val="2"/>
          <w:sz w:val="24"/>
          <w:szCs w:val="24"/>
        </w:rPr>
        <w:t xml:space="preserve"> </w:t>
      </w:r>
      <w:r>
        <w:rPr>
          <w:b/>
          <w:spacing w:val="-3"/>
          <w:sz w:val="24"/>
          <w:szCs w:val="24"/>
        </w:rPr>
        <w:t>P</w:t>
      </w:r>
      <w:r>
        <w:rPr>
          <w:b/>
          <w:sz w:val="24"/>
          <w:szCs w:val="24"/>
        </w:rPr>
        <w:t>EN</w:t>
      </w:r>
      <w:r>
        <w:rPr>
          <w:b/>
          <w:spacing w:val="-2"/>
          <w:sz w:val="24"/>
          <w:szCs w:val="24"/>
        </w:rPr>
        <w:t>G</w:t>
      </w:r>
      <w:r>
        <w:rPr>
          <w:b/>
          <w:sz w:val="24"/>
          <w:szCs w:val="24"/>
        </w:rPr>
        <w:t>ANTAR A</w:t>
      </w:r>
      <w:r>
        <w:rPr>
          <w:b/>
          <w:spacing w:val="1"/>
          <w:sz w:val="24"/>
          <w:szCs w:val="24"/>
        </w:rPr>
        <w:t>BST</w:t>
      </w:r>
      <w:r>
        <w:rPr>
          <w:b/>
          <w:spacing w:val="-3"/>
          <w:sz w:val="24"/>
          <w:szCs w:val="24"/>
        </w:rPr>
        <w:t>R</w:t>
      </w:r>
      <w:r>
        <w:rPr>
          <w:b/>
          <w:sz w:val="24"/>
          <w:szCs w:val="24"/>
        </w:rPr>
        <w:t xml:space="preserve">AK </w:t>
      </w:r>
    </w:p>
    <w:p w:rsidR="008E01A9" w:rsidRDefault="00FD4699" w:rsidP="00AB110D">
      <w:pPr>
        <w:ind w:left="100" w:right="6490"/>
        <w:contextualSpacing/>
        <w:rPr>
          <w:sz w:val="24"/>
          <w:szCs w:val="24"/>
        </w:rPr>
      </w:pPr>
      <w:r>
        <w:rPr>
          <w:b/>
          <w:sz w:val="24"/>
          <w:szCs w:val="24"/>
        </w:rPr>
        <w:t>A</w:t>
      </w:r>
      <w:r>
        <w:rPr>
          <w:b/>
          <w:spacing w:val="1"/>
          <w:sz w:val="24"/>
          <w:szCs w:val="24"/>
        </w:rPr>
        <w:t>BST</w:t>
      </w:r>
      <w:r>
        <w:rPr>
          <w:b/>
          <w:spacing w:val="-1"/>
          <w:sz w:val="24"/>
          <w:szCs w:val="24"/>
        </w:rPr>
        <w:t>R</w:t>
      </w:r>
      <w:r>
        <w:rPr>
          <w:b/>
          <w:sz w:val="24"/>
          <w:szCs w:val="24"/>
        </w:rPr>
        <w:t>ACT</w:t>
      </w:r>
    </w:p>
    <w:p w:rsidR="00FB1356" w:rsidRDefault="00FD4699" w:rsidP="00AB110D">
      <w:pPr>
        <w:ind w:left="100" w:right="6385"/>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 I</w:t>
      </w:r>
      <w:r>
        <w:rPr>
          <w:b/>
          <w:spacing w:val="1"/>
          <w:sz w:val="24"/>
          <w:szCs w:val="24"/>
        </w:rPr>
        <w:t>S</w:t>
      </w:r>
      <w:r>
        <w:rPr>
          <w:b/>
          <w:sz w:val="24"/>
          <w:szCs w:val="24"/>
        </w:rPr>
        <w:t xml:space="preserve">I </w:t>
      </w:r>
    </w:p>
    <w:p w:rsidR="008E01A9" w:rsidRDefault="00FD4699" w:rsidP="00AB110D">
      <w:pPr>
        <w:ind w:left="100" w:right="6385"/>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S</w:t>
      </w:r>
      <w:r>
        <w:rPr>
          <w:b/>
          <w:sz w:val="24"/>
          <w:szCs w:val="24"/>
        </w:rPr>
        <w:t>I</w:t>
      </w:r>
      <w:r>
        <w:rPr>
          <w:b/>
          <w:spacing w:val="-3"/>
          <w:sz w:val="24"/>
          <w:szCs w:val="24"/>
        </w:rPr>
        <w:t>M</w:t>
      </w:r>
      <w:r>
        <w:rPr>
          <w:b/>
          <w:spacing w:val="1"/>
          <w:sz w:val="24"/>
          <w:szCs w:val="24"/>
        </w:rPr>
        <w:t>B</w:t>
      </w:r>
      <w:r>
        <w:rPr>
          <w:b/>
          <w:sz w:val="24"/>
          <w:szCs w:val="24"/>
        </w:rPr>
        <w:t>OL 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4"/>
          <w:sz w:val="24"/>
          <w:szCs w:val="24"/>
        </w:rPr>
        <w:t>G</w:t>
      </w:r>
      <w:r>
        <w:rPr>
          <w:b/>
          <w:sz w:val="24"/>
          <w:szCs w:val="24"/>
        </w:rPr>
        <w:t>A</w:t>
      </w:r>
      <w:r>
        <w:rPr>
          <w:b/>
          <w:spacing w:val="-1"/>
          <w:sz w:val="24"/>
          <w:szCs w:val="24"/>
        </w:rPr>
        <w:t>M</w:t>
      </w:r>
      <w:r>
        <w:rPr>
          <w:b/>
          <w:spacing w:val="1"/>
          <w:sz w:val="24"/>
          <w:szCs w:val="24"/>
        </w:rPr>
        <w:t>B</w:t>
      </w:r>
      <w:r>
        <w:rPr>
          <w:b/>
          <w:sz w:val="24"/>
          <w:szCs w:val="24"/>
        </w:rPr>
        <w:t>AR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T</w:t>
      </w:r>
      <w:r>
        <w:rPr>
          <w:b/>
          <w:sz w:val="24"/>
          <w:szCs w:val="24"/>
        </w:rPr>
        <w:t>A</w:t>
      </w:r>
      <w:r>
        <w:rPr>
          <w:b/>
          <w:spacing w:val="-2"/>
          <w:sz w:val="24"/>
          <w:szCs w:val="24"/>
        </w:rPr>
        <w:t>B</w:t>
      </w:r>
      <w:r>
        <w:rPr>
          <w:b/>
          <w:spacing w:val="1"/>
          <w:sz w:val="24"/>
          <w:szCs w:val="24"/>
        </w:rPr>
        <w:t>E</w:t>
      </w:r>
      <w:r>
        <w:rPr>
          <w:b/>
          <w:sz w:val="24"/>
          <w:szCs w:val="24"/>
        </w:rPr>
        <w:t>L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L</w:t>
      </w:r>
      <w:r>
        <w:rPr>
          <w:b/>
          <w:sz w:val="24"/>
          <w:szCs w:val="24"/>
        </w:rPr>
        <w:t>A</w:t>
      </w:r>
      <w:r>
        <w:rPr>
          <w:b/>
          <w:spacing w:val="1"/>
          <w:sz w:val="24"/>
          <w:szCs w:val="24"/>
        </w:rPr>
        <w:t>M</w:t>
      </w:r>
      <w:r>
        <w:rPr>
          <w:b/>
          <w:spacing w:val="-5"/>
          <w:sz w:val="24"/>
          <w:szCs w:val="24"/>
        </w:rPr>
        <w:t>P</w:t>
      </w:r>
      <w:r>
        <w:rPr>
          <w:b/>
          <w:sz w:val="24"/>
          <w:szCs w:val="24"/>
        </w:rPr>
        <w:t>IR</w:t>
      </w:r>
      <w:r>
        <w:rPr>
          <w:b/>
          <w:spacing w:val="-1"/>
          <w:sz w:val="24"/>
          <w:szCs w:val="24"/>
        </w:rPr>
        <w:t>A</w:t>
      </w:r>
      <w:r>
        <w:rPr>
          <w:b/>
          <w:sz w:val="24"/>
          <w:szCs w:val="24"/>
        </w:rPr>
        <w:t>N</w:t>
      </w:r>
    </w:p>
    <w:p w:rsidR="008E01A9" w:rsidRDefault="008E01A9" w:rsidP="00AB110D">
      <w:pPr>
        <w:contextualSpacing/>
        <w:rPr>
          <w:sz w:val="26"/>
          <w:szCs w:val="26"/>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      </w:t>
      </w:r>
      <w:r>
        <w:rPr>
          <w:b/>
          <w:spacing w:val="-2"/>
          <w:sz w:val="24"/>
          <w:szCs w:val="24"/>
        </w:rPr>
        <w:t>P</w:t>
      </w:r>
      <w:r>
        <w:rPr>
          <w:b/>
          <w:sz w:val="24"/>
          <w:szCs w:val="24"/>
        </w:rPr>
        <w:t>ENDAH</w:t>
      </w:r>
      <w:r>
        <w:rPr>
          <w:b/>
          <w:spacing w:val="-2"/>
          <w:sz w:val="24"/>
          <w:szCs w:val="24"/>
        </w:rPr>
        <w:t>U</w:t>
      </w:r>
      <w:r>
        <w:rPr>
          <w:b/>
          <w:spacing w:val="1"/>
          <w:sz w:val="24"/>
          <w:szCs w:val="24"/>
        </w:rPr>
        <w:t>L</w:t>
      </w:r>
      <w:r>
        <w:rPr>
          <w:b/>
          <w:sz w:val="24"/>
          <w:szCs w:val="24"/>
        </w:rPr>
        <w:t>UAN</w:t>
      </w:r>
    </w:p>
    <w:p w:rsidR="008E01A9" w:rsidRDefault="00FD4699" w:rsidP="00AB110D">
      <w:pPr>
        <w:ind w:left="1094"/>
        <w:contextualSpacing/>
        <w:rPr>
          <w:sz w:val="24"/>
          <w:szCs w:val="24"/>
        </w:rPr>
      </w:pPr>
      <w:r>
        <w:rPr>
          <w:sz w:val="24"/>
          <w:szCs w:val="24"/>
        </w:rPr>
        <w:t>1.1.</w:t>
      </w:r>
      <w:r>
        <w:rPr>
          <w:spacing w:val="43"/>
          <w:sz w:val="24"/>
          <w:szCs w:val="24"/>
        </w:rPr>
        <w:t xml:space="preserve"> </w:t>
      </w:r>
      <w:r>
        <w:rPr>
          <w:spacing w:val="-7"/>
          <w:sz w:val="24"/>
          <w:szCs w:val="24"/>
        </w:rPr>
        <w:t>L</w:t>
      </w:r>
      <w:r>
        <w:rPr>
          <w:spacing w:val="-1"/>
          <w:sz w:val="24"/>
          <w:szCs w:val="24"/>
        </w:rPr>
        <w:t>a</w:t>
      </w:r>
      <w:r>
        <w:rPr>
          <w:sz w:val="24"/>
          <w:szCs w:val="24"/>
        </w:rPr>
        <w:t>t</w:t>
      </w:r>
      <w:r>
        <w:rPr>
          <w:spacing w:val="-1"/>
          <w:sz w:val="24"/>
          <w:szCs w:val="24"/>
        </w:rPr>
        <w:t>a</w:t>
      </w:r>
      <w:r>
        <w:rPr>
          <w:sz w:val="24"/>
          <w:szCs w:val="24"/>
        </w:rPr>
        <w:t>r</w:t>
      </w:r>
      <w:r>
        <w:rPr>
          <w:spacing w:val="4"/>
          <w:sz w:val="24"/>
          <w:szCs w:val="24"/>
        </w:rPr>
        <w:t xml:space="preserve"> </w:t>
      </w:r>
      <w:r>
        <w:rPr>
          <w:spacing w:val="-3"/>
          <w:sz w:val="24"/>
          <w:szCs w:val="24"/>
        </w:rPr>
        <w:t>B</w:t>
      </w:r>
      <w:r>
        <w:rPr>
          <w:spacing w:val="-1"/>
          <w:sz w:val="24"/>
          <w:szCs w:val="24"/>
        </w:rPr>
        <w:t>e</w:t>
      </w:r>
      <w:r>
        <w:rPr>
          <w:sz w:val="24"/>
          <w:szCs w:val="24"/>
        </w:rPr>
        <w:t>l</w:t>
      </w:r>
      <w:r>
        <w:rPr>
          <w:spacing w:val="-1"/>
          <w:sz w:val="24"/>
          <w:szCs w:val="24"/>
        </w:rPr>
        <w:t>a</w:t>
      </w:r>
      <w:r>
        <w:rPr>
          <w:spacing w:val="-2"/>
          <w:sz w:val="24"/>
          <w:szCs w:val="24"/>
        </w:rPr>
        <w:t>k</w:t>
      </w:r>
      <w:r>
        <w:rPr>
          <w:spacing w:val="-1"/>
          <w:sz w:val="24"/>
          <w:szCs w:val="24"/>
        </w:rPr>
        <w:t>a</w:t>
      </w:r>
      <w:r>
        <w:rPr>
          <w:spacing w:val="5"/>
          <w:sz w:val="24"/>
          <w:szCs w:val="24"/>
        </w:rPr>
        <w:t>n</w:t>
      </w:r>
      <w:r>
        <w:rPr>
          <w:sz w:val="24"/>
          <w:szCs w:val="24"/>
        </w:rPr>
        <w:t>g</w:t>
      </w:r>
      <w:r>
        <w:rPr>
          <w:spacing w:val="-7"/>
          <w:sz w:val="24"/>
          <w:szCs w:val="24"/>
        </w:rPr>
        <w:t xml:space="preserve"> </w:t>
      </w:r>
      <w:r>
        <w:rPr>
          <w:spacing w:val="3"/>
          <w:sz w:val="24"/>
          <w:szCs w:val="24"/>
        </w:rPr>
        <w:t>M</w:t>
      </w:r>
      <w:r>
        <w:rPr>
          <w:spacing w:val="-1"/>
          <w:sz w:val="24"/>
          <w:szCs w:val="24"/>
        </w:rPr>
        <w:t>a</w:t>
      </w:r>
      <w:r>
        <w:rPr>
          <w:spacing w:val="5"/>
          <w:sz w:val="24"/>
          <w:szCs w:val="24"/>
        </w:rPr>
        <w:t>s</w:t>
      </w:r>
      <w:r>
        <w:rPr>
          <w:spacing w:val="-3"/>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1.2.</w:t>
      </w:r>
      <w:r>
        <w:rPr>
          <w:spacing w:val="43"/>
          <w:sz w:val="24"/>
          <w:szCs w:val="24"/>
        </w:rPr>
        <w:t xml:space="preserve"> </w:t>
      </w:r>
      <w:r>
        <w:rPr>
          <w:spacing w:val="-13"/>
          <w:sz w:val="24"/>
          <w:szCs w:val="24"/>
        </w:rPr>
        <w:t>I</w:t>
      </w:r>
      <w:r>
        <w:rPr>
          <w:sz w:val="24"/>
          <w:szCs w:val="24"/>
        </w:rPr>
        <w:t>d</w:t>
      </w:r>
      <w:r>
        <w:rPr>
          <w:spacing w:val="-1"/>
          <w:sz w:val="24"/>
          <w:szCs w:val="24"/>
        </w:rPr>
        <w:t>e</w:t>
      </w:r>
      <w:r>
        <w:rPr>
          <w:spacing w:val="2"/>
          <w:sz w:val="24"/>
          <w:szCs w:val="24"/>
        </w:rPr>
        <w:t>n</w:t>
      </w:r>
      <w:r>
        <w:rPr>
          <w:sz w:val="24"/>
          <w:szCs w:val="24"/>
        </w:rPr>
        <w:t>t</w:t>
      </w:r>
      <w:r>
        <w:rPr>
          <w:spacing w:val="3"/>
          <w:sz w:val="24"/>
          <w:szCs w:val="24"/>
        </w:rPr>
        <w:t>i</w:t>
      </w:r>
      <w:r>
        <w:rPr>
          <w:sz w:val="24"/>
          <w:szCs w:val="24"/>
        </w:rPr>
        <w:t>f</w:t>
      </w:r>
      <w:r>
        <w:rPr>
          <w:spacing w:val="1"/>
          <w:sz w:val="24"/>
          <w:szCs w:val="24"/>
        </w:rPr>
        <w:t>i</w:t>
      </w:r>
      <w:r>
        <w:rPr>
          <w:spacing w:val="-2"/>
          <w:sz w:val="24"/>
          <w:szCs w:val="24"/>
        </w:rPr>
        <w:t>k</w:t>
      </w:r>
      <w:r>
        <w:rPr>
          <w:spacing w:val="-1"/>
          <w:sz w:val="24"/>
          <w:szCs w:val="24"/>
        </w:rPr>
        <w:t>a</w:t>
      </w:r>
      <w:r>
        <w:rPr>
          <w:sz w:val="24"/>
          <w:szCs w:val="24"/>
        </w:rPr>
        <w:t xml:space="preserve">si </w:t>
      </w:r>
      <w:r>
        <w:rPr>
          <w:spacing w:val="-2"/>
          <w:sz w:val="24"/>
          <w:szCs w:val="24"/>
        </w:rPr>
        <w:t>M</w:t>
      </w:r>
      <w:r>
        <w:rPr>
          <w:spacing w:val="-1"/>
          <w:sz w:val="24"/>
          <w:szCs w:val="24"/>
        </w:rPr>
        <w:t>a</w:t>
      </w:r>
      <w:r>
        <w:rPr>
          <w:sz w:val="24"/>
          <w:szCs w:val="24"/>
        </w:rPr>
        <w:t>s</w:t>
      </w:r>
      <w:r>
        <w:rPr>
          <w:spacing w:val="-3"/>
          <w:sz w:val="24"/>
          <w:szCs w:val="24"/>
        </w:rPr>
        <w:t>a</w:t>
      </w:r>
      <w:r>
        <w:rPr>
          <w:spacing w:val="3"/>
          <w:sz w:val="24"/>
          <w:szCs w:val="24"/>
        </w:rPr>
        <w:t>l</w:t>
      </w:r>
      <w:r>
        <w:rPr>
          <w:spacing w:val="-1"/>
          <w:sz w:val="24"/>
          <w:szCs w:val="24"/>
        </w:rPr>
        <w:t>ah</w:t>
      </w:r>
    </w:p>
    <w:p w:rsidR="008E01A9" w:rsidRDefault="00FD4699" w:rsidP="00AB110D">
      <w:pPr>
        <w:ind w:left="1094"/>
        <w:contextualSpacing/>
        <w:rPr>
          <w:sz w:val="24"/>
          <w:szCs w:val="24"/>
        </w:rPr>
      </w:pPr>
      <w:r>
        <w:rPr>
          <w:sz w:val="24"/>
          <w:szCs w:val="24"/>
        </w:rPr>
        <w:t>1.3.</w:t>
      </w:r>
      <w:r>
        <w:rPr>
          <w:spacing w:val="38"/>
          <w:sz w:val="24"/>
          <w:szCs w:val="24"/>
        </w:rPr>
        <w:t xml:space="preserve"> </w:t>
      </w:r>
      <w:r>
        <w:rPr>
          <w:spacing w:val="-4"/>
          <w:sz w:val="24"/>
          <w:szCs w:val="24"/>
        </w:rPr>
        <w:t>B</w:t>
      </w:r>
      <w:r>
        <w:rPr>
          <w:spacing w:val="-1"/>
          <w:sz w:val="24"/>
          <w:szCs w:val="24"/>
        </w:rPr>
        <w:t>a</w:t>
      </w:r>
      <w:r>
        <w:rPr>
          <w:sz w:val="24"/>
          <w:szCs w:val="24"/>
        </w:rPr>
        <w:t>tas</w:t>
      </w:r>
      <w:r>
        <w:rPr>
          <w:spacing w:val="-1"/>
          <w:sz w:val="24"/>
          <w:szCs w:val="24"/>
        </w:rPr>
        <w:t>a</w:t>
      </w:r>
      <w:r>
        <w:rPr>
          <w:sz w:val="24"/>
          <w:szCs w:val="24"/>
        </w:rPr>
        <w:t>n</w:t>
      </w:r>
      <w:r>
        <w:rPr>
          <w:spacing w:val="-2"/>
          <w:sz w:val="24"/>
          <w:szCs w:val="24"/>
        </w:rPr>
        <w:t xml:space="preserve"> </w:t>
      </w:r>
      <w:r>
        <w:rPr>
          <w:sz w:val="24"/>
          <w:szCs w:val="24"/>
        </w:rPr>
        <w:t>M</w:t>
      </w:r>
      <w:r>
        <w:rPr>
          <w:spacing w:val="-3"/>
          <w:sz w:val="24"/>
          <w:szCs w:val="24"/>
        </w:rPr>
        <w:t>a</w:t>
      </w:r>
      <w:r>
        <w:rPr>
          <w:sz w:val="24"/>
          <w:szCs w:val="24"/>
        </w:rPr>
        <w:t>s</w:t>
      </w:r>
      <w:r>
        <w:rPr>
          <w:spacing w:val="-1"/>
          <w:sz w:val="24"/>
          <w:szCs w:val="24"/>
        </w:rPr>
        <w:t>a</w:t>
      </w:r>
      <w:r>
        <w:rPr>
          <w:sz w:val="24"/>
          <w:szCs w:val="24"/>
        </w:rPr>
        <w:t>l</w:t>
      </w:r>
      <w:r>
        <w:rPr>
          <w:spacing w:val="-3"/>
          <w:sz w:val="24"/>
          <w:szCs w:val="24"/>
        </w:rPr>
        <w:t>a</w:t>
      </w:r>
      <w:r>
        <w:rPr>
          <w:sz w:val="24"/>
          <w:szCs w:val="24"/>
        </w:rPr>
        <w:t>h</w:t>
      </w:r>
    </w:p>
    <w:p w:rsidR="008E01A9" w:rsidRDefault="00FD4699" w:rsidP="00AB110D">
      <w:pPr>
        <w:ind w:left="1094"/>
        <w:contextualSpacing/>
        <w:rPr>
          <w:sz w:val="24"/>
          <w:szCs w:val="24"/>
        </w:rPr>
      </w:pPr>
      <w:r>
        <w:rPr>
          <w:sz w:val="24"/>
          <w:szCs w:val="24"/>
        </w:rPr>
        <w:t>1.4.</w:t>
      </w:r>
      <w:r>
        <w:rPr>
          <w:spacing w:val="38"/>
          <w:sz w:val="24"/>
          <w:szCs w:val="24"/>
        </w:rPr>
        <w:t xml:space="preserve"> </w:t>
      </w:r>
      <w:r>
        <w:rPr>
          <w:spacing w:val="1"/>
          <w:sz w:val="24"/>
          <w:szCs w:val="24"/>
        </w:rPr>
        <w:t>P</w:t>
      </w:r>
      <w:r>
        <w:rPr>
          <w:spacing w:val="-1"/>
          <w:sz w:val="24"/>
          <w:szCs w:val="24"/>
        </w:rPr>
        <w:t>er</w:t>
      </w:r>
      <w:r>
        <w:rPr>
          <w:sz w:val="24"/>
          <w:szCs w:val="24"/>
        </w:rPr>
        <w:t>u</w:t>
      </w:r>
      <w:r>
        <w:rPr>
          <w:spacing w:val="-4"/>
          <w:sz w:val="24"/>
          <w:szCs w:val="24"/>
        </w:rPr>
        <w:t>m</w:t>
      </w:r>
      <w:r>
        <w:rPr>
          <w:sz w:val="24"/>
          <w:szCs w:val="24"/>
        </w:rPr>
        <w:t>u</w:t>
      </w:r>
      <w:r>
        <w:rPr>
          <w:spacing w:val="1"/>
          <w:sz w:val="24"/>
          <w:szCs w:val="24"/>
        </w:rPr>
        <w:t>s</w:t>
      </w:r>
      <w:r>
        <w:rPr>
          <w:spacing w:val="-1"/>
          <w:sz w:val="24"/>
          <w:szCs w:val="24"/>
        </w:rPr>
        <w:t>a</w:t>
      </w:r>
      <w:r>
        <w:rPr>
          <w:sz w:val="24"/>
          <w:szCs w:val="24"/>
        </w:rPr>
        <w:t xml:space="preserve">n </w:t>
      </w:r>
      <w:r>
        <w:rPr>
          <w:spacing w:val="3"/>
          <w:sz w:val="24"/>
          <w:szCs w:val="24"/>
        </w:rPr>
        <w:t>M</w:t>
      </w:r>
      <w:r>
        <w:rPr>
          <w:spacing w:val="-3"/>
          <w:sz w:val="24"/>
          <w:szCs w:val="24"/>
        </w:rPr>
        <w:t>a</w:t>
      </w:r>
      <w:r>
        <w:rPr>
          <w:sz w:val="24"/>
          <w:szCs w:val="24"/>
        </w:rPr>
        <w:t>s</w:t>
      </w:r>
      <w:r>
        <w:rPr>
          <w:spacing w:val="-1"/>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1.5.</w:t>
      </w:r>
      <w:r>
        <w:rPr>
          <w:spacing w:val="38"/>
          <w:sz w:val="24"/>
          <w:szCs w:val="24"/>
        </w:rPr>
        <w:t xml:space="preserve"> </w:t>
      </w:r>
      <w:r>
        <w:rPr>
          <w:spacing w:val="2"/>
          <w:sz w:val="24"/>
          <w:szCs w:val="24"/>
        </w:rPr>
        <w:t>T</w:t>
      </w:r>
      <w:r>
        <w:rPr>
          <w:spacing w:val="-2"/>
          <w:sz w:val="24"/>
          <w:szCs w:val="24"/>
        </w:rPr>
        <w:t>u</w:t>
      </w:r>
      <w:r>
        <w:rPr>
          <w:sz w:val="24"/>
          <w:szCs w:val="24"/>
        </w:rPr>
        <w:t>ju</w:t>
      </w:r>
      <w:r>
        <w:rPr>
          <w:spacing w:val="-3"/>
          <w:sz w:val="24"/>
          <w:szCs w:val="24"/>
        </w:rPr>
        <w:t>a</w:t>
      </w:r>
      <w:r>
        <w:rPr>
          <w:sz w:val="24"/>
          <w:szCs w:val="24"/>
        </w:rPr>
        <w:t>n</w:t>
      </w:r>
      <w:r>
        <w:rPr>
          <w:spacing w:val="1"/>
          <w:sz w:val="24"/>
          <w:szCs w:val="24"/>
        </w:rPr>
        <w:t xml:space="preserve"> </w:t>
      </w:r>
      <w:r>
        <w:rPr>
          <w:spacing w:val="2"/>
          <w:sz w:val="24"/>
          <w:szCs w:val="24"/>
        </w:rPr>
        <w:t>d</w:t>
      </w:r>
      <w:r>
        <w:rPr>
          <w:spacing w:val="-1"/>
          <w:sz w:val="24"/>
          <w:szCs w:val="24"/>
        </w:rPr>
        <w:t>a</w:t>
      </w:r>
      <w:r>
        <w:rPr>
          <w:sz w:val="24"/>
          <w:szCs w:val="24"/>
        </w:rPr>
        <w:t>n M</w:t>
      </w:r>
      <w:r>
        <w:rPr>
          <w:spacing w:val="-1"/>
          <w:sz w:val="24"/>
          <w:szCs w:val="24"/>
        </w:rPr>
        <w:t>a</w:t>
      </w:r>
      <w:r>
        <w:rPr>
          <w:sz w:val="24"/>
          <w:szCs w:val="24"/>
        </w:rPr>
        <w:t>n</w:t>
      </w:r>
      <w:r>
        <w:rPr>
          <w:spacing w:val="-1"/>
          <w:sz w:val="24"/>
          <w:szCs w:val="24"/>
        </w:rPr>
        <w:t>faa</w:t>
      </w:r>
      <w:r>
        <w:rPr>
          <w:sz w:val="24"/>
          <w:szCs w:val="24"/>
        </w:rPr>
        <w:t>t</w:t>
      </w:r>
      <w:r>
        <w:rPr>
          <w:spacing w:val="3"/>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liti</w:t>
      </w:r>
      <w:r>
        <w:rPr>
          <w:spacing w:val="-1"/>
          <w:sz w:val="24"/>
          <w:szCs w:val="24"/>
        </w:rPr>
        <w:t>a</w:t>
      </w:r>
      <w:r>
        <w:rPr>
          <w:sz w:val="24"/>
          <w:szCs w:val="24"/>
        </w:rPr>
        <w:t>n</w:t>
      </w:r>
    </w:p>
    <w:p w:rsidR="008E01A9" w:rsidRDefault="00FD4699" w:rsidP="00AB110D">
      <w:pPr>
        <w:ind w:left="1094"/>
        <w:contextualSpacing/>
        <w:rPr>
          <w:sz w:val="24"/>
          <w:szCs w:val="24"/>
        </w:rPr>
      </w:pPr>
      <w:r>
        <w:rPr>
          <w:sz w:val="24"/>
          <w:szCs w:val="24"/>
        </w:rPr>
        <w:t xml:space="preserve">1.6.  </w:t>
      </w:r>
      <w:r>
        <w:rPr>
          <w:spacing w:val="1"/>
          <w:sz w:val="24"/>
          <w:szCs w:val="24"/>
        </w:rPr>
        <w:t>S</w:t>
      </w:r>
      <w:r>
        <w:rPr>
          <w:sz w:val="24"/>
          <w:szCs w:val="24"/>
        </w:rPr>
        <w:t>ist</w:t>
      </w:r>
      <w:r>
        <w:rPr>
          <w:spacing w:val="-1"/>
          <w:sz w:val="24"/>
          <w:szCs w:val="24"/>
        </w:rPr>
        <w:t>e</w:t>
      </w:r>
      <w:r>
        <w:rPr>
          <w:sz w:val="24"/>
          <w:szCs w:val="24"/>
        </w:rPr>
        <w:t>matika Penul</w:t>
      </w:r>
      <w:r>
        <w:rPr>
          <w:spacing w:val="1"/>
          <w:sz w:val="24"/>
          <w:szCs w:val="24"/>
        </w:rPr>
        <w:t>i</w:t>
      </w:r>
      <w:r>
        <w:rPr>
          <w:spacing w:val="-2"/>
          <w:sz w:val="24"/>
          <w:szCs w:val="24"/>
        </w:rPr>
        <w:t>s</w:t>
      </w:r>
      <w:r>
        <w:rPr>
          <w:spacing w:val="-1"/>
          <w:sz w:val="24"/>
          <w:szCs w:val="24"/>
        </w:rPr>
        <w:t>a</w:t>
      </w:r>
      <w:r>
        <w:rPr>
          <w:sz w:val="24"/>
          <w:szCs w:val="24"/>
        </w:rPr>
        <w:t>n</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    </w:t>
      </w:r>
      <w:r>
        <w:rPr>
          <w:b/>
          <w:spacing w:val="1"/>
          <w:sz w:val="24"/>
          <w:szCs w:val="24"/>
        </w:rPr>
        <w:t>L</w:t>
      </w:r>
      <w:r>
        <w:rPr>
          <w:b/>
          <w:spacing w:val="-3"/>
          <w:sz w:val="24"/>
          <w:szCs w:val="24"/>
        </w:rPr>
        <w:t>A</w:t>
      </w:r>
      <w:r>
        <w:rPr>
          <w:b/>
          <w:sz w:val="24"/>
          <w:szCs w:val="24"/>
        </w:rPr>
        <w:t>NDA</w:t>
      </w:r>
      <w:r>
        <w:rPr>
          <w:b/>
          <w:spacing w:val="1"/>
          <w:sz w:val="24"/>
          <w:szCs w:val="24"/>
        </w:rPr>
        <w:t>S</w:t>
      </w:r>
      <w:r>
        <w:rPr>
          <w:b/>
          <w:sz w:val="24"/>
          <w:szCs w:val="24"/>
        </w:rPr>
        <w:t>AN</w:t>
      </w:r>
      <w:r>
        <w:rPr>
          <w:b/>
          <w:spacing w:val="-2"/>
          <w:sz w:val="24"/>
          <w:szCs w:val="24"/>
        </w:rPr>
        <w:t xml:space="preserve"> </w:t>
      </w:r>
      <w:r>
        <w:rPr>
          <w:b/>
          <w:spacing w:val="1"/>
          <w:sz w:val="24"/>
          <w:szCs w:val="24"/>
        </w:rPr>
        <w:t>TE</w:t>
      </w:r>
      <w:r>
        <w:rPr>
          <w:b/>
          <w:sz w:val="24"/>
          <w:szCs w:val="24"/>
        </w:rPr>
        <w:t>ORI</w:t>
      </w:r>
    </w:p>
    <w:p w:rsidR="008E01A9" w:rsidRDefault="00FD4699" w:rsidP="00AB110D">
      <w:pPr>
        <w:ind w:left="1094"/>
        <w:contextualSpacing/>
        <w:rPr>
          <w:sz w:val="24"/>
          <w:szCs w:val="24"/>
        </w:rPr>
      </w:pPr>
      <w:r>
        <w:rPr>
          <w:sz w:val="24"/>
          <w:szCs w:val="24"/>
        </w:rPr>
        <w:t>2.1. Ti</w:t>
      </w:r>
      <w:r>
        <w:rPr>
          <w:spacing w:val="-2"/>
          <w:sz w:val="24"/>
          <w:szCs w:val="24"/>
        </w:rPr>
        <w:t>n</w:t>
      </w:r>
      <w:r>
        <w:rPr>
          <w:sz w:val="24"/>
          <w:szCs w:val="24"/>
        </w:rPr>
        <w:t>j</w:t>
      </w:r>
      <w:r>
        <w:rPr>
          <w:spacing w:val="-1"/>
          <w:sz w:val="24"/>
          <w:szCs w:val="24"/>
        </w:rPr>
        <w:t>a</w:t>
      </w:r>
      <w:r>
        <w:rPr>
          <w:sz w:val="24"/>
          <w:szCs w:val="24"/>
        </w:rPr>
        <w:t xml:space="preserve">uan </w:t>
      </w:r>
      <w:r>
        <w:rPr>
          <w:spacing w:val="3"/>
          <w:sz w:val="24"/>
          <w:szCs w:val="24"/>
        </w:rPr>
        <w:t>P</w:t>
      </w:r>
      <w:r>
        <w:rPr>
          <w:spacing w:val="-2"/>
          <w:sz w:val="24"/>
          <w:szCs w:val="24"/>
        </w:rPr>
        <w:t>u</w:t>
      </w:r>
      <w:r>
        <w:rPr>
          <w:sz w:val="24"/>
          <w:szCs w:val="24"/>
        </w:rPr>
        <w:t>st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2.2.</w:t>
      </w:r>
      <w:r>
        <w:rPr>
          <w:spacing w:val="3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w:t>
      </w:r>
      <w:r>
        <w:rPr>
          <w:spacing w:val="1"/>
          <w:sz w:val="24"/>
          <w:szCs w:val="24"/>
        </w:rPr>
        <w:t>i</w:t>
      </w:r>
      <w:r>
        <w:rPr>
          <w:spacing w:val="-1"/>
          <w:sz w:val="24"/>
          <w:szCs w:val="24"/>
        </w:rPr>
        <w:t>a</w:t>
      </w:r>
      <w:r>
        <w:rPr>
          <w:sz w:val="24"/>
          <w:szCs w:val="24"/>
        </w:rPr>
        <w:t>n</w:t>
      </w:r>
      <w:r>
        <w:rPr>
          <w:spacing w:val="-2"/>
          <w:sz w:val="24"/>
          <w:szCs w:val="24"/>
        </w:rPr>
        <w:t xml:space="preserve"> </w:t>
      </w:r>
      <w:r>
        <w:rPr>
          <w:sz w:val="24"/>
          <w:szCs w:val="24"/>
        </w:rPr>
        <w:t>T</w:t>
      </w:r>
      <w:r>
        <w:rPr>
          <w:spacing w:val="-1"/>
          <w:sz w:val="24"/>
          <w:szCs w:val="24"/>
        </w:rPr>
        <w:t>er</w:t>
      </w:r>
      <w:r>
        <w:rPr>
          <w:spacing w:val="-2"/>
          <w:sz w:val="24"/>
          <w:szCs w:val="24"/>
        </w:rPr>
        <w:t>k</w:t>
      </w:r>
      <w:r>
        <w:rPr>
          <w:spacing w:val="-1"/>
          <w:sz w:val="24"/>
          <w:szCs w:val="24"/>
        </w:rPr>
        <w:t>a</w:t>
      </w:r>
      <w:r>
        <w:rPr>
          <w:sz w:val="24"/>
          <w:szCs w:val="24"/>
        </w:rPr>
        <w:t>it</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III  </w:t>
      </w:r>
      <w:r>
        <w:rPr>
          <w:b/>
          <w:spacing w:val="1"/>
          <w:sz w:val="24"/>
          <w:szCs w:val="24"/>
        </w:rPr>
        <w:t xml:space="preserve"> </w:t>
      </w:r>
      <w:r>
        <w:rPr>
          <w:b/>
          <w:spacing w:val="-1"/>
          <w:sz w:val="24"/>
          <w:szCs w:val="24"/>
        </w:rPr>
        <w:t>M</w:t>
      </w:r>
      <w:r>
        <w:rPr>
          <w:b/>
          <w:spacing w:val="-2"/>
          <w:sz w:val="24"/>
          <w:szCs w:val="24"/>
        </w:rPr>
        <w:t>ET</w:t>
      </w:r>
      <w:r>
        <w:rPr>
          <w:b/>
          <w:sz w:val="24"/>
          <w:szCs w:val="24"/>
        </w:rPr>
        <w:t>O</w:t>
      </w:r>
      <w:r>
        <w:rPr>
          <w:b/>
          <w:spacing w:val="-3"/>
          <w:sz w:val="24"/>
          <w:szCs w:val="24"/>
        </w:rPr>
        <w:t>D</w:t>
      </w:r>
      <w:r>
        <w:rPr>
          <w:b/>
          <w:sz w:val="24"/>
          <w:szCs w:val="24"/>
        </w:rPr>
        <w:t>O</w:t>
      </w:r>
      <w:r>
        <w:rPr>
          <w:b/>
          <w:spacing w:val="1"/>
          <w:sz w:val="24"/>
          <w:szCs w:val="24"/>
        </w:rPr>
        <w:t>L</w:t>
      </w:r>
      <w:r>
        <w:rPr>
          <w:b/>
          <w:spacing w:val="-4"/>
          <w:sz w:val="24"/>
          <w:szCs w:val="24"/>
        </w:rPr>
        <w:t>OG</w:t>
      </w:r>
      <w:r>
        <w:rPr>
          <w:b/>
          <w:sz w:val="24"/>
          <w:szCs w:val="24"/>
        </w:rPr>
        <w:t>I</w:t>
      </w:r>
      <w:r>
        <w:rPr>
          <w:b/>
          <w:spacing w:val="3"/>
          <w:sz w:val="24"/>
          <w:szCs w:val="24"/>
        </w:rPr>
        <w:t xml:space="preserve"> </w:t>
      </w:r>
      <w:r>
        <w:rPr>
          <w:b/>
          <w:spacing w:val="-5"/>
          <w:sz w:val="24"/>
          <w:szCs w:val="24"/>
        </w:rPr>
        <w:t>P</w:t>
      </w:r>
      <w:r>
        <w:rPr>
          <w:b/>
          <w:spacing w:val="1"/>
          <w:sz w:val="24"/>
          <w:szCs w:val="24"/>
        </w:rPr>
        <w:t>E</w:t>
      </w:r>
      <w:r>
        <w:rPr>
          <w:b/>
          <w:sz w:val="24"/>
          <w:szCs w:val="24"/>
        </w:rPr>
        <w:t>N</w:t>
      </w:r>
      <w:r>
        <w:rPr>
          <w:b/>
          <w:spacing w:val="-2"/>
          <w:sz w:val="24"/>
          <w:szCs w:val="24"/>
        </w:rPr>
        <w:t>EL</w:t>
      </w:r>
      <w:r>
        <w:rPr>
          <w:b/>
          <w:sz w:val="24"/>
          <w:szCs w:val="24"/>
        </w:rPr>
        <w:t>I</w:t>
      </w:r>
      <w:r>
        <w:rPr>
          <w:b/>
          <w:spacing w:val="1"/>
          <w:sz w:val="24"/>
          <w:szCs w:val="24"/>
        </w:rPr>
        <w:t>T</w:t>
      </w:r>
      <w:r>
        <w:rPr>
          <w:b/>
          <w:sz w:val="24"/>
          <w:szCs w:val="24"/>
        </w:rPr>
        <w:t>IAN</w:t>
      </w:r>
    </w:p>
    <w:p w:rsidR="008E01A9" w:rsidRDefault="00FD4699" w:rsidP="00AB110D">
      <w:pPr>
        <w:ind w:left="1132"/>
        <w:contextualSpacing/>
        <w:rPr>
          <w:sz w:val="24"/>
          <w:szCs w:val="24"/>
        </w:rPr>
      </w:pPr>
      <w:r>
        <w:rPr>
          <w:spacing w:val="2"/>
          <w:sz w:val="24"/>
          <w:szCs w:val="24"/>
        </w:rPr>
        <w:t>3.1</w:t>
      </w:r>
      <w:r>
        <w:rPr>
          <w:sz w:val="24"/>
          <w:szCs w:val="24"/>
        </w:rPr>
        <w:t>.</w:t>
      </w:r>
      <w:r>
        <w:rPr>
          <w:spacing w:val="2"/>
          <w:sz w:val="24"/>
          <w:szCs w:val="24"/>
        </w:rPr>
        <w:t xml:space="preserve"> T</w:t>
      </w:r>
      <w:r>
        <w:rPr>
          <w:spacing w:val="-1"/>
          <w:sz w:val="24"/>
          <w:szCs w:val="24"/>
        </w:rPr>
        <w:t>e</w:t>
      </w:r>
      <w:r>
        <w:rPr>
          <w:spacing w:val="-2"/>
          <w:sz w:val="24"/>
          <w:szCs w:val="24"/>
        </w:rPr>
        <w:t>k</w:t>
      </w:r>
      <w:r>
        <w:rPr>
          <w:sz w:val="24"/>
          <w:szCs w:val="24"/>
        </w:rPr>
        <w:t>nik</w:t>
      </w:r>
      <w:r>
        <w:rPr>
          <w:spacing w:val="-1"/>
          <w:sz w:val="24"/>
          <w:szCs w:val="24"/>
        </w:rPr>
        <w:t xml:space="preserve"> </w:t>
      </w:r>
      <w:r>
        <w:rPr>
          <w:spacing w:val="1"/>
          <w:sz w:val="24"/>
          <w:szCs w:val="24"/>
        </w:rPr>
        <w:t>P</w:t>
      </w:r>
      <w:r>
        <w:rPr>
          <w:spacing w:val="-1"/>
          <w:sz w:val="24"/>
          <w:szCs w:val="24"/>
        </w:rPr>
        <w:t>e</w:t>
      </w:r>
      <w:r>
        <w:rPr>
          <w:sz w:val="24"/>
          <w:szCs w:val="24"/>
        </w:rPr>
        <w:t>n</w:t>
      </w:r>
      <w:r>
        <w:rPr>
          <w:spacing w:val="-7"/>
          <w:sz w:val="24"/>
          <w:szCs w:val="24"/>
        </w:rPr>
        <w:t>g</w:t>
      </w:r>
      <w:r>
        <w:rPr>
          <w:spacing w:val="2"/>
          <w:sz w:val="24"/>
          <w:szCs w:val="24"/>
        </w:rPr>
        <w:t>u</w:t>
      </w:r>
      <w:r>
        <w:rPr>
          <w:spacing w:val="-4"/>
          <w:sz w:val="24"/>
          <w:szCs w:val="24"/>
        </w:rPr>
        <w:t>m</w:t>
      </w:r>
      <w:r>
        <w:rPr>
          <w:spacing w:val="2"/>
          <w:sz w:val="24"/>
          <w:szCs w:val="24"/>
        </w:rPr>
        <w:t>p</w:t>
      </w:r>
      <w:r>
        <w:rPr>
          <w:sz w:val="24"/>
          <w:szCs w:val="24"/>
        </w:rPr>
        <w:t>ul</w:t>
      </w:r>
      <w:r>
        <w:rPr>
          <w:spacing w:val="1"/>
          <w:sz w:val="24"/>
          <w:szCs w:val="24"/>
        </w:rPr>
        <w:t>a</w:t>
      </w:r>
      <w:r>
        <w:rPr>
          <w:sz w:val="24"/>
          <w:szCs w:val="24"/>
        </w:rPr>
        <w:t>n d</w:t>
      </w:r>
      <w:r>
        <w:rPr>
          <w:spacing w:val="-1"/>
          <w:sz w:val="24"/>
          <w:szCs w:val="24"/>
        </w:rPr>
        <w:t>a</w:t>
      </w:r>
      <w:r>
        <w:rPr>
          <w:sz w:val="24"/>
          <w:szCs w:val="24"/>
        </w:rPr>
        <w:t>ta</w:t>
      </w:r>
    </w:p>
    <w:p w:rsidR="008E01A9" w:rsidRDefault="00FD4699" w:rsidP="00AB110D">
      <w:pPr>
        <w:ind w:left="1507" w:right="5956"/>
        <w:contextualSpacing/>
        <w:jc w:val="center"/>
        <w:rPr>
          <w:sz w:val="24"/>
          <w:szCs w:val="24"/>
        </w:rPr>
      </w:pPr>
      <w:r>
        <w:rPr>
          <w:sz w:val="24"/>
          <w:szCs w:val="24"/>
        </w:rPr>
        <w:t xml:space="preserve">1.  </w:t>
      </w:r>
      <w:r>
        <w:rPr>
          <w:spacing w:val="46"/>
          <w:sz w:val="24"/>
          <w:szCs w:val="24"/>
        </w:rPr>
        <w:t xml:space="preserve"> </w:t>
      </w:r>
      <w:r>
        <w:rPr>
          <w:sz w:val="24"/>
          <w:szCs w:val="24"/>
        </w:rPr>
        <w:t>Obs</w:t>
      </w:r>
      <w:r>
        <w:rPr>
          <w:spacing w:val="-1"/>
          <w:sz w:val="24"/>
          <w:szCs w:val="24"/>
        </w:rPr>
        <w:t>er</w:t>
      </w:r>
      <w:r>
        <w:rPr>
          <w:spacing w:val="-2"/>
          <w:sz w:val="24"/>
          <w:szCs w:val="24"/>
        </w:rPr>
        <w:t>v</w:t>
      </w:r>
      <w:r>
        <w:rPr>
          <w:spacing w:val="-1"/>
          <w:sz w:val="24"/>
          <w:szCs w:val="24"/>
        </w:rPr>
        <w:t>a</w:t>
      </w:r>
      <w:r>
        <w:rPr>
          <w:sz w:val="24"/>
          <w:szCs w:val="24"/>
        </w:rPr>
        <w:t>si</w:t>
      </w:r>
    </w:p>
    <w:p w:rsidR="008E01A9" w:rsidRDefault="00FD4699" w:rsidP="00AB110D">
      <w:pPr>
        <w:ind w:left="1510" w:right="5763"/>
        <w:contextualSpacing/>
        <w:jc w:val="center"/>
        <w:rPr>
          <w:sz w:val="24"/>
          <w:szCs w:val="24"/>
        </w:rPr>
      </w:pPr>
      <w:r>
        <w:rPr>
          <w:sz w:val="24"/>
          <w:szCs w:val="24"/>
        </w:rPr>
        <w:t xml:space="preserve">2.   </w:t>
      </w:r>
      <w:r>
        <w:rPr>
          <w:spacing w:val="2"/>
          <w:sz w:val="24"/>
          <w:szCs w:val="24"/>
        </w:rPr>
        <w:t xml:space="preserve"> </w:t>
      </w:r>
      <w:r>
        <w:rPr>
          <w:spacing w:val="1"/>
          <w:sz w:val="24"/>
          <w:szCs w:val="24"/>
        </w:rPr>
        <w:t>W</w:t>
      </w:r>
      <w:r>
        <w:rPr>
          <w:sz w:val="24"/>
          <w:szCs w:val="24"/>
        </w:rPr>
        <w:t>aw</w:t>
      </w:r>
      <w:r>
        <w:rPr>
          <w:spacing w:val="-1"/>
          <w:sz w:val="24"/>
          <w:szCs w:val="24"/>
        </w:rPr>
        <w:t>a</w:t>
      </w:r>
      <w:r>
        <w:rPr>
          <w:sz w:val="24"/>
          <w:szCs w:val="24"/>
        </w:rPr>
        <w:t>n</w:t>
      </w:r>
      <w:r>
        <w:rPr>
          <w:spacing w:val="-3"/>
          <w:sz w:val="24"/>
          <w:szCs w:val="24"/>
        </w:rPr>
        <w:t>c</w:t>
      </w:r>
      <w:r>
        <w:rPr>
          <w:spacing w:val="-1"/>
          <w:sz w:val="24"/>
          <w:szCs w:val="24"/>
        </w:rPr>
        <w:t>a</w:t>
      </w:r>
      <w:r>
        <w:rPr>
          <w:spacing w:val="2"/>
          <w:sz w:val="24"/>
          <w:szCs w:val="24"/>
        </w:rPr>
        <w:t>r</w:t>
      </w:r>
      <w:r>
        <w:rPr>
          <w:sz w:val="24"/>
          <w:szCs w:val="24"/>
        </w:rPr>
        <w:t>a</w:t>
      </w:r>
    </w:p>
    <w:p w:rsidR="008E01A9" w:rsidRDefault="00FD4699" w:rsidP="00AB110D">
      <w:pPr>
        <w:ind w:left="1510" w:right="5581"/>
        <w:contextualSpacing/>
        <w:jc w:val="center"/>
        <w:rPr>
          <w:sz w:val="24"/>
          <w:szCs w:val="24"/>
        </w:rPr>
      </w:pPr>
      <w:r>
        <w:rPr>
          <w:sz w:val="24"/>
          <w:szCs w:val="24"/>
        </w:rPr>
        <w:t xml:space="preserve">3.   </w:t>
      </w:r>
      <w:r>
        <w:rPr>
          <w:spacing w:val="2"/>
          <w:sz w:val="24"/>
          <w:szCs w:val="24"/>
        </w:rPr>
        <w:t xml:space="preserve"> </w:t>
      </w:r>
      <w:r>
        <w:rPr>
          <w:spacing w:val="1"/>
          <w:sz w:val="24"/>
          <w:szCs w:val="24"/>
        </w:rPr>
        <w:t>S</w:t>
      </w:r>
      <w:r>
        <w:rPr>
          <w:sz w:val="24"/>
          <w:szCs w:val="24"/>
        </w:rPr>
        <w:t>tudi</w:t>
      </w:r>
      <w:r>
        <w:rPr>
          <w:spacing w:val="2"/>
          <w:sz w:val="24"/>
          <w:szCs w:val="24"/>
        </w:rPr>
        <w:t xml:space="preserve"> </w:t>
      </w:r>
      <w:r>
        <w:rPr>
          <w:spacing w:val="1"/>
          <w:sz w:val="24"/>
          <w:szCs w:val="24"/>
        </w:rPr>
        <w:t>P</w:t>
      </w:r>
      <w:r>
        <w:rPr>
          <w:sz w:val="24"/>
          <w:szCs w:val="24"/>
        </w:rPr>
        <w:t>u</w:t>
      </w:r>
      <w:r>
        <w:rPr>
          <w:spacing w:val="-2"/>
          <w:sz w:val="24"/>
          <w:szCs w:val="24"/>
        </w:rPr>
        <w:t>s</w:t>
      </w:r>
      <w:r>
        <w:rPr>
          <w:sz w:val="24"/>
          <w:szCs w:val="24"/>
        </w:rPr>
        <w:t>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3.2.  M</w:t>
      </w:r>
      <w:r>
        <w:rPr>
          <w:spacing w:val="-1"/>
          <w:sz w:val="24"/>
          <w:szCs w:val="24"/>
        </w:rPr>
        <w:t>e</w:t>
      </w:r>
      <w:r>
        <w:rPr>
          <w:sz w:val="24"/>
          <w:szCs w:val="24"/>
        </w:rPr>
        <w:t>tode Audit</w:t>
      </w:r>
      <w:r>
        <w:rPr>
          <w:spacing w:val="1"/>
          <w:sz w:val="24"/>
          <w:szCs w:val="24"/>
        </w:rPr>
        <w:t xml:space="preserve">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r>
        <w:rPr>
          <w:spacing w:val="-1"/>
          <w:sz w:val="24"/>
          <w:szCs w:val="24"/>
        </w:rPr>
        <w:t xml:space="preserve"> </w:t>
      </w:r>
      <w:r>
        <w:rPr>
          <w:sz w:val="24"/>
          <w:szCs w:val="24"/>
        </w:rPr>
        <w:t>*</w:t>
      </w:r>
    </w:p>
    <w:p w:rsidR="008E01A9" w:rsidRDefault="00FD4699" w:rsidP="00AB110D">
      <w:pPr>
        <w:ind w:left="1094"/>
        <w:contextualSpacing/>
        <w:rPr>
          <w:sz w:val="24"/>
          <w:szCs w:val="24"/>
        </w:rPr>
      </w:pPr>
      <w:r>
        <w:rPr>
          <w:sz w:val="24"/>
          <w:szCs w:val="24"/>
        </w:rPr>
        <w:t>3.3.  M</w:t>
      </w:r>
      <w:r>
        <w:rPr>
          <w:spacing w:val="-1"/>
          <w:sz w:val="24"/>
          <w:szCs w:val="24"/>
        </w:rPr>
        <w:t>e</w:t>
      </w:r>
      <w:r w:rsidR="00D00885">
        <w:rPr>
          <w:sz w:val="24"/>
          <w:szCs w:val="24"/>
        </w:rPr>
        <w:t>tode Kue</w:t>
      </w:r>
      <w:r>
        <w:rPr>
          <w:spacing w:val="1"/>
          <w:sz w:val="24"/>
          <w:szCs w:val="24"/>
        </w:rPr>
        <w:t>s</w:t>
      </w:r>
      <w:r>
        <w:rPr>
          <w:sz w:val="24"/>
          <w:szCs w:val="24"/>
        </w:rPr>
        <w:t>ion</w:t>
      </w:r>
      <w:r>
        <w:rPr>
          <w:spacing w:val="-1"/>
          <w:sz w:val="24"/>
          <w:szCs w:val="24"/>
        </w:rPr>
        <w:t>e</w:t>
      </w:r>
      <w:r>
        <w:rPr>
          <w:sz w:val="24"/>
          <w:szCs w:val="24"/>
        </w:rPr>
        <w:t>r</w:t>
      </w:r>
    </w:p>
    <w:p w:rsidR="008E01A9" w:rsidRDefault="00FD4699" w:rsidP="00AB110D">
      <w:pPr>
        <w:ind w:left="1094"/>
        <w:contextualSpacing/>
        <w:rPr>
          <w:sz w:val="24"/>
          <w:szCs w:val="24"/>
        </w:rPr>
      </w:pPr>
      <w:r>
        <w:rPr>
          <w:sz w:val="24"/>
          <w:szCs w:val="24"/>
        </w:rPr>
        <w:t>3.3.  K</w:t>
      </w:r>
      <w:r>
        <w:rPr>
          <w:spacing w:val="-1"/>
          <w:sz w:val="24"/>
          <w:szCs w:val="24"/>
        </w:rPr>
        <w:t>er</w:t>
      </w:r>
      <w:r>
        <w:rPr>
          <w:spacing w:val="-3"/>
          <w:sz w:val="24"/>
          <w:szCs w:val="24"/>
        </w:rPr>
        <w:t>a</w:t>
      </w:r>
      <w:r>
        <w:rPr>
          <w:spacing w:val="5"/>
          <w:sz w:val="24"/>
          <w:szCs w:val="24"/>
        </w:rPr>
        <w:t>n</w:t>
      </w:r>
      <w:r>
        <w:rPr>
          <w:spacing w:val="-4"/>
          <w:sz w:val="24"/>
          <w:szCs w:val="24"/>
        </w:rPr>
        <w:t>g</w:t>
      </w:r>
      <w:r>
        <w:rPr>
          <w:spacing w:val="2"/>
          <w:sz w:val="24"/>
          <w:szCs w:val="24"/>
        </w:rPr>
        <w:t>k</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miki</w:t>
      </w:r>
      <w:r>
        <w:rPr>
          <w:spacing w:val="2"/>
          <w:sz w:val="24"/>
          <w:szCs w:val="24"/>
        </w:rPr>
        <w:t>r</w:t>
      </w:r>
      <w:r>
        <w:rPr>
          <w:spacing w:val="1"/>
          <w:sz w:val="24"/>
          <w:szCs w:val="24"/>
        </w:rPr>
        <w:t>a</w:t>
      </w:r>
      <w:r>
        <w:rPr>
          <w:sz w:val="24"/>
          <w:szCs w:val="24"/>
        </w:rPr>
        <w:t>n</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 xml:space="preserve">B </w:t>
      </w:r>
      <w:r>
        <w:rPr>
          <w:b/>
          <w:spacing w:val="3"/>
          <w:sz w:val="24"/>
          <w:szCs w:val="24"/>
        </w:rPr>
        <w:t xml:space="preserve"> </w:t>
      </w:r>
      <w:r>
        <w:rPr>
          <w:b/>
          <w:sz w:val="24"/>
          <w:szCs w:val="24"/>
        </w:rPr>
        <w:t xml:space="preserve">IV  </w:t>
      </w:r>
      <w:r>
        <w:rPr>
          <w:b/>
          <w:spacing w:val="19"/>
          <w:sz w:val="24"/>
          <w:szCs w:val="24"/>
        </w:rPr>
        <w:t xml:space="preserve"> </w:t>
      </w:r>
      <w:r>
        <w:rPr>
          <w:b/>
          <w:sz w:val="24"/>
          <w:szCs w:val="24"/>
        </w:rPr>
        <w:t>HA</w:t>
      </w:r>
      <w:r>
        <w:rPr>
          <w:b/>
          <w:spacing w:val="1"/>
          <w:sz w:val="24"/>
          <w:szCs w:val="24"/>
        </w:rPr>
        <w:t>S</w:t>
      </w:r>
      <w:r>
        <w:rPr>
          <w:b/>
          <w:sz w:val="24"/>
          <w:szCs w:val="24"/>
        </w:rPr>
        <w:t>IL</w:t>
      </w:r>
      <w:r>
        <w:rPr>
          <w:b/>
          <w:spacing w:val="1"/>
          <w:sz w:val="24"/>
          <w:szCs w:val="24"/>
        </w:rPr>
        <w:t xml:space="preserve"> </w:t>
      </w:r>
      <w:r>
        <w:rPr>
          <w:b/>
          <w:sz w:val="24"/>
          <w:szCs w:val="24"/>
        </w:rPr>
        <w:t>D</w:t>
      </w:r>
      <w:r>
        <w:rPr>
          <w:b/>
          <w:spacing w:val="-1"/>
          <w:sz w:val="24"/>
          <w:szCs w:val="24"/>
        </w:rPr>
        <w:t>A</w:t>
      </w:r>
      <w:r>
        <w:rPr>
          <w:b/>
          <w:sz w:val="24"/>
          <w:szCs w:val="24"/>
        </w:rPr>
        <w:t xml:space="preserve">N </w:t>
      </w:r>
      <w:r>
        <w:rPr>
          <w:b/>
          <w:spacing w:val="-3"/>
          <w:sz w:val="24"/>
          <w:szCs w:val="24"/>
        </w:rPr>
        <w:t>P</w:t>
      </w:r>
      <w:r>
        <w:rPr>
          <w:b/>
          <w:sz w:val="24"/>
          <w:szCs w:val="24"/>
        </w:rPr>
        <w:t>E</w:t>
      </w:r>
      <w:r>
        <w:rPr>
          <w:b/>
          <w:spacing w:val="-1"/>
          <w:sz w:val="24"/>
          <w:szCs w:val="24"/>
        </w:rPr>
        <w:t>M</w:t>
      </w:r>
      <w:r>
        <w:rPr>
          <w:b/>
          <w:sz w:val="24"/>
          <w:szCs w:val="24"/>
        </w:rPr>
        <w:t>BAHASAN</w:t>
      </w:r>
    </w:p>
    <w:p w:rsidR="008E01A9" w:rsidRDefault="00FD4699" w:rsidP="00AB110D">
      <w:pPr>
        <w:ind w:left="1094"/>
        <w:contextualSpacing/>
        <w:rPr>
          <w:sz w:val="24"/>
          <w:szCs w:val="24"/>
        </w:rPr>
      </w:pPr>
      <w:r>
        <w:rPr>
          <w:sz w:val="24"/>
          <w:szCs w:val="24"/>
        </w:rPr>
        <w:t>4.1.</w:t>
      </w:r>
      <w:r>
        <w:rPr>
          <w:spacing w:val="5"/>
          <w:sz w:val="24"/>
          <w:szCs w:val="24"/>
        </w:rPr>
        <w:t xml:space="preserve"> </w:t>
      </w:r>
      <w:r>
        <w:rPr>
          <w:sz w:val="24"/>
          <w:szCs w:val="24"/>
        </w:rPr>
        <w:t>Obj</w:t>
      </w:r>
      <w:r>
        <w:rPr>
          <w:spacing w:val="-1"/>
          <w:sz w:val="24"/>
          <w:szCs w:val="24"/>
        </w:rPr>
        <w:t>e</w:t>
      </w:r>
      <w:r>
        <w:rPr>
          <w:sz w:val="24"/>
          <w:szCs w:val="24"/>
        </w:rPr>
        <w:t>k Audit</w:t>
      </w:r>
      <w:r>
        <w:rPr>
          <w:spacing w:val="1"/>
          <w:sz w:val="24"/>
          <w:szCs w:val="24"/>
        </w:rPr>
        <w:t xml:space="preserve">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4.2.</w:t>
      </w:r>
      <w:r>
        <w:rPr>
          <w:spacing w:val="5"/>
          <w:sz w:val="24"/>
          <w:szCs w:val="24"/>
        </w:rPr>
        <w:t xml:space="preserve"> </w:t>
      </w:r>
      <w:r>
        <w:rPr>
          <w:spacing w:val="1"/>
          <w:sz w:val="24"/>
          <w:szCs w:val="24"/>
        </w:rPr>
        <w:t>S</w:t>
      </w:r>
      <w:r>
        <w:rPr>
          <w:sz w:val="24"/>
          <w:szCs w:val="24"/>
        </w:rPr>
        <w:t>ubjek Audit</w:t>
      </w:r>
      <w:r>
        <w:rPr>
          <w:spacing w:val="1"/>
          <w:sz w:val="24"/>
          <w:szCs w:val="24"/>
        </w:rPr>
        <w:t xml:space="preserve"> </w:t>
      </w:r>
      <w:r>
        <w:rPr>
          <w:spacing w:val="5"/>
          <w:sz w:val="24"/>
          <w:szCs w:val="24"/>
        </w:rPr>
        <w:t>T</w:t>
      </w:r>
      <w:r>
        <w:rPr>
          <w:spacing w:val="-10"/>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4.3.</w:t>
      </w:r>
      <w:r>
        <w:rPr>
          <w:spacing w:val="5"/>
          <w:sz w:val="24"/>
          <w:szCs w:val="24"/>
        </w:rPr>
        <w:t xml:space="preserve"> </w:t>
      </w:r>
      <w:r>
        <w:rPr>
          <w:spacing w:val="1"/>
          <w:sz w:val="24"/>
          <w:szCs w:val="24"/>
        </w:rPr>
        <w:t>P</w:t>
      </w:r>
      <w:r>
        <w:rPr>
          <w:spacing w:val="-1"/>
          <w:sz w:val="24"/>
          <w:szCs w:val="24"/>
        </w:rPr>
        <w:t>er</w:t>
      </w:r>
      <w:r>
        <w:rPr>
          <w:spacing w:val="-3"/>
          <w:sz w:val="24"/>
          <w:szCs w:val="24"/>
        </w:rPr>
        <w:t>e</w:t>
      </w:r>
      <w:r>
        <w:rPr>
          <w:sz w:val="24"/>
          <w:szCs w:val="24"/>
        </w:rPr>
        <w:t>n</w:t>
      </w:r>
      <w:r>
        <w:rPr>
          <w:spacing w:val="-1"/>
          <w:sz w:val="24"/>
          <w:szCs w:val="24"/>
        </w:rPr>
        <w:t>c</w:t>
      </w:r>
      <w:r>
        <w:rPr>
          <w:sz w:val="24"/>
          <w:szCs w:val="24"/>
        </w:rPr>
        <w:t>a</w:t>
      </w:r>
      <w:r>
        <w:rPr>
          <w:spacing w:val="2"/>
          <w:sz w:val="24"/>
          <w:szCs w:val="24"/>
        </w:rPr>
        <w:t>n</w:t>
      </w:r>
      <w:r>
        <w:rPr>
          <w:spacing w:val="-1"/>
          <w:sz w:val="24"/>
          <w:szCs w:val="24"/>
        </w:rPr>
        <w:t>aa</w:t>
      </w:r>
      <w:r>
        <w:rPr>
          <w:sz w:val="24"/>
          <w:szCs w:val="24"/>
        </w:rPr>
        <w:t xml:space="preserve">n Audit </w:t>
      </w:r>
      <w:r>
        <w:rPr>
          <w:spacing w:val="2"/>
          <w:sz w:val="24"/>
          <w:szCs w:val="24"/>
        </w:rPr>
        <w:t>T</w:t>
      </w:r>
      <w:r>
        <w:rPr>
          <w:spacing w:val="-6"/>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4.4.</w:t>
      </w:r>
      <w:r>
        <w:rPr>
          <w:spacing w:val="5"/>
          <w:sz w:val="24"/>
          <w:szCs w:val="24"/>
        </w:rPr>
        <w:t xml:space="preserve"> </w:t>
      </w:r>
      <w:r>
        <w:rPr>
          <w:sz w:val="24"/>
          <w:szCs w:val="24"/>
        </w:rPr>
        <w:t>An</w:t>
      </w:r>
      <w:r>
        <w:rPr>
          <w:spacing w:val="-1"/>
          <w:sz w:val="24"/>
          <w:szCs w:val="24"/>
        </w:rPr>
        <w:t>a</w:t>
      </w:r>
      <w:r>
        <w:rPr>
          <w:sz w:val="24"/>
          <w:szCs w:val="24"/>
        </w:rPr>
        <w:t xml:space="preserve">lisa Audit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p>
    <w:p w:rsidR="008E01A9" w:rsidRDefault="00FD4699" w:rsidP="00AB110D">
      <w:pPr>
        <w:ind w:left="1094"/>
        <w:contextualSpacing/>
        <w:rPr>
          <w:sz w:val="24"/>
          <w:szCs w:val="24"/>
        </w:rPr>
      </w:pPr>
      <w:r>
        <w:rPr>
          <w:sz w:val="24"/>
          <w:szCs w:val="24"/>
        </w:rPr>
        <w:t>4.5. H</w:t>
      </w:r>
      <w:r>
        <w:rPr>
          <w:spacing w:val="-1"/>
          <w:sz w:val="24"/>
          <w:szCs w:val="24"/>
        </w:rPr>
        <w:t>a</w:t>
      </w:r>
      <w:r>
        <w:rPr>
          <w:sz w:val="24"/>
          <w:szCs w:val="24"/>
        </w:rPr>
        <w:t>sil</w:t>
      </w:r>
      <w:r>
        <w:rPr>
          <w:spacing w:val="1"/>
          <w:sz w:val="24"/>
          <w:szCs w:val="24"/>
        </w:rPr>
        <w:t xml:space="preserve"> P</w:t>
      </w:r>
      <w:r>
        <w:rPr>
          <w:sz w:val="24"/>
          <w:szCs w:val="24"/>
        </w:rPr>
        <w:t>en</w:t>
      </w:r>
      <w:r>
        <w:rPr>
          <w:spacing w:val="-5"/>
          <w:sz w:val="24"/>
          <w:szCs w:val="24"/>
        </w:rPr>
        <w:t>g</w:t>
      </w:r>
      <w:r>
        <w:rPr>
          <w:sz w:val="24"/>
          <w:szCs w:val="24"/>
        </w:rPr>
        <w:t>ola</w:t>
      </w:r>
      <w:r>
        <w:rPr>
          <w:spacing w:val="2"/>
          <w:sz w:val="24"/>
          <w:szCs w:val="24"/>
        </w:rPr>
        <w:t>h</w:t>
      </w:r>
      <w:r>
        <w:rPr>
          <w:spacing w:val="-1"/>
          <w:sz w:val="24"/>
          <w:szCs w:val="24"/>
        </w:rPr>
        <w:t>a</w:t>
      </w:r>
      <w:r>
        <w:rPr>
          <w:sz w:val="24"/>
          <w:szCs w:val="24"/>
        </w:rPr>
        <w:t>n</w:t>
      </w:r>
      <w:r>
        <w:rPr>
          <w:spacing w:val="2"/>
          <w:sz w:val="24"/>
          <w:szCs w:val="24"/>
        </w:rPr>
        <w:t xml:space="preserve"> A</w:t>
      </w:r>
      <w:r>
        <w:rPr>
          <w:sz w:val="24"/>
          <w:szCs w:val="24"/>
        </w:rPr>
        <w:t>udit</w:t>
      </w:r>
      <w:r>
        <w:rPr>
          <w:spacing w:val="1"/>
          <w:sz w:val="24"/>
          <w:szCs w:val="24"/>
        </w:rPr>
        <w:t xml:space="preserve"> </w:t>
      </w:r>
      <w:r>
        <w:rPr>
          <w:spacing w:val="5"/>
          <w:sz w:val="24"/>
          <w:szCs w:val="24"/>
        </w:rPr>
        <w:t>T</w:t>
      </w:r>
      <w:r>
        <w:rPr>
          <w:spacing w:val="-13"/>
          <w:sz w:val="24"/>
          <w:szCs w:val="24"/>
        </w:rPr>
        <w:t>I</w:t>
      </w:r>
      <w:r>
        <w:rPr>
          <w:sz w:val="24"/>
          <w:szCs w:val="24"/>
        </w:rPr>
        <w:t>/</w:t>
      </w:r>
      <w:r>
        <w:rPr>
          <w:spacing w:val="8"/>
          <w:sz w:val="24"/>
          <w:szCs w:val="24"/>
        </w:rPr>
        <w:t>S</w:t>
      </w:r>
      <w:r>
        <w:rPr>
          <w:sz w:val="24"/>
          <w:szCs w:val="24"/>
        </w:rPr>
        <w:t>I</w:t>
      </w:r>
    </w:p>
    <w:p w:rsidR="00D00885" w:rsidRDefault="00FD4699" w:rsidP="00D00885">
      <w:pPr>
        <w:ind w:left="1094"/>
        <w:contextualSpacing/>
        <w:rPr>
          <w:sz w:val="24"/>
          <w:szCs w:val="24"/>
        </w:rPr>
      </w:pPr>
      <w:r>
        <w:rPr>
          <w:sz w:val="24"/>
          <w:szCs w:val="24"/>
        </w:rPr>
        <w:lastRenderedPageBreak/>
        <w:t>4.6. T</w:t>
      </w:r>
      <w:r>
        <w:rPr>
          <w:spacing w:val="-1"/>
          <w:sz w:val="24"/>
          <w:szCs w:val="24"/>
        </w:rPr>
        <w:t>e</w:t>
      </w:r>
      <w:r>
        <w:rPr>
          <w:sz w:val="24"/>
          <w:szCs w:val="24"/>
        </w:rPr>
        <w:t>muan H</w:t>
      </w:r>
      <w:r>
        <w:rPr>
          <w:spacing w:val="-1"/>
          <w:sz w:val="24"/>
          <w:szCs w:val="24"/>
        </w:rPr>
        <w:t>a</w:t>
      </w:r>
      <w:r>
        <w:rPr>
          <w:sz w:val="24"/>
          <w:szCs w:val="24"/>
        </w:rPr>
        <w:t>sil</w:t>
      </w:r>
      <w:r>
        <w:rPr>
          <w:spacing w:val="1"/>
          <w:sz w:val="24"/>
          <w:szCs w:val="24"/>
        </w:rPr>
        <w:t xml:space="preserve"> </w:t>
      </w:r>
      <w:r>
        <w:rPr>
          <w:sz w:val="24"/>
          <w:szCs w:val="24"/>
        </w:rPr>
        <w:t xml:space="preserve">Audit </w:t>
      </w:r>
      <w:r>
        <w:rPr>
          <w:spacing w:val="5"/>
          <w:sz w:val="24"/>
          <w:szCs w:val="24"/>
        </w:rPr>
        <w:t>T</w:t>
      </w:r>
      <w:r>
        <w:rPr>
          <w:spacing w:val="-8"/>
          <w:sz w:val="24"/>
          <w:szCs w:val="24"/>
        </w:rPr>
        <w:t>I</w:t>
      </w:r>
      <w:r>
        <w:rPr>
          <w:spacing w:val="3"/>
          <w:sz w:val="24"/>
          <w:szCs w:val="24"/>
        </w:rPr>
        <w:t>/</w:t>
      </w:r>
      <w:r>
        <w:rPr>
          <w:spacing w:val="6"/>
          <w:sz w:val="24"/>
          <w:szCs w:val="24"/>
        </w:rPr>
        <w:t>S</w:t>
      </w:r>
      <w:r>
        <w:rPr>
          <w:sz w:val="24"/>
          <w:szCs w:val="24"/>
        </w:rPr>
        <w:t>I</w:t>
      </w:r>
      <w:r w:rsidR="00D00885">
        <w:rPr>
          <w:sz w:val="24"/>
          <w:szCs w:val="24"/>
        </w:rPr>
        <w:t xml:space="preserve"> </w:t>
      </w:r>
    </w:p>
    <w:p w:rsidR="008E01A9" w:rsidRDefault="00FD4699" w:rsidP="00D00885">
      <w:pPr>
        <w:ind w:left="1094"/>
        <w:contextualSpacing/>
        <w:rPr>
          <w:sz w:val="24"/>
          <w:szCs w:val="24"/>
        </w:rPr>
      </w:pPr>
      <w:r>
        <w:rPr>
          <w:sz w:val="24"/>
          <w:szCs w:val="24"/>
        </w:rPr>
        <w:t xml:space="preserve">4.7. </w:t>
      </w:r>
      <w:r>
        <w:rPr>
          <w:spacing w:val="1"/>
          <w:sz w:val="24"/>
          <w:szCs w:val="24"/>
        </w:rPr>
        <w:t>R</w:t>
      </w:r>
      <w:r>
        <w:rPr>
          <w:spacing w:val="-1"/>
          <w:sz w:val="24"/>
          <w:szCs w:val="24"/>
        </w:rPr>
        <w:t>e</w:t>
      </w:r>
      <w:r>
        <w:rPr>
          <w:sz w:val="24"/>
          <w:szCs w:val="24"/>
        </w:rPr>
        <w:t>komend</w:t>
      </w:r>
      <w:r>
        <w:rPr>
          <w:spacing w:val="-1"/>
          <w:sz w:val="24"/>
          <w:szCs w:val="24"/>
        </w:rPr>
        <w:t>a</w:t>
      </w:r>
      <w:r>
        <w:rPr>
          <w:sz w:val="24"/>
          <w:szCs w:val="24"/>
        </w:rPr>
        <w:t>si H</w:t>
      </w:r>
      <w:r>
        <w:rPr>
          <w:spacing w:val="-1"/>
          <w:sz w:val="24"/>
          <w:szCs w:val="24"/>
        </w:rPr>
        <w:t>a</w:t>
      </w:r>
      <w:r>
        <w:rPr>
          <w:sz w:val="24"/>
          <w:szCs w:val="24"/>
        </w:rPr>
        <w:t>s</w:t>
      </w:r>
      <w:r>
        <w:rPr>
          <w:spacing w:val="3"/>
          <w:sz w:val="24"/>
          <w:szCs w:val="24"/>
        </w:rPr>
        <w:t>i</w:t>
      </w:r>
      <w:r>
        <w:rPr>
          <w:sz w:val="24"/>
          <w:szCs w:val="24"/>
        </w:rPr>
        <w:t>l</w:t>
      </w:r>
      <w:r>
        <w:rPr>
          <w:spacing w:val="-2"/>
          <w:sz w:val="24"/>
          <w:szCs w:val="24"/>
        </w:rPr>
        <w:t xml:space="preserve"> </w:t>
      </w:r>
      <w:r>
        <w:rPr>
          <w:sz w:val="24"/>
          <w:szCs w:val="24"/>
        </w:rPr>
        <w:t>Au</w:t>
      </w:r>
      <w:r>
        <w:rPr>
          <w:spacing w:val="2"/>
          <w:sz w:val="24"/>
          <w:szCs w:val="24"/>
        </w:rPr>
        <w:t>d</w:t>
      </w:r>
      <w:r>
        <w:rPr>
          <w:sz w:val="24"/>
          <w:szCs w:val="24"/>
        </w:rPr>
        <w:t xml:space="preserve">it </w:t>
      </w:r>
      <w:r>
        <w:rPr>
          <w:spacing w:val="5"/>
          <w:sz w:val="24"/>
          <w:szCs w:val="24"/>
        </w:rPr>
        <w:t>T</w:t>
      </w:r>
      <w:r>
        <w:rPr>
          <w:spacing w:val="-10"/>
          <w:sz w:val="24"/>
          <w:szCs w:val="24"/>
        </w:rPr>
        <w:t>I</w:t>
      </w:r>
      <w:r>
        <w:rPr>
          <w:sz w:val="24"/>
          <w:szCs w:val="24"/>
        </w:rPr>
        <w:t>/</w:t>
      </w:r>
      <w:r>
        <w:rPr>
          <w:spacing w:val="8"/>
          <w:sz w:val="24"/>
          <w:szCs w:val="24"/>
        </w:rPr>
        <w:t>S</w:t>
      </w:r>
      <w:r>
        <w:rPr>
          <w:sz w:val="24"/>
          <w:szCs w:val="24"/>
        </w:rPr>
        <w:t>I</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V    </w:t>
      </w:r>
      <w:r>
        <w:rPr>
          <w:b/>
          <w:spacing w:val="3"/>
          <w:sz w:val="24"/>
          <w:szCs w:val="24"/>
        </w:rPr>
        <w:t>SI</w:t>
      </w:r>
      <w:r>
        <w:rPr>
          <w:b/>
          <w:spacing w:val="-1"/>
          <w:sz w:val="24"/>
          <w:szCs w:val="24"/>
        </w:rPr>
        <w:t>M</w:t>
      </w:r>
      <w:r>
        <w:rPr>
          <w:b/>
          <w:sz w:val="24"/>
          <w:szCs w:val="24"/>
        </w:rPr>
        <w:t>PU</w:t>
      </w:r>
      <w:r>
        <w:rPr>
          <w:b/>
          <w:spacing w:val="3"/>
          <w:sz w:val="24"/>
          <w:szCs w:val="24"/>
        </w:rPr>
        <w:t>L</w:t>
      </w:r>
      <w:r>
        <w:rPr>
          <w:b/>
          <w:spacing w:val="2"/>
          <w:sz w:val="24"/>
          <w:szCs w:val="24"/>
        </w:rPr>
        <w:t>A</w:t>
      </w:r>
      <w:r>
        <w:rPr>
          <w:b/>
          <w:sz w:val="24"/>
          <w:szCs w:val="24"/>
        </w:rPr>
        <w:t>N</w:t>
      </w:r>
      <w:r>
        <w:rPr>
          <w:b/>
          <w:spacing w:val="7"/>
          <w:sz w:val="24"/>
          <w:szCs w:val="24"/>
        </w:rPr>
        <w:t xml:space="preserve"> </w:t>
      </w:r>
      <w:r>
        <w:rPr>
          <w:b/>
          <w:spacing w:val="2"/>
          <w:sz w:val="24"/>
          <w:szCs w:val="24"/>
        </w:rPr>
        <w:t>DA</w:t>
      </w:r>
      <w:r>
        <w:rPr>
          <w:b/>
          <w:sz w:val="24"/>
          <w:szCs w:val="24"/>
        </w:rPr>
        <w:t>N</w:t>
      </w:r>
      <w:r>
        <w:rPr>
          <w:b/>
          <w:spacing w:val="4"/>
          <w:sz w:val="24"/>
          <w:szCs w:val="24"/>
        </w:rPr>
        <w:t xml:space="preserve"> </w:t>
      </w:r>
      <w:r>
        <w:rPr>
          <w:b/>
          <w:spacing w:val="3"/>
          <w:sz w:val="24"/>
          <w:szCs w:val="24"/>
        </w:rPr>
        <w:t>S</w:t>
      </w:r>
      <w:r>
        <w:rPr>
          <w:b/>
          <w:spacing w:val="2"/>
          <w:sz w:val="24"/>
          <w:szCs w:val="24"/>
        </w:rPr>
        <w:t>ARA</w:t>
      </w:r>
      <w:r>
        <w:rPr>
          <w:b/>
          <w:sz w:val="24"/>
          <w:szCs w:val="24"/>
        </w:rPr>
        <w:t>N</w:t>
      </w:r>
    </w:p>
    <w:p w:rsidR="008E01A9" w:rsidRDefault="00FD4699" w:rsidP="00AB110D">
      <w:pPr>
        <w:ind w:left="1094"/>
        <w:contextualSpacing/>
        <w:rPr>
          <w:sz w:val="24"/>
          <w:szCs w:val="24"/>
        </w:rPr>
      </w:pPr>
      <w:r>
        <w:rPr>
          <w:sz w:val="24"/>
          <w:szCs w:val="24"/>
        </w:rPr>
        <w:t xml:space="preserve">5.1.  </w:t>
      </w:r>
      <w:r>
        <w:rPr>
          <w:spacing w:val="1"/>
          <w:sz w:val="24"/>
          <w:szCs w:val="24"/>
        </w:rPr>
        <w:t>S</w:t>
      </w:r>
      <w:r>
        <w:rPr>
          <w:sz w:val="24"/>
          <w:szCs w:val="24"/>
        </w:rPr>
        <w:t>i</w:t>
      </w:r>
      <w:r>
        <w:rPr>
          <w:spacing w:val="-4"/>
          <w:sz w:val="24"/>
          <w:szCs w:val="24"/>
        </w:rPr>
        <w:t>m</w:t>
      </w:r>
      <w:r>
        <w:rPr>
          <w:sz w:val="24"/>
          <w:szCs w:val="24"/>
        </w:rPr>
        <w:t>pu</w:t>
      </w:r>
      <w:r>
        <w:rPr>
          <w:spacing w:val="1"/>
          <w:sz w:val="24"/>
          <w:szCs w:val="24"/>
        </w:rPr>
        <w:t>l</w:t>
      </w:r>
      <w:r>
        <w:rPr>
          <w:spacing w:val="-1"/>
          <w:sz w:val="24"/>
          <w:szCs w:val="24"/>
        </w:rPr>
        <w:t>an</w:t>
      </w:r>
    </w:p>
    <w:p w:rsidR="008E01A9" w:rsidRDefault="00FD4699" w:rsidP="00AB110D">
      <w:pPr>
        <w:ind w:left="1056" w:right="6583"/>
        <w:contextualSpacing/>
        <w:jc w:val="center"/>
        <w:rPr>
          <w:sz w:val="24"/>
          <w:szCs w:val="24"/>
        </w:rPr>
      </w:pPr>
      <w:r>
        <w:rPr>
          <w:sz w:val="24"/>
          <w:szCs w:val="24"/>
        </w:rPr>
        <w:t xml:space="preserve">5.2.  </w:t>
      </w:r>
      <w:r>
        <w:rPr>
          <w:spacing w:val="1"/>
          <w:sz w:val="24"/>
          <w:szCs w:val="24"/>
        </w:rPr>
        <w:t>S</w:t>
      </w:r>
      <w:r>
        <w:rPr>
          <w:spacing w:val="-1"/>
          <w:sz w:val="24"/>
          <w:szCs w:val="24"/>
        </w:rPr>
        <w:t>a</w:t>
      </w:r>
      <w:r>
        <w:rPr>
          <w:sz w:val="24"/>
          <w:szCs w:val="24"/>
        </w:rPr>
        <w:t>r</w:t>
      </w:r>
      <w:r>
        <w:rPr>
          <w:spacing w:val="-2"/>
          <w:sz w:val="24"/>
          <w:szCs w:val="24"/>
        </w:rPr>
        <w:t>a</w:t>
      </w:r>
      <w:r>
        <w:rPr>
          <w:spacing w:val="2"/>
          <w:sz w:val="24"/>
          <w:szCs w:val="24"/>
        </w:rPr>
        <w:t>n</w:t>
      </w:r>
      <w:r>
        <w:rPr>
          <w:spacing w:val="-8"/>
          <w:sz w:val="24"/>
          <w:szCs w:val="24"/>
        </w:rPr>
        <w:t>-</w:t>
      </w:r>
      <w:r>
        <w:rPr>
          <w:spacing w:val="1"/>
          <w:sz w:val="24"/>
          <w:szCs w:val="24"/>
        </w:rPr>
        <w:t>sa</w:t>
      </w:r>
      <w:r>
        <w:rPr>
          <w:sz w:val="24"/>
          <w:szCs w:val="24"/>
        </w:rPr>
        <w:t>r</w:t>
      </w:r>
      <w:r>
        <w:rPr>
          <w:spacing w:val="-2"/>
          <w:sz w:val="24"/>
          <w:szCs w:val="24"/>
        </w:rPr>
        <w:t>a</w:t>
      </w:r>
      <w:r>
        <w:rPr>
          <w:sz w:val="24"/>
          <w:szCs w:val="24"/>
        </w:rPr>
        <w:t>n</w:t>
      </w:r>
    </w:p>
    <w:p w:rsidR="008E01A9" w:rsidRDefault="008E01A9" w:rsidP="00AB110D">
      <w:pPr>
        <w:contextualSpacing/>
        <w:rPr>
          <w:sz w:val="28"/>
          <w:szCs w:val="28"/>
        </w:rPr>
      </w:pPr>
    </w:p>
    <w:p w:rsidR="005B7334" w:rsidRDefault="00FD4699" w:rsidP="00AB110D">
      <w:pPr>
        <w:ind w:left="100" w:right="5914"/>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3"/>
          <w:sz w:val="24"/>
          <w:szCs w:val="24"/>
        </w:rPr>
        <w:t>P</w:t>
      </w:r>
      <w:r>
        <w:rPr>
          <w:b/>
          <w:sz w:val="24"/>
          <w:szCs w:val="24"/>
        </w:rPr>
        <w:t>U</w:t>
      </w:r>
      <w:r>
        <w:rPr>
          <w:b/>
          <w:spacing w:val="1"/>
          <w:sz w:val="24"/>
          <w:szCs w:val="24"/>
        </w:rPr>
        <w:t>ST</w:t>
      </w:r>
      <w:r>
        <w:rPr>
          <w:b/>
          <w:spacing w:val="2"/>
          <w:sz w:val="24"/>
          <w:szCs w:val="24"/>
        </w:rPr>
        <w:t>A</w:t>
      </w:r>
      <w:r>
        <w:rPr>
          <w:b/>
          <w:spacing w:val="-2"/>
          <w:sz w:val="24"/>
          <w:szCs w:val="24"/>
        </w:rPr>
        <w:t>K</w:t>
      </w:r>
      <w:r>
        <w:rPr>
          <w:b/>
          <w:sz w:val="24"/>
          <w:szCs w:val="24"/>
        </w:rPr>
        <w:t>A</w:t>
      </w:r>
    </w:p>
    <w:p w:rsidR="005B7334" w:rsidRDefault="00FD4699" w:rsidP="005B7334">
      <w:pPr>
        <w:ind w:left="100" w:right="3953"/>
        <w:contextualSpacing/>
        <w:rPr>
          <w:b/>
          <w:spacing w:val="-2"/>
          <w:sz w:val="24"/>
          <w:szCs w:val="24"/>
        </w:rPr>
      </w:pPr>
      <w:r>
        <w:rPr>
          <w:b/>
          <w:spacing w:val="1"/>
          <w:sz w:val="24"/>
          <w:szCs w:val="24"/>
        </w:rPr>
        <w:t>D</w:t>
      </w:r>
      <w:r>
        <w:rPr>
          <w:b/>
          <w:sz w:val="24"/>
          <w:szCs w:val="24"/>
        </w:rPr>
        <w:t>A</w:t>
      </w:r>
      <w:r>
        <w:rPr>
          <w:b/>
          <w:spacing w:val="-2"/>
          <w:sz w:val="24"/>
          <w:szCs w:val="24"/>
        </w:rPr>
        <w:t>F</w:t>
      </w:r>
      <w:r>
        <w:rPr>
          <w:b/>
          <w:spacing w:val="1"/>
          <w:sz w:val="24"/>
          <w:szCs w:val="24"/>
        </w:rPr>
        <w:t>T</w:t>
      </w:r>
      <w:r>
        <w:rPr>
          <w:b/>
          <w:sz w:val="24"/>
          <w:szCs w:val="24"/>
        </w:rPr>
        <w:t>AR RIW</w:t>
      </w:r>
      <w:r>
        <w:rPr>
          <w:b/>
          <w:spacing w:val="-1"/>
          <w:sz w:val="24"/>
          <w:szCs w:val="24"/>
        </w:rPr>
        <w:t>A</w:t>
      </w:r>
      <w:r>
        <w:rPr>
          <w:b/>
          <w:sz w:val="24"/>
          <w:szCs w:val="24"/>
        </w:rPr>
        <w:t>Y</w:t>
      </w:r>
      <w:r>
        <w:rPr>
          <w:b/>
          <w:spacing w:val="-1"/>
          <w:sz w:val="24"/>
          <w:szCs w:val="24"/>
        </w:rPr>
        <w:t>A</w:t>
      </w:r>
      <w:r>
        <w:rPr>
          <w:b/>
          <w:sz w:val="24"/>
          <w:szCs w:val="24"/>
        </w:rPr>
        <w:t>T</w:t>
      </w:r>
      <w:r>
        <w:rPr>
          <w:b/>
          <w:spacing w:val="-2"/>
          <w:sz w:val="24"/>
          <w:szCs w:val="24"/>
        </w:rPr>
        <w:t xml:space="preserve"> </w:t>
      </w:r>
      <w:r>
        <w:rPr>
          <w:b/>
          <w:sz w:val="24"/>
          <w:szCs w:val="24"/>
        </w:rPr>
        <w:t>H</w:t>
      </w:r>
      <w:r>
        <w:rPr>
          <w:b/>
          <w:spacing w:val="-2"/>
          <w:sz w:val="24"/>
          <w:szCs w:val="24"/>
        </w:rPr>
        <w:t>I</w:t>
      </w:r>
      <w:r>
        <w:rPr>
          <w:b/>
          <w:sz w:val="24"/>
          <w:szCs w:val="24"/>
        </w:rPr>
        <w:t>D</w:t>
      </w:r>
      <w:r>
        <w:rPr>
          <w:b/>
          <w:spacing w:val="1"/>
          <w:sz w:val="24"/>
          <w:szCs w:val="24"/>
        </w:rPr>
        <w:t>U</w:t>
      </w:r>
      <w:r>
        <w:rPr>
          <w:b/>
          <w:sz w:val="24"/>
          <w:szCs w:val="24"/>
        </w:rPr>
        <w:t>P</w:t>
      </w:r>
      <w:r>
        <w:rPr>
          <w:b/>
          <w:spacing w:val="-2"/>
          <w:sz w:val="24"/>
          <w:szCs w:val="24"/>
        </w:rPr>
        <w:t xml:space="preserve"> </w:t>
      </w:r>
    </w:p>
    <w:p w:rsidR="005B7334" w:rsidRDefault="00FD4699" w:rsidP="005B7334">
      <w:pPr>
        <w:ind w:left="100" w:right="3953"/>
        <w:contextualSpacing/>
        <w:rPr>
          <w:b/>
          <w:sz w:val="24"/>
          <w:szCs w:val="24"/>
        </w:rPr>
      </w:pPr>
      <w:r>
        <w:rPr>
          <w:b/>
          <w:spacing w:val="2"/>
          <w:sz w:val="24"/>
          <w:szCs w:val="24"/>
        </w:rPr>
        <w:t>SU</w:t>
      </w:r>
      <w:r>
        <w:rPr>
          <w:b/>
          <w:sz w:val="24"/>
          <w:szCs w:val="24"/>
        </w:rPr>
        <w:t xml:space="preserve">RAT </w:t>
      </w:r>
      <w:r>
        <w:rPr>
          <w:b/>
          <w:spacing w:val="-4"/>
          <w:sz w:val="24"/>
          <w:szCs w:val="24"/>
        </w:rPr>
        <w:t>K</w:t>
      </w:r>
      <w:r>
        <w:rPr>
          <w:b/>
          <w:spacing w:val="1"/>
          <w:sz w:val="24"/>
          <w:szCs w:val="24"/>
        </w:rPr>
        <w:t>E</w:t>
      </w:r>
      <w:r>
        <w:rPr>
          <w:b/>
          <w:spacing w:val="-2"/>
          <w:sz w:val="24"/>
          <w:szCs w:val="24"/>
        </w:rPr>
        <w:t>T</w:t>
      </w:r>
      <w:r>
        <w:rPr>
          <w:b/>
          <w:spacing w:val="1"/>
          <w:sz w:val="24"/>
          <w:szCs w:val="24"/>
        </w:rPr>
        <w:t>E</w:t>
      </w:r>
      <w:r>
        <w:rPr>
          <w:b/>
          <w:spacing w:val="-3"/>
          <w:sz w:val="24"/>
          <w:szCs w:val="24"/>
        </w:rPr>
        <w:t>R</w:t>
      </w:r>
      <w:r>
        <w:rPr>
          <w:b/>
          <w:sz w:val="24"/>
          <w:szCs w:val="24"/>
        </w:rPr>
        <w:t>A</w:t>
      </w:r>
      <w:r>
        <w:rPr>
          <w:b/>
          <w:spacing w:val="2"/>
          <w:sz w:val="24"/>
          <w:szCs w:val="24"/>
        </w:rPr>
        <w:t>N</w:t>
      </w:r>
      <w:r>
        <w:rPr>
          <w:b/>
          <w:spacing w:val="-4"/>
          <w:sz w:val="24"/>
          <w:szCs w:val="24"/>
        </w:rPr>
        <w:t>G</w:t>
      </w:r>
      <w:r>
        <w:rPr>
          <w:b/>
          <w:sz w:val="24"/>
          <w:szCs w:val="24"/>
        </w:rPr>
        <w:t>AN</w:t>
      </w:r>
      <w:r>
        <w:rPr>
          <w:b/>
          <w:spacing w:val="2"/>
          <w:sz w:val="24"/>
          <w:szCs w:val="24"/>
        </w:rPr>
        <w:t xml:space="preserve"> </w:t>
      </w:r>
      <w:r w:rsidR="005B7334">
        <w:rPr>
          <w:b/>
          <w:spacing w:val="2"/>
          <w:sz w:val="24"/>
          <w:szCs w:val="24"/>
        </w:rPr>
        <w:t>R</w:t>
      </w:r>
      <w:r>
        <w:rPr>
          <w:b/>
          <w:sz w:val="24"/>
          <w:szCs w:val="24"/>
        </w:rPr>
        <w:t>I</w:t>
      </w:r>
      <w:r>
        <w:rPr>
          <w:b/>
          <w:spacing w:val="2"/>
          <w:sz w:val="24"/>
          <w:szCs w:val="24"/>
        </w:rPr>
        <w:t>S</w:t>
      </w:r>
      <w:r>
        <w:rPr>
          <w:b/>
          <w:spacing w:val="1"/>
          <w:sz w:val="24"/>
          <w:szCs w:val="24"/>
        </w:rPr>
        <w:t>E</w:t>
      </w:r>
      <w:r>
        <w:rPr>
          <w:b/>
          <w:sz w:val="24"/>
          <w:szCs w:val="24"/>
        </w:rPr>
        <w:t xml:space="preserve">T </w:t>
      </w:r>
    </w:p>
    <w:p w:rsidR="008E01A9" w:rsidRDefault="00FD4699" w:rsidP="005B7334">
      <w:pPr>
        <w:ind w:left="100" w:right="3953"/>
        <w:contextualSpacing/>
        <w:rPr>
          <w:sz w:val="24"/>
          <w:szCs w:val="24"/>
        </w:rPr>
      </w:pPr>
      <w:r>
        <w:rPr>
          <w:b/>
          <w:spacing w:val="1"/>
          <w:sz w:val="24"/>
          <w:szCs w:val="24"/>
        </w:rPr>
        <w:t>L</w:t>
      </w:r>
      <w:r>
        <w:rPr>
          <w:b/>
          <w:sz w:val="24"/>
          <w:szCs w:val="24"/>
        </w:rPr>
        <w:t>A</w:t>
      </w:r>
      <w:r>
        <w:rPr>
          <w:b/>
          <w:spacing w:val="-1"/>
          <w:sz w:val="24"/>
          <w:szCs w:val="24"/>
        </w:rPr>
        <w:t>M</w:t>
      </w:r>
      <w:r>
        <w:rPr>
          <w:b/>
          <w:spacing w:val="-3"/>
          <w:sz w:val="24"/>
          <w:szCs w:val="24"/>
        </w:rPr>
        <w:t>P</w:t>
      </w:r>
      <w:r>
        <w:rPr>
          <w:b/>
          <w:spacing w:val="2"/>
          <w:sz w:val="24"/>
          <w:szCs w:val="24"/>
        </w:rPr>
        <w:t>I</w:t>
      </w:r>
      <w:r>
        <w:rPr>
          <w:b/>
          <w:sz w:val="24"/>
          <w:szCs w:val="24"/>
        </w:rPr>
        <w:t>R</w:t>
      </w:r>
      <w:r>
        <w:rPr>
          <w:b/>
          <w:spacing w:val="-1"/>
          <w:sz w:val="24"/>
          <w:szCs w:val="24"/>
        </w:rPr>
        <w:t>A</w:t>
      </w:r>
      <w:r>
        <w:rPr>
          <w:b/>
          <w:sz w:val="24"/>
          <w:szCs w:val="24"/>
        </w:rPr>
        <w:t>N</w:t>
      </w:r>
      <w:r w:rsidR="001A3657">
        <w:rPr>
          <w:b/>
          <w:sz w:val="24"/>
          <w:szCs w:val="24"/>
        </w:rPr>
        <w:t>-LAMPIRAN</w:t>
      </w:r>
    </w:p>
    <w:p w:rsidR="008E01A9" w:rsidRDefault="00FD4699" w:rsidP="00AB110D">
      <w:pPr>
        <w:ind w:left="820"/>
        <w:contextualSpacing/>
        <w:rPr>
          <w:sz w:val="24"/>
          <w:szCs w:val="24"/>
        </w:rPr>
      </w:pPr>
      <w:r>
        <w:rPr>
          <w:spacing w:val="-5"/>
          <w:sz w:val="24"/>
          <w:szCs w:val="24"/>
        </w:rPr>
        <w:t>L</w:t>
      </w:r>
      <w:r>
        <w:rPr>
          <w:spacing w:val="1"/>
          <w:sz w:val="24"/>
          <w:szCs w:val="24"/>
        </w:rPr>
        <w:t>a</w:t>
      </w:r>
      <w:r>
        <w:rPr>
          <w:spacing w:val="-4"/>
          <w:sz w:val="24"/>
          <w:szCs w:val="24"/>
        </w:rPr>
        <w:t>m</w:t>
      </w:r>
      <w:r>
        <w:rPr>
          <w:sz w:val="24"/>
          <w:szCs w:val="24"/>
        </w:rPr>
        <w:t>p</w:t>
      </w:r>
      <w:r>
        <w:rPr>
          <w:spacing w:val="3"/>
          <w:sz w:val="24"/>
          <w:szCs w:val="24"/>
        </w:rPr>
        <w:t>i</w:t>
      </w:r>
      <w:r>
        <w:rPr>
          <w:spacing w:val="-1"/>
          <w:sz w:val="24"/>
          <w:szCs w:val="24"/>
        </w:rPr>
        <w:t>ra</w:t>
      </w:r>
      <w:r>
        <w:rPr>
          <w:sz w:val="24"/>
          <w:szCs w:val="24"/>
        </w:rPr>
        <w:t xml:space="preserve">n A. </w:t>
      </w:r>
      <w:r>
        <w:rPr>
          <w:spacing w:val="2"/>
          <w:sz w:val="24"/>
          <w:szCs w:val="24"/>
        </w:rPr>
        <w:t>D</w:t>
      </w:r>
      <w:r>
        <w:rPr>
          <w:sz w:val="24"/>
          <w:szCs w:val="24"/>
        </w:rPr>
        <w:t>o</w:t>
      </w:r>
      <w:r>
        <w:rPr>
          <w:spacing w:val="-2"/>
          <w:sz w:val="24"/>
          <w:szCs w:val="24"/>
        </w:rPr>
        <w:t>k</w:t>
      </w:r>
      <w:r>
        <w:rPr>
          <w:sz w:val="24"/>
          <w:szCs w:val="24"/>
        </w:rPr>
        <w:t>u</w:t>
      </w:r>
      <w:r>
        <w:rPr>
          <w:spacing w:val="-4"/>
          <w:sz w:val="24"/>
          <w:szCs w:val="24"/>
        </w:rPr>
        <w:t>m</w:t>
      </w:r>
      <w:r>
        <w:rPr>
          <w:spacing w:val="-1"/>
          <w:sz w:val="24"/>
          <w:szCs w:val="24"/>
        </w:rPr>
        <w:t>e</w:t>
      </w:r>
      <w:r>
        <w:rPr>
          <w:sz w:val="24"/>
          <w:szCs w:val="24"/>
        </w:rPr>
        <w:t xml:space="preserve">n </w:t>
      </w:r>
      <w:r>
        <w:rPr>
          <w:spacing w:val="6"/>
          <w:sz w:val="24"/>
          <w:szCs w:val="24"/>
        </w:rPr>
        <w:t>S</w:t>
      </w:r>
      <w:r>
        <w:rPr>
          <w:sz w:val="24"/>
          <w:szCs w:val="24"/>
        </w:rPr>
        <w:t>is</w:t>
      </w:r>
      <w:r>
        <w:rPr>
          <w:spacing w:val="1"/>
          <w:sz w:val="24"/>
          <w:szCs w:val="24"/>
        </w:rPr>
        <w:t>t</w:t>
      </w:r>
      <w:r>
        <w:rPr>
          <w:spacing w:val="-1"/>
          <w:sz w:val="24"/>
          <w:szCs w:val="24"/>
        </w:rPr>
        <w:t>e</w:t>
      </w:r>
      <w:r>
        <w:rPr>
          <w:sz w:val="24"/>
          <w:szCs w:val="24"/>
        </w:rPr>
        <w:t>m</w:t>
      </w:r>
      <w:r>
        <w:rPr>
          <w:spacing w:val="-4"/>
          <w:sz w:val="24"/>
          <w:szCs w:val="24"/>
        </w:rPr>
        <w:t xml:space="preserve"> B</w:t>
      </w:r>
      <w:r>
        <w:rPr>
          <w:spacing w:val="-1"/>
          <w:sz w:val="24"/>
          <w:szCs w:val="24"/>
        </w:rPr>
        <w:t>e</w:t>
      </w:r>
      <w:r>
        <w:rPr>
          <w:spacing w:val="2"/>
          <w:sz w:val="24"/>
          <w:szCs w:val="24"/>
        </w:rPr>
        <w:t>r</w:t>
      </w:r>
      <w:r>
        <w:rPr>
          <w:sz w:val="24"/>
          <w:szCs w:val="24"/>
        </w:rPr>
        <w:t>j</w:t>
      </w:r>
      <w:r>
        <w:rPr>
          <w:spacing w:val="-1"/>
          <w:sz w:val="24"/>
          <w:szCs w:val="24"/>
        </w:rPr>
        <w:t>a</w:t>
      </w:r>
      <w:r>
        <w:rPr>
          <w:spacing w:val="3"/>
          <w:sz w:val="24"/>
          <w:szCs w:val="24"/>
        </w:rPr>
        <w:t>l</w:t>
      </w:r>
      <w:r>
        <w:rPr>
          <w:spacing w:val="-3"/>
          <w:sz w:val="24"/>
          <w:szCs w:val="24"/>
        </w:rPr>
        <w:t>a</w:t>
      </w:r>
      <w:r>
        <w:rPr>
          <w:sz w:val="24"/>
          <w:szCs w:val="24"/>
        </w:rPr>
        <w:t>n</w:t>
      </w:r>
    </w:p>
    <w:p w:rsidR="008E01A9" w:rsidRDefault="00FD4699" w:rsidP="00AB110D">
      <w:pPr>
        <w:ind w:left="820"/>
        <w:contextualSpacing/>
        <w:rPr>
          <w:sz w:val="24"/>
          <w:szCs w:val="24"/>
        </w:rPr>
      </w:pPr>
      <w:r>
        <w:rPr>
          <w:spacing w:val="-5"/>
          <w:sz w:val="24"/>
          <w:szCs w:val="24"/>
        </w:rPr>
        <w:t>L</w:t>
      </w:r>
      <w:r>
        <w:rPr>
          <w:spacing w:val="1"/>
          <w:sz w:val="24"/>
          <w:szCs w:val="24"/>
        </w:rPr>
        <w:t>a</w:t>
      </w:r>
      <w:r>
        <w:rPr>
          <w:spacing w:val="-4"/>
          <w:sz w:val="24"/>
          <w:szCs w:val="24"/>
        </w:rPr>
        <w:t>m</w:t>
      </w:r>
      <w:r>
        <w:rPr>
          <w:sz w:val="24"/>
          <w:szCs w:val="24"/>
        </w:rPr>
        <w:t>p</w:t>
      </w:r>
      <w:r>
        <w:rPr>
          <w:spacing w:val="3"/>
          <w:sz w:val="24"/>
          <w:szCs w:val="24"/>
        </w:rPr>
        <w:t>i</w:t>
      </w:r>
      <w:r>
        <w:rPr>
          <w:spacing w:val="-1"/>
          <w:sz w:val="24"/>
          <w:szCs w:val="24"/>
        </w:rPr>
        <w:t>ra</w:t>
      </w:r>
      <w:r>
        <w:rPr>
          <w:sz w:val="24"/>
          <w:szCs w:val="24"/>
        </w:rPr>
        <w:t>n</w:t>
      </w:r>
      <w:r>
        <w:rPr>
          <w:spacing w:val="2"/>
          <w:sz w:val="24"/>
          <w:szCs w:val="24"/>
        </w:rPr>
        <w:t xml:space="preserve"> </w:t>
      </w:r>
      <w:r>
        <w:rPr>
          <w:spacing w:val="-4"/>
          <w:sz w:val="24"/>
          <w:szCs w:val="24"/>
        </w:rPr>
        <w:t>B</w:t>
      </w:r>
      <w:r>
        <w:rPr>
          <w:sz w:val="24"/>
          <w:szCs w:val="24"/>
        </w:rPr>
        <w:t>.</w:t>
      </w:r>
      <w:r>
        <w:rPr>
          <w:spacing w:val="5"/>
          <w:sz w:val="24"/>
          <w:szCs w:val="24"/>
        </w:rPr>
        <w:t xml:space="preserve"> </w:t>
      </w:r>
      <w:r>
        <w:rPr>
          <w:spacing w:val="-9"/>
          <w:sz w:val="24"/>
          <w:szCs w:val="24"/>
        </w:rPr>
        <w:t>L</w:t>
      </w:r>
      <w:r>
        <w:rPr>
          <w:sz w:val="24"/>
          <w:szCs w:val="24"/>
        </w:rPr>
        <w:t>isti</w:t>
      </w:r>
      <w:r>
        <w:rPr>
          <w:spacing w:val="3"/>
          <w:sz w:val="24"/>
          <w:szCs w:val="24"/>
        </w:rPr>
        <w:t>n</w:t>
      </w:r>
      <w:r>
        <w:rPr>
          <w:sz w:val="24"/>
          <w:szCs w:val="24"/>
        </w:rPr>
        <w:t>g</w:t>
      </w:r>
      <w:r>
        <w:rPr>
          <w:spacing w:val="-7"/>
          <w:sz w:val="24"/>
          <w:szCs w:val="24"/>
        </w:rPr>
        <w:t xml:space="preserve"> </w:t>
      </w:r>
      <w:r>
        <w:rPr>
          <w:spacing w:val="3"/>
          <w:sz w:val="24"/>
          <w:szCs w:val="24"/>
        </w:rPr>
        <w:t>P</w:t>
      </w:r>
      <w:r>
        <w:rPr>
          <w:spacing w:val="-1"/>
          <w:sz w:val="24"/>
          <w:szCs w:val="24"/>
        </w:rPr>
        <w:t>r</w:t>
      </w:r>
      <w:r>
        <w:rPr>
          <w:spacing w:val="2"/>
          <w:sz w:val="24"/>
          <w:szCs w:val="24"/>
        </w:rPr>
        <w:t>o</w:t>
      </w:r>
      <w:r>
        <w:rPr>
          <w:spacing w:val="-2"/>
          <w:sz w:val="24"/>
          <w:szCs w:val="24"/>
        </w:rPr>
        <w:t>g</w:t>
      </w:r>
      <w:r>
        <w:rPr>
          <w:spacing w:val="-1"/>
          <w:sz w:val="24"/>
          <w:szCs w:val="24"/>
        </w:rPr>
        <w:t>r</w:t>
      </w:r>
      <w:r>
        <w:rPr>
          <w:spacing w:val="-3"/>
          <w:sz w:val="24"/>
          <w:szCs w:val="24"/>
        </w:rPr>
        <w:t>a</w:t>
      </w:r>
      <w:r>
        <w:rPr>
          <w:sz w:val="24"/>
          <w:szCs w:val="24"/>
        </w:rPr>
        <w:t>m</w:t>
      </w:r>
    </w:p>
    <w:p w:rsidR="008E01A9" w:rsidRDefault="008E01A9" w:rsidP="00AB110D">
      <w:pPr>
        <w:contextualSpacing/>
        <w:rPr>
          <w:sz w:val="28"/>
          <w:szCs w:val="28"/>
        </w:rPr>
      </w:pPr>
    </w:p>
    <w:p w:rsidR="008E01A9" w:rsidRDefault="00FD4699" w:rsidP="00AB110D">
      <w:pPr>
        <w:ind w:left="100"/>
        <w:contextualSpacing/>
        <w:rPr>
          <w:sz w:val="24"/>
          <w:szCs w:val="24"/>
        </w:rPr>
      </w:pPr>
      <w:r>
        <w:rPr>
          <w:b/>
          <w:sz w:val="24"/>
          <w:szCs w:val="24"/>
          <w:u w:val="thick" w:color="000000"/>
        </w:rPr>
        <w:t>Ca</w:t>
      </w:r>
      <w:r>
        <w:rPr>
          <w:b/>
          <w:spacing w:val="-1"/>
          <w:sz w:val="24"/>
          <w:szCs w:val="24"/>
          <w:u w:val="thick" w:color="000000"/>
        </w:rPr>
        <w:t>t</w:t>
      </w:r>
      <w:r>
        <w:rPr>
          <w:b/>
          <w:sz w:val="24"/>
          <w:szCs w:val="24"/>
          <w:u w:val="thick" w:color="000000"/>
        </w:rPr>
        <w:t>a</w:t>
      </w:r>
      <w:r>
        <w:rPr>
          <w:b/>
          <w:spacing w:val="-1"/>
          <w:sz w:val="24"/>
          <w:szCs w:val="24"/>
          <w:u w:val="thick" w:color="000000"/>
        </w:rPr>
        <w:t>t</w:t>
      </w:r>
      <w:r>
        <w:rPr>
          <w:b/>
          <w:sz w:val="24"/>
          <w:szCs w:val="24"/>
          <w:u w:val="thick" w:color="000000"/>
        </w:rPr>
        <w:t>a</w:t>
      </w:r>
      <w:r>
        <w:rPr>
          <w:b/>
          <w:spacing w:val="1"/>
          <w:sz w:val="24"/>
          <w:szCs w:val="24"/>
          <w:u w:val="thick" w:color="000000"/>
        </w:rPr>
        <w:t>n</w:t>
      </w:r>
      <w:r>
        <w:rPr>
          <w:b/>
          <w:sz w:val="24"/>
          <w:szCs w:val="24"/>
          <w:u w:val="thick" w:color="000000"/>
        </w:rPr>
        <w:t>:</w:t>
      </w:r>
    </w:p>
    <w:p w:rsidR="008E01A9" w:rsidRPr="000225F1" w:rsidRDefault="00FD4699" w:rsidP="00B526F8">
      <w:pPr>
        <w:pStyle w:val="ListParagraph"/>
        <w:numPr>
          <w:ilvl w:val="0"/>
          <w:numId w:val="20"/>
        </w:numPr>
        <w:jc w:val="both"/>
        <w:rPr>
          <w:sz w:val="24"/>
          <w:szCs w:val="24"/>
        </w:rPr>
      </w:pPr>
      <w:r w:rsidRPr="002D681D">
        <w:rPr>
          <w:sz w:val="24"/>
          <w:szCs w:val="24"/>
        </w:rPr>
        <w:t>T</w:t>
      </w:r>
      <w:r w:rsidRPr="002D681D">
        <w:rPr>
          <w:spacing w:val="-1"/>
          <w:sz w:val="24"/>
          <w:szCs w:val="24"/>
        </w:rPr>
        <w:t>e</w:t>
      </w:r>
      <w:r w:rsidRPr="002D681D">
        <w:rPr>
          <w:sz w:val="24"/>
          <w:szCs w:val="24"/>
        </w:rPr>
        <w:t>mp</w:t>
      </w:r>
      <w:r w:rsidRPr="002D681D">
        <w:rPr>
          <w:spacing w:val="-1"/>
          <w:sz w:val="24"/>
          <w:szCs w:val="24"/>
        </w:rPr>
        <w:t>a</w:t>
      </w:r>
      <w:r w:rsidRPr="002D681D">
        <w:rPr>
          <w:sz w:val="24"/>
          <w:szCs w:val="24"/>
        </w:rPr>
        <w:t xml:space="preserve">t </w:t>
      </w:r>
      <w:r w:rsidRPr="002D681D">
        <w:rPr>
          <w:spacing w:val="12"/>
          <w:sz w:val="24"/>
          <w:szCs w:val="24"/>
        </w:rPr>
        <w:t xml:space="preserve"> </w:t>
      </w:r>
      <w:r w:rsidRPr="002D681D">
        <w:rPr>
          <w:spacing w:val="-1"/>
          <w:sz w:val="24"/>
          <w:szCs w:val="24"/>
        </w:rPr>
        <w:t>r</w:t>
      </w:r>
      <w:r w:rsidRPr="002D681D">
        <w:rPr>
          <w:sz w:val="24"/>
          <w:szCs w:val="24"/>
        </w:rPr>
        <w:t>is</w:t>
      </w:r>
      <w:r w:rsidRPr="002D681D">
        <w:rPr>
          <w:spacing w:val="-1"/>
          <w:sz w:val="24"/>
          <w:szCs w:val="24"/>
        </w:rPr>
        <w:t>e</w:t>
      </w:r>
      <w:r w:rsidRPr="002D681D">
        <w:rPr>
          <w:sz w:val="24"/>
          <w:szCs w:val="24"/>
        </w:rPr>
        <w:t xml:space="preserve">t </w:t>
      </w:r>
      <w:r w:rsidRPr="002D681D">
        <w:rPr>
          <w:spacing w:val="12"/>
          <w:sz w:val="24"/>
          <w:szCs w:val="24"/>
        </w:rPr>
        <w:t xml:space="preserve"> </w:t>
      </w:r>
      <w:r w:rsidRPr="002D681D">
        <w:rPr>
          <w:sz w:val="24"/>
          <w:szCs w:val="24"/>
        </w:rPr>
        <w:t>h</w:t>
      </w:r>
      <w:r w:rsidRPr="002D681D">
        <w:rPr>
          <w:spacing w:val="-1"/>
          <w:sz w:val="24"/>
          <w:szCs w:val="24"/>
        </w:rPr>
        <w:t>a</w:t>
      </w:r>
      <w:r w:rsidRPr="002D681D">
        <w:rPr>
          <w:sz w:val="24"/>
          <w:szCs w:val="24"/>
        </w:rPr>
        <w:t xml:space="preserve">rus </w:t>
      </w:r>
      <w:r w:rsidRPr="002D681D">
        <w:rPr>
          <w:spacing w:val="19"/>
          <w:sz w:val="24"/>
          <w:szCs w:val="24"/>
        </w:rPr>
        <w:t xml:space="preserve"> </w:t>
      </w:r>
      <w:r w:rsidRPr="002D681D">
        <w:rPr>
          <w:spacing w:val="-17"/>
          <w:sz w:val="24"/>
          <w:szCs w:val="24"/>
        </w:rPr>
        <w:t>y</w:t>
      </w:r>
      <w:r w:rsidRPr="002D681D">
        <w:rPr>
          <w:spacing w:val="-1"/>
          <w:sz w:val="24"/>
          <w:szCs w:val="24"/>
        </w:rPr>
        <w:t>a</w:t>
      </w:r>
      <w:r w:rsidRPr="002D681D">
        <w:rPr>
          <w:spacing w:val="7"/>
          <w:sz w:val="24"/>
          <w:szCs w:val="24"/>
        </w:rPr>
        <w:t>n</w:t>
      </w:r>
      <w:r w:rsidRPr="002D681D">
        <w:rPr>
          <w:sz w:val="24"/>
          <w:szCs w:val="24"/>
        </w:rPr>
        <w:t xml:space="preserve">g </w:t>
      </w:r>
      <w:r w:rsidRPr="002D681D">
        <w:rPr>
          <w:spacing w:val="10"/>
          <w:sz w:val="24"/>
          <w:szCs w:val="24"/>
        </w:rPr>
        <w:t xml:space="preserve"> </w:t>
      </w:r>
      <w:r w:rsidRPr="002D681D">
        <w:rPr>
          <w:sz w:val="24"/>
          <w:szCs w:val="24"/>
        </w:rPr>
        <w:t>sud</w:t>
      </w:r>
      <w:r w:rsidRPr="002D681D">
        <w:rPr>
          <w:spacing w:val="-1"/>
          <w:sz w:val="24"/>
          <w:szCs w:val="24"/>
        </w:rPr>
        <w:t>a</w:t>
      </w:r>
      <w:r w:rsidRPr="002D681D">
        <w:rPr>
          <w:sz w:val="24"/>
          <w:szCs w:val="24"/>
        </w:rPr>
        <w:t>h</w:t>
      </w:r>
      <w:r w:rsidRPr="002D681D">
        <w:rPr>
          <w:spacing w:val="29"/>
          <w:sz w:val="24"/>
          <w:szCs w:val="24"/>
        </w:rPr>
        <w:t xml:space="preserve"> </w:t>
      </w:r>
      <w:r w:rsidRPr="002D681D">
        <w:rPr>
          <w:sz w:val="24"/>
          <w:szCs w:val="24"/>
        </w:rPr>
        <w:t>m</w:t>
      </w:r>
      <w:r w:rsidRPr="002D681D">
        <w:rPr>
          <w:spacing w:val="-1"/>
          <w:sz w:val="24"/>
          <w:szCs w:val="24"/>
        </w:rPr>
        <w:t>e</w:t>
      </w:r>
      <w:r w:rsidRPr="002D681D">
        <w:rPr>
          <w:spacing w:val="5"/>
          <w:sz w:val="24"/>
          <w:szCs w:val="24"/>
        </w:rPr>
        <w:t>n</w:t>
      </w:r>
      <w:r w:rsidRPr="002D681D">
        <w:rPr>
          <w:spacing w:val="-5"/>
          <w:sz w:val="24"/>
          <w:szCs w:val="24"/>
        </w:rPr>
        <w:t>g</w:t>
      </w:r>
      <w:r w:rsidRPr="002D681D">
        <w:rPr>
          <w:sz w:val="24"/>
          <w:szCs w:val="24"/>
        </w:rPr>
        <w:t>i</w:t>
      </w:r>
      <w:r w:rsidRPr="002D681D">
        <w:rPr>
          <w:spacing w:val="1"/>
          <w:sz w:val="24"/>
          <w:szCs w:val="24"/>
        </w:rPr>
        <w:t>m</w:t>
      </w:r>
      <w:r w:rsidRPr="002D681D">
        <w:rPr>
          <w:sz w:val="24"/>
          <w:szCs w:val="24"/>
        </w:rPr>
        <w:t>pl</w:t>
      </w:r>
      <w:r w:rsidRPr="002D681D">
        <w:rPr>
          <w:spacing w:val="2"/>
          <w:sz w:val="24"/>
          <w:szCs w:val="24"/>
        </w:rPr>
        <w:t>e</w:t>
      </w:r>
      <w:r w:rsidRPr="002D681D">
        <w:rPr>
          <w:spacing w:val="1"/>
          <w:sz w:val="24"/>
          <w:szCs w:val="24"/>
        </w:rPr>
        <w:t>m</w:t>
      </w:r>
      <w:r w:rsidRPr="002D681D">
        <w:rPr>
          <w:spacing w:val="-1"/>
          <w:sz w:val="24"/>
          <w:szCs w:val="24"/>
        </w:rPr>
        <w:t>e</w:t>
      </w:r>
      <w:r w:rsidRPr="002D681D">
        <w:rPr>
          <w:spacing w:val="2"/>
          <w:sz w:val="24"/>
          <w:szCs w:val="24"/>
        </w:rPr>
        <w:t>n</w:t>
      </w:r>
      <w:r w:rsidRPr="002D681D">
        <w:rPr>
          <w:sz w:val="24"/>
          <w:szCs w:val="24"/>
        </w:rPr>
        <w:t>tasik</w:t>
      </w:r>
      <w:r w:rsidRPr="002D681D">
        <w:rPr>
          <w:spacing w:val="-1"/>
          <w:sz w:val="24"/>
          <w:szCs w:val="24"/>
        </w:rPr>
        <w:t>a</w:t>
      </w:r>
      <w:r w:rsidRPr="002D681D">
        <w:rPr>
          <w:sz w:val="24"/>
          <w:szCs w:val="24"/>
        </w:rPr>
        <w:t>n</w:t>
      </w:r>
      <w:r w:rsidRPr="002D681D">
        <w:rPr>
          <w:spacing w:val="29"/>
          <w:sz w:val="24"/>
          <w:szCs w:val="24"/>
        </w:rPr>
        <w:t xml:space="preserve"> </w:t>
      </w:r>
      <w:r w:rsidRPr="002D681D">
        <w:rPr>
          <w:spacing w:val="5"/>
          <w:sz w:val="24"/>
          <w:szCs w:val="24"/>
        </w:rPr>
        <w:t>T</w:t>
      </w:r>
      <w:r w:rsidRPr="002D681D">
        <w:rPr>
          <w:spacing w:val="-8"/>
          <w:sz w:val="24"/>
          <w:szCs w:val="24"/>
        </w:rPr>
        <w:t>I</w:t>
      </w:r>
      <w:r w:rsidRPr="002D681D">
        <w:rPr>
          <w:sz w:val="24"/>
          <w:szCs w:val="24"/>
        </w:rPr>
        <w:t>/</w:t>
      </w:r>
      <w:r w:rsidRPr="002D681D">
        <w:rPr>
          <w:spacing w:val="8"/>
          <w:sz w:val="24"/>
          <w:szCs w:val="24"/>
        </w:rPr>
        <w:t>S</w:t>
      </w:r>
      <w:r w:rsidRPr="002D681D">
        <w:rPr>
          <w:spacing w:val="-13"/>
          <w:sz w:val="24"/>
          <w:szCs w:val="24"/>
        </w:rPr>
        <w:t>I</w:t>
      </w:r>
      <w:r w:rsidRPr="002D681D">
        <w:rPr>
          <w:sz w:val="24"/>
          <w:szCs w:val="24"/>
        </w:rPr>
        <w:t xml:space="preserve">, </w:t>
      </w:r>
      <w:r w:rsidRPr="002D681D">
        <w:rPr>
          <w:spacing w:val="14"/>
          <w:sz w:val="24"/>
          <w:szCs w:val="24"/>
        </w:rPr>
        <w:t xml:space="preserve"> </w:t>
      </w:r>
      <w:r w:rsidRPr="002D681D">
        <w:rPr>
          <w:spacing w:val="1"/>
          <w:sz w:val="24"/>
          <w:szCs w:val="24"/>
        </w:rPr>
        <w:t>m</w:t>
      </w:r>
      <w:r w:rsidRPr="002D681D">
        <w:rPr>
          <w:spacing w:val="-1"/>
          <w:sz w:val="24"/>
          <w:szCs w:val="24"/>
        </w:rPr>
        <w:t>a</w:t>
      </w:r>
      <w:r w:rsidRPr="002D681D">
        <w:rPr>
          <w:sz w:val="24"/>
          <w:szCs w:val="24"/>
        </w:rPr>
        <w:t>h</w:t>
      </w:r>
      <w:r w:rsidRPr="002D681D">
        <w:rPr>
          <w:spacing w:val="1"/>
          <w:sz w:val="24"/>
          <w:szCs w:val="24"/>
        </w:rPr>
        <w:t>a</w:t>
      </w:r>
      <w:r w:rsidRPr="002D681D">
        <w:rPr>
          <w:sz w:val="24"/>
          <w:szCs w:val="24"/>
        </w:rPr>
        <w:t>sis</w:t>
      </w:r>
      <w:r w:rsidRPr="002D681D">
        <w:rPr>
          <w:spacing w:val="2"/>
          <w:sz w:val="24"/>
          <w:szCs w:val="24"/>
        </w:rPr>
        <w:t>w</w:t>
      </w:r>
      <w:r w:rsidRPr="002D681D">
        <w:rPr>
          <w:sz w:val="24"/>
          <w:szCs w:val="24"/>
        </w:rPr>
        <w:t xml:space="preserve">a </w:t>
      </w:r>
      <w:r w:rsidRPr="002D681D">
        <w:rPr>
          <w:spacing w:val="11"/>
          <w:sz w:val="24"/>
          <w:szCs w:val="24"/>
        </w:rPr>
        <w:t xml:space="preserve"> </w:t>
      </w:r>
      <w:r w:rsidRPr="002D681D">
        <w:rPr>
          <w:sz w:val="24"/>
          <w:szCs w:val="24"/>
        </w:rPr>
        <w:t>h</w:t>
      </w:r>
      <w:r w:rsidRPr="002D681D">
        <w:rPr>
          <w:spacing w:val="-1"/>
          <w:sz w:val="24"/>
          <w:szCs w:val="24"/>
        </w:rPr>
        <w:t>ar</w:t>
      </w:r>
      <w:r w:rsidRPr="002D681D">
        <w:rPr>
          <w:sz w:val="24"/>
          <w:szCs w:val="24"/>
        </w:rPr>
        <w:t xml:space="preserve">us </w:t>
      </w:r>
      <w:r w:rsidRPr="002D681D">
        <w:rPr>
          <w:spacing w:val="12"/>
          <w:sz w:val="24"/>
          <w:szCs w:val="24"/>
        </w:rPr>
        <w:t xml:space="preserve"> </w:t>
      </w:r>
      <w:r w:rsidRPr="002D681D">
        <w:rPr>
          <w:spacing w:val="2"/>
          <w:sz w:val="24"/>
          <w:szCs w:val="24"/>
        </w:rPr>
        <w:t>d</w:t>
      </w:r>
      <w:r w:rsidRPr="002D681D">
        <w:rPr>
          <w:spacing w:val="-1"/>
          <w:sz w:val="24"/>
          <w:szCs w:val="24"/>
        </w:rPr>
        <w:t>a</w:t>
      </w:r>
      <w:r w:rsidRPr="002D681D">
        <w:rPr>
          <w:spacing w:val="2"/>
          <w:sz w:val="24"/>
          <w:szCs w:val="24"/>
        </w:rPr>
        <w:t>p</w:t>
      </w:r>
      <w:r w:rsidRPr="002D681D">
        <w:rPr>
          <w:spacing w:val="-3"/>
          <w:sz w:val="24"/>
          <w:szCs w:val="24"/>
        </w:rPr>
        <w:t>a</w:t>
      </w:r>
      <w:r w:rsidRPr="002D681D">
        <w:rPr>
          <w:sz w:val="24"/>
          <w:szCs w:val="24"/>
        </w:rPr>
        <w:t>t</w:t>
      </w:r>
      <w:r w:rsidR="000225F1">
        <w:rPr>
          <w:sz w:val="24"/>
          <w:szCs w:val="24"/>
        </w:rPr>
        <w:t xml:space="preserve"> </w:t>
      </w:r>
      <w:r w:rsidRPr="000225F1">
        <w:rPr>
          <w:sz w:val="24"/>
          <w:szCs w:val="24"/>
        </w:rPr>
        <w:t>m</w:t>
      </w:r>
      <w:r w:rsidRPr="000225F1">
        <w:rPr>
          <w:spacing w:val="-1"/>
          <w:sz w:val="24"/>
          <w:szCs w:val="24"/>
        </w:rPr>
        <w:t>e</w:t>
      </w:r>
      <w:r w:rsidRPr="000225F1">
        <w:rPr>
          <w:sz w:val="24"/>
          <w:szCs w:val="24"/>
        </w:rPr>
        <w:t>nunjukk</w:t>
      </w:r>
      <w:r w:rsidRPr="000225F1">
        <w:rPr>
          <w:spacing w:val="-1"/>
          <w:sz w:val="24"/>
          <w:szCs w:val="24"/>
        </w:rPr>
        <w:t>a</w:t>
      </w:r>
      <w:r w:rsidRPr="000225F1">
        <w:rPr>
          <w:sz w:val="24"/>
          <w:szCs w:val="24"/>
        </w:rPr>
        <w:t>n</w:t>
      </w:r>
      <w:r w:rsidRPr="000225F1">
        <w:rPr>
          <w:spacing w:val="14"/>
          <w:sz w:val="24"/>
          <w:szCs w:val="24"/>
        </w:rPr>
        <w:t xml:space="preserve"> </w:t>
      </w:r>
      <w:r w:rsidRPr="000225F1">
        <w:rPr>
          <w:sz w:val="24"/>
          <w:szCs w:val="24"/>
        </w:rPr>
        <w:t>su</w:t>
      </w:r>
      <w:r w:rsidRPr="000225F1">
        <w:rPr>
          <w:spacing w:val="-1"/>
          <w:sz w:val="24"/>
          <w:szCs w:val="24"/>
        </w:rPr>
        <w:t>r</w:t>
      </w:r>
      <w:r w:rsidRPr="000225F1">
        <w:rPr>
          <w:sz w:val="24"/>
          <w:szCs w:val="24"/>
        </w:rPr>
        <w:t>at</w:t>
      </w:r>
      <w:r w:rsidRPr="000225F1">
        <w:rPr>
          <w:spacing w:val="17"/>
          <w:sz w:val="24"/>
          <w:szCs w:val="24"/>
        </w:rPr>
        <w:t xml:space="preserve"> </w:t>
      </w:r>
      <w:r w:rsidRPr="000225F1">
        <w:rPr>
          <w:sz w:val="24"/>
          <w:szCs w:val="24"/>
        </w:rPr>
        <w:t>k</w:t>
      </w:r>
      <w:r w:rsidRPr="000225F1">
        <w:rPr>
          <w:spacing w:val="-1"/>
          <w:sz w:val="24"/>
          <w:szCs w:val="24"/>
        </w:rPr>
        <w:t>e</w:t>
      </w:r>
      <w:r w:rsidRPr="000225F1">
        <w:rPr>
          <w:sz w:val="24"/>
          <w:szCs w:val="24"/>
        </w:rPr>
        <w:t>t</w:t>
      </w:r>
      <w:r w:rsidRPr="000225F1">
        <w:rPr>
          <w:spacing w:val="-1"/>
          <w:sz w:val="24"/>
          <w:szCs w:val="24"/>
        </w:rPr>
        <w:t>e</w:t>
      </w:r>
      <w:r w:rsidRPr="000225F1">
        <w:rPr>
          <w:spacing w:val="-6"/>
          <w:sz w:val="24"/>
          <w:szCs w:val="24"/>
        </w:rPr>
        <w:t>r</w:t>
      </w:r>
      <w:r w:rsidRPr="000225F1">
        <w:rPr>
          <w:spacing w:val="-1"/>
          <w:sz w:val="24"/>
          <w:szCs w:val="24"/>
        </w:rPr>
        <w:t>a</w:t>
      </w:r>
      <w:r w:rsidRPr="000225F1">
        <w:rPr>
          <w:sz w:val="24"/>
          <w:szCs w:val="24"/>
        </w:rPr>
        <w:t>n</w:t>
      </w:r>
      <w:r w:rsidRPr="000225F1">
        <w:rPr>
          <w:spacing w:val="-5"/>
          <w:sz w:val="24"/>
          <w:szCs w:val="24"/>
        </w:rPr>
        <w:t>g</w:t>
      </w:r>
      <w:r w:rsidRPr="000225F1">
        <w:rPr>
          <w:spacing w:val="-1"/>
          <w:sz w:val="24"/>
          <w:szCs w:val="24"/>
        </w:rPr>
        <w:t>a</w:t>
      </w:r>
      <w:r w:rsidRPr="000225F1">
        <w:rPr>
          <w:sz w:val="24"/>
          <w:szCs w:val="24"/>
        </w:rPr>
        <w:t>n</w:t>
      </w:r>
      <w:r w:rsidRPr="000225F1">
        <w:rPr>
          <w:spacing w:val="14"/>
          <w:sz w:val="24"/>
          <w:szCs w:val="24"/>
        </w:rPr>
        <w:t xml:space="preserve"> </w:t>
      </w:r>
      <w:r w:rsidRPr="000225F1">
        <w:rPr>
          <w:spacing w:val="-1"/>
          <w:sz w:val="24"/>
          <w:szCs w:val="24"/>
        </w:rPr>
        <w:t>r</w:t>
      </w:r>
      <w:r w:rsidRPr="000225F1">
        <w:rPr>
          <w:sz w:val="24"/>
          <w:szCs w:val="24"/>
        </w:rPr>
        <w:t>is</w:t>
      </w:r>
      <w:r w:rsidRPr="000225F1">
        <w:rPr>
          <w:spacing w:val="-1"/>
          <w:sz w:val="24"/>
          <w:szCs w:val="24"/>
        </w:rPr>
        <w:t>e</w:t>
      </w:r>
      <w:r w:rsidRPr="000225F1">
        <w:rPr>
          <w:sz w:val="24"/>
          <w:szCs w:val="24"/>
        </w:rPr>
        <w:t>t</w:t>
      </w:r>
      <w:r w:rsidRPr="000225F1">
        <w:rPr>
          <w:spacing w:val="27"/>
          <w:sz w:val="24"/>
          <w:szCs w:val="24"/>
        </w:rPr>
        <w:t xml:space="preserve"> </w:t>
      </w:r>
      <w:r w:rsidRPr="000225F1">
        <w:rPr>
          <w:spacing w:val="-14"/>
          <w:sz w:val="24"/>
          <w:szCs w:val="24"/>
        </w:rPr>
        <w:t>y</w:t>
      </w:r>
      <w:r w:rsidRPr="000225F1">
        <w:rPr>
          <w:spacing w:val="-1"/>
          <w:sz w:val="24"/>
          <w:szCs w:val="24"/>
        </w:rPr>
        <w:t>a</w:t>
      </w:r>
      <w:r w:rsidRPr="000225F1">
        <w:rPr>
          <w:spacing w:val="7"/>
          <w:sz w:val="24"/>
          <w:szCs w:val="24"/>
        </w:rPr>
        <w:t>n</w:t>
      </w:r>
      <w:r w:rsidRPr="000225F1">
        <w:rPr>
          <w:sz w:val="24"/>
          <w:szCs w:val="24"/>
        </w:rPr>
        <w:t>g</w:t>
      </w:r>
      <w:r w:rsidRPr="000225F1">
        <w:rPr>
          <w:spacing w:val="7"/>
          <w:sz w:val="24"/>
          <w:szCs w:val="24"/>
        </w:rPr>
        <w:t xml:space="preserve"> </w:t>
      </w:r>
      <w:r w:rsidRPr="000225F1">
        <w:rPr>
          <w:spacing w:val="-1"/>
          <w:sz w:val="24"/>
          <w:szCs w:val="24"/>
        </w:rPr>
        <w:t>a</w:t>
      </w:r>
      <w:r w:rsidRPr="000225F1">
        <w:rPr>
          <w:sz w:val="24"/>
          <w:szCs w:val="24"/>
        </w:rPr>
        <w:t>sli</w:t>
      </w:r>
      <w:r w:rsidRPr="000225F1">
        <w:rPr>
          <w:spacing w:val="18"/>
          <w:sz w:val="24"/>
          <w:szCs w:val="24"/>
        </w:rPr>
        <w:t xml:space="preserve"> </w:t>
      </w:r>
      <w:r w:rsidRPr="000225F1">
        <w:rPr>
          <w:spacing w:val="-1"/>
          <w:sz w:val="24"/>
          <w:szCs w:val="24"/>
        </w:rPr>
        <w:t>(</w:t>
      </w:r>
      <w:r w:rsidRPr="000225F1">
        <w:rPr>
          <w:sz w:val="24"/>
          <w:szCs w:val="24"/>
        </w:rPr>
        <w:t>s</w:t>
      </w:r>
      <w:r w:rsidRPr="000225F1">
        <w:rPr>
          <w:spacing w:val="2"/>
          <w:sz w:val="24"/>
          <w:szCs w:val="24"/>
        </w:rPr>
        <w:t>u</w:t>
      </w:r>
      <w:r w:rsidRPr="000225F1">
        <w:rPr>
          <w:sz w:val="24"/>
          <w:szCs w:val="24"/>
        </w:rPr>
        <w:t>d</w:t>
      </w:r>
      <w:r w:rsidRPr="000225F1">
        <w:rPr>
          <w:spacing w:val="-1"/>
          <w:sz w:val="24"/>
          <w:szCs w:val="24"/>
        </w:rPr>
        <w:t>a</w:t>
      </w:r>
      <w:r w:rsidRPr="000225F1">
        <w:rPr>
          <w:sz w:val="24"/>
          <w:szCs w:val="24"/>
        </w:rPr>
        <w:t>h</w:t>
      </w:r>
      <w:r w:rsidRPr="000225F1">
        <w:rPr>
          <w:spacing w:val="14"/>
          <w:sz w:val="24"/>
          <w:szCs w:val="24"/>
        </w:rPr>
        <w:t xml:space="preserve"> </w:t>
      </w:r>
      <w:r w:rsidRPr="000225F1">
        <w:rPr>
          <w:spacing w:val="-1"/>
          <w:sz w:val="24"/>
          <w:szCs w:val="24"/>
        </w:rPr>
        <w:t>a</w:t>
      </w:r>
      <w:r w:rsidRPr="000225F1">
        <w:rPr>
          <w:sz w:val="24"/>
          <w:szCs w:val="24"/>
        </w:rPr>
        <w:t>da</w:t>
      </w:r>
      <w:r w:rsidRPr="000225F1">
        <w:rPr>
          <w:spacing w:val="11"/>
          <w:sz w:val="24"/>
          <w:szCs w:val="24"/>
        </w:rPr>
        <w:t xml:space="preserve"> </w:t>
      </w:r>
      <w:r w:rsidRPr="000225F1">
        <w:rPr>
          <w:sz w:val="24"/>
          <w:szCs w:val="24"/>
        </w:rPr>
        <w:t>t</w:t>
      </w:r>
      <w:r w:rsidRPr="000225F1">
        <w:rPr>
          <w:spacing w:val="-1"/>
          <w:sz w:val="24"/>
          <w:szCs w:val="24"/>
        </w:rPr>
        <w:t>a</w:t>
      </w:r>
      <w:r w:rsidRPr="000225F1">
        <w:rPr>
          <w:sz w:val="24"/>
          <w:szCs w:val="24"/>
        </w:rPr>
        <w:t>nda</w:t>
      </w:r>
      <w:r w:rsidRPr="000225F1">
        <w:rPr>
          <w:spacing w:val="11"/>
          <w:sz w:val="24"/>
          <w:szCs w:val="24"/>
        </w:rPr>
        <w:t xml:space="preserve"> </w:t>
      </w:r>
      <w:r w:rsidRPr="000225F1">
        <w:rPr>
          <w:sz w:val="24"/>
          <w:szCs w:val="24"/>
        </w:rPr>
        <w:t>t</w:t>
      </w:r>
      <w:r w:rsidRPr="000225F1">
        <w:rPr>
          <w:spacing w:val="-1"/>
          <w:sz w:val="24"/>
          <w:szCs w:val="24"/>
        </w:rPr>
        <w:t>a</w:t>
      </w:r>
      <w:r w:rsidRPr="000225F1">
        <w:rPr>
          <w:spacing w:val="3"/>
          <w:sz w:val="24"/>
          <w:szCs w:val="24"/>
        </w:rPr>
        <w:t>n</w:t>
      </w:r>
      <w:r w:rsidRPr="000225F1">
        <w:rPr>
          <w:spacing w:val="-5"/>
          <w:sz w:val="24"/>
          <w:szCs w:val="24"/>
        </w:rPr>
        <w:t>g</w:t>
      </w:r>
      <w:r w:rsidRPr="000225F1">
        <w:rPr>
          <w:spacing w:val="-1"/>
          <w:sz w:val="24"/>
          <w:szCs w:val="24"/>
        </w:rPr>
        <w:t>a</w:t>
      </w:r>
      <w:r w:rsidRPr="000225F1">
        <w:rPr>
          <w:sz w:val="24"/>
          <w:szCs w:val="24"/>
        </w:rPr>
        <w:t>n</w:t>
      </w:r>
      <w:r w:rsidRPr="000225F1">
        <w:rPr>
          <w:spacing w:val="14"/>
          <w:sz w:val="24"/>
          <w:szCs w:val="24"/>
        </w:rPr>
        <w:t xml:space="preserve"> </w:t>
      </w:r>
      <w:r w:rsidRPr="000225F1">
        <w:rPr>
          <w:spacing w:val="5"/>
          <w:sz w:val="24"/>
          <w:szCs w:val="24"/>
        </w:rPr>
        <w:t>d</w:t>
      </w:r>
      <w:r w:rsidRPr="000225F1">
        <w:rPr>
          <w:spacing w:val="1"/>
          <w:sz w:val="24"/>
          <w:szCs w:val="24"/>
        </w:rPr>
        <w:t>a</w:t>
      </w:r>
      <w:r w:rsidRPr="000225F1">
        <w:rPr>
          <w:sz w:val="24"/>
          <w:szCs w:val="24"/>
        </w:rPr>
        <w:t>n</w:t>
      </w:r>
      <w:r w:rsidRPr="000225F1">
        <w:rPr>
          <w:spacing w:val="12"/>
          <w:sz w:val="24"/>
          <w:szCs w:val="24"/>
        </w:rPr>
        <w:t xml:space="preserve"> </w:t>
      </w:r>
      <w:r w:rsidRPr="000225F1">
        <w:rPr>
          <w:sz w:val="24"/>
          <w:szCs w:val="24"/>
        </w:rPr>
        <w:t>st</w:t>
      </w:r>
      <w:r w:rsidRPr="000225F1">
        <w:rPr>
          <w:spacing w:val="-1"/>
          <w:sz w:val="24"/>
          <w:szCs w:val="24"/>
        </w:rPr>
        <w:t>e</w:t>
      </w:r>
      <w:r w:rsidRPr="000225F1">
        <w:rPr>
          <w:sz w:val="24"/>
          <w:szCs w:val="24"/>
        </w:rPr>
        <w:t>mp</w:t>
      </w:r>
      <w:r w:rsidRPr="000225F1">
        <w:rPr>
          <w:spacing w:val="-1"/>
          <w:sz w:val="24"/>
          <w:szCs w:val="24"/>
        </w:rPr>
        <w:t>e</w:t>
      </w:r>
      <w:r w:rsidRPr="000225F1">
        <w:rPr>
          <w:sz w:val="24"/>
          <w:szCs w:val="24"/>
        </w:rPr>
        <w:t>l</w:t>
      </w:r>
      <w:r w:rsidRPr="000225F1">
        <w:rPr>
          <w:spacing w:val="12"/>
          <w:sz w:val="24"/>
          <w:szCs w:val="24"/>
        </w:rPr>
        <w:t xml:space="preserve"> </w:t>
      </w:r>
      <w:r w:rsidRPr="000225F1">
        <w:rPr>
          <w:sz w:val="24"/>
          <w:szCs w:val="24"/>
        </w:rPr>
        <w:t>b</w:t>
      </w:r>
      <w:r w:rsidRPr="000225F1">
        <w:rPr>
          <w:spacing w:val="-1"/>
          <w:sz w:val="24"/>
          <w:szCs w:val="24"/>
        </w:rPr>
        <w:t>a</w:t>
      </w:r>
      <w:r w:rsidRPr="000225F1">
        <w:rPr>
          <w:sz w:val="24"/>
          <w:szCs w:val="24"/>
        </w:rPr>
        <w:t>s</w:t>
      </w:r>
      <w:r w:rsidRPr="000225F1">
        <w:rPr>
          <w:spacing w:val="-3"/>
          <w:sz w:val="24"/>
          <w:szCs w:val="24"/>
        </w:rPr>
        <w:t>a</w:t>
      </w:r>
      <w:r w:rsidRPr="000225F1">
        <w:rPr>
          <w:sz w:val="24"/>
          <w:szCs w:val="24"/>
        </w:rPr>
        <w:t>h</w:t>
      </w:r>
      <w:r w:rsidR="000225F1">
        <w:rPr>
          <w:sz w:val="24"/>
          <w:szCs w:val="24"/>
        </w:rPr>
        <w:t xml:space="preserve"> </w:t>
      </w:r>
      <w:r w:rsidRPr="000225F1">
        <w:rPr>
          <w:sz w:val="24"/>
          <w:szCs w:val="24"/>
        </w:rPr>
        <w:t>p</w:t>
      </w:r>
      <w:r w:rsidRPr="000225F1">
        <w:rPr>
          <w:spacing w:val="-1"/>
          <w:sz w:val="24"/>
          <w:szCs w:val="24"/>
        </w:rPr>
        <w:t>er</w:t>
      </w:r>
      <w:r w:rsidRPr="000225F1">
        <w:rPr>
          <w:sz w:val="24"/>
          <w:szCs w:val="24"/>
        </w:rPr>
        <w:t>u</w:t>
      </w:r>
      <w:r w:rsidRPr="000225F1">
        <w:rPr>
          <w:spacing w:val="3"/>
          <w:sz w:val="24"/>
          <w:szCs w:val="24"/>
        </w:rPr>
        <w:t>s</w:t>
      </w:r>
      <w:r w:rsidRPr="000225F1">
        <w:rPr>
          <w:spacing w:val="-1"/>
          <w:sz w:val="24"/>
          <w:szCs w:val="24"/>
        </w:rPr>
        <w:t>a</w:t>
      </w:r>
      <w:r w:rsidRPr="000225F1">
        <w:rPr>
          <w:sz w:val="24"/>
          <w:szCs w:val="24"/>
        </w:rPr>
        <w:t>h</w:t>
      </w:r>
      <w:r w:rsidRPr="000225F1">
        <w:rPr>
          <w:spacing w:val="-1"/>
          <w:sz w:val="24"/>
          <w:szCs w:val="24"/>
        </w:rPr>
        <w:t>aa</w:t>
      </w:r>
      <w:r w:rsidRPr="000225F1">
        <w:rPr>
          <w:spacing w:val="2"/>
          <w:sz w:val="24"/>
          <w:szCs w:val="24"/>
        </w:rPr>
        <w:t>n</w:t>
      </w:r>
      <w:r w:rsidR="00FB1356" w:rsidRPr="000225F1">
        <w:rPr>
          <w:spacing w:val="2"/>
          <w:sz w:val="24"/>
          <w:szCs w:val="24"/>
        </w:rPr>
        <w:t xml:space="preserve"> dan berapa lama  riset dilakukan</w:t>
      </w:r>
      <w:r w:rsidRPr="000225F1">
        <w:rPr>
          <w:sz w:val="24"/>
          <w:szCs w:val="24"/>
        </w:rPr>
        <w:t xml:space="preserve">) </w:t>
      </w:r>
      <w:r w:rsidRPr="000225F1">
        <w:rPr>
          <w:spacing w:val="-1"/>
          <w:sz w:val="24"/>
          <w:szCs w:val="24"/>
        </w:rPr>
        <w:t>pa</w:t>
      </w:r>
      <w:r w:rsidRPr="000225F1">
        <w:rPr>
          <w:sz w:val="24"/>
          <w:szCs w:val="24"/>
        </w:rPr>
        <w:t>da s</w:t>
      </w:r>
      <w:r w:rsidRPr="000225F1">
        <w:rPr>
          <w:spacing w:val="-1"/>
          <w:sz w:val="24"/>
          <w:szCs w:val="24"/>
        </w:rPr>
        <w:t>aa</w:t>
      </w:r>
      <w:r w:rsidRPr="000225F1">
        <w:rPr>
          <w:sz w:val="24"/>
          <w:szCs w:val="24"/>
        </w:rPr>
        <w:t xml:space="preserve">t </w:t>
      </w:r>
      <w:r w:rsidRPr="000225F1">
        <w:rPr>
          <w:spacing w:val="1"/>
          <w:sz w:val="24"/>
          <w:szCs w:val="24"/>
        </w:rPr>
        <w:t>s</w:t>
      </w:r>
      <w:r w:rsidRPr="000225F1">
        <w:rPr>
          <w:sz w:val="24"/>
          <w:szCs w:val="24"/>
        </w:rPr>
        <w:t>i</w:t>
      </w:r>
      <w:r w:rsidRPr="000225F1">
        <w:rPr>
          <w:spacing w:val="2"/>
          <w:sz w:val="24"/>
          <w:szCs w:val="24"/>
        </w:rPr>
        <w:t>d</w:t>
      </w:r>
      <w:r w:rsidRPr="000225F1">
        <w:rPr>
          <w:spacing w:val="-1"/>
          <w:sz w:val="24"/>
          <w:szCs w:val="24"/>
        </w:rPr>
        <w:t>a</w:t>
      </w:r>
      <w:r w:rsidRPr="000225F1">
        <w:rPr>
          <w:spacing w:val="2"/>
          <w:sz w:val="24"/>
          <w:szCs w:val="24"/>
        </w:rPr>
        <w:t>n</w:t>
      </w:r>
      <w:r w:rsidRPr="000225F1">
        <w:rPr>
          <w:spacing w:val="-5"/>
          <w:sz w:val="24"/>
          <w:szCs w:val="24"/>
        </w:rPr>
        <w:t>g.</w:t>
      </w:r>
    </w:p>
    <w:p w:rsidR="008E01A9" w:rsidRPr="002D681D" w:rsidRDefault="00FD4699" w:rsidP="00B526F8">
      <w:pPr>
        <w:pStyle w:val="ListParagraph"/>
        <w:numPr>
          <w:ilvl w:val="0"/>
          <w:numId w:val="20"/>
        </w:numPr>
        <w:jc w:val="both"/>
        <w:rPr>
          <w:sz w:val="24"/>
          <w:szCs w:val="24"/>
        </w:rPr>
      </w:pPr>
      <w:r w:rsidRPr="002D681D">
        <w:rPr>
          <w:b/>
          <w:spacing w:val="1"/>
          <w:sz w:val="24"/>
          <w:szCs w:val="24"/>
        </w:rPr>
        <w:t>Su</w:t>
      </w:r>
      <w:r w:rsidRPr="002D681D">
        <w:rPr>
          <w:b/>
          <w:spacing w:val="-6"/>
          <w:sz w:val="24"/>
          <w:szCs w:val="24"/>
        </w:rPr>
        <w:t>m</w:t>
      </w:r>
      <w:r w:rsidRPr="002D681D">
        <w:rPr>
          <w:b/>
          <w:spacing w:val="1"/>
          <w:sz w:val="24"/>
          <w:szCs w:val="24"/>
        </w:rPr>
        <w:t>b</w:t>
      </w:r>
      <w:r w:rsidRPr="002D681D">
        <w:rPr>
          <w:b/>
          <w:spacing w:val="-1"/>
          <w:sz w:val="24"/>
          <w:szCs w:val="24"/>
        </w:rPr>
        <w:t>e</w:t>
      </w:r>
      <w:r w:rsidRPr="002D681D">
        <w:rPr>
          <w:b/>
          <w:sz w:val="24"/>
          <w:szCs w:val="24"/>
        </w:rPr>
        <w:t>r</w:t>
      </w:r>
      <w:r w:rsidRPr="002D681D">
        <w:rPr>
          <w:b/>
          <w:spacing w:val="-1"/>
          <w:sz w:val="24"/>
          <w:szCs w:val="24"/>
        </w:rPr>
        <w:t xml:space="preserve"> </w:t>
      </w:r>
      <w:r w:rsidRPr="002D681D">
        <w:rPr>
          <w:b/>
          <w:spacing w:val="2"/>
          <w:sz w:val="24"/>
          <w:szCs w:val="24"/>
        </w:rPr>
        <w:t>R</w:t>
      </w:r>
      <w:r w:rsidRPr="002D681D">
        <w:rPr>
          <w:b/>
          <w:spacing w:val="-3"/>
          <w:sz w:val="24"/>
          <w:szCs w:val="24"/>
        </w:rPr>
        <w:t>e</w:t>
      </w:r>
      <w:r w:rsidRPr="002D681D">
        <w:rPr>
          <w:b/>
          <w:spacing w:val="4"/>
          <w:sz w:val="24"/>
          <w:szCs w:val="24"/>
        </w:rPr>
        <w:t>f</w:t>
      </w:r>
      <w:r w:rsidRPr="002D681D">
        <w:rPr>
          <w:b/>
          <w:spacing w:val="-3"/>
          <w:sz w:val="24"/>
          <w:szCs w:val="24"/>
        </w:rPr>
        <w:t>e</w:t>
      </w:r>
      <w:r w:rsidRPr="002D681D">
        <w:rPr>
          <w:b/>
          <w:spacing w:val="-1"/>
          <w:sz w:val="24"/>
          <w:szCs w:val="24"/>
        </w:rPr>
        <w:t>re</w:t>
      </w:r>
      <w:r w:rsidRPr="002D681D">
        <w:rPr>
          <w:b/>
          <w:spacing w:val="1"/>
          <w:sz w:val="24"/>
          <w:szCs w:val="24"/>
        </w:rPr>
        <w:t>n</w:t>
      </w:r>
      <w:r w:rsidRPr="002D681D">
        <w:rPr>
          <w:b/>
          <w:spacing w:val="-2"/>
          <w:sz w:val="24"/>
          <w:szCs w:val="24"/>
        </w:rPr>
        <w:t>s</w:t>
      </w:r>
      <w:r w:rsidRPr="002D681D">
        <w:rPr>
          <w:b/>
          <w:sz w:val="24"/>
          <w:szCs w:val="24"/>
        </w:rPr>
        <w:t>i</w:t>
      </w:r>
      <w:r w:rsidRPr="002D681D">
        <w:rPr>
          <w:b/>
          <w:spacing w:val="3"/>
          <w:sz w:val="24"/>
          <w:szCs w:val="24"/>
        </w:rPr>
        <w:t xml:space="preserve"> </w:t>
      </w:r>
      <w:r w:rsidRPr="002D681D">
        <w:rPr>
          <w:b/>
          <w:spacing w:val="2"/>
          <w:sz w:val="24"/>
          <w:szCs w:val="24"/>
        </w:rPr>
        <w:t>(</w:t>
      </w:r>
      <w:r w:rsidRPr="002D681D">
        <w:rPr>
          <w:b/>
          <w:spacing w:val="-5"/>
          <w:sz w:val="24"/>
          <w:szCs w:val="24"/>
        </w:rPr>
        <w:t>P</w:t>
      </w:r>
      <w:r w:rsidRPr="002D681D">
        <w:rPr>
          <w:b/>
          <w:sz w:val="24"/>
          <w:szCs w:val="24"/>
        </w:rPr>
        <w:t>a</w:t>
      </w:r>
      <w:r w:rsidRPr="002D681D">
        <w:rPr>
          <w:b/>
          <w:spacing w:val="3"/>
          <w:sz w:val="24"/>
          <w:szCs w:val="24"/>
        </w:rPr>
        <w:t>p</w:t>
      </w:r>
      <w:r w:rsidRPr="002D681D">
        <w:rPr>
          <w:b/>
          <w:spacing w:val="-1"/>
          <w:sz w:val="24"/>
          <w:szCs w:val="24"/>
        </w:rPr>
        <w:t>e</w:t>
      </w:r>
      <w:r w:rsidRPr="002D681D">
        <w:rPr>
          <w:b/>
          <w:sz w:val="24"/>
          <w:szCs w:val="24"/>
        </w:rPr>
        <w:t>r</w:t>
      </w:r>
      <w:r w:rsidRPr="002D681D">
        <w:rPr>
          <w:b/>
          <w:spacing w:val="-1"/>
          <w:sz w:val="24"/>
          <w:szCs w:val="24"/>
        </w:rPr>
        <w:t xml:space="preserve"> </w:t>
      </w:r>
      <w:r w:rsidRPr="002D681D">
        <w:rPr>
          <w:b/>
          <w:sz w:val="24"/>
          <w:szCs w:val="24"/>
        </w:rPr>
        <w:t>J</w:t>
      </w:r>
      <w:r w:rsidRPr="002D681D">
        <w:rPr>
          <w:b/>
          <w:spacing w:val="1"/>
          <w:sz w:val="24"/>
          <w:szCs w:val="24"/>
        </w:rPr>
        <w:t>u</w:t>
      </w:r>
      <w:r w:rsidRPr="002D681D">
        <w:rPr>
          <w:b/>
          <w:spacing w:val="-1"/>
          <w:sz w:val="24"/>
          <w:szCs w:val="24"/>
        </w:rPr>
        <w:t>r</w:t>
      </w:r>
      <w:r w:rsidRPr="002D681D">
        <w:rPr>
          <w:b/>
          <w:spacing w:val="1"/>
          <w:sz w:val="24"/>
          <w:szCs w:val="24"/>
        </w:rPr>
        <w:t>n</w:t>
      </w:r>
      <w:r w:rsidRPr="002D681D">
        <w:rPr>
          <w:b/>
          <w:spacing w:val="-2"/>
          <w:sz w:val="24"/>
          <w:szCs w:val="24"/>
        </w:rPr>
        <w:t>a</w:t>
      </w:r>
      <w:r w:rsidRPr="002D681D">
        <w:rPr>
          <w:b/>
          <w:sz w:val="24"/>
          <w:szCs w:val="24"/>
        </w:rPr>
        <w:t xml:space="preserve">l) 5 </w:t>
      </w:r>
      <w:r w:rsidRPr="002D681D">
        <w:rPr>
          <w:b/>
          <w:spacing w:val="1"/>
          <w:sz w:val="24"/>
          <w:szCs w:val="24"/>
        </w:rPr>
        <w:t>bu</w:t>
      </w:r>
      <w:r w:rsidRPr="002D681D">
        <w:rPr>
          <w:b/>
          <w:sz w:val="24"/>
          <w:szCs w:val="24"/>
        </w:rPr>
        <w:t>ah</w:t>
      </w:r>
      <w:r w:rsidRPr="002D681D">
        <w:rPr>
          <w:b/>
          <w:spacing w:val="-1"/>
          <w:sz w:val="24"/>
          <w:szCs w:val="24"/>
        </w:rPr>
        <w:t xml:space="preserve"> </w:t>
      </w:r>
      <w:r w:rsidRPr="002D681D">
        <w:rPr>
          <w:b/>
          <w:spacing w:val="2"/>
          <w:sz w:val="24"/>
          <w:szCs w:val="24"/>
        </w:rPr>
        <w:t>w</w:t>
      </w:r>
      <w:r w:rsidRPr="002D681D">
        <w:rPr>
          <w:b/>
          <w:spacing w:val="-2"/>
          <w:sz w:val="24"/>
          <w:szCs w:val="24"/>
        </w:rPr>
        <w:t>a</w:t>
      </w:r>
      <w:r w:rsidRPr="002D681D">
        <w:rPr>
          <w:b/>
          <w:spacing w:val="-1"/>
          <w:sz w:val="24"/>
          <w:szCs w:val="24"/>
        </w:rPr>
        <w:t>j</w:t>
      </w:r>
      <w:r w:rsidRPr="002D681D">
        <w:rPr>
          <w:b/>
          <w:sz w:val="24"/>
          <w:szCs w:val="24"/>
        </w:rPr>
        <w:t>ib</w:t>
      </w:r>
      <w:r w:rsidRPr="002D681D">
        <w:rPr>
          <w:b/>
          <w:spacing w:val="-1"/>
          <w:sz w:val="24"/>
          <w:szCs w:val="24"/>
        </w:rPr>
        <w:t xml:space="preserve"> </w:t>
      </w:r>
      <w:r w:rsidRPr="002D681D">
        <w:rPr>
          <w:b/>
          <w:spacing w:val="1"/>
          <w:sz w:val="24"/>
          <w:szCs w:val="24"/>
        </w:rPr>
        <w:t>d</w:t>
      </w:r>
      <w:r w:rsidRPr="002D681D">
        <w:rPr>
          <w:b/>
          <w:sz w:val="24"/>
          <w:szCs w:val="24"/>
        </w:rPr>
        <w:t>i</w:t>
      </w:r>
      <w:r w:rsidRPr="002D681D">
        <w:rPr>
          <w:b/>
          <w:spacing w:val="1"/>
          <w:sz w:val="24"/>
          <w:szCs w:val="24"/>
        </w:rPr>
        <w:t>b</w:t>
      </w:r>
      <w:r w:rsidRPr="002D681D">
        <w:rPr>
          <w:b/>
          <w:spacing w:val="-5"/>
          <w:sz w:val="24"/>
          <w:szCs w:val="24"/>
        </w:rPr>
        <w:t>a</w:t>
      </w:r>
      <w:r w:rsidRPr="002D681D">
        <w:rPr>
          <w:b/>
          <w:spacing w:val="4"/>
          <w:sz w:val="24"/>
          <w:szCs w:val="24"/>
        </w:rPr>
        <w:t>w</w:t>
      </w:r>
      <w:r w:rsidRPr="002D681D">
        <w:rPr>
          <w:b/>
          <w:sz w:val="24"/>
          <w:szCs w:val="24"/>
        </w:rPr>
        <w:t xml:space="preserve">a </w:t>
      </w:r>
      <w:r w:rsidRPr="002D681D">
        <w:rPr>
          <w:b/>
          <w:spacing w:val="1"/>
          <w:sz w:val="24"/>
          <w:szCs w:val="24"/>
        </w:rPr>
        <w:t>p</w:t>
      </w:r>
      <w:r w:rsidRPr="002D681D">
        <w:rPr>
          <w:b/>
          <w:spacing w:val="-5"/>
          <w:sz w:val="24"/>
          <w:szCs w:val="24"/>
        </w:rPr>
        <w:t>a</w:t>
      </w:r>
      <w:r w:rsidRPr="002D681D">
        <w:rPr>
          <w:b/>
          <w:spacing w:val="1"/>
          <w:sz w:val="24"/>
          <w:szCs w:val="24"/>
        </w:rPr>
        <w:t>d</w:t>
      </w:r>
      <w:r w:rsidRPr="002D681D">
        <w:rPr>
          <w:b/>
          <w:sz w:val="24"/>
          <w:szCs w:val="24"/>
        </w:rPr>
        <w:t xml:space="preserve">a saat </w:t>
      </w:r>
      <w:r w:rsidRPr="002D681D">
        <w:rPr>
          <w:b/>
          <w:spacing w:val="-3"/>
          <w:sz w:val="24"/>
          <w:szCs w:val="24"/>
        </w:rPr>
        <w:t>s</w:t>
      </w:r>
      <w:r w:rsidRPr="002D681D">
        <w:rPr>
          <w:b/>
          <w:spacing w:val="1"/>
          <w:sz w:val="24"/>
          <w:szCs w:val="24"/>
        </w:rPr>
        <w:t>i</w:t>
      </w:r>
      <w:r w:rsidRPr="002D681D">
        <w:rPr>
          <w:b/>
          <w:spacing w:val="3"/>
          <w:sz w:val="24"/>
          <w:szCs w:val="24"/>
        </w:rPr>
        <w:t>d</w:t>
      </w:r>
      <w:r w:rsidRPr="002D681D">
        <w:rPr>
          <w:b/>
          <w:spacing w:val="-2"/>
          <w:sz w:val="24"/>
          <w:szCs w:val="24"/>
        </w:rPr>
        <w:t>a</w:t>
      </w:r>
      <w:r w:rsidRPr="002D681D">
        <w:rPr>
          <w:b/>
          <w:spacing w:val="1"/>
          <w:sz w:val="24"/>
          <w:szCs w:val="24"/>
        </w:rPr>
        <w:t>n</w:t>
      </w:r>
      <w:r w:rsidRPr="002D681D">
        <w:rPr>
          <w:b/>
          <w:sz w:val="24"/>
          <w:szCs w:val="24"/>
        </w:rPr>
        <w:t>g.</w:t>
      </w:r>
    </w:p>
    <w:p w:rsidR="008E01A9" w:rsidRPr="002D681D" w:rsidRDefault="00FD4699" w:rsidP="00B526F8">
      <w:pPr>
        <w:pStyle w:val="ListParagraph"/>
        <w:numPr>
          <w:ilvl w:val="0"/>
          <w:numId w:val="20"/>
        </w:numPr>
        <w:jc w:val="both"/>
        <w:rPr>
          <w:sz w:val="24"/>
          <w:szCs w:val="24"/>
        </w:rPr>
      </w:pPr>
      <w:r w:rsidRPr="002D681D">
        <w:rPr>
          <w:b/>
          <w:spacing w:val="1"/>
          <w:sz w:val="24"/>
          <w:szCs w:val="24"/>
        </w:rPr>
        <w:t>L</w:t>
      </w:r>
      <w:r w:rsidRPr="002D681D">
        <w:rPr>
          <w:b/>
          <w:sz w:val="24"/>
          <w:szCs w:val="24"/>
        </w:rPr>
        <w:t>a</w:t>
      </w:r>
      <w:r w:rsidRPr="002D681D">
        <w:rPr>
          <w:b/>
          <w:spacing w:val="-1"/>
          <w:sz w:val="24"/>
          <w:szCs w:val="24"/>
        </w:rPr>
        <w:t>t</w:t>
      </w:r>
      <w:r w:rsidRPr="002D681D">
        <w:rPr>
          <w:b/>
          <w:sz w:val="24"/>
          <w:szCs w:val="24"/>
        </w:rPr>
        <w:t>ar</w:t>
      </w:r>
      <w:r w:rsidRPr="002D681D">
        <w:rPr>
          <w:b/>
          <w:spacing w:val="-3"/>
          <w:sz w:val="24"/>
          <w:szCs w:val="24"/>
        </w:rPr>
        <w:t xml:space="preserve"> </w:t>
      </w:r>
      <w:r w:rsidRPr="002D681D">
        <w:rPr>
          <w:b/>
          <w:spacing w:val="3"/>
          <w:sz w:val="24"/>
          <w:szCs w:val="24"/>
        </w:rPr>
        <w:t>B</w:t>
      </w:r>
      <w:r w:rsidRPr="002D681D">
        <w:rPr>
          <w:b/>
          <w:spacing w:val="-3"/>
          <w:sz w:val="24"/>
          <w:szCs w:val="24"/>
        </w:rPr>
        <w:t>e</w:t>
      </w:r>
      <w:r w:rsidRPr="002D681D">
        <w:rPr>
          <w:b/>
          <w:sz w:val="24"/>
          <w:szCs w:val="24"/>
        </w:rPr>
        <w:t>la</w:t>
      </w:r>
      <w:r w:rsidRPr="002D681D">
        <w:rPr>
          <w:b/>
          <w:spacing w:val="1"/>
          <w:sz w:val="24"/>
          <w:szCs w:val="24"/>
        </w:rPr>
        <w:t>k</w:t>
      </w:r>
      <w:r w:rsidRPr="002D681D">
        <w:rPr>
          <w:b/>
          <w:sz w:val="24"/>
          <w:szCs w:val="24"/>
        </w:rPr>
        <w:t>a</w:t>
      </w:r>
      <w:r w:rsidRPr="002D681D">
        <w:rPr>
          <w:b/>
          <w:spacing w:val="1"/>
          <w:sz w:val="24"/>
          <w:szCs w:val="24"/>
        </w:rPr>
        <w:t>n</w:t>
      </w:r>
      <w:r w:rsidRPr="002D681D">
        <w:rPr>
          <w:b/>
          <w:sz w:val="24"/>
          <w:szCs w:val="24"/>
        </w:rPr>
        <w:t>g</w:t>
      </w:r>
      <w:r w:rsidRPr="002D681D">
        <w:rPr>
          <w:b/>
          <w:spacing w:val="-2"/>
          <w:sz w:val="24"/>
          <w:szCs w:val="24"/>
        </w:rPr>
        <w:t xml:space="preserve"> </w:t>
      </w:r>
      <w:r w:rsidRPr="002D681D">
        <w:rPr>
          <w:b/>
          <w:sz w:val="24"/>
          <w:szCs w:val="24"/>
        </w:rPr>
        <w:t>Mas</w:t>
      </w:r>
      <w:r w:rsidRPr="002D681D">
        <w:rPr>
          <w:b/>
          <w:spacing w:val="-2"/>
          <w:sz w:val="24"/>
          <w:szCs w:val="24"/>
        </w:rPr>
        <w:t>a</w:t>
      </w:r>
      <w:r w:rsidRPr="002D681D">
        <w:rPr>
          <w:b/>
          <w:sz w:val="24"/>
          <w:szCs w:val="24"/>
        </w:rPr>
        <w:t>l</w:t>
      </w:r>
      <w:r w:rsidRPr="002D681D">
        <w:rPr>
          <w:b/>
          <w:spacing w:val="2"/>
          <w:sz w:val="24"/>
          <w:szCs w:val="24"/>
        </w:rPr>
        <w:t>ah</w:t>
      </w:r>
    </w:p>
    <w:p w:rsidR="008E01A9" w:rsidRPr="000225F1" w:rsidRDefault="00FD4699" w:rsidP="009E252B">
      <w:pPr>
        <w:pStyle w:val="ListParagraph"/>
        <w:ind w:right="82"/>
        <w:jc w:val="both"/>
        <w:rPr>
          <w:sz w:val="24"/>
          <w:szCs w:val="24"/>
        </w:rPr>
      </w:pPr>
      <w:r w:rsidRPr="002D681D">
        <w:rPr>
          <w:spacing w:val="-4"/>
          <w:sz w:val="24"/>
          <w:szCs w:val="24"/>
        </w:rPr>
        <w:t>B</w:t>
      </w:r>
      <w:r w:rsidRPr="002D681D">
        <w:rPr>
          <w:spacing w:val="-1"/>
          <w:sz w:val="24"/>
          <w:szCs w:val="24"/>
        </w:rPr>
        <w:t>e</w:t>
      </w:r>
      <w:r w:rsidRPr="002D681D">
        <w:rPr>
          <w:spacing w:val="2"/>
          <w:sz w:val="24"/>
          <w:szCs w:val="24"/>
        </w:rPr>
        <w:t>r</w:t>
      </w:r>
      <w:r w:rsidRPr="002D681D">
        <w:rPr>
          <w:sz w:val="24"/>
          <w:szCs w:val="24"/>
        </w:rPr>
        <w:t>i</w:t>
      </w:r>
      <w:r w:rsidRPr="002D681D">
        <w:rPr>
          <w:spacing w:val="-2"/>
          <w:sz w:val="24"/>
          <w:szCs w:val="24"/>
        </w:rPr>
        <w:t>s</w:t>
      </w:r>
      <w:r w:rsidRPr="002D681D">
        <w:rPr>
          <w:sz w:val="24"/>
          <w:szCs w:val="24"/>
        </w:rPr>
        <w:t xml:space="preserve">i </w:t>
      </w:r>
      <w:r w:rsidRPr="002D681D">
        <w:rPr>
          <w:spacing w:val="27"/>
          <w:sz w:val="24"/>
          <w:szCs w:val="24"/>
        </w:rPr>
        <w:t xml:space="preserve"> </w:t>
      </w:r>
      <w:r w:rsidRPr="002D681D">
        <w:rPr>
          <w:spacing w:val="-1"/>
          <w:sz w:val="24"/>
          <w:szCs w:val="24"/>
        </w:rPr>
        <w:t>fa</w:t>
      </w:r>
      <w:r w:rsidRPr="002D681D">
        <w:rPr>
          <w:spacing w:val="-2"/>
          <w:sz w:val="24"/>
          <w:szCs w:val="24"/>
        </w:rPr>
        <w:t>k</w:t>
      </w:r>
      <w:r w:rsidRPr="002D681D">
        <w:rPr>
          <w:spacing w:val="3"/>
          <w:sz w:val="24"/>
          <w:szCs w:val="24"/>
        </w:rPr>
        <w:t>t</w:t>
      </w:r>
      <w:r w:rsidRPr="002D681D">
        <w:rPr>
          <w:sz w:val="24"/>
          <w:szCs w:val="24"/>
        </w:rPr>
        <w:t xml:space="preserve">a </w:t>
      </w:r>
      <w:r w:rsidRPr="002D681D">
        <w:rPr>
          <w:spacing w:val="25"/>
          <w:sz w:val="24"/>
          <w:szCs w:val="24"/>
        </w:rPr>
        <w:t xml:space="preserve"> </w:t>
      </w:r>
      <w:r w:rsidRPr="002D681D">
        <w:rPr>
          <w:spacing w:val="2"/>
          <w:sz w:val="24"/>
          <w:szCs w:val="24"/>
        </w:rPr>
        <w:t>p</w:t>
      </w:r>
      <w:r w:rsidRPr="002D681D">
        <w:rPr>
          <w:spacing w:val="-1"/>
          <w:sz w:val="24"/>
          <w:szCs w:val="24"/>
        </w:rPr>
        <w:t>er</w:t>
      </w:r>
      <w:r w:rsidRPr="002D681D">
        <w:rPr>
          <w:spacing w:val="-4"/>
          <w:sz w:val="24"/>
          <w:szCs w:val="24"/>
        </w:rPr>
        <w:t>m</w:t>
      </w:r>
      <w:r w:rsidRPr="002D681D">
        <w:rPr>
          <w:spacing w:val="-1"/>
          <w:sz w:val="24"/>
          <w:szCs w:val="24"/>
        </w:rPr>
        <w:t>a</w:t>
      </w:r>
      <w:r w:rsidRPr="002D681D">
        <w:rPr>
          <w:spacing w:val="3"/>
          <w:sz w:val="24"/>
          <w:szCs w:val="24"/>
        </w:rPr>
        <w:t>s</w:t>
      </w:r>
      <w:r w:rsidRPr="002D681D">
        <w:rPr>
          <w:spacing w:val="-1"/>
          <w:sz w:val="24"/>
          <w:szCs w:val="24"/>
        </w:rPr>
        <w:t>a</w:t>
      </w:r>
      <w:r w:rsidRPr="002D681D">
        <w:rPr>
          <w:sz w:val="24"/>
          <w:szCs w:val="24"/>
        </w:rPr>
        <w:t>l</w:t>
      </w:r>
      <w:r w:rsidRPr="002D681D">
        <w:rPr>
          <w:spacing w:val="-1"/>
          <w:sz w:val="24"/>
          <w:szCs w:val="24"/>
        </w:rPr>
        <w:t>a</w:t>
      </w:r>
      <w:r w:rsidRPr="002D681D">
        <w:rPr>
          <w:sz w:val="24"/>
          <w:szCs w:val="24"/>
        </w:rPr>
        <w:t>h</w:t>
      </w:r>
      <w:r w:rsidRPr="002D681D">
        <w:rPr>
          <w:spacing w:val="-1"/>
          <w:sz w:val="24"/>
          <w:szCs w:val="24"/>
        </w:rPr>
        <w:t>a</w:t>
      </w:r>
      <w:r w:rsidRPr="002D681D">
        <w:rPr>
          <w:sz w:val="24"/>
          <w:szCs w:val="24"/>
        </w:rPr>
        <w:t xml:space="preserve">n  </w:t>
      </w:r>
      <w:r w:rsidRPr="002D681D">
        <w:rPr>
          <w:spacing w:val="-1"/>
          <w:sz w:val="24"/>
          <w:szCs w:val="24"/>
        </w:rPr>
        <w:t>a</w:t>
      </w:r>
      <w:r w:rsidRPr="002D681D">
        <w:rPr>
          <w:sz w:val="24"/>
          <w:szCs w:val="24"/>
        </w:rPr>
        <w:t xml:space="preserve">udit </w:t>
      </w:r>
      <w:r w:rsidRPr="002D681D">
        <w:rPr>
          <w:spacing w:val="1"/>
          <w:sz w:val="24"/>
          <w:szCs w:val="24"/>
        </w:rPr>
        <w:t xml:space="preserve"> </w:t>
      </w:r>
      <w:r w:rsidRPr="002D681D">
        <w:rPr>
          <w:spacing w:val="5"/>
          <w:sz w:val="24"/>
          <w:szCs w:val="24"/>
        </w:rPr>
        <w:t>T</w:t>
      </w:r>
      <w:r w:rsidRPr="002D681D">
        <w:rPr>
          <w:spacing w:val="-13"/>
          <w:sz w:val="24"/>
          <w:szCs w:val="24"/>
        </w:rPr>
        <w:t>I</w:t>
      </w:r>
      <w:r w:rsidRPr="002D681D">
        <w:rPr>
          <w:sz w:val="24"/>
          <w:szCs w:val="24"/>
        </w:rPr>
        <w:t>/</w:t>
      </w:r>
      <w:r w:rsidRPr="002D681D">
        <w:rPr>
          <w:spacing w:val="8"/>
          <w:sz w:val="24"/>
          <w:szCs w:val="24"/>
        </w:rPr>
        <w:t>S</w:t>
      </w:r>
      <w:r w:rsidRPr="002D681D">
        <w:rPr>
          <w:sz w:val="24"/>
          <w:szCs w:val="24"/>
        </w:rPr>
        <w:t xml:space="preserve">I </w:t>
      </w:r>
      <w:r w:rsidRPr="002D681D">
        <w:rPr>
          <w:spacing w:val="28"/>
          <w:sz w:val="24"/>
          <w:szCs w:val="24"/>
        </w:rPr>
        <w:t xml:space="preserve"> </w:t>
      </w:r>
      <w:r w:rsidRPr="002D681D">
        <w:rPr>
          <w:spacing w:val="-12"/>
          <w:sz w:val="24"/>
          <w:szCs w:val="24"/>
        </w:rPr>
        <w:t>y</w:t>
      </w:r>
      <w:r w:rsidRPr="002D681D">
        <w:rPr>
          <w:spacing w:val="-1"/>
          <w:sz w:val="24"/>
          <w:szCs w:val="24"/>
        </w:rPr>
        <w:t>a</w:t>
      </w:r>
      <w:r w:rsidRPr="002D681D">
        <w:rPr>
          <w:spacing w:val="5"/>
          <w:sz w:val="24"/>
          <w:szCs w:val="24"/>
        </w:rPr>
        <w:t>n</w:t>
      </w:r>
      <w:r w:rsidRPr="002D681D">
        <w:rPr>
          <w:sz w:val="24"/>
          <w:szCs w:val="24"/>
        </w:rPr>
        <w:t xml:space="preserve">g </w:t>
      </w:r>
      <w:r w:rsidRPr="002D681D">
        <w:rPr>
          <w:spacing w:val="22"/>
          <w:sz w:val="24"/>
          <w:szCs w:val="24"/>
        </w:rPr>
        <w:t xml:space="preserve"> </w:t>
      </w:r>
      <w:r w:rsidRPr="002D681D">
        <w:rPr>
          <w:spacing w:val="-1"/>
          <w:sz w:val="24"/>
          <w:szCs w:val="24"/>
        </w:rPr>
        <w:t>a</w:t>
      </w:r>
      <w:r w:rsidRPr="002D681D">
        <w:rPr>
          <w:spacing w:val="5"/>
          <w:sz w:val="24"/>
          <w:szCs w:val="24"/>
        </w:rPr>
        <w:t>d</w:t>
      </w:r>
      <w:r w:rsidRPr="002D681D">
        <w:rPr>
          <w:sz w:val="24"/>
          <w:szCs w:val="24"/>
        </w:rPr>
        <w:t xml:space="preserve">a </w:t>
      </w:r>
      <w:r w:rsidRPr="002D681D">
        <w:rPr>
          <w:spacing w:val="25"/>
          <w:sz w:val="24"/>
          <w:szCs w:val="24"/>
        </w:rPr>
        <w:t xml:space="preserve"> </w:t>
      </w:r>
      <w:r w:rsidRPr="002D681D">
        <w:rPr>
          <w:sz w:val="24"/>
          <w:szCs w:val="24"/>
        </w:rPr>
        <w:t xml:space="preserve">di </w:t>
      </w:r>
      <w:r w:rsidRPr="002D681D">
        <w:rPr>
          <w:spacing w:val="27"/>
          <w:sz w:val="24"/>
          <w:szCs w:val="24"/>
        </w:rPr>
        <w:t xml:space="preserve"> </w:t>
      </w:r>
      <w:r w:rsidRPr="002D681D">
        <w:rPr>
          <w:sz w:val="24"/>
          <w:szCs w:val="24"/>
        </w:rPr>
        <w:t>p</w:t>
      </w:r>
      <w:r w:rsidRPr="002D681D">
        <w:rPr>
          <w:spacing w:val="-1"/>
          <w:sz w:val="24"/>
          <w:szCs w:val="24"/>
        </w:rPr>
        <w:t>er</w:t>
      </w:r>
      <w:r w:rsidRPr="002D681D">
        <w:rPr>
          <w:sz w:val="24"/>
          <w:szCs w:val="24"/>
        </w:rPr>
        <w:t>u</w:t>
      </w:r>
      <w:r w:rsidRPr="002D681D">
        <w:rPr>
          <w:spacing w:val="3"/>
          <w:sz w:val="24"/>
          <w:szCs w:val="24"/>
        </w:rPr>
        <w:t>s</w:t>
      </w:r>
      <w:r w:rsidRPr="002D681D">
        <w:rPr>
          <w:spacing w:val="-1"/>
          <w:sz w:val="24"/>
          <w:szCs w:val="24"/>
        </w:rPr>
        <w:t>a</w:t>
      </w:r>
      <w:r w:rsidRPr="002D681D">
        <w:rPr>
          <w:spacing w:val="-2"/>
          <w:sz w:val="24"/>
          <w:szCs w:val="24"/>
        </w:rPr>
        <w:t>h</w:t>
      </w:r>
      <w:r w:rsidRPr="002D681D">
        <w:rPr>
          <w:spacing w:val="-1"/>
          <w:sz w:val="24"/>
          <w:szCs w:val="24"/>
        </w:rPr>
        <w:t>aa</w:t>
      </w:r>
      <w:r w:rsidRPr="002D681D">
        <w:rPr>
          <w:sz w:val="24"/>
          <w:szCs w:val="24"/>
        </w:rPr>
        <w:t xml:space="preserve">n, </w:t>
      </w:r>
      <w:r w:rsidRPr="002D681D">
        <w:rPr>
          <w:spacing w:val="27"/>
          <w:sz w:val="24"/>
          <w:szCs w:val="24"/>
        </w:rPr>
        <w:t xml:space="preserve"> </w:t>
      </w:r>
      <w:r w:rsidRPr="002D681D">
        <w:rPr>
          <w:spacing w:val="-2"/>
          <w:sz w:val="24"/>
          <w:szCs w:val="24"/>
        </w:rPr>
        <w:t>d</w:t>
      </w:r>
      <w:r w:rsidR="00B31DA7">
        <w:rPr>
          <w:sz w:val="24"/>
          <w:szCs w:val="24"/>
        </w:rPr>
        <w:t>i</w:t>
      </w:r>
      <w:r w:rsidRPr="002D681D">
        <w:rPr>
          <w:spacing w:val="2"/>
          <w:sz w:val="24"/>
          <w:szCs w:val="24"/>
        </w:rPr>
        <w:t>p</w:t>
      </w:r>
      <w:r w:rsidRPr="002D681D">
        <w:rPr>
          <w:spacing w:val="1"/>
          <w:sz w:val="24"/>
          <w:szCs w:val="24"/>
        </w:rPr>
        <w:t>e</w:t>
      </w:r>
      <w:r w:rsidRPr="002D681D">
        <w:rPr>
          <w:spacing w:val="-1"/>
          <w:sz w:val="24"/>
          <w:szCs w:val="24"/>
        </w:rPr>
        <w:t>r</w:t>
      </w:r>
      <w:r w:rsidRPr="002D681D">
        <w:rPr>
          <w:spacing w:val="-2"/>
          <w:sz w:val="24"/>
          <w:szCs w:val="24"/>
        </w:rPr>
        <w:t>k</w:t>
      </w:r>
      <w:r w:rsidRPr="002D681D">
        <w:rPr>
          <w:sz w:val="24"/>
          <w:szCs w:val="24"/>
        </w:rPr>
        <w:t>u</w:t>
      </w:r>
      <w:r w:rsidRPr="002D681D">
        <w:rPr>
          <w:spacing w:val="-1"/>
          <w:sz w:val="24"/>
          <w:szCs w:val="24"/>
        </w:rPr>
        <w:t>a</w:t>
      </w:r>
      <w:r w:rsidRPr="002D681D">
        <w:rPr>
          <w:sz w:val="24"/>
          <w:szCs w:val="24"/>
        </w:rPr>
        <w:t xml:space="preserve">t </w:t>
      </w:r>
      <w:r w:rsidRPr="002D681D">
        <w:rPr>
          <w:spacing w:val="27"/>
          <w:sz w:val="24"/>
          <w:szCs w:val="24"/>
        </w:rPr>
        <w:t xml:space="preserve"> </w:t>
      </w:r>
      <w:r w:rsidRPr="002D681D">
        <w:rPr>
          <w:sz w:val="24"/>
          <w:szCs w:val="24"/>
        </w:rPr>
        <w:t>d</w:t>
      </w:r>
      <w:r w:rsidRPr="002D681D">
        <w:rPr>
          <w:spacing w:val="-1"/>
          <w:sz w:val="24"/>
          <w:szCs w:val="24"/>
        </w:rPr>
        <w:t>e</w:t>
      </w:r>
      <w:r w:rsidRPr="002D681D">
        <w:rPr>
          <w:spacing w:val="5"/>
          <w:sz w:val="24"/>
          <w:szCs w:val="24"/>
        </w:rPr>
        <w:t>n</w:t>
      </w:r>
      <w:r w:rsidRPr="002D681D">
        <w:rPr>
          <w:spacing w:val="-7"/>
          <w:sz w:val="24"/>
          <w:szCs w:val="24"/>
        </w:rPr>
        <w:t>g</w:t>
      </w:r>
      <w:r w:rsidRPr="002D681D">
        <w:rPr>
          <w:spacing w:val="-1"/>
          <w:sz w:val="24"/>
          <w:szCs w:val="24"/>
        </w:rPr>
        <w:t xml:space="preserve">an </w:t>
      </w:r>
      <w:r w:rsidRPr="002D681D">
        <w:rPr>
          <w:spacing w:val="-4"/>
          <w:sz w:val="24"/>
          <w:szCs w:val="24"/>
        </w:rPr>
        <w:t>m</w:t>
      </w:r>
      <w:r w:rsidRPr="002D681D">
        <w:rPr>
          <w:sz w:val="24"/>
          <w:szCs w:val="24"/>
        </w:rPr>
        <w:t>in</w:t>
      </w:r>
      <w:r w:rsidRPr="002D681D">
        <w:rPr>
          <w:spacing w:val="1"/>
          <w:sz w:val="24"/>
          <w:szCs w:val="24"/>
        </w:rPr>
        <w:t>i</w:t>
      </w:r>
      <w:r w:rsidRPr="002D681D">
        <w:rPr>
          <w:spacing w:val="-4"/>
          <w:sz w:val="24"/>
          <w:szCs w:val="24"/>
        </w:rPr>
        <w:t>m</w:t>
      </w:r>
      <w:r w:rsidRPr="002D681D">
        <w:rPr>
          <w:spacing w:val="-1"/>
          <w:sz w:val="24"/>
          <w:szCs w:val="24"/>
        </w:rPr>
        <w:t>a</w:t>
      </w:r>
      <w:r w:rsidRPr="002D681D">
        <w:rPr>
          <w:sz w:val="24"/>
          <w:szCs w:val="24"/>
        </w:rPr>
        <w:t xml:space="preserve">l </w:t>
      </w:r>
      <w:r w:rsidRPr="002D681D">
        <w:rPr>
          <w:spacing w:val="44"/>
          <w:sz w:val="24"/>
          <w:szCs w:val="24"/>
        </w:rPr>
        <w:t xml:space="preserve"> </w:t>
      </w:r>
      <w:r w:rsidRPr="002D681D">
        <w:rPr>
          <w:sz w:val="24"/>
          <w:szCs w:val="24"/>
        </w:rPr>
        <w:t xml:space="preserve">1 </w:t>
      </w:r>
      <w:r w:rsidRPr="002D681D">
        <w:rPr>
          <w:spacing w:val="41"/>
          <w:sz w:val="24"/>
          <w:szCs w:val="24"/>
        </w:rPr>
        <w:t xml:space="preserve"> </w:t>
      </w:r>
      <w:r w:rsidRPr="002D681D">
        <w:rPr>
          <w:spacing w:val="-2"/>
          <w:sz w:val="24"/>
          <w:szCs w:val="24"/>
        </w:rPr>
        <w:t>k</w:t>
      </w:r>
      <w:r w:rsidRPr="002D681D">
        <w:rPr>
          <w:sz w:val="24"/>
          <w:szCs w:val="24"/>
        </w:rPr>
        <w:t>u</w:t>
      </w:r>
      <w:r w:rsidRPr="002D681D">
        <w:rPr>
          <w:spacing w:val="-2"/>
          <w:sz w:val="24"/>
          <w:szCs w:val="24"/>
        </w:rPr>
        <w:t>t</w:t>
      </w:r>
      <w:r w:rsidRPr="002D681D">
        <w:rPr>
          <w:sz w:val="24"/>
          <w:szCs w:val="24"/>
        </w:rPr>
        <w:t>i</w:t>
      </w:r>
      <w:r w:rsidRPr="002D681D">
        <w:rPr>
          <w:spacing w:val="3"/>
          <w:sz w:val="24"/>
          <w:szCs w:val="24"/>
        </w:rPr>
        <w:t>p</w:t>
      </w:r>
      <w:r w:rsidRPr="002D681D">
        <w:rPr>
          <w:spacing w:val="-1"/>
          <w:sz w:val="24"/>
          <w:szCs w:val="24"/>
        </w:rPr>
        <w:t>a</w:t>
      </w:r>
      <w:r w:rsidRPr="002D681D">
        <w:rPr>
          <w:sz w:val="24"/>
          <w:szCs w:val="24"/>
        </w:rPr>
        <w:t xml:space="preserve">n </w:t>
      </w:r>
      <w:r w:rsidRPr="002D681D">
        <w:rPr>
          <w:spacing w:val="14"/>
          <w:sz w:val="24"/>
          <w:szCs w:val="24"/>
        </w:rPr>
        <w:t xml:space="preserve"> </w:t>
      </w:r>
      <w:r w:rsidRPr="002D681D">
        <w:rPr>
          <w:spacing w:val="1"/>
          <w:sz w:val="24"/>
          <w:szCs w:val="24"/>
        </w:rPr>
        <w:t>j</w:t>
      </w:r>
      <w:r w:rsidRPr="002D681D">
        <w:rPr>
          <w:spacing w:val="2"/>
          <w:sz w:val="24"/>
          <w:szCs w:val="24"/>
        </w:rPr>
        <w:t>u</w:t>
      </w:r>
      <w:r w:rsidRPr="002D681D">
        <w:rPr>
          <w:spacing w:val="-1"/>
          <w:sz w:val="24"/>
          <w:szCs w:val="24"/>
        </w:rPr>
        <w:t>r</w:t>
      </w:r>
      <w:r w:rsidRPr="002D681D">
        <w:rPr>
          <w:spacing w:val="-2"/>
          <w:sz w:val="24"/>
          <w:szCs w:val="24"/>
        </w:rPr>
        <w:t>n</w:t>
      </w:r>
      <w:r w:rsidRPr="002D681D">
        <w:rPr>
          <w:spacing w:val="-1"/>
          <w:sz w:val="24"/>
          <w:szCs w:val="24"/>
        </w:rPr>
        <w:t>a</w:t>
      </w:r>
      <w:r w:rsidRPr="002D681D">
        <w:rPr>
          <w:sz w:val="24"/>
          <w:szCs w:val="24"/>
        </w:rPr>
        <w:t xml:space="preserve">l </w:t>
      </w:r>
      <w:r w:rsidRPr="002D681D">
        <w:rPr>
          <w:spacing w:val="39"/>
          <w:sz w:val="24"/>
          <w:szCs w:val="24"/>
        </w:rPr>
        <w:t xml:space="preserve"> </w:t>
      </w:r>
      <w:r w:rsidRPr="002D681D">
        <w:rPr>
          <w:sz w:val="24"/>
          <w:szCs w:val="24"/>
        </w:rPr>
        <w:t>p</w:t>
      </w:r>
      <w:r w:rsidRPr="002D681D">
        <w:rPr>
          <w:spacing w:val="-3"/>
          <w:sz w:val="24"/>
          <w:szCs w:val="24"/>
        </w:rPr>
        <w:t>e</w:t>
      </w:r>
      <w:r w:rsidRPr="002D681D">
        <w:rPr>
          <w:sz w:val="24"/>
          <w:szCs w:val="24"/>
        </w:rPr>
        <w:t>n</w:t>
      </w:r>
      <w:r w:rsidRPr="002D681D">
        <w:rPr>
          <w:spacing w:val="-1"/>
          <w:sz w:val="24"/>
          <w:szCs w:val="24"/>
        </w:rPr>
        <w:t>e</w:t>
      </w:r>
      <w:r w:rsidRPr="002D681D">
        <w:rPr>
          <w:sz w:val="24"/>
          <w:szCs w:val="24"/>
        </w:rPr>
        <w:t>liti</w:t>
      </w:r>
      <w:r w:rsidRPr="002D681D">
        <w:rPr>
          <w:spacing w:val="-1"/>
          <w:sz w:val="24"/>
          <w:szCs w:val="24"/>
        </w:rPr>
        <w:t>a</w:t>
      </w:r>
      <w:r w:rsidRPr="002D681D">
        <w:rPr>
          <w:sz w:val="24"/>
          <w:szCs w:val="24"/>
        </w:rPr>
        <w:t xml:space="preserve">n </w:t>
      </w:r>
      <w:r w:rsidRPr="002D681D">
        <w:rPr>
          <w:spacing w:val="43"/>
          <w:sz w:val="24"/>
          <w:szCs w:val="24"/>
        </w:rPr>
        <w:t xml:space="preserve"> </w:t>
      </w:r>
      <w:r w:rsidRPr="002D681D">
        <w:rPr>
          <w:spacing w:val="-12"/>
          <w:sz w:val="24"/>
          <w:szCs w:val="24"/>
        </w:rPr>
        <w:t>y</w:t>
      </w:r>
      <w:r w:rsidRPr="002D681D">
        <w:rPr>
          <w:spacing w:val="-1"/>
          <w:sz w:val="24"/>
          <w:szCs w:val="24"/>
        </w:rPr>
        <w:t>a</w:t>
      </w:r>
      <w:r w:rsidRPr="002D681D">
        <w:rPr>
          <w:spacing w:val="2"/>
          <w:sz w:val="24"/>
          <w:szCs w:val="24"/>
        </w:rPr>
        <w:t>n</w:t>
      </w:r>
      <w:r w:rsidRPr="002D681D">
        <w:rPr>
          <w:sz w:val="24"/>
          <w:szCs w:val="24"/>
        </w:rPr>
        <w:t xml:space="preserve">g </w:t>
      </w:r>
      <w:r w:rsidRPr="002D681D">
        <w:rPr>
          <w:spacing w:val="29"/>
          <w:sz w:val="24"/>
          <w:szCs w:val="24"/>
        </w:rPr>
        <w:t xml:space="preserve"> </w:t>
      </w:r>
      <w:r w:rsidRPr="002D681D">
        <w:rPr>
          <w:spacing w:val="3"/>
          <w:sz w:val="24"/>
          <w:szCs w:val="24"/>
        </w:rPr>
        <w:t>t</w:t>
      </w:r>
      <w:r w:rsidRPr="002D681D">
        <w:rPr>
          <w:spacing w:val="-1"/>
          <w:sz w:val="24"/>
          <w:szCs w:val="24"/>
        </w:rPr>
        <w:t>e</w:t>
      </w:r>
      <w:r w:rsidRPr="002D681D">
        <w:rPr>
          <w:spacing w:val="4"/>
          <w:sz w:val="24"/>
          <w:szCs w:val="24"/>
        </w:rPr>
        <w:t>r</w:t>
      </w:r>
      <w:r w:rsidRPr="002D681D">
        <w:rPr>
          <w:spacing w:val="-2"/>
          <w:sz w:val="24"/>
          <w:szCs w:val="24"/>
        </w:rPr>
        <w:t>d</w:t>
      </w:r>
      <w:r w:rsidRPr="002D681D">
        <w:rPr>
          <w:spacing w:val="-1"/>
          <w:sz w:val="24"/>
          <w:szCs w:val="24"/>
        </w:rPr>
        <w:t>a</w:t>
      </w:r>
      <w:r w:rsidRPr="002D681D">
        <w:rPr>
          <w:sz w:val="24"/>
          <w:szCs w:val="24"/>
        </w:rPr>
        <w:t xml:space="preserve">hulu. </w:t>
      </w:r>
      <w:r w:rsidRPr="002D681D">
        <w:rPr>
          <w:spacing w:val="32"/>
          <w:sz w:val="24"/>
          <w:szCs w:val="24"/>
        </w:rPr>
        <w:t xml:space="preserve"> </w:t>
      </w:r>
      <w:r w:rsidRPr="002D681D">
        <w:rPr>
          <w:spacing w:val="5"/>
          <w:sz w:val="24"/>
          <w:szCs w:val="24"/>
        </w:rPr>
        <w:t>J</w:t>
      </w:r>
      <w:r w:rsidRPr="002D681D">
        <w:rPr>
          <w:sz w:val="24"/>
          <w:szCs w:val="24"/>
        </w:rPr>
        <w:t>u</w:t>
      </w:r>
      <w:r w:rsidRPr="002D681D">
        <w:rPr>
          <w:spacing w:val="-1"/>
          <w:sz w:val="24"/>
          <w:szCs w:val="24"/>
        </w:rPr>
        <w:t>r</w:t>
      </w:r>
      <w:r w:rsidRPr="002D681D">
        <w:rPr>
          <w:spacing w:val="-2"/>
          <w:sz w:val="24"/>
          <w:szCs w:val="24"/>
        </w:rPr>
        <w:t>n</w:t>
      </w:r>
      <w:r w:rsidRPr="002D681D">
        <w:rPr>
          <w:spacing w:val="-1"/>
          <w:sz w:val="24"/>
          <w:szCs w:val="24"/>
        </w:rPr>
        <w:t>a</w:t>
      </w:r>
      <w:r w:rsidRPr="002D681D">
        <w:rPr>
          <w:sz w:val="24"/>
          <w:szCs w:val="24"/>
        </w:rPr>
        <w:t xml:space="preserve">l </w:t>
      </w:r>
      <w:r w:rsidRPr="002D681D">
        <w:rPr>
          <w:spacing w:val="46"/>
          <w:sz w:val="24"/>
          <w:szCs w:val="24"/>
        </w:rPr>
        <w:t xml:space="preserve"> </w:t>
      </w:r>
      <w:r w:rsidRPr="002D681D">
        <w:rPr>
          <w:spacing w:val="-14"/>
          <w:sz w:val="24"/>
          <w:szCs w:val="24"/>
        </w:rPr>
        <w:t>y</w:t>
      </w:r>
      <w:r w:rsidRPr="002D681D">
        <w:rPr>
          <w:spacing w:val="-1"/>
          <w:sz w:val="24"/>
          <w:szCs w:val="24"/>
        </w:rPr>
        <w:t>a</w:t>
      </w:r>
      <w:r w:rsidRPr="002D681D">
        <w:rPr>
          <w:spacing w:val="5"/>
          <w:sz w:val="24"/>
          <w:szCs w:val="24"/>
        </w:rPr>
        <w:t>n</w:t>
      </w:r>
      <w:r w:rsidRPr="002D681D">
        <w:rPr>
          <w:sz w:val="24"/>
          <w:szCs w:val="24"/>
        </w:rPr>
        <w:t xml:space="preserve">g </w:t>
      </w:r>
      <w:r w:rsidRPr="002D681D">
        <w:rPr>
          <w:spacing w:val="31"/>
          <w:sz w:val="24"/>
          <w:szCs w:val="24"/>
        </w:rPr>
        <w:t xml:space="preserve"> </w:t>
      </w:r>
      <w:r w:rsidRPr="002D681D">
        <w:rPr>
          <w:sz w:val="24"/>
          <w:szCs w:val="24"/>
        </w:rPr>
        <w:t>d</w:t>
      </w:r>
      <w:r w:rsidRPr="002D681D">
        <w:rPr>
          <w:spacing w:val="3"/>
          <w:sz w:val="24"/>
          <w:szCs w:val="24"/>
        </w:rPr>
        <w:t>i</w:t>
      </w:r>
      <w:r w:rsidRPr="002D681D">
        <w:rPr>
          <w:spacing w:val="-7"/>
          <w:sz w:val="24"/>
          <w:szCs w:val="24"/>
        </w:rPr>
        <w:t>g</w:t>
      </w:r>
      <w:r w:rsidRPr="002D681D">
        <w:rPr>
          <w:sz w:val="24"/>
          <w:szCs w:val="24"/>
        </w:rPr>
        <w:t>u</w:t>
      </w:r>
      <w:r w:rsidRPr="002D681D">
        <w:rPr>
          <w:spacing w:val="2"/>
          <w:sz w:val="24"/>
          <w:szCs w:val="24"/>
        </w:rPr>
        <w:t>n</w:t>
      </w:r>
      <w:r w:rsidRPr="002D681D">
        <w:rPr>
          <w:spacing w:val="-1"/>
          <w:sz w:val="24"/>
          <w:szCs w:val="24"/>
        </w:rPr>
        <w:t>a</w:t>
      </w:r>
      <w:r w:rsidRPr="002D681D">
        <w:rPr>
          <w:sz w:val="24"/>
          <w:szCs w:val="24"/>
        </w:rPr>
        <w:t>k</w:t>
      </w:r>
      <w:r w:rsidRPr="002D681D">
        <w:rPr>
          <w:spacing w:val="-1"/>
          <w:sz w:val="24"/>
          <w:szCs w:val="24"/>
        </w:rPr>
        <w:t>a</w:t>
      </w:r>
      <w:r w:rsidRPr="002D681D">
        <w:rPr>
          <w:sz w:val="24"/>
          <w:szCs w:val="24"/>
        </w:rPr>
        <w:t xml:space="preserve">n </w:t>
      </w:r>
      <w:r w:rsidRPr="002D681D">
        <w:rPr>
          <w:spacing w:val="36"/>
          <w:sz w:val="24"/>
          <w:szCs w:val="24"/>
        </w:rPr>
        <w:t xml:space="preserve"> </w:t>
      </w:r>
      <w:r w:rsidRPr="002D681D">
        <w:rPr>
          <w:spacing w:val="2"/>
          <w:sz w:val="24"/>
          <w:szCs w:val="24"/>
        </w:rPr>
        <w:t>h</w:t>
      </w:r>
      <w:r w:rsidRPr="002D681D">
        <w:rPr>
          <w:spacing w:val="-1"/>
          <w:sz w:val="24"/>
          <w:szCs w:val="24"/>
        </w:rPr>
        <w:t>ar</w:t>
      </w:r>
      <w:r w:rsidRPr="002D681D">
        <w:rPr>
          <w:spacing w:val="-2"/>
          <w:sz w:val="24"/>
          <w:szCs w:val="24"/>
        </w:rPr>
        <w:t>u</w:t>
      </w:r>
      <w:r w:rsidRPr="002D681D">
        <w:rPr>
          <w:sz w:val="24"/>
          <w:szCs w:val="24"/>
        </w:rPr>
        <w:t>s</w:t>
      </w:r>
      <w:r w:rsidR="000225F1">
        <w:rPr>
          <w:sz w:val="24"/>
          <w:szCs w:val="24"/>
        </w:rPr>
        <w:t xml:space="preserve"> </w:t>
      </w:r>
      <w:r w:rsidRPr="000225F1">
        <w:rPr>
          <w:spacing w:val="-4"/>
          <w:sz w:val="24"/>
          <w:szCs w:val="24"/>
        </w:rPr>
        <w:t>m</w:t>
      </w:r>
      <w:r w:rsidRPr="000225F1">
        <w:rPr>
          <w:spacing w:val="-1"/>
          <w:sz w:val="24"/>
          <w:szCs w:val="24"/>
        </w:rPr>
        <w:t>e</w:t>
      </w:r>
      <w:r w:rsidRPr="000225F1">
        <w:rPr>
          <w:spacing w:val="-4"/>
          <w:sz w:val="24"/>
          <w:szCs w:val="24"/>
        </w:rPr>
        <w:t>m</w:t>
      </w:r>
      <w:r w:rsidRPr="000225F1">
        <w:rPr>
          <w:sz w:val="24"/>
          <w:szCs w:val="24"/>
        </w:rPr>
        <w:t>il</w:t>
      </w:r>
      <w:r w:rsidRPr="000225F1">
        <w:rPr>
          <w:spacing w:val="3"/>
          <w:sz w:val="24"/>
          <w:szCs w:val="24"/>
        </w:rPr>
        <w:t>i</w:t>
      </w:r>
      <w:r w:rsidRPr="000225F1">
        <w:rPr>
          <w:spacing w:val="-2"/>
          <w:sz w:val="24"/>
          <w:szCs w:val="24"/>
        </w:rPr>
        <w:t>k</w:t>
      </w:r>
      <w:r w:rsidRPr="000225F1">
        <w:rPr>
          <w:sz w:val="24"/>
          <w:szCs w:val="24"/>
        </w:rPr>
        <w:t>i</w:t>
      </w:r>
      <w:r w:rsidRPr="000225F1">
        <w:rPr>
          <w:spacing w:val="24"/>
          <w:sz w:val="24"/>
          <w:szCs w:val="24"/>
        </w:rPr>
        <w:t xml:space="preserve"> </w:t>
      </w:r>
      <w:r w:rsidRPr="000225F1">
        <w:rPr>
          <w:sz w:val="24"/>
          <w:szCs w:val="24"/>
        </w:rPr>
        <w:t>N</w:t>
      </w:r>
      <w:r w:rsidRPr="000225F1">
        <w:rPr>
          <w:spacing w:val="-1"/>
          <w:sz w:val="24"/>
          <w:szCs w:val="24"/>
        </w:rPr>
        <w:t>a</w:t>
      </w:r>
      <w:r w:rsidRPr="000225F1">
        <w:rPr>
          <w:spacing w:val="-4"/>
          <w:sz w:val="24"/>
          <w:szCs w:val="24"/>
        </w:rPr>
        <w:t>m</w:t>
      </w:r>
      <w:r w:rsidRPr="000225F1">
        <w:rPr>
          <w:sz w:val="24"/>
          <w:szCs w:val="24"/>
        </w:rPr>
        <w:t>a</w:t>
      </w:r>
      <w:r w:rsidRPr="000225F1">
        <w:rPr>
          <w:spacing w:val="25"/>
          <w:sz w:val="24"/>
          <w:szCs w:val="24"/>
        </w:rPr>
        <w:t xml:space="preserve"> </w:t>
      </w:r>
      <w:r w:rsidRPr="000225F1">
        <w:rPr>
          <w:spacing w:val="8"/>
          <w:sz w:val="24"/>
          <w:szCs w:val="24"/>
        </w:rPr>
        <w:t>J</w:t>
      </w:r>
      <w:r w:rsidRPr="000225F1">
        <w:rPr>
          <w:sz w:val="24"/>
          <w:szCs w:val="24"/>
        </w:rPr>
        <w:t>u</w:t>
      </w:r>
      <w:r w:rsidRPr="000225F1">
        <w:rPr>
          <w:spacing w:val="-1"/>
          <w:sz w:val="24"/>
          <w:szCs w:val="24"/>
        </w:rPr>
        <w:t>r</w:t>
      </w:r>
      <w:r w:rsidRPr="000225F1">
        <w:rPr>
          <w:sz w:val="24"/>
          <w:szCs w:val="24"/>
        </w:rPr>
        <w:t>n</w:t>
      </w:r>
      <w:r w:rsidRPr="000225F1">
        <w:rPr>
          <w:spacing w:val="-3"/>
          <w:sz w:val="24"/>
          <w:szCs w:val="24"/>
        </w:rPr>
        <w:t>a</w:t>
      </w:r>
      <w:r w:rsidRPr="000225F1">
        <w:rPr>
          <w:sz w:val="24"/>
          <w:szCs w:val="24"/>
        </w:rPr>
        <w:t>l</w:t>
      </w:r>
      <w:r w:rsidRPr="000225F1">
        <w:rPr>
          <w:spacing w:val="24"/>
          <w:sz w:val="24"/>
          <w:szCs w:val="24"/>
        </w:rPr>
        <w:t xml:space="preserve"> </w:t>
      </w:r>
      <w:r w:rsidRPr="000225F1">
        <w:rPr>
          <w:sz w:val="24"/>
          <w:szCs w:val="24"/>
        </w:rPr>
        <w:t>d</w:t>
      </w:r>
      <w:r w:rsidRPr="000225F1">
        <w:rPr>
          <w:spacing w:val="-3"/>
          <w:sz w:val="24"/>
          <w:szCs w:val="24"/>
        </w:rPr>
        <w:t>a</w:t>
      </w:r>
      <w:r w:rsidRPr="000225F1">
        <w:rPr>
          <w:sz w:val="24"/>
          <w:szCs w:val="24"/>
        </w:rPr>
        <w:t>n</w:t>
      </w:r>
      <w:r w:rsidRPr="000225F1">
        <w:rPr>
          <w:spacing w:val="5"/>
          <w:sz w:val="24"/>
          <w:szCs w:val="24"/>
        </w:rPr>
        <w:t xml:space="preserve"> </w:t>
      </w:r>
      <w:r w:rsidRPr="000225F1">
        <w:rPr>
          <w:spacing w:val="-10"/>
          <w:sz w:val="24"/>
          <w:szCs w:val="24"/>
        </w:rPr>
        <w:t>I</w:t>
      </w:r>
      <w:r w:rsidRPr="000225F1">
        <w:rPr>
          <w:spacing w:val="1"/>
          <w:sz w:val="24"/>
          <w:szCs w:val="24"/>
        </w:rPr>
        <w:t>SS</w:t>
      </w:r>
      <w:r w:rsidRPr="000225F1">
        <w:rPr>
          <w:sz w:val="24"/>
          <w:szCs w:val="24"/>
        </w:rPr>
        <w:t xml:space="preserve">N </w:t>
      </w:r>
      <w:r w:rsidRPr="000225F1">
        <w:rPr>
          <w:spacing w:val="-1"/>
          <w:sz w:val="24"/>
          <w:szCs w:val="24"/>
        </w:rPr>
        <w:t>a</w:t>
      </w:r>
      <w:r w:rsidRPr="000225F1">
        <w:rPr>
          <w:sz w:val="24"/>
          <w:szCs w:val="24"/>
        </w:rPr>
        <w:t>t</w:t>
      </w:r>
      <w:r w:rsidRPr="000225F1">
        <w:rPr>
          <w:spacing w:val="-1"/>
          <w:sz w:val="24"/>
          <w:szCs w:val="24"/>
        </w:rPr>
        <w:t>a</w:t>
      </w:r>
      <w:r w:rsidRPr="000225F1">
        <w:rPr>
          <w:sz w:val="24"/>
          <w:szCs w:val="24"/>
        </w:rPr>
        <w:t>u Vol Nu</w:t>
      </w:r>
      <w:r w:rsidRPr="000225F1">
        <w:rPr>
          <w:spacing w:val="-4"/>
          <w:sz w:val="24"/>
          <w:szCs w:val="24"/>
        </w:rPr>
        <w:t>m</w:t>
      </w:r>
      <w:r w:rsidRPr="000225F1">
        <w:rPr>
          <w:spacing w:val="5"/>
          <w:sz w:val="24"/>
          <w:szCs w:val="24"/>
        </w:rPr>
        <w:t>b</w:t>
      </w:r>
      <w:r w:rsidRPr="000225F1">
        <w:rPr>
          <w:spacing w:val="1"/>
          <w:sz w:val="24"/>
          <w:szCs w:val="24"/>
        </w:rPr>
        <w:t>e</w:t>
      </w:r>
      <w:r w:rsidRPr="000225F1">
        <w:rPr>
          <w:spacing w:val="-1"/>
          <w:sz w:val="24"/>
          <w:szCs w:val="24"/>
        </w:rPr>
        <w:t>r.</w:t>
      </w:r>
    </w:p>
    <w:p w:rsidR="008E01A9" w:rsidRPr="002D681D" w:rsidRDefault="00FD4699" w:rsidP="00B526F8">
      <w:pPr>
        <w:pStyle w:val="ListParagraph"/>
        <w:numPr>
          <w:ilvl w:val="0"/>
          <w:numId w:val="20"/>
        </w:numPr>
        <w:jc w:val="both"/>
        <w:rPr>
          <w:sz w:val="24"/>
          <w:szCs w:val="24"/>
        </w:rPr>
      </w:pPr>
      <w:r w:rsidRPr="002D681D">
        <w:rPr>
          <w:b/>
          <w:sz w:val="24"/>
          <w:szCs w:val="24"/>
        </w:rPr>
        <w:t>I</w:t>
      </w:r>
      <w:r w:rsidRPr="002D681D">
        <w:rPr>
          <w:b/>
          <w:spacing w:val="1"/>
          <w:sz w:val="24"/>
          <w:szCs w:val="24"/>
        </w:rPr>
        <w:t>d</w:t>
      </w:r>
      <w:r w:rsidRPr="002D681D">
        <w:rPr>
          <w:b/>
          <w:spacing w:val="-1"/>
          <w:sz w:val="24"/>
          <w:szCs w:val="24"/>
        </w:rPr>
        <w:t>e</w:t>
      </w:r>
      <w:r w:rsidRPr="002D681D">
        <w:rPr>
          <w:b/>
          <w:spacing w:val="1"/>
          <w:sz w:val="24"/>
          <w:szCs w:val="24"/>
        </w:rPr>
        <w:t>n</w:t>
      </w:r>
      <w:r w:rsidRPr="002D681D">
        <w:rPr>
          <w:b/>
          <w:spacing w:val="-1"/>
          <w:sz w:val="24"/>
          <w:szCs w:val="24"/>
        </w:rPr>
        <w:t>t</w:t>
      </w:r>
      <w:r w:rsidRPr="002D681D">
        <w:rPr>
          <w:b/>
          <w:sz w:val="24"/>
          <w:szCs w:val="24"/>
        </w:rPr>
        <w:t>i</w:t>
      </w:r>
      <w:r w:rsidRPr="002D681D">
        <w:rPr>
          <w:b/>
          <w:spacing w:val="2"/>
          <w:sz w:val="24"/>
          <w:szCs w:val="24"/>
        </w:rPr>
        <w:t>f</w:t>
      </w:r>
      <w:r w:rsidRPr="002D681D">
        <w:rPr>
          <w:b/>
          <w:spacing w:val="-2"/>
          <w:sz w:val="24"/>
          <w:szCs w:val="24"/>
        </w:rPr>
        <w:t>i</w:t>
      </w:r>
      <w:r w:rsidRPr="002D681D">
        <w:rPr>
          <w:b/>
          <w:spacing w:val="1"/>
          <w:sz w:val="24"/>
          <w:szCs w:val="24"/>
        </w:rPr>
        <w:t>k</w:t>
      </w:r>
      <w:r w:rsidRPr="002D681D">
        <w:rPr>
          <w:b/>
          <w:sz w:val="24"/>
          <w:szCs w:val="24"/>
        </w:rPr>
        <w:t>asi Mas</w:t>
      </w:r>
      <w:r w:rsidRPr="002D681D">
        <w:rPr>
          <w:b/>
          <w:spacing w:val="-2"/>
          <w:sz w:val="24"/>
          <w:szCs w:val="24"/>
        </w:rPr>
        <w:t>a</w:t>
      </w:r>
      <w:r w:rsidRPr="002D681D">
        <w:rPr>
          <w:b/>
          <w:sz w:val="24"/>
          <w:szCs w:val="24"/>
        </w:rPr>
        <w:t>l</w:t>
      </w:r>
      <w:r w:rsidRPr="002D681D">
        <w:rPr>
          <w:b/>
          <w:spacing w:val="2"/>
          <w:sz w:val="24"/>
          <w:szCs w:val="24"/>
        </w:rPr>
        <w:t>ah</w:t>
      </w:r>
    </w:p>
    <w:p w:rsidR="008E01A9" w:rsidRPr="000225F1" w:rsidRDefault="00FD4699" w:rsidP="009E252B">
      <w:pPr>
        <w:pStyle w:val="ListParagraph"/>
        <w:ind w:right="156"/>
        <w:jc w:val="both"/>
        <w:rPr>
          <w:sz w:val="24"/>
          <w:szCs w:val="24"/>
        </w:rPr>
      </w:pPr>
      <w:r w:rsidRPr="002D681D">
        <w:rPr>
          <w:spacing w:val="-4"/>
          <w:sz w:val="24"/>
          <w:szCs w:val="24"/>
        </w:rPr>
        <w:t>B</w:t>
      </w:r>
      <w:r w:rsidRPr="002D681D">
        <w:rPr>
          <w:spacing w:val="-1"/>
          <w:sz w:val="24"/>
          <w:szCs w:val="24"/>
        </w:rPr>
        <w:t>e</w:t>
      </w:r>
      <w:r w:rsidRPr="002D681D">
        <w:rPr>
          <w:spacing w:val="2"/>
          <w:sz w:val="24"/>
          <w:szCs w:val="24"/>
        </w:rPr>
        <w:t>r</w:t>
      </w:r>
      <w:r w:rsidRPr="002D681D">
        <w:rPr>
          <w:sz w:val="24"/>
          <w:szCs w:val="24"/>
        </w:rPr>
        <w:t>i</w:t>
      </w:r>
      <w:r w:rsidRPr="002D681D">
        <w:rPr>
          <w:spacing w:val="-2"/>
          <w:sz w:val="24"/>
          <w:szCs w:val="24"/>
        </w:rPr>
        <w:t>s</w:t>
      </w:r>
      <w:r w:rsidRPr="002D681D">
        <w:rPr>
          <w:sz w:val="24"/>
          <w:szCs w:val="24"/>
        </w:rPr>
        <w:t xml:space="preserve">i </w:t>
      </w:r>
      <w:r w:rsidRPr="002D681D">
        <w:rPr>
          <w:spacing w:val="56"/>
          <w:sz w:val="24"/>
          <w:szCs w:val="24"/>
        </w:rPr>
        <w:t xml:space="preserve"> </w:t>
      </w:r>
      <w:r w:rsidRPr="002D681D">
        <w:rPr>
          <w:spacing w:val="-1"/>
          <w:sz w:val="24"/>
          <w:szCs w:val="24"/>
        </w:rPr>
        <w:t>fa</w:t>
      </w:r>
      <w:r w:rsidRPr="002D681D">
        <w:rPr>
          <w:sz w:val="24"/>
          <w:szCs w:val="24"/>
        </w:rPr>
        <w:t xml:space="preserve">kta </w:t>
      </w:r>
      <w:r w:rsidRPr="002D681D">
        <w:rPr>
          <w:spacing w:val="57"/>
          <w:sz w:val="24"/>
          <w:szCs w:val="24"/>
        </w:rPr>
        <w:t xml:space="preserve"> </w:t>
      </w:r>
      <w:r w:rsidRPr="002D681D">
        <w:rPr>
          <w:sz w:val="24"/>
          <w:szCs w:val="24"/>
        </w:rPr>
        <w:t>s</w:t>
      </w:r>
      <w:r w:rsidRPr="002D681D">
        <w:rPr>
          <w:spacing w:val="-33"/>
          <w:sz w:val="24"/>
          <w:szCs w:val="24"/>
        </w:rPr>
        <w:t xml:space="preserve"> </w:t>
      </w:r>
      <w:r w:rsidRPr="002D681D">
        <w:rPr>
          <w:sz w:val="24"/>
          <w:szCs w:val="24"/>
        </w:rPr>
        <w:t>e</w:t>
      </w:r>
      <w:r w:rsidRPr="002D681D">
        <w:rPr>
          <w:spacing w:val="-37"/>
          <w:sz w:val="24"/>
          <w:szCs w:val="24"/>
        </w:rPr>
        <w:t xml:space="preserve"> </w:t>
      </w:r>
      <w:r w:rsidRPr="002D681D">
        <w:rPr>
          <w:sz w:val="24"/>
          <w:szCs w:val="24"/>
        </w:rPr>
        <w:t>j</w:t>
      </w:r>
      <w:r w:rsidRPr="002D681D">
        <w:rPr>
          <w:spacing w:val="-33"/>
          <w:sz w:val="24"/>
          <w:szCs w:val="24"/>
        </w:rPr>
        <w:t xml:space="preserve"> </w:t>
      </w:r>
      <w:r w:rsidRPr="002D681D">
        <w:rPr>
          <w:sz w:val="24"/>
          <w:szCs w:val="24"/>
        </w:rPr>
        <w:t>u</w:t>
      </w:r>
      <w:r w:rsidRPr="002D681D">
        <w:rPr>
          <w:spacing w:val="-34"/>
          <w:sz w:val="24"/>
          <w:szCs w:val="24"/>
        </w:rPr>
        <w:t xml:space="preserve"> </w:t>
      </w:r>
      <w:r w:rsidRPr="002D681D">
        <w:rPr>
          <w:sz w:val="24"/>
          <w:szCs w:val="24"/>
        </w:rPr>
        <w:t>m</w:t>
      </w:r>
      <w:r w:rsidRPr="002D681D">
        <w:rPr>
          <w:spacing w:val="-31"/>
          <w:sz w:val="24"/>
          <w:szCs w:val="24"/>
        </w:rPr>
        <w:t xml:space="preserve"> </w:t>
      </w:r>
      <w:r w:rsidRPr="002D681D">
        <w:rPr>
          <w:sz w:val="24"/>
          <w:szCs w:val="24"/>
        </w:rPr>
        <w:t>l</w:t>
      </w:r>
      <w:r w:rsidRPr="002D681D">
        <w:rPr>
          <w:spacing w:val="-33"/>
          <w:sz w:val="24"/>
          <w:szCs w:val="24"/>
        </w:rPr>
        <w:t xml:space="preserve"> </w:t>
      </w:r>
      <w:r w:rsidRPr="002D681D">
        <w:rPr>
          <w:sz w:val="24"/>
          <w:szCs w:val="24"/>
        </w:rPr>
        <w:t>a</w:t>
      </w:r>
      <w:r w:rsidRPr="002D681D">
        <w:rPr>
          <w:spacing w:val="-32"/>
          <w:sz w:val="24"/>
          <w:szCs w:val="24"/>
        </w:rPr>
        <w:t xml:space="preserve"> </w:t>
      </w:r>
      <w:r w:rsidRPr="002D681D">
        <w:rPr>
          <w:sz w:val="24"/>
          <w:szCs w:val="24"/>
        </w:rPr>
        <w:t xml:space="preserve">h  </w:t>
      </w:r>
      <w:r w:rsidRPr="002D681D">
        <w:rPr>
          <w:spacing w:val="26"/>
          <w:sz w:val="24"/>
          <w:szCs w:val="24"/>
        </w:rPr>
        <w:t xml:space="preserve"> </w:t>
      </w:r>
      <w:r w:rsidRPr="002D681D">
        <w:rPr>
          <w:sz w:val="24"/>
          <w:szCs w:val="24"/>
        </w:rPr>
        <w:t>p</w:t>
      </w:r>
      <w:r w:rsidRPr="002D681D">
        <w:rPr>
          <w:spacing w:val="-1"/>
          <w:sz w:val="24"/>
          <w:szCs w:val="24"/>
        </w:rPr>
        <w:t>er</w:t>
      </w:r>
      <w:r w:rsidRPr="002D681D">
        <w:rPr>
          <w:spacing w:val="-4"/>
          <w:sz w:val="24"/>
          <w:szCs w:val="24"/>
        </w:rPr>
        <w:t>m</w:t>
      </w:r>
      <w:r w:rsidRPr="002D681D">
        <w:rPr>
          <w:spacing w:val="-1"/>
          <w:sz w:val="24"/>
          <w:szCs w:val="24"/>
        </w:rPr>
        <w:t>a</w:t>
      </w:r>
      <w:r w:rsidRPr="002D681D">
        <w:rPr>
          <w:spacing w:val="3"/>
          <w:sz w:val="24"/>
          <w:szCs w:val="24"/>
        </w:rPr>
        <w:t>s</w:t>
      </w:r>
      <w:r w:rsidRPr="002D681D">
        <w:rPr>
          <w:spacing w:val="-1"/>
          <w:sz w:val="24"/>
          <w:szCs w:val="24"/>
        </w:rPr>
        <w:t>a</w:t>
      </w:r>
      <w:r w:rsidRPr="002D681D">
        <w:rPr>
          <w:sz w:val="24"/>
          <w:szCs w:val="24"/>
        </w:rPr>
        <w:t>l</w:t>
      </w:r>
      <w:r w:rsidRPr="002D681D">
        <w:rPr>
          <w:spacing w:val="-1"/>
          <w:sz w:val="24"/>
          <w:szCs w:val="24"/>
        </w:rPr>
        <w:t>a</w:t>
      </w:r>
      <w:r w:rsidRPr="002D681D">
        <w:rPr>
          <w:sz w:val="24"/>
          <w:szCs w:val="24"/>
        </w:rPr>
        <w:t>h</w:t>
      </w:r>
      <w:r w:rsidRPr="002D681D">
        <w:rPr>
          <w:spacing w:val="-1"/>
          <w:sz w:val="24"/>
          <w:szCs w:val="24"/>
        </w:rPr>
        <w:t>a</w:t>
      </w:r>
      <w:r w:rsidRPr="002D681D">
        <w:rPr>
          <w:sz w:val="24"/>
          <w:szCs w:val="24"/>
        </w:rPr>
        <w:t xml:space="preserve">n </w:t>
      </w:r>
      <w:r w:rsidRPr="002D681D">
        <w:rPr>
          <w:spacing w:val="29"/>
          <w:sz w:val="24"/>
          <w:szCs w:val="24"/>
        </w:rPr>
        <w:t xml:space="preserve"> </w:t>
      </w:r>
      <w:r w:rsidRPr="002D681D">
        <w:rPr>
          <w:sz w:val="24"/>
          <w:szCs w:val="24"/>
        </w:rPr>
        <w:t xml:space="preserve">pokok </w:t>
      </w:r>
      <w:r w:rsidRPr="002D681D">
        <w:rPr>
          <w:spacing w:val="36"/>
          <w:sz w:val="24"/>
          <w:szCs w:val="24"/>
        </w:rPr>
        <w:t xml:space="preserve"> </w:t>
      </w:r>
      <w:r w:rsidRPr="002D681D">
        <w:rPr>
          <w:spacing w:val="-10"/>
          <w:sz w:val="24"/>
          <w:szCs w:val="24"/>
        </w:rPr>
        <w:t>y</w:t>
      </w:r>
      <w:r w:rsidRPr="002D681D">
        <w:rPr>
          <w:spacing w:val="1"/>
          <w:sz w:val="24"/>
          <w:szCs w:val="24"/>
        </w:rPr>
        <w:t>a</w:t>
      </w:r>
      <w:r w:rsidRPr="002D681D">
        <w:rPr>
          <w:spacing w:val="5"/>
          <w:sz w:val="24"/>
          <w:szCs w:val="24"/>
        </w:rPr>
        <w:t>n</w:t>
      </w:r>
      <w:r w:rsidRPr="002D681D">
        <w:rPr>
          <w:sz w:val="24"/>
          <w:szCs w:val="24"/>
        </w:rPr>
        <w:t xml:space="preserve">g </w:t>
      </w:r>
      <w:r w:rsidRPr="002D681D">
        <w:rPr>
          <w:spacing w:val="24"/>
          <w:sz w:val="24"/>
          <w:szCs w:val="24"/>
        </w:rPr>
        <w:t xml:space="preserve"> </w:t>
      </w:r>
      <w:r w:rsidRPr="002D681D">
        <w:rPr>
          <w:sz w:val="24"/>
          <w:szCs w:val="24"/>
        </w:rPr>
        <w:t>t</w:t>
      </w:r>
      <w:r w:rsidRPr="002D681D">
        <w:rPr>
          <w:spacing w:val="1"/>
          <w:sz w:val="24"/>
          <w:szCs w:val="24"/>
        </w:rPr>
        <w:t>e</w:t>
      </w:r>
      <w:r w:rsidRPr="002D681D">
        <w:rPr>
          <w:spacing w:val="-1"/>
          <w:sz w:val="24"/>
          <w:szCs w:val="24"/>
        </w:rPr>
        <w:t>rce</w:t>
      </w:r>
      <w:r w:rsidRPr="002D681D">
        <w:rPr>
          <w:sz w:val="24"/>
          <w:szCs w:val="24"/>
        </w:rPr>
        <w:t xml:space="preserve">rmin </w:t>
      </w:r>
      <w:r w:rsidRPr="002D681D">
        <w:rPr>
          <w:spacing w:val="30"/>
          <w:sz w:val="24"/>
          <w:szCs w:val="24"/>
        </w:rPr>
        <w:t xml:space="preserve"> </w:t>
      </w:r>
      <w:r w:rsidRPr="002D681D">
        <w:rPr>
          <w:spacing w:val="2"/>
          <w:sz w:val="24"/>
          <w:szCs w:val="24"/>
        </w:rPr>
        <w:t>p</w:t>
      </w:r>
      <w:r w:rsidRPr="002D681D">
        <w:rPr>
          <w:spacing w:val="-1"/>
          <w:sz w:val="24"/>
          <w:szCs w:val="24"/>
        </w:rPr>
        <w:t>a</w:t>
      </w:r>
      <w:r w:rsidRPr="002D681D">
        <w:rPr>
          <w:sz w:val="24"/>
          <w:szCs w:val="24"/>
        </w:rPr>
        <w:t xml:space="preserve">da </w:t>
      </w:r>
      <w:r w:rsidRPr="002D681D">
        <w:rPr>
          <w:spacing w:val="30"/>
          <w:sz w:val="24"/>
          <w:szCs w:val="24"/>
        </w:rPr>
        <w:t xml:space="preserve"> </w:t>
      </w:r>
      <w:r w:rsidRPr="002D681D">
        <w:rPr>
          <w:sz w:val="24"/>
          <w:szCs w:val="24"/>
        </w:rPr>
        <w:t>l</w:t>
      </w:r>
      <w:r w:rsidRPr="002D681D">
        <w:rPr>
          <w:spacing w:val="2"/>
          <w:sz w:val="24"/>
          <w:szCs w:val="24"/>
        </w:rPr>
        <w:t>a</w:t>
      </w:r>
      <w:r w:rsidRPr="002D681D">
        <w:rPr>
          <w:spacing w:val="1"/>
          <w:sz w:val="24"/>
          <w:szCs w:val="24"/>
        </w:rPr>
        <w:t>t</w:t>
      </w:r>
      <w:r w:rsidRPr="002D681D">
        <w:rPr>
          <w:spacing w:val="-1"/>
          <w:sz w:val="24"/>
          <w:szCs w:val="24"/>
        </w:rPr>
        <w:t>a</w:t>
      </w:r>
      <w:r w:rsidRPr="002D681D">
        <w:rPr>
          <w:sz w:val="24"/>
          <w:szCs w:val="24"/>
        </w:rPr>
        <w:t xml:space="preserve">r </w:t>
      </w:r>
      <w:r w:rsidRPr="002D681D">
        <w:rPr>
          <w:spacing w:val="28"/>
          <w:sz w:val="24"/>
          <w:szCs w:val="24"/>
        </w:rPr>
        <w:t xml:space="preserve"> </w:t>
      </w:r>
      <w:r w:rsidRPr="002D681D">
        <w:rPr>
          <w:sz w:val="24"/>
          <w:szCs w:val="24"/>
        </w:rPr>
        <w:t>b</w:t>
      </w:r>
      <w:r w:rsidRPr="002D681D">
        <w:rPr>
          <w:spacing w:val="-1"/>
          <w:sz w:val="24"/>
          <w:szCs w:val="24"/>
        </w:rPr>
        <w:t>e</w:t>
      </w:r>
      <w:r w:rsidRPr="002D681D">
        <w:rPr>
          <w:sz w:val="24"/>
          <w:szCs w:val="24"/>
        </w:rPr>
        <w:t>l</w:t>
      </w:r>
      <w:r w:rsidRPr="002D681D">
        <w:rPr>
          <w:spacing w:val="-1"/>
          <w:sz w:val="24"/>
          <w:szCs w:val="24"/>
        </w:rPr>
        <w:t>a</w:t>
      </w:r>
      <w:r w:rsidRPr="002D681D">
        <w:rPr>
          <w:spacing w:val="2"/>
          <w:sz w:val="24"/>
          <w:szCs w:val="24"/>
        </w:rPr>
        <w:t>k</w:t>
      </w:r>
      <w:r w:rsidRPr="002D681D">
        <w:rPr>
          <w:spacing w:val="-1"/>
          <w:sz w:val="24"/>
          <w:szCs w:val="24"/>
        </w:rPr>
        <w:t>a</w:t>
      </w:r>
      <w:r w:rsidRPr="002D681D">
        <w:rPr>
          <w:spacing w:val="2"/>
          <w:sz w:val="24"/>
          <w:szCs w:val="24"/>
        </w:rPr>
        <w:t>n</w:t>
      </w:r>
      <w:r w:rsidRPr="002D681D">
        <w:rPr>
          <w:sz w:val="24"/>
          <w:szCs w:val="24"/>
        </w:rPr>
        <w:t>g</w:t>
      </w:r>
      <w:r w:rsidR="000225F1">
        <w:rPr>
          <w:sz w:val="24"/>
          <w:szCs w:val="24"/>
        </w:rPr>
        <w:t xml:space="preserve"> </w:t>
      </w:r>
      <w:r w:rsidRPr="000225F1">
        <w:rPr>
          <w:sz w:val="24"/>
          <w:szCs w:val="24"/>
        </w:rPr>
        <w:t>mas</w:t>
      </w:r>
      <w:r w:rsidRPr="000225F1">
        <w:rPr>
          <w:spacing w:val="-1"/>
          <w:sz w:val="24"/>
          <w:szCs w:val="24"/>
        </w:rPr>
        <w:t>a</w:t>
      </w:r>
      <w:r w:rsidRPr="000225F1">
        <w:rPr>
          <w:sz w:val="24"/>
          <w:szCs w:val="24"/>
        </w:rPr>
        <w:t>lah</w:t>
      </w:r>
      <w:r w:rsidRPr="000225F1">
        <w:rPr>
          <w:spacing w:val="24"/>
          <w:sz w:val="24"/>
          <w:szCs w:val="24"/>
        </w:rPr>
        <w:t xml:space="preserve"> </w:t>
      </w:r>
      <w:r w:rsidRPr="000225F1">
        <w:rPr>
          <w:spacing w:val="-10"/>
          <w:sz w:val="24"/>
          <w:szCs w:val="24"/>
        </w:rPr>
        <w:t>y</w:t>
      </w:r>
      <w:r w:rsidRPr="000225F1">
        <w:rPr>
          <w:spacing w:val="-1"/>
          <w:sz w:val="24"/>
          <w:szCs w:val="24"/>
        </w:rPr>
        <w:t>a</w:t>
      </w:r>
      <w:r w:rsidRPr="000225F1">
        <w:rPr>
          <w:spacing w:val="5"/>
          <w:sz w:val="24"/>
          <w:szCs w:val="24"/>
        </w:rPr>
        <w:t>n</w:t>
      </w:r>
      <w:r w:rsidRPr="000225F1">
        <w:rPr>
          <w:sz w:val="24"/>
          <w:szCs w:val="24"/>
        </w:rPr>
        <w:t>g</w:t>
      </w:r>
      <w:r w:rsidRPr="000225F1">
        <w:rPr>
          <w:spacing w:val="14"/>
          <w:sz w:val="24"/>
          <w:szCs w:val="24"/>
        </w:rPr>
        <w:t xml:space="preserve"> </w:t>
      </w:r>
      <w:r w:rsidRPr="000225F1">
        <w:rPr>
          <w:sz w:val="24"/>
          <w:szCs w:val="24"/>
        </w:rPr>
        <w:t>d</w:t>
      </w:r>
      <w:r w:rsidRPr="000225F1">
        <w:rPr>
          <w:spacing w:val="-1"/>
          <w:sz w:val="24"/>
          <w:szCs w:val="24"/>
        </w:rPr>
        <w:t>a</w:t>
      </w:r>
      <w:r w:rsidRPr="000225F1">
        <w:rPr>
          <w:spacing w:val="1"/>
          <w:sz w:val="24"/>
          <w:szCs w:val="24"/>
        </w:rPr>
        <w:t>p</w:t>
      </w:r>
      <w:r w:rsidRPr="000225F1">
        <w:rPr>
          <w:spacing w:val="-1"/>
          <w:sz w:val="24"/>
          <w:szCs w:val="24"/>
        </w:rPr>
        <w:t>a</w:t>
      </w:r>
      <w:r w:rsidRPr="000225F1">
        <w:rPr>
          <w:sz w:val="24"/>
          <w:szCs w:val="24"/>
        </w:rPr>
        <w:t>t</w:t>
      </w:r>
      <w:r w:rsidRPr="000225F1">
        <w:rPr>
          <w:spacing w:val="20"/>
          <w:sz w:val="24"/>
          <w:szCs w:val="24"/>
        </w:rPr>
        <w:t xml:space="preserve"> </w:t>
      </w:r>
      <w:r w:rsidRPr="000225F1">
        <w:rPr>
          <w:sz w:val="24"/>
          <w:szCs w:val="24"/>
        </w:rPr>
        <w:t>d</w:t>
      </w:r>
      <w:r w:rsidRPr="000225F1">
        <w:rPr>
          <w:spacing w:val="3"/>
          <w:sz w:val="24"/>
          <w:szCs w:val="24"/>
        </w:rPr>
        <w:t>i</w:t>
      </w:r>
      <w:r w:rsidRPr="000225F1">
        <w:rPr>
          <w:spacing w:val="-1"/>
          <w:sz w:val="24"/>
          <w:szCs w:val="24"/>
        </w:rPr>
        <w:t>c</w:t>
      </w:r>
      <w:r w:rsidRPr="000225F1">
        <w:rPr>
          <w:spacing w:val="1"/>
          <w:sz w:val="24"/>
          <w:szCs w:val="24"/>
        </w:rPr>
        <w:t>a</w:t>
      </w:r>
      <w:r w:rsidRPr="000225F1">
        <w:rPr>
          <w:sz w:val="24"/>
          <w:szCs w:val="24"/>
        </w:rPr>
        <w:t>rik</w:t>
      </w:r>
      <w:r w:rsidRPr="000225F1">
        <w:rPr>
          <w:spacing w:val="-1"/>
          <w:sz w:val="24"/>
          <w:szCs w:val="24"/>
        </w:rPr>
        <w:t>a</w:t>
      </w:r>
      <w:r w:rsidRPr="000225F1">
        <w:rPr>
          <w:sz w:val="24"/>
          <w:szCs w:val="24"/>
        </w:rPr>
        <w:t>n</w:t>
      </w:r>
      <w:r w:rsidRPr="000225F1">
        <w:rPr>
          <w:spacing w:val="19"/>
          <w:sz w:val="24"/>
          <w:szCs w:val="24"/>
        </w:rPr>
        <w:t xml:space="preserve"> </w:t>
      </w:r>
      <w:r w:rsidRPr="000225F1">
        <w:rPr>
          <w:sz w:val="24"/>
          <w:szCs w:val="24"/>
        </w:rPr>
        <w:t>j</w:t>
      </w:r>
      <w:r w:rsidRPr="000225F1">
        <w:rPr>
          <w:spacing w:val="-1"/>
          <w:sz w:val="24"/>
          <w:szCs w:val="24"/>
        </w:rPr>
        <w:t>a</w:t>
      </w:r>
      <w:r w:rsidRPr="000225F1">
        <w:rPr>
          <w:sz w:val="24"/>
          <w:szCs w:val="24"/>
        </w:rPr>
        <w:t>w</w:t>
      </w:r>
      <w:r w:rsidRPr="000225F1">
        <w:rPr>
          <w:spacing w:val="-1"/>
          <w:sz w:val="24"/>
          <w:szCs w:val="24"/>
        </w:rPr>
        <w:t>a</w:t>
      </w:r>
      <w:r w:rsidRPr="000225F1">
        <w:rPr>
          <w:sz w:val="24"/>
          <w:szCs w:val="24"/>
        </w:rPr>
        <w:t>b</w:t>
      </w:r>
      <w:r w:rsidRPr="000225F1">
        <w:rPr>
          <w:spacing w:val="-1"/>
          <w:sz w:val="24"/>
          <w:szCs w:val="24"/>
        </w:rPr>
        <w:t>a</w:t>
      </w:r>
      <w:r w:rsidRPr="000225F1">
        <w:rPr>
          <w:sz w:val="24"/>
          <w:szCs w:val="24"/>
        </w:rPr>
        <w:t>n</w:t>
      </w:r>
      <w:r w:rsidRPr="000225F1">
        <w:rPr>
          <w:spacing w:val="7"/>
          <w:sz w:val="24"/>
          <w:szCs w:val="24"/>
        </w:rPr>
        <w:t>n</w:t>
      </w:r>
      <w:r w:rsidRPr="000225F1">
        <w:rPr>
          <w:spacing w:val="-10"/>
          <w:sz w:val="24"/>
          <w:szCs w:val="24"/>
        </w:rPr>
        <w:t>y</w:t>
      </w:r>
      <w:r w:rsidRPr="000225F1">
        <w:rPr>
          <w:sz w:val="24"/>
          <w:szCs w:val="24"/>
        </w:rPr>
        <w:t>a</w:t>
      </w:r>
      <w:r w:rsidRPr="000225F1">
        <w:rPr>
          <w:spacing w:val="19"/>
          <w:sz w:val="24"/>
          <w:szCs w:val="24"/>
        </w:rPr>
        <w:t xml:space="preserve"> </w:t>
      </w:r>
      <w:r w:rsidRPr="000225F1">
        <w:rPr>
          <w:spacing w:val="3"/>
          <w:sz w:val="24"/>
          <w:szCs w:val="24"/>
        </w:rPr>
        <w:t>m</w:t>
      </w:r>
      <w:r w:rsidRPr="000225F1">
        <w:rPr>
          <w:spacing w:val="-1"/>
          <w:sz w:val="24"/>
          <w:szCs w:val="24"/>
        </w:rPr>
        <w:t>e</w:t>
      </w:r>
      <w:r w:rsidRPr="000225F1">
        <w:rPr>
          <w:spacing w:val="1"/>
          <w:sz w:val="24"/>
          <w:szCs w:val="24"/>
        </w:rPr>
        <w:t>l</w:t>
      </w:r>
      <w:r w:rsidRPr="000225F1">
        <w:rPr>
          <w:spacing w:val="-1"/>
          <w:sz w:val="24"/>
          <w:szCs w:val="24"/>
        </w:rPr>
        <w:t>a</w:t>
      </w:r>
      <w:r w:rsidRPr="000225F1">
        <w:rPr>
          <w:sz w:val="24"/>
          <w:szCs w:val="24"/>
        </w:rPr>
        <w:t>l</w:t>
      </w:r>
      <w:r w:rsidRPr="000225F1">
        <w:rPr>
          <w:spacing w:val="2"/>
          <w:sz w:val="24"/>
          <w:szCs w:val="24"/>
        </w:rPr>
        <w:t>u</w:t>
      </w:r>
      <w:r w:rsidRPr="000225F1">
        <w:rPr>
          <w:sz w:val="24"/>
          <w:szCs w:val="24"/>
        </w:rPr>
        <w:t>i</w:t>
      </w:r>
      <w:r w:rsidRPr="000225F1">
        <w:rPr>
          <w:spacing w:val="20"/>
          <w:sz w:val="24"/>
          <w:szCs w:val="24"/>
        </w:rPr>
        <w:t xml:space="preserve"> </w:t>
      </w:r>
      <w:r w:rsidRPr="000225F1">
        <w:rPr>
          <w:sz w:val="24"/>
          <w:szCs w:val="24"/>
        </w:rPr>
        <w:t>p</w:t>
      </w:r>
      <w:r w:rsidRPr="000225F1">
        <w:rPr>
          <w:spacing w:val="-1"/>
          <w:sz w:val="24"/>
          <w:szCs w:val="24"/>
        </w:rPr>
        <w:t>e</w:t>
      </w:r>
      <w:r w:rsidRPr="000225F1">
        <w:rPr>
          <w:sz w:val="24"/>
          <w:szCs w:val="24"/>
        </w:rPr>
        <w:t>n</w:t>
      </w:r>
      <w:r w:rsidRPr="000225F1">
        <w:rPr>
          <w:spacing w:val="-1"/>
          <w:sz w:val="24"/>
          <w:szCs w:val="24"/>
        </w:rPr>
        <w:t>e</w:t>
      </w:r>
      <w:r w:rsidRPr="000225F1">
        <w:rPr>
          <w:sz w:val="24"/>
          <w:szCs w:val="24"/>
        </w:rPr>
        <w:t>liti</w:t>
      </w:r>
      <w:r w:rsidRPr="000225F1">
        <w:rPr>
          <w:spacing w:val="-1"/>
          <w:sz w:val="24"/>
          <w:szCs w:val="24"/>
        </w:rPr>
        <w:t>a</w:t>
      </w:r>
      <w:r w:rsidRPr="000225F1">
        <w:rPr>
          <w:sz w:val="24"/>
          <w:szCs w:val="24"/>
        </w:rPr>
        <w:t xml:space="preserve">n. </w:t>
      </w:r>
      <w:r w:rsidRPr="000225F1">
        <w:rPr>
          <w:spacing w:val="50"/>
          <w:sz w:val="24"/>
          <w:szCs w:val="24"/>
        </w:rPr>
        <w:t xml:space="preserve"> </w:t>
      </w:r>
      <w:r w:rsidRPr="000225F1">
        <w:rPr>
          <w:spacing w:val="1"/>
          <w:sz w:val="24"/>
          <w:szCs w:val="24"/>
        </w:rPr>
        <w:t>P</w:t>
      </w:r>
      <w:r w:rsidRPr="000225F1">
        <w:rPr>
          <w:spacing w:val="-1"/>
          <w:sz w:val="24"/>
          <w:szCs w:val="24"/>
        </w:rPr>
        <w:t>er</w:t>
      </w:r>
      <w:r w:rsidRPr="000225F1">
        <w:rPr>
          <w:spacing w:val="1"/>
          <w:sz w:val="24"/>
          <w:szCs w:val="24"/>
        </w:rPr>
        <w:t>m</w:t>
      </w:r>
      <w:r w:rsidRPr="000225F1">
        <w:rPr>
          <w:spacing w:val="-1"/>
          <w:sz w:val="24"/>
          <w:szCs w:val="24"/>
        </w:rPr>
        <w:t>a</w:t>
      </w:r>
      <w:r w:rsidRPr="000225F1">
        <w:rPr>
          <w:sz w:val="24"/>
          <w:szCs w:val="24"/>
        </w:rPr>
        <w:t>s</w:t>
      </w:r>
      <w:r w:rsidRPr="000225F1">
        <w:rPr>
          <w:spacing w:val="-1"/>
          <w:sz w:val="24"/>
          <w:szCs w:val="24"/>
        </w:rPr>
        <w:t>a</w:t>
      </w:r>
      <w:r w:rsidRPr="000225F1">
        <w:rPr>
          <w:sz w:val="24"/>
          <w:szCs w:val="24"/>
        </w:rPr>
        <w:t>lah</w:t>
      </w:r>
      <w:r w:rsidRPr="000225F1">
        <w:rPr>
          <w:spacing w:val="-1"/>
          <w:sz w:val="24"/>
          <w:szCs w:val="24"/>
        </w:rPr>
        <w:t>a</w:t>
      </w:r>
      <w:r w:rsidRPr="000225F1">
        <w:rPr>
          <w:sz w:val="24"/>
          <w:szCs w:val="24"/>
        </w:rPr>
        <w:t>n</w:t>
      </w:r>
      <w:r w:rsidRPr="000225F1">
        <w:rPr>
          <w:spacing w:val="19"/>
          <w:sz w:val="24"/>
          <w:szCs w:val="24"/>
        </w:rPr>
        <w:t xml:space="preserve"> </w:t>
      </w:r>
      <w:r w:rsidRPr="000225F1">
        <w:rPr>
          <w:sz w:val="24"/>
          <w:szCs w:val="24"/>
        </w:rPr>
        <w:t>ditu</w:t>
      </w:r>
      <w:r w:rsidRPr="000225F1">
        <w:rPr>
          <w:spacing w:val="-1"/>
          <w:sz w:val="24"/>
          <w:szCs w:val="24"/>
        </w:rPr>
        <w:t>a</w:t>
      </w:r>
      <w:r w:rsidRPr="000225F1">
        <w:rPr>
          <w:sz w:val="24"/>
          <w:szCs w:val="24"/>
        </w:rPr>
        <w:t>n</w:t>
      </w:r>
      <w:r w:rsidRPr="000225F1">
        <w:rPr>
          <w:spacing w:val="-5"/>
          <w:sz w:val="24"/>
          <w:szCs w:val="24"/>
        </w:rPr>
        <w:t>g</w:t>
      </w:r>
      <w:r w:rsidRPr="000225F1">
        <w:rPr>
          <w:spacing w:val="2"/>
          <w:sz w:val="24"/>
          <w:szCs w:val="24"/>
        </w:rPr>
        <w:t>k</w:t>
      </w:r>
      <w:r w:rsidRPr="000225F1">
        <w:rPr>
          <w:spacing w:val="-1"/>
          <w:sz w:val="24"/>
          <w:szCs w:val="24"/>
        </w:rPr>
        <w:t>a</w:t>
      </w:r>
      <w:r w:rsidRPr="000225F1">
        <w:rPr>
          <w:sz w:val="24"/>
          <w:szCs w:val="24"/>
        </w:rPr>
        <w:t>n</w:t>
      </w:r>
      <w:r w:rsidR="000225F1">
        <w:rPr>
          <w:sz w:val="24"/>
          <w:szCs w:val="24"/>
        </w:rPr>
        <w:t xml:space="preserve"> </w:t>
      </w:r>
      <w:r w:rsidRPr="000225F1">
        <w:rPr>
          <w:sz w:val="24"/>
          <w:szCs w:val="24"/>
        </w:rPr>
        <w:t>k</w:t>
      </w:r>
      <w:r w:rsidRPr="000225F1">
        <w:rPr>
          <w:spacing w:val="-1"/>
          <w:sz w:val="24"/>
          <w:szCs w:val="24"/>
        </w:rPr>
        <w:t>e</w:t>
      </w:r>
      <w:r w:rsidR="000225F1" w:rsidRPr="000225F1">
        <w:rPr>
          <w:spacing w:val="-1"/>
          <w:sz w:val="24"/>
          <w:szCs w:val="24"/>
        </w:rPr>
        <w:t xml:space="preserve"> </w:t>
      </w:r>
      <w:r w:rsidRPr="000225F1">
        <w:rPr>
          <w:sz w:val="24"/>
          <w:szCs w:val="24"/>
        </w:rPr>
        <w:t>d</w:t>
      </w:r>
      <w:r w:rsidRPr="000225F1">
        <w:rPr>
          <w:spacing w:val="-1"/>
          <w:sz w:val="24"/>
          <w:szCs w:val="24"/>
        </w:rPr>
        <w:t>a</w:t>
      </w:r>
      <w:r w:rsidRPr="000225F1">
        <w:rPr>
          <w:sz w:val="24"/>
          <w:szCs w:val="24"/>
        </w:rPr>
        <w:t>lam k</w:t>
      </w:r>
      <w:r w:rsidRPr="000225F1">
        <w:rPr>
          <w:spacing w:val="-1"/>
          <w:sz w:val="24"/>
          <w:szCs w:val="24"/>
        </w:rPr>
        <w:t>a</w:t>
      </w:r>
      <w:r w:rsidRPr="000225F1">
        <w:rPr>
          <w:sz w:val="24"/>
          <w:szCs w:val="24"/>
        </w:rPr>
        <w:t xml:space="preserve">limat </w:t>
      </w:r>
      <w:r w:rsidRPr="000225F1">
        <w:rPr>
          <w:spacing w:val="1"/>
          <w:sz w:val="24"/>
          <w:szCs w:val="24"/>
        </w:rPr>
        <w:t>p</w:t>
      </w:r>
      <w:r w:rsidRPr="000225F1">
        <w:rPr>
          <w:spacing w:val="-1"/>
          <w:sz w:val="24"/>
          <w:szCs w:val="24"/>
        </w:rPr>
        <w:t>er</w:t>
      </w:r>
      <w:r w:rsidRPr="000225F1">
        <w:rPr>
          <w:spacing w:val="7"/>
          <w:sz w:val="24"/>
          <w:szCs w:val="24"/>
        </w:rPr>
        <w:t>n</w:t>
      </w:r>
      <w:r w:rsidRPr="000225F1">
        <w:rPr>
          <w:spacing w:val="-10"/>
          <w:sz w:val="24"/>
          <w:szCs w:val="24"/>
        </w:rPr>
        <w:t>y</w:t>
      </w:r>
      <w:r w:rsidRPr="000225F1">
        <w:rPr>
          <w:spacing w:val="1"/>
          <w:sz w:val="24"/>
          <w:szCs w:val="24"/>
        </w:rPr>
        <w:t>a</w:t>
      </w:r>
      <w:r w:rsidRPr="000225F1">
        <w:rPr>
          <w:spacing w:val="5"/>
          <w:sz w:val="24"/>
          <w:szCs w:val="24"/>
        </w:rPr>
        <w:t>t</w:t>
      </w:r>
      <w:r w:rsidRPr="000225F1">
        <w:rPr>
          <w:spacing w:val="-1"/>
          <w:sz w:val="24"/>
          <w:szCs w:val="24"/>
        </w:rPr>
        <w:t>aa</w:t>
      </w:r>
      <w:r w:rsidRPr="000225F1">
        <w:rPr>
          <w:sz w:val="24"/>
          <w:szCs w:val="24"/>
        </w:rPr>
        <w:t>n.</w:t>
      </w:r>
    </w:p>
    <w:p w:rsidR="008E01A9" w:rsidRPr="002D681D" w:rsidRDefault="00FD4699" w:rsidP="00B526F8">
      <w:pPr>
        <w:pStyle w:val="ListParagraph"/>
        <w:numPr>
          <w:ilvl w:val="0"/>
          <w:numId w:val="20"/>
        </w:numPr>
        <w:jc w:val="both"/>
        <w:rPr>
          <w:sz w:val="24"/>
          <w:szCs w:val="24"/>
        </w:rPr>
      </w:pPr>
      <w:r w:rsidRPr="002D681D">
        <w:rPr>
          <w:b/>
          <w:sz w:val="24"/>
          <w:szCs w:val="24"/>
        </w:rPr>
        <w:t>Ba</w:t>
      </w:r>
      <w:r w:rsidRPr="002D681D">
        <w:rPr>
          <w:b/>
          <w:spacing w:val="-1"/>
          <w:sz w:val="24"/>
          <w:szCs w:val="24"/>
        </w:rPr>
        <w:t>t</w:t>
      </w:r>
      <w:r w:rsidRPr="002D681D">
        <w:rPr>
          <w:b/>
          <w:sz w:val="24"/>
          <w:szCs w:val="24"/>
        </w:rPr>
        <w:t>asan</w:t>
      </w:r>
      <w:r w:rsidRPr="002D681D">
        <w:rPr>
          <w:b/>
          <w:spacing w:val="1"/>
          <w:sz w:val="24"/>
          <w:szCs w:val="24"/>
        </w:rPr>
        <w:t xml:space="preserve"> </w:t>
      </w:r>
      <w:r w:rsidRPr="002D681D">
        <w:rPr>
          <w:b/>
          <w:spacing w:val="-1"/>
          <w:sz w:val="24"/>
          <w:szCs w:val="24"/>
        </w:rPr>
        <w:t>M</w:t>
      </w:r>
      <w:r w:rsidRPr="002D681D">
        <w:rPr>
          <w:b/>
          <w:sz w:val="24"/>
          <w:szCs w:val="24"/>
        </w:rPr>
        <w:t>a</w:t>
      </w:r>
      <w:r w:rsidRPr="002D681D">
        <w:rPr>
          <w:b/>
          <w:spacing w:val="1"/>
          <w:sz w:val="24"/>
          <w:szCs w:val="24"/>
        </w:rPr>
        <w:t>s</w:t>
      </w:r>
      <w:r w:rsidRPr="002D681D">
        <w:rPr>
          <w:b/>
          <w:spacing w:val="-2"/>
          <w:sz w:val="24"/>
          <w:szCs w:val="24"/>
        </w:rPr>
        <w:t>a</w:t>
      </w:r>
      <w:r w:rsidRPr="002D681D">
        <w:rPr>
          <w:b/>
          <w:sz w:val="24"/>
          <w:szCs w:val="24"/>
        </w:rPr>
        <w:t>lah</w:t>
      </w:r>
    </w:p>
    <w:p w:rsidR="008E01A9" w:rsidRPr="00B31DA7" w:rsidRDefault="00FD4699" w:rsidP="009E252B">
      <w:pPr>
        <w:pStyle w:val="ListParagraph"/>
        <w:ind w:right="93"/>
        <w:jc w:val="both"/>
        <w:rPr>
          <w:sz w:val="24"/>
          <w:szCs w:val="24"/>
        </w:rPr>
      </w:pPr>
      <w:r w:rsidRPr="002D681D">
        <w:rPr>
          <w:sz w:val="24"/>
          <w:szCs w:val="24"/>
        </w:rPr>
        <w:t>M</w:t>
      </w:r>
      <w:r w:rsidRPr="002D681D">
        <w:rPr>
          <w:spacing w:val="-1"/>
          <w:sz w:val="24"/>
          <w:szCs w:val="24"/>
        </w:rPr>
        <w:t>e</w:t>
      </w:r>
      <w:r w:rsidRPr="002D681D">
        <w:rPr>
          <w:sz w:val="24"/>
          <w:szCs w:val="24"/>
        </w:rPr>
        <w:t>ru</w:t>
      </w:r>
      <w:r w:rsidRPr="002D681D">
        <w:rPr>
          <w:spacing w:val="-1"/>
          <w:sz w:val="24"/>
          <w:szCs w:val="24"/>
        </w:rPr>
        <w:t>p</w:t>
      </w:r>
      <w:r w:rsidRPr="002D681D">
        <w:rPr>
          <w:spacing w:val="-6"/>
          <w:sz w:val="24"/>
          <w:szCs w:val="24"/>
        </w:rPr>
        <w:t>a</w:t>
      </w:r>
      <w:r w:rsidRPr="002D681D">
        <w:rPr>
          <w:sz w:val="24"/>
          <w:szCs w:val="24"/>
        </w:rPr>
        <w:t>k</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p</w:t>
      </w:r>
      <w:r w:rsidRPr="002D681D">
        <w:rPr>
          <w:spacing w:val="-3"/>
          <w:sz w:val="24"/>
          <w:szCs w:val="24"/>
        </w:rPr>
        <w:t>e</w:t>
      </w:r>
      <w:r w:rsidRPr="002D681D">
        <w:rPr>
          <w:spacing w:val="-2"/>
          <w:sz w:val="24"/>
          <w:szCs w:val="24"/>
        </w:rPr>
        <w:t>m</w:t>
      </w:r>
      <w:r w:rsidRPr="002D681D">
        <w:rPr>
          <w:spacing w:val="1"/>
          <w:sz w:val="24"/>
          <w:szCs w:val="24"/>
        </w:rPr>
        <w:t>b</w:t>
      </w:r>
      <w:r w:rsidRPr="002D681D">
        <w:rPr>
          <w:spacing w:val="-1"/>
          <w:sz w:val="24"/>
          <w:szCs w:val="24"/>
        </w:rPr>
        <w:t>a</w:t>
      </w:r>
      <w:r w:rsidRPr="002D681D">
        <w:rPr>
          <w:sz w:val="24"/>
          <w:szCs w:val="24"/>
        </w:rPr>
        <w:t>t</w:t>
      </w:r>
      <w:r w:rsidRPr="002D681D">
        <w:rPr>
          <w:spacing w:val="-3"/>
          <w:sz w:val="24"/>
          <w:szCs w:val="24"/>
        </w:rPr>
        <w:t>a</w:t>
      </w:r>
      <w:r w:rsidRPr="002D681D">
        <w:rPr>
          <w:sz w:val="24"/>
          <w:szCs w:val="24"/>
        </w:rPr>
        <w:t>s</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t</w:t>
      </w:r>
      <w:r w:rsidRPr="002D681D">
        <w:rPr>
          <w:spacing w:val="-1"/>
          <w:sz w:val="24"/>
          <w:szCs w:val="24"/>
        </w:rPr>
        <w:t>er</w:t>
      </w:r>
      <w:r w:rsidRPr="002D681D">
        <w:rPr>
          <w:sz w:val="24"/>
          <w:szCs w:val="24"/>
        </w:rPr>
        <w:t>h</w:t>
      </w:r>
      <w:r w:rsidRPr="002D681D">
        <w:rPr>
          <w:spacing w:val="-3"/>
          <w:sz w:val="24"/>
          <w:szCs w:val="24"/>
        </w:rPr>
        <w:t>a</w:t>
      </w:r>
      <w:r w:rsidRPr="002D681D">
        <w:rPr>
          <w:sz w:val="24"/>
          <w:szCs w:val="24"/>
        </w:rPr>
        <w:t>d</w:t>
      </w:r>
      <w:r w:rsidRPr="002D681D">
        <w:rPr>
          <w:spacing w:val="-1"/>
          <w:sz w:val="24"/>
          <w:szCs w:val="24"/>
        </w:rPr>
        <w:t>a</w:t>
      </w:r>
      <w:r w:rsidRPr="002D681D">
        <w:rPr>
          <w:sz w:val="24"/>
          <w:szCs w:val="24"/>
        </w:rPr>
        <w:t>p</w:t>
      </w:r>
      <w:r w:rsidRPr="002D681D">
        <w:rPr>
          <w:spacing w:val="22"/>
          <w:sz w:val="24"/>
          <w:szCs w:val="24"/>
        </w:rPr>
        <w:t xml:space="preserve"> </w:t>
      </w:r>
      <w:r w:rsidRPr="002D681D">
        <w:rPr>
          <w:sz w:val="24"/>
          <w:szCs w:val="24"/>
        </w:rPr>
        <w:t>lin</w:t>
      </w:r>
      <w:r w:rsidRPr="002D681D">
        <w:rPr>
          <w:spacing w:val="-5"/>
          <w:sz w:val="24"/>
          <w:szCs w:val="24"/>
        </w:rPr>
        <w:t>g</w:t>
      </w:r>
      <w:r w:rsidRPr="002D681D">
        <w:rPr>
          <w:sz w:val="24"/>
          <w:szCs w:val="24"/>
        </w:rPr>
        <w:t>kup</w:t>
      </w:r>
      <w:r w:rsidRPr="002D681D">
        <w:rPr>
          <w:spacing w:val="22"/>
          <w:sz w:val="24"/>
          <w:szCs w:val="24"/>
        </w:rPr>
        <w:t xml:space="preserve"> </w:t>
      </w:r>
      <w:r w:rsidRPr="002D681D">
        <w:rPr>
          <w:sz w:val="24"/>
          <w:szCs w:val="24"/>
        </w:rPr>
        <w:t>d</w:t>
      </w:r>
      <w:r w:rsidRPr="002D681D">
        <w:rPr>
          <w:spacing w:val="-1"/>
          <w:sz w:val="24"/>
          <w:szCs w:val="24"/>
        </w:rPr>
        <w:t>a</w:t>
      </w:r>
      <w:r w:rsidRPr="002D681D">
        <w:rPr>
          <w:sz w:val="24"/>
          <w:szCs w:val="24"/>
        </w:rPr>
        <w:t>n</w:t>
      </w:r>
      <w:r w:rsidRPr="002D681D">
        <w:rPr>
          <w:spacing w:val="24"/>
          <w:sz w:val="24"/>
          <w:szCs w:val="24"/>
        </w:rPr>
        <w:t xml:space="preserve"> </w:t>
      </w:r>
      <w:r w:rsidRPr="002D681D">
        <w:rPr>
          <w:spacing w:val="-1"/>
          <w:sz w:val="24"/>
          <w:szCs w:val="24"/>
        </w:rPr>
        <w:t>ca</w:t>
      </w:r>
      <w:r w:rsidRPr="002D681D">
        <w:rPr>
          <w:sz w:val="24"/>
          <w:szCs w:val="24"/>
        </w:rPr>
        <w:t>kup</w:t>
      </w:r>
      <w:r w:rsidRPr="002D681D">
        <w:rPr>
          <w:spacing w:val="-1"/>
          <w:sz w:val="24"/>
          <w:szCs w:val="24"/>
        </w:rPr>
        <w:t>a</w:t>
      </w:r>
      <w:r w:rsidRPr="002D681D">
        <w:rPr>
          <w:sz w:val="24"/>
          <w:szCs w:val="24"/>
        </w:rPr>
        <w:t>n</w:t>
      </w:r>
      <w:r w:rsidRPr="002D681D">
        <w:rPr>
          <w:spacing w:val="22"/>
          <w:sz w:val="24"/>
          <w:szCs w:val="24"/>
        </w:rPr>
        <w:t xml:space="preserve"> </w:t>
      </w:r>
      <w:r w:rsidRPr="002D681D">
        <w:rPr>
          <w:sz w:val="24"/>
          <w:szCs w:val="24"/>
        </w:rPr>
        <w:t>mas</w:t>
      </w:r>
      <w:r w:rsidRPr="002D681D">
        <w:rPr>
          <w:spacing w:val="-6"/>
          <w:sz w:val="24"/>
          <w:szCs w:val="24"/>
        </w:rPr>
        <w:t>a</w:t>
      </w:r>
      <w:r w:rsidRPr="002D681D">
        <w:rPr>
          <w:sz w:val="24"/>
          <w:szCs w:val="24"/>
        </w:rPr>
        <w:t>lah</w:t>
      </w:r>
      <w:r w:rsidRPr="002D681D">
        <w:rPr>
          <w:spacing w:val="31"/>
          <w:sz w:val="24"/>
          <w:szCs w:val="24"/>
        </w:rPr>
        <w:t xml:space="preserve"> </w:t>
      </w:r>
      <w:r w:rsidRPr="002D681D">
        <w:rPr>
          <w:spacing w:val="-12"/>
          <w:sz w:val="24"/>
          <w:szCs w:val="24"/>
        </w:rPr>
        <w:t>y</w:t>
      </w:r>
      <w:r w:rsidRPr="002D681D">
        <w:rPr>
          <w:sz w:val="24"/>
          <w:szCs w:val="24"/>
        </w:rPr>
        <w:t>a</w:t>
      </w:r>
      <w:r w:rsidRPr="002D681D">
        <w:rPr>
          <w:spacing w:val="2"/>
          <w:sz w:val="24"/>
          <w:szCs w:val="24"/>
        </w:rPr>
        <w:t>n</w:t>
      </w:r>
      <w:r w:rsidRPr="002D681D">
        <w:rPr>
          <w:sz w:val="24"/>
          <w:szCs w:val="24"/>
        </w:rPr>
        <w:t>g</w:t>
      </w:r>
      <w:r w:rsidRPr="002D681D">
        <w:rPr>
          <w:spacing w:val="19"/>
          <w:sz w:val="24"/>
          <w:szCs w:val="24"/>
        </w:rPr>
        <w:t xml:space="preserve"> </w:t>
      </w:r>
      <w:r w:rsidRPr="002D681D">
        <w:rPr>
          <w:spacing w:val="-1"/>
          <w:sz w:val="24"/>
          <w:szCs w:val="24"/>
        </w:rPr>
        <w:t>a</w:t>
      </w:r>
      <w:r w:rsidRPr="002D681D">
        <w:rPr>
          <w:sz w:val="24"/>
          <w:szCs w:val="24"/>
        </w:rPr>
        <w:t>k</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dib</w:t>
      </w:r>
      <w:r w:rsidRPr="002D681D">
        <w:rPr>
          <w:spacing w:val="-3"/>
          <w:sz w:val="24"/>
          <w:szCs w:val="24"/>
        </w:rPr>
        <w:t>a</w:t>
      </w:r>
      <w:r w:rsidRPr="002D681D">
        <w:rPr>
          <w:sz w:val="24"/>
          <w:szCs w:val="24"/>
        </w:rPr>
        <w:t>h</w:t>
      </w:r>
      <w:r w:rsidRPr="002D681D">
        <w:rPr>
          <w:spacing w:val="-1"/>
          <w:sz w:val="24"/>
          <w:szCs w:val="24"/>
        </w:rPr>
        <w:t>a</w:t>
      </w:r>
      <w:r w:rsidRPr="002D681D">
        <w:rPr>
          <w:sz w:val="24"/>
          <w:szCs w:val="24"/>
        </w:rPr>
        <w:t>s</w:t>
      </w:r>
      <w:r w:rsidRPr="002D681D">
        <w:rPr>
          <w:spacing w:val="24"/>
          <w:sz w:val="24"/>
          <w:szCs w:val="24"/>
        </w:rPr>
        <w:t xml:space="preserve"> </w:t>
      </w:r>
      <w:r w:rsidRPr="002D681D">
        <w:rPr>
          <w:sz w:val="24"/>
          <w:szCs w:val="24"/>
        </w:rPr>
        <w:t>p</w:t>
      </w:r>
      <w:r w:rsidRPr="002D681D">
        <w:rPr>
          <w:spacing w:val="-3"/>
          <w:sz w:val="24"/>
          <w:szCs w:val="24"/>
        </w:rPr>
        <w:t>a</w:t>
      </w:r>
      <w:r w:rsidRPr="002D681D">
        <w:rPr>
          <w:sz w:val="24"/>
          <w:szCs w:val="24"/>
        </w:rPr>
        <w:t>da b</w:t>
      </w:r>
      <w:r w:rsidRPr="002D681D">
        <w:rPr>
          <w:spacing w:val="-1"/>
          <w:sz w:val="24"/>
          <w:szCs w:val="24"/>
        </w:rPr>
        <w:t>a</w:t>
      </w:r>
      <w:r w:rsidR="00B31DA7">
        <w:rPr>
          <w:sz w:val="24"/>
          <w:szCs w:val="24"/>
        </w:rPr>
        <w:t xml:space="preserve">b </w:t>
      </w:r>
      <w:r w:rsidRPr="002D681D">
        <w:rPr>
          <w:sz w:val="24"/>
          <w:szCs w:val="24"/>
        </w:rPr>
        <w:t xml:space="preserve">4 </w:t>
      </w:r>
      <w:r w:rsidRPr="002D681D">
        <w:rPr>
          <w:spacing w:val="29"/>
          <w:sz w:val="24"/>
          <w:szCs w:val="24"/>
        </w:rPr>
        <w:t xml:space="preserve"> </w:t>
      </w:r>
      <w:r w:rsidRPr="002D681D">
        <w:rPr>
          <w:sz w:val="24"/>
          <w:szCs w:val="24"/>
        </w:rPr>
        <w:t xml:space="preserve">&amp; </w:t>
      </w:r>
      <w:r w:rsidRPr="002D681D">
        <w:rPr>
          <w:spacing w:val="24"/>
          <w:sz w:val="24"/>
          <w:szCs w:val="24"/>
        </w:rPr>
        <w:t xml:space="preserve"> </w:t>
      </w:r>
      <w:r w:rsidRPr="002D681D">
        <w:rPr>
          <w:sz w:val="24"/>
          <w:szCs w:val="24"/>
        </w:rPr>
        <w:t xml:space="preserve">5. </w:t>
      </w:r>
      <w:r w:rsidRPr="002D681D">
        <w:rPr>
          <w:spacing w:val="29"/>
          <w:sz w:val="24"/>
          <w:szCs w:val="24"/>
        </w:rPr>
        <w:t xml:space="preserve"> </w:t>
      </w:r>
      <w:r w:rsidRPr="002D681D">
        <w:rPr>
          <w:sz w:val="24"/>
          <w:szCs w:val="24"/>
        </w:rPr>
        <w:t xml:space="preserve">Dan </w:t>
      </w:r>
      <w:r w:rsidRPr="002D681D">
        <w:rPr>
          <w:spacing w:val="29"/>
          <w:sz w:val="24"/>
          <w:szCs w:val="24"/>
        </w:rPr>
        <w:t xml:space="preserve"> </w:t>
      </w:r>
      <w:r w:rsidRPr="002D681D">
        <w:rPr>
          <w:sz w:val="24"/>
          <w:szCs w:val="24"/>
        </w:rPr>
        <w:t>m</w:t>
      </w:r>
      <w:r w:rsidRPr="002D681D">
        <w:rPr>
          <w:spacing w:val="-3"/>
          <w:sz w:val="24"/>
          <w:szCs w:val="24"/>
        </w:rPr>
        <w:t>e</w:t>
      </w:r>
      <w:r w:rsidRPr="002D681D">
        <w:rPr>
          <w:sz w:val="24"/>
          <w:szCs w:val="24"/>
        </w:rPr>
        <w:t>mb</w:t>
      </w:r>
      <w:r w:rsidRPr="002D681D">
        <w:rPr>
          <w:spacing w:val="-1"/>
          <w:sz w:val="24"/>
          <w:szCs w:val="24"/>
        </w:rPr>
        <w:t>er</w:t>
      </w:r>
      <w:r w:rsidRPr="002D681D">
        <w:rPr>
          <w:spacing w:val="-2"/>
          <w:sz w:val="24"/>
          <w:szCs w:val="24"/>
        </w:rPr>
        <w:t>i</w:t>
      </w:r>
      <w:r w:rsidRPr="002D681D">
        <w:rPr>
          <w:sz w:val="24"/>
          <w:szCs w:val="24"/>
        </w:rPr>
        <w:t>k</w:t>
      </w:r>
      <w:r w:rsidRPr="002D681D">
        <w:rPr>
          <w:spacing w:val="-1"/>
          <w:sz w:val="24"/>
          <w:szCs w:val="24"/>
        </w:rPr>
        <w:t>a</w:t>
      </w:r>
      <w:r w:rsidRPr="002D681D">
        <w:rPr>
          <w:sz w:val="24"/>
          <w:szCs w:val="24"/>
        </w:rPr>
        <w:t xml:space="preserve">n </w:t>
      </w:r>
      <w:r w:rsidRPr="002D681D">
        <w:rPr>
          <w:spacing w:val="29"/>
          <w:sz w:val="24"/>
          <w:szCs w:val="24"/>
        </w:rPr>
        <w:t xml:space="preserve"> </w:t>
      </w:r>
      <w:r w:rsidRPr="002D681D">
        <w:rPr>
          <w:sz w:val="24"/>
          <w:szCs w:val="24"/>
        </w:rPr>
        <w:t>p</w:t>
      </w:r>
      <w:r w:rsidRPr="002D681D">
        <w:rPr>
          <w:spacing w:val="-3"/>
          <w:sz w:val="24"/>
          <w:szCs w:val="24"/>
        </w:rPr>
        <w:t>e</w:t>
      </w:r>
      <w:r w:rsidRPr="002D681D">
        <w:rPr>
          <w:sz w:val="24"/>
          <w:szCs w:val="24"/>
        </w:rPr>
        <w:t>lu</w:t>
      </w:r>
      <w:r w:rsidRPr="002D681D">
        <w:rPr>
          <w:spacing w:val="-3"/>
          <w:sz w:val="24"/>
          <w:szCs w:val="24"/>
        </w:rPr>
        <w:t>a</w:t>
      </w:r>
      <w:r w:rsidRPr="002D681D">
        <w:rPr>
          <w:sz w:val="24"/>
          <w:szCs w:val="24"/>
        </w:rPr>
        <w:t xml:space="preserve">ng </w:t>
      </w:r>
      <w:r w:rsidRPr="002D681D">
        <w:rPr>
          <w:spacing w:val="24"/>
          <w:sz w:val="24"/>
          <w:szCs w:val="24"/>
        </w:rPr>
        <w:t xml:space="preserve"> </w:t>
      </w:r>
      <w:r w:rsidRPr="002D681D">
        <w:rPr>
          <w:sz w:val="24"/>
          <w:szCs w:val="24"/>
        </w:rPr>
        <w:t>k</w:t>
      </w:r>
      <w:r w:rsidRPr="002D681D">
        <w:rPr>
          <w:spacing w:val="-1"/>
          <w:sz w:val="24"/>
          <w:szCs w:val="24"/>
        </w:rPr>
        <w:t>e</w:t>
      </w:r>
      <w:r w:rsidRPr="002D681D">
        <w:rPr>
          <w:sz w:val="24"/>
          <w:szCs w:val="24"/>
        </w:rPr>
        <w:t>p</w:t>
      </w:r>
      <w:r w:rsidRPr="002D681D">
        <w:rPr>
          <w:spacing w:val="-1"/>
          <w:sz w:val="24"/>
          <w:szCs w:val="24"/>
        </w:rPr>
        <w:t>a</w:t>
      </w:r>
      <w:r w:rsidRPr="002D681D">
        <w:rPr>
          <w:sz w:val="24"/>
          <w:szCs w:val="24"/>
        </w:rPr>
        <w:t xml:space="preserve">da </w:t>
      </w:r>
      <w:r w:rsidRPr="002D681D">
        <w:rPr>
          <w:spacing w:val="25"/>
          <w:sz w:val="24"/>
          <w:szCs w:val="24"/>
        </w:rPr>
        <w:t xml:space="preserve"> </w:t>
      </w:r>
      <w:r w:rsidRPr="002D681D">
        <w:rPr>
          <w:sz w:val="24"/>
          <w:szCs w:val="24"/>
        </w:rPr>
        <w:t>p</w:t>
      </w:r>
      <w:r w:rsidRPr="002D681D">
        <w:rPr>
          <w:spacing w:val="-1"/>
          <w:sz w:val="24"/>
          <w:szCs w:val="24"/>
        </w:rPr>
        <w:t>e</w:t>
      </w:r>
      <w:r w:rsidRPr="002D681D">
        <w:rPr>
          <w:sz w:val="24"/>
          <w:szCs w:val="24"/>
        </w:rPr>
        <w:t>n</w:t>
      </w:r>
      <w:r w:rsidRPr="002D681D">
        <w:rPr>
          <w:spacing w:val="-2"/>
          <w:sz w:val="24"/>
          <w:szCs w:val="24"/>
        </w:rPr>
        <w:t>u</w:t>
      </w:r>
      <w:r w:rsidRPr="002D681D">
        <w:rPr>
          <w:sz w:val="24"/>
          <w:szCs w:val="24"/>
        </w:rPr>
        <w:t xml:space="preserve">lis </w:t>
      </w:r>
      <w:r w:rsidRPr="002D681D">
        <w:rPr>
          <w:spacing w:val="29"/>
          <w:sz w:val="24"/>
          <w:szCs w:val="24"/>
        </w:rPr>
        <w:t xml:space="preserve"> </w:t>
      </w:r>
      <w:r w:rsidRPr="002D681D">
        <w:rPr>
          <w:spacing w:val="-1"/>
          <w:sz w:val="24"/>
          <w:szCs w:val="24"/>
        </w:rPr>
        <w:t>a</w:t>
      </w:r>
      <w:r w:rsidRPr="002D681D">
        <w:rPr>
          <w:sz w:val="24"/>
          <w:szCs w:val="24"/>
        </w:rPr>
        <w:t xml:space="preserve">tau </w:t>
      </w:r>
      <w:r w:rsidRPr="002D681D">
        <w:rPr>
          <w:spacing w:val="26"/>
          <w:sz w:val="24"/>
          <w:szCs w:val="24"/>
        </w:rPr>
        <w:t xml:space="preserve"> </w:t>
      </w:r>
      <w:r w:rsidRPr="002D681D">
        <w:rPr>
          <w:sz w:val="24"/>
          <w:szCs w:val="24"/>
        </w:rPr>
        <w:t>mah</w:t>
      </w:r>
      <w:r w:rsidRPr="002D681D">
        <w:rPr>
          <w:spacing w:val="-6"/>
          <w:sz w:val="24"/>
          <w:szCs w:val="24"/>
        </w:rPr>
        <w:t>a</w:t>
      </w:r>
      <w:r w:rsidRPr="002D681D">
        <w:rPr>
          <w:sz w:val="24"/>
          <w:szCs w:val="24"/>
        </w:rPr>
        <w:t>s</w:t>
      </w:r>
      <w:r w:rsidRPr="002D681D">
        <w:rPr>
          <w:spacing w:val="-2"/>
          <w:sz w:val="24"/>
          <w:szCs w:val="24"/>
        </w:rPr>
        <w:t>i</w:t>
      </w:r>
      <w:r w:rsidRPr="002D681D">
        <w:rPr>
          <w:sz w:val="24"/>
          <w:szCs w:val="24"/>
        </w:rPr>
        <w:t>s</w:t>
      </w:r>
      <w:r w:rsidRPr="002D681D">
        <w:rPr>
          <w:spacing w:val="-3"/>
          <w:sz w:val="24"/>
          <w:szCs w:val="24"/>
        </w:rPr>
        <w:t>w</w:t>
      </w:r>
      <w:r w:rsidRPr="002D681D">
        <w:rPr>
          <w:sz w:val="24"/>
          <w:szCs w:val="24"/>
        </w:rPr>
        <w:t xml:space="preserve">a </w:t>
      </w:r>
      <w:r w:rsidRPr="002D681D">
        <w:rPr>
          <w:spacing w:val="28"/>
          <w:sz w:val="24"/>
          <w:szCs w:val="24"/>
        </w:rPr>
        <w:t xml:space="preserve"> </w:t>
      </w:r>
      <w:r w:rsidRPr="002D681D">
        <w:rPr>
          <w:sz w:val="24"/>
          <w:szCs w:val="24"/>
        </w:rPr>
        <w:t xml:space="preserve">lain </w:t>
      </w:r>
      <w:r w:rsidRPr="002D681D">
        <w:rPr>
          <w:spacing w:val="29"/>
          <w:sz w:val="24"/>
          <w:szCs w:val="24"/>
        </w:rPr>
        <w:t xml:space="preserve"> </w:t>
      </w:r>
      <w:r w:rsidRPr="002D681D">
        <w:rPr>
          <w:spacing w:val="-2"/>
          <w:sz w:val="24"/>
          <w:szCs w:val="24"/>
        </w:rPr>
        <w:t>u</w:t>
      </w:r>
      <w:r w:rsidRPr="002D681D">
        <w:rPr>
          <w:sz w:val="24"/>
          <w:szCs w:val="24"/>
        </w:rPr>
        <w:t>n</w:t>
      </w:r>
      <w:r w:rsidRPr="002D681D">
        <w:rPr>
          <w:spacing w:val="-2"/>
          <w:sz w:val="24"/>
          <w:szCs w:val="24"/>
        </w:rPr>
        <w:t>t</w:t>
      </w:r>
      <w:r w:rsidRPr="002D681D">
        <w:rPr>
          <w:sz w:val="24"/>
          <w:szCs w:val="24"/>
        </w:rPr>
        <w:t>uk</w:t>
      </w:r>
      <w:r w:rsidR="00B31DA7">
        <w:rPr>
          <w:sz w:val="24"/>
          <w:szCs w:val="24"/>
        </w:rPr>
        <w:t xml:space="preserve"> </w:t>
      </w:r>
      <w:r w:rsidRPr="00B31DA7">
        <w:rPr>
          <w:sz w:val="24"/>
          <w:szCs w:val="24"/>
        </w:rPr>
        <w:t>me</w:t>
      </w:r>
      <w:r w:rsidRPr="00B31DA7">
        <w:rPr>
          <w:spacing w:val="-1"/>
          <w:sz w:val="24"/>
          <w:szCs w:val="24"/>
        </w:rPr>
        <w:t>ne</w:t>
      </w:r>
      <w:r w:rsidRPr="00B31DA7">
        <w:rPr>
          <w:spacing w:val="-3"/>
          <w:sz w:val="24"/>
          <w:szCs w:val="24"/>
        </w:rPr>
        <w:t>r</w:t>
      </w:r>
      <w:r w:rsidRPr="00B31DA7">
        <w:rPr>
          <w:sz w:val="24"/>
          <w:szCs w:val="24"/>
        </w:rPr>
        <w:t>u</w:t>
      </w:r>
      <w:r w:rsidRPr="00B31DA7">
        <w:rPr>
          <w:spacing w:val="-2"/>
          <w:sz w:val="24"/>
          <w:szCs w:val="24"/>
        </w:rPr>
        <w:t>s</w:t>
      </w:r>
      <w:r w:rsidRPr="00B31DA7">
        <w:rPr>
          <w:sz w:val="24"/>
          <w:szCs w:val="24"/>
        </w:rPr>
        <w:t>k</w:t>
      </w:r>
      <w:r w:rsidRPr="00B31DA7">
        <w:rPr>
          <w:spacing w:val="-1"/>
          <w:sz w:val="24"/>
          <w:szCs w:val="24"/>
        </w:rPr>
        <w:t>a</w:t>
      </w:r>
      <w:r w:rsidRPr="00B31DA7">
        <w:rPr>
          <w:sz w:val="24"/>
          <w:szCs w:val="24"/>
        </w:rPr>
        <w:t>n</w:t>
      </w:r>
      <w:r w:rsidRPr="00B31DA7">
        <w:rPr>
          <w:spacing w:val="-2"/>
          <w:sz w:val="24"/>
          <w:szCs w:val="24"/>
        </w:rPr>
        <w:t xml:space="preserve"> </w:t>
      </w:r>
      <w:r w:rsidRPr="00B31DA7">
        <w:rPr>
          <w:sz w:val="24"/>
          <w:szCs w:val="24"/>
        </w:rPr>
        <w:t>p</w:t>
      </w:r>
      <w:r w:rsidRPr="00B31DA7">
        <w:rPr>
          <w:spacing w:val="-1"/>
          <w:sz w:val="24"/>
          <w:szCs w:val="24"/>
        </w:rPr>
        <w:t>e</w:t>
      </w:r>
      <w:r w:rsidRPr="00B31DA7">
        <w:rPr>
          <w:sz w:val="24"/>
          <w:szCs w:val="24"/>
        </w:rPr>
        <w:t>n</w:t>
      </w:r>
      <w:r w:rsidRPr="00B31DA7">
        <w:rPr>
          <w:spacing w:val="-3"/>
          <w:sz w:val="24"/>
          <w:szCs w:val="24"/>
        </w:rPr>
        <w:t>e</w:t>
      </w:r>
      <w:r w:rsidRPr="00B31DA7">
        <w:rPr>
          <w:spacing w:val="-1"/>
          <w:sz w:val="24"/>
          <w:szCs w:val="24"/>
        </w:rPr>
        <w:t>l</w:t>
      </w:r>
      <w:r w:rsidRPr="00B31DA7">
        <w:rPr>
          <w:sz w:val="24"/>
          <w:szCs w:val="24"/>
        </w:rPr>
        <w:t>itian</w:t>
      </w:r>
      <w:r w:rsidRPr="00B31DA7">
        <w:rPr>
          <w:spacing w:val="-3"/>
          <w:sz w:val="24"/>
          <w:szCs w:val="24"/>
        </w:rPr>
        <w:t xml:space="preserve"> </w:t>
      </w:r>
      <w:r w:rsidRPr="00B31DA7">
        <w:rPr>
          <w:sz w:val="24"/>
          <w:szCs w:val="24"/>
        </w:rPr>
        <w:t>s</w:t>
      </w:r>
      <w:r w:rsidRPr="00B31DA7">
        <w:rPr>
          <w:spacing w:val="-3"/>
          <w:sz w:val="24"/>
          <w:szCs w:val="24"/>
        </w:rPr>
        <w:t>e</w:t>
      </w:r>
      <w:r w:rsidRPr="00B31DA7">
        <w:rPr>
          <w:sz w:val="24"/>
          <w:szCs w:val="24"/>
        </w:rPr>
        <w:t>l</w:t>
      </w:r>
      <w:r w:rsidRPr="00B31DA7">
        <w:rPr>
          <w:spacing w:val="-1"/>
          <w:sz w:val="24"/>
          <w:szCs w:val="24"/>
        </w:rPr>
        <w:t>a</w:t>
      </w:r>
      <w:r w:rsidRPr="00B31DA7">
        <w:rPr>
          <w:spacing w:val="-2"/>
          <w:sz w:val="24"/>
          <w:szCs w:val="24"/>
        </w:rPr>
        <w:t>n</w:t>
      </w:r>
      <w:r w:rsidRPr="00B31DA7">
        <w:rPr>
          <w:sz w:val="24"/>
          <w:szCs w:val="24"/>
        </w:rPr>
        <w:t>j</w:t>
      </w:r>
      <w:r w:rsidRPr="00B31DA7">
        <w:rPr>
          <w:spacing w:val="-2"/>
          <w:sz w:val="24"/>
          <w:szCs w:val="24"/>
        </w:rPr>
        <w:t>u</w:t>
      </w:r>
      <w:r w:rsidRPr="00B31DA7">
        <w:rPr>
          <w:sz w:val="24"/>
          <w:szCs w:val="24"/>
        </w:rPr>
        <w:t>t</w:t>
      </w:r>
      <w:r w:rsidRPr="00B31DA7">
        <w:rPr>
          <w:spacing w:val="2"/>
          <w:sz w:val="24"/>
          <w:szCs w:val="24"/>
        </w:rPr>
        <w:t>n</w:t>
      </w:r>
      <w:r w:rsidRPr="00B31DA7">
        <w:rPr>
          <w:spacing w:val="-12"/>
          <w:sz w:val="24"/>
          <w:szCs w:val="24"/>
        </w:rPr>
        <w:t>y</w:t>
      </w:r>
      <w:r w:rsidRPr="00B31DA7">
        <w:rPr>
          <w:spacing w:val="-1"/>
          <w:sz w:val="24"/>
          <w:szCs w:val="24"/>
        </w:rPr>
        <w:t>a(</w:t>
      </w:r>
      <w:r w:rsidRPr="00B31DA7">
        <w:rPr>
          <w:spacing w:val="2"/>
          <w:sz w:val="24"/>
          <w:szCs w:val="24"/>
        </w:rPr>
        <w:t>k</w:t>
      </w:r>
      <w:r w:rsidRPr="00B31DA7">
        <w:rPr>
          <w:spacing w:val="-3"/>
          <w:sz w:val="24"/>
          <w:szCs w:val="24"/>
        </w:rPr>
        <w:t>a</w:t>
      </w:r>
      <w:r w:rsidRPr="00B31DA7">
        <w:rPr>
          <w:sz w:val="24"/>
          <w:szCs w:val="24"/>
        </w:rPr>
        <w:t>ji</w:t>
      </w:r>
      <w:r w:rsidRPr="00B31DA7">
        <w:rPr>
          <w:spacing w:val="-1"/>
          <w:sz w:val="24"/>
          <w:szCs w:val="24"/>
        </w:rPr>
        <w:t>a</w:t>
      </w:r>
      <w:r w:rsidRPr="00B31DA7">
        <w:rPr>
          <w:sz w:val="24"/>
          <w:szCs w:val="24"/>
        </w:rPr>
        <w:t>n</w:t>
      </w:r>
      <w:r w:rsidRPr="00B31DA7">
        <w:rPr>
          <w:spacing w:val="-2"/>
          <w:sz w:val="24"/>
          <w:szCs w:val="24"/>
        </w:rPr>
        <w:t xml:space="preserve"> </w:t>
      </w:r>
      <w:r w:rsidRPr="00B31DA7">
        <w:rPr>
          <w:sz w:val="24"/>
          <w:szCs w:val="24"/>
        </w:rPr>
        <w:t>u</w:t>
      </w:r>
      <w:r w:rsidRPr="00B31DA7">
        <w:rPr>
          <w:spacing w:val="1"/>
          <w:sz w:val="24"/>
          <w:szCs w:val="24"/>
        </w:rPr>
        <w:t>l</w:t>
      </w:r>
      <w:r w:rsidRPr="00B31DA7">
        <w:rPr>
          <w:spacing w:val="-3"/>
          <w:sz w:val="24"/>
          <w:szCs w:val="24"/>
        </w:rPr>
        <w:t>a</w:t>
      </w:r>
      <w:r w:rsidRPr="00B31DA7">
        <w:rPr>
          <w:spacing w:val="2"/>
          <w:sz w:val="24"/>
          <w:szCs w:val="24"/>
        </w:rPr>
        <w:t>n</w:t>
      </w:r>
      <w:r w:rsidRPr="00B31DA7">
        <w:rPr>
          <w:spacing w:val="-5"/>
          <w:sz w:val="24"/>
          <w:szCs w:val="24"/>
        </w:rPr>
        <w:t>g</w:t>
      </w:r>
      <w:r w:rsidRPr="00B31DA7">
        <w:rPr>
          <w:spacing w:val="-1"/>
          <w:sz w:val="24"/>
          <w:szCs w:val="24"/>
        </w:rPr>
        <w:t>).</w:t>
      </w:r>
    </w:p>
    <w:p w:rsidR="008E01A9" w:rsidRPr="002D681D" w:rsidRDefault="00FD4699" w:rsidP="00B526F8">
      <w:pPr>
        <w:pStyle w:val="ListParagraph"/>
        <w:numPr>
          <w:ilvl w:val="0"/>
          <w:numId w:val="20"/>
        </w:numPr>
        <w:jc w:val="both"/>
        <w:rPr>
          <w:sz w:val="24"/>
          <w:szCs w:val="24"/>
        </w:rPr>
      </w:pPr>
      <w:r w:rsidRPr="002D681D">
        <w:rPr>
          <w:b/>
          <w:sz w:val="24"/>
          <w:szCs w:val="24"/>
        </w:rPr>
        <w:t>R</w:t>
      </w:r>
      <w:r w:rsidRPr="002D681D">
        <w:rPr>
          <w:b/>
          <w:spacing w:val="1"/>
          <w:sz w:val="24"/>
          <w:szCs w:val="24"/>
        </w:rPr>
        <w:t>u</w:t>
      </w:r>
      <w:r w:rsidRPr="002D681D">
        <w:rPr>
          <w:b/>
          <w:spacing w:val="-6"/>
          <w:sz w:val="24"/>
          <w:szCs w:val="24"/>
        </w:rPr>
        <w:t>m</w:t>
      </w:r>
      <w:r w:rsidRPr="002D681D">
        <w:rPr>
          <w:b/>
          <w:spacing w:val="1"/>
          <w:sz w:val="24"/>
          <w:szCs w:val="24"/>
        </w:rPr>
        <w:t>u</w:t>
      </w:r>
      <w:r w:rsidRPr="002D681D">
        <w:rPr>
          <w:b/>
          <w:sz w:val="24"/>
          <w:szCs w:val="24"/>
        </w:rPr>
        <w:t>san</w:t>
      </w:r>
      <w:r w:rsidRPr="002D681D">
        <w:rPr>
          <w:b/>
          <w:spacing w:val="1"/>
          <w:sz w:val="24"/>
          <w:szCs w:val="24"/>
        </w:rPr>
        <w:t xml:space="preserve"> </w:t>
      </w:r>
      <w:r w:rsidRPr="002D681D">
        <w:rPr>
          <w:b/>
          <w:spacing w:val="-1"/>
          <w:sz w:val="24"/>
          <w:szCs w:val="24"/>
        </w:rPr>
        <w:t>M</w:t>
      </w:r>
      <w:r w:rsidRPr="002D681D">
        <w:rPr>
          <w:b/>
          <w:sz w:val="24"/>
          <w:szCs w:val="24"/>
        </w:rPr>
        <w:t>as</w:t>
      </w:r>
      <w:r w:rsidRPr="002D681D">
        <w:rPr>
          <w:b/>
          <w:spacing w:val="-2"/>
          <w:sz w:val="24"/>
          <w:szCs w:val="24"/>
        </w:rPr>
        <w:t>a</w:t>
      </w:r>
      <w:r w:rsidRPr="002D681D">
        <w:rPr>
          <w:b/>
          <w:sz w:val="24"/>
          <w:szCs w:val="24"/>
        </w:rPr>
        <w:t>lah</w:t>
      </w:r>
    </w:p>
    <w:p w:rsidR="008E01A9" w:rsidRPr="00C54711" w:rsidRDefault="00FD4699" w:rsidP="009E252B">
      <w:pPr>
        <w:pStyle w:val="ListParagraph"/>
        <w:ind w:right="96"/>
        <w:jc w:val="both"/>
        <w:rPr>
          <w:sz w:val="24"/>
          <w:szCs w:val="24"/>
        </w:rPr>
      </w:pPr>
      <w:r w:rsidRPr="002D681D">
        <w:rPr>
          <w:sz w:val="24"/>
          <w:szCs w:val="24"/>
        </w:rPr>
        <w:t>M</w:t>
      </w:r>
      <w:r w:rsidRPr="002D681D">
        <w:rPr>
          <w:spacing w:val="-1"/>
          <w:sz w:val="24"/>
          <w:szCs w:val="24"/>
        </w:rPr>
        <w:t>e</w:t>
      </w:r>
      <w:r w:rsidRPr="002D681D">
        <w:rPr>
          <w:sz w:val="24"/>
          <w:szCs w:val="24"/>
        </w:rPr>
        <w:t>ru</w:t>
      </w:r>
      <w:r w:rsidRPr="002D681D">
        <w:rPr>
          <w:spacing w:val="-1"/>
          <w:sz w:val="24"/>
          <w:szCs w:val="24"/>
        </w:rPr>
        <w:t>p</w:t>
      </w:r>
      <w:r w:rsidRPr="002D681D">
        <w:rPr>
          <w:spacing w:val="-6"/>
          <w:sz w:val="24"/>
          <w:szCs w:val="24"/>
        </w:rPr>
        <w:t>a</w:t>
      </w:r>
      <w:r w:rsidRPr="002D681D">
        <w:rPr>
          <w:sz w:val="24"/>
          <w:szCs w:val="24"/>
        </w:rPr>
        <w:t>k</w:t>
      </w:r>
      <w:r w:rsidRPr="002D681D">
        <w:rPr>
          <w:spacing w:val="-1"/>
          <w:sz w:val="24"/>
          <w:szCs w:val="24"/>
        </w:rPr>
        <w:t>a</w:t>
      </w:r>
      <w:r w:rsidRPr="002D681D">
        <w:rPr>
          <w:sz w:val="24"/>
          <w:szCs w:val="24"/>
        </w:rPr>
        <w:t xml:space="preserve">n </w:t>
      </w:r>
      <w:r w:rsidRPr="002D681D">
        <w:rPr>
          <w:spacing w:val="2"/>
          <w:sz w:val="24"/>
          <w:szCs w:val="24"/>
        </w:rPr>
        <w:t xml:space="preserve"> </w:t>
      </w:r>
      <w:r w:rsidRPr="002D681D">
        <w:rPr>
          <w:sz w:val="24"/>
          <w:szCs w:val="24"/>
        </w:rPr>
        <w:t>i</w:t>
      </w:r>
      <w:r w:rsidRPr="002D681D">
        <w:rPr>
          <w:spacing w:val="-2"/>
          <w:sz w:val="24"/>
          <w:szCs w:val="24"/>
        </w:rPr>
        <w:t>n</w:t>
      </w:r>
      <w:r w:rsidRPr="002D681D">
        <w:rPr>
          <w:sz w:val="24"/>
          <w:szCs w:val="24"/>
        </w:rPr>
        <w:t xml:space="preserve">ti </w:t>
      </w:r>
      <w:r w:rsidRPr="002D681D">
        <w:rPr>
          <w:spacing w:val="5"/>
          <w:sz w:val="24"/>
          <w:szCs w:val="24"/>
        </w:rPr>
        <w:t xml:space="preserve"> </w:t>
      </w:r>
      <w:r w:rsidRPr="002D681D">
        <w:rPr>
          <w:spacing w:val="1"/>
          <w:sz w:val="24"/>
          <w:szCs w:val="24"/>
        </w:rPr>
        <w:t>m</w:t>
      </w:r>
      <w:r w:rsidRPr="002D681D">
        <w:rPr>
          <w:spacing w:val="-3"/>
          <w:sz w:val="24"/>
          <w:szCs w:val="24"/>
        </w:rPr>
        <w:t>a</w:t>
      </w:r>
      <w:r w:rsidRPr="002D681D">
        <w:rPr>
          <w:sz w:val="24"/>
          <w:szCs w:val="24"/>
        </w:rPr>
        <w:t>s</w:t>
      </w:r>
      <w:r w:rsidRPr="002D681D">
        <w:rPr>
          <w:spacing w:val="-3"/>
          <w:sz w:val="24"/>
          <w:szCs w:val="24"/>
        </w:rPr>
        <w:t>a</w:t>
      </w:r>
      <w:r w:rsidRPr="002D681D">
        <w:rPr>
          <w:sz w:val="24"/>
          <w:szCs w:val="24"/>
        </w:rPr>
        <w:t xml:space="preserve">lah </w:t>
      </w:r>
      <w:r w:rsidRPr="002D681D">
        <w:rPr>
          <w:spacing w:val="9"/>
          <w:sz w:val="24"/>
          <w:szCs w:val="24"/>
        </w:rPr>
        <w:t xml:space="preserve"> </w:t>
      </w:r>
      <w:r w:rsidRPr="002D681D">
        <w:rPr>
          <w:spacing w:val="-10"/>
          <w:sz w:val="24"/>
          <w:szCs w:val="24"/>
        </w:rPr>
        <w:t>y</w:t>
      </w:r>
      <w:r w:rsidRPr="002D681D">
        <w:rPr>
          <w:spacing w:val="-1"/>
          <w:sz w:val="24"/>
          <w:szCs w:val="24"/>
        </w:rPr>
        <w:t>a</w:t>
      </w:r>
      <w:r w:rsidRPr="002D681D">
        <w:rPr>
          <w:spacing w:val="2"/>
          <w:sz w:val="24"/>
          <w:szCs w:val="24"/>
        </w:rPr>
        <w:t>n</w:t>
      </w:r>
      <w:r w:rsidRPr="002D681D">
        <w:rPr>
          <w:sz w:val="24"/>
          <w:szCs w:val="24"/>
        </w:rPr>
        <w:t xml:space="preserve">g </w:t>
      </w:r>
      <w:r w:rsidRPr="002D681D">
        <w:rPr>
          <w:spacing w:val="3"/>
          <w:sz w:val="24"/>
          <w:szCs w:val="24"/>
        </w:rPr>
        <w:t xml:space="preserve"> </w:t>
      </w:r>
      <w:r w:rsidRPr="002D681D">
        <w:rPr>
          <w:sz w:val="24"/>
          <w:szCs w:val="24"/>
        </w:rPr>
        <w:t>menj</w:t>
      </w:r>
      <w:r w:rsidRPr="002D681D">
        <w:rPr>
          <w:spacing w:val="-1"/>
          <w:sz w:val="24"/>
          <w:szCs w:val="24"/>
        </w:rPr>
        <w:t>a</w:t>
      </w:r>
      <w:r w:rsidRPr="002D681D">
        <w:rPr>
          <w:spacing w:val="-2"/>
          <w:sz w:val="24"/>
          <w:szCs w:val="24"/>
        </w:rPr>
        <w:t>d</w:t>
      </w:r>
      <w:r w:rsidRPr="002D681D">
        <w:rPr>
          <w:sz w:val="24"/>
          <w:szCs w:val="24"/>
        </w:rPr>
        <w:t xml:space="preserve">i </w:t>
      </w:r>
      <w:r w:rsidRPr="002D681D">
        <w:rPr>
          <w:spacing w:val="5"/>
          <w:sz w:val="24"/>
          <w:szCs w:val="24"/>
        </w:rPr>
        <w:t xml:space="preserve"> </w:t>
      </w:r>
      <w:r w:rsidRPr="002D681D">
        <w:rPr>
          <w:spacing w:val="1"/>
          <w:sz w:val="24"/>
          <w:szCs w:val="24"/>
        </w:rPr>
        <w:t>m</w:t>
      </w:r>
      <w:r w:rsidRPr="002D681D">
        <w:rPr>
          <w:spacing w:val="-3"/>
          <w:sz w:val="24"/>
          <w:szCs w:val="24"/>
        </w:rPr>
        <w:t>a</w:t>
      </w:r>
      <w:r w:rsidRPr="002D681D">
        <w:rPr>
          <w:sz w:val="24"/>
          <w:szCs w:val="24"/>
        </w:rPr>
        <w:t>t</w:t>
      </w:r>
      <w:r w:rsidRPr="002D681D">
        <w:rPr>
          <w:spacing w:val="-1"/>
          <w:sz w:val="24"/>
          <w:szCs w:val="24"/>
        </w:rPr>
        <w:t>e</w:t>
      </w:r>
      <w:r w:rsidRPr="002D681D">
        <w:rPr>
          <w:spacing w:val="-6"/>
          <w:sz w:val="24"/>
          <w:szCs w:val="24"/>
        </w:rPr>
        <w:t>r</w:t>
      </w:r>
      <w:r w:rsidRPr="002D681D">
        <w:rPr>
          <w:sz w:val="24"/>
          <w:szCs w:val="24"/>
        </w:rPr>
        <w:t xml:space="preserve">i </w:t>
      </w:r>
      <w:r w:rsidRPr="002D681D">
        <w:rPr>
          <w:spacing w:val="5"/>
          <w:sz w:val="24"/>
          <w:szCs w:val="24"/>
        </w:rPr>
        <w:t xml:space="preserve"> </w:t>
      </w:r>
      <w:r w:rsidRPr="002D681D">
        <w:rPr>
          <w:spacing w:val="2"/>
          <w:sz w:val="24"/>
          <w:szCs w:val="24"/>
        </w:rPr>
        <w:t>p</w:t>
      </w:r>
      <w:r w:rsidRPr="002D681D">
        <w:rPr>
          <w:sz w:val="24"/>
          <w:szCs w:val="24"/>
        </w:rPr>
        <w:t>o</w:t>
      </w:r>
      <w:r w:rsidRPr="002D681D">
        <w:rPr>
          <w:spacing w:val="-2"/>
          <w:sz w:val="24"/>
          <w:szCs w:val="24"/>
        </w:rPr>
        <w:t>k</w:t>
      </w:r>
      <w:r w:rsidRPr="002D681D">
        <w:rPr>
          <w:sz w:val="24"/>
          <w:szCs w:val="24"/>
        </w:rPr>
        <w:t xml:space="preserve">ok </w:t>
      </w:r>
      <w:r w:rsidRPr="002D681D">
        <w:rPr>
          <w:spacing w:val="5"/>
          <w:sz w:val="24"/>
          <w:szCs w:val="24"/>
        </w:rPr>
        <w:t xml:space="preserve"> </w:t>
      </w:r>
      <w:r w:rsidRPr="002D681D">
        <w:rPr>
          <w:sz w:val="24"/>
          <w:szCs w:val="24"/>
        </w:rPr>
        <w:t>p</w:t>
      </w:r>
      <w:r w:rsidRPr="002D681D">
        <w:rPr>
          <w:spacing w:val="-1"/>
          <w:sz w:val="24"/>
          <w:szCs w:val="24"/>
        </w:rPr>
        <w:t>e</w:t>
      </w:r>
      <w:r w:rsidRPr="002D681D">
        <w:rPr>
          <w:sz w:val="24"/>
          <w:szCs w:val="24"/>
        </w:rPr>
        <w:t>n</w:t>
      </w:r>
      <w:r w:rsidRPr="002D681D">
        <w:rPr>
          <w:spacing w:val="-3"/>
          <w:sz w:val="24"/>
          <w:szCs w:val="24"/>
        </w:rPr>
        <w:t>e</w:t>
      </w:r>
      <w:r w:rsidRPr="002D681D">
        <w:rPr>
          <w:spacing w:val="-2"/>
          <w:sz w:val="24"/>
          <w:szCs w:val="24"/>
        </w:rPr>
        <w:t>l</w:t>
      </w:r>
      <w:r w:rsidRPr="002D681D">
        <w:rPr>
          <w:sz w:val="24"/>
          <w:szCs w:val="24"/>
        </w:rPr>
        <w:t xml:space="preserve">itian </w:t>
      </w:r>
      <w:r w:rsidRPr="002D681D">
        <w:rPr>
          <w:spacing w:val="5"/>
          <w:sz w:val="24"/>
          <w:szCs w:val="24"/>
        </w:rPr>
        <w:t xml:space="preserve"> </w:t>
      </w:r>
      <w:r w:rsidRPr="002D681D">
        <w:rPr>
          <w:sz w:val="24"/>
          <w:szCs w:val="24"/>
        </w:rPr>
        <w:t>d</w:t>
      </w:r>
      <w:r w:rsidRPr="002D681D">
        <w:rPr>
          <w:spacing w:val="-3"/>
          <w:sz w:val="24"/>
          <w:szCs w:val="24"/>
        </w:rPr>
        <w:t>a</w:t>
      </w:r>
      <w:r w:rsidRPr="002D681D">
        <w:rPr>
          <w:sz w:val="24"/>
          <w:szCs w:val="24"/>
        </w:rPr>
        <w:t>l</w:t>
      </w:r>
      <w:r w:rsidRPr="002D681D">
        <w:rPr>
          <w:spacing w:val="-3"/>
          <w:sz w:val="24"/>
          <w:szCs w:val="24"/>
        </w:rPr>
        <w:t>a</w:t>
      </w:r>
      <w:r w:rsidRPr="002D681D">
        <w:rPr>
          <w:sz w:val="24"/>
          <w:szCs w:val="24"/>
        </w:rPr>
        <w:t>m  b</w:t>
      </w:r>
      <w:r w:rsidRPr="002D681D">
        <w:rPr>
          <w:spacing w:val="-1"/>
          <w:sz w:val="24"/>
          <w:szCs w:val="24"/>
        </w:rPr>
        <w:t>e</w:t>
      </w:r>
      <w:r w:rsidRPr="002D681D">
        <w:rPr>
          <w:sz w:val="24"/>
          <w:szCs w:val="24"/>
        </w:rPr>
        <w:t>nt</w:t>
      </w:r>
      <w:r w:rsidRPr="002D681D">
        <w:rPr>
          <w:spacing w:val="-2"/>
          <w:sz w:val="24"/>
          <w:szCs w:val="24"/>
        </w:rPr>
        <w:t>u</w:t>
      </w:r>
      <w:r w:rsidRPr="002D681D">
        <w:rPr>
          <w:sz w:val="24"/>
          <w:szCs w:val="24"/>
        </w:rPr>
        <w:t xml:space="preserve">k </w:t>
      </w:r>
      <w:r w:rsidRPr="002D681D">
        <w:rPr>
          <w:spacing w:val="5"/>
          <w:sz w:val="24"/>
          <w:szCs w:val="24"/>
        </w:rPr>
        <w:t xml:space="preserve"> </w:t>
      </w:r>
      <w:r w:rsidRPr="002D681D">
        <w:rPr>
          <w:sz w:val="24"/>
          <w:szCs w:val="24"/>
        </w:rPr>
        <w:t>n</w:t>
      </w:r>
      <w:r w:rsidRPr="002D681D">
        <w:rPr>
          <w:spacing w:val="-1"/>
          <w:sz w:val="24"/>
          <w:szCs w:val="24"/>
        </w:rPr>
        <w:t>ar</w:t>
      </w:r>
      <w:r w:rsidRPr="002D681D">
        <w:rPr>
          <w:spacing w:val="-3"/>
          <w:sz w:val="24"/>
          <w:szCs w:val="24"/>
        </w:rPr>
        <w:t>a</w:t>
      </w:r>
      <w:r w:rsidRPr="002D681D">
        <w:rPr>
          <w:spacing w:val="-2"/>
          <w:sz w:val="24"/>
          <w:szCs w:val="24"/>
        </w:rPr>
        <w:t>s</w:t>
      </w:r>
      <w:r w:rsidRPr="002D681D">
        <w:rPr>
          <w:sz w:val="24"/>
          <w:szCs w:val="24"/>
        </w:rPr>
        <w:t>i d</w:t>
      </w:r>
      <w:r w:rsidRPr="002D681D">
        <w:rPr>
          <w:spacing w:val="-2"/>
          <w:sz w:val="24"/>
          <w:szCs w:val="24"/>
        </w:rPr>
        <w:t>i</w:t>
      </w:r>
      <w:r w:rsidRPr="002D681D">
        <w:rPr>
          <w:sz w:val="24"/>
          <w:szCs w:val="24"/>
        </w:rPr>
        <w:t>tu</w:t>
      </w:r>
      <w:r w:rsidRPr="002D681D">
        <w:rPr>
          <w:spacing w:val="-3"/>
          <w:sz w:val="24"/>
          <w:szCs w:val="24"/>
        </w:rPr>
        <w:t>a</w:t>
      </w:r>
      <w:r w:rsidRPr="002D681D">
        <w:rPr>
          <w:sz w:val="24"/>
          <w:szCs w:val="24"/>
        </w:rPr>
        <w:t>n</w:t>
      </w:r>
      <w:r w:rsidRPr="002D681D">
        <w:rPr>
          <w:spacing w:val="-5"/>
          <w:sz w:val="24"/>
          <w:szCs w:val="24"/>
        </w:rPr>
        <w:t>g</w:t>
      </w:r>
      <w:r w:rsidRPr="002D681D">
        <w:rPr>
          <w:sz w:val="24"/>
          <w:szCs w:val="24"/>
        </w:rPr>
        <w:t>k</w:t>
      </w:r>
      <w:r w:rsidRPr="002D681D">
        <w:rPr>
          <w:spacing w:val="-1"/>
          <w:sz w:val="24"/>
          <w:szCs w:val="24"/>
        </w:rPr>
        <w:t>a</w:t>
      </w:r>
      <w:r w:rsidRPr="002D681D">
        <w:rPr>
          <w:sz w:val="24"/>
          <w:szCs w:val="24"/>
        </w:rPr>
        <w:t>n</w:t>
      </w:r>
      <w:r w:rsidRPr="002D681D">
        <w:rPr>
          <w:spacing w:val="24"/>
          <w:sz w:val="24"/>
          <w:szCs w:val="24"/>
        </w:rPr>
        <w:t xml:space="preserve"> </w:t>
      </w:r>
      <w:r w:rsidRPr="002D681D">
        <w:rPr>
          <w:spacing w:val="3"/>
          <w:sz w:val="24"/>
          <w:szCs w:val="24"/>
        </w:rPr>
        <w:t>d</w:t>
      </w:r>
      <w:r w:rsidRPr="002D681D">
        <w:rPr>
          <w:spacing w:val="-3"/>
          <w:sz w:val="24"/>
          <w:szCs w:val="24"/>
        </w:rPr>
        <w:t>a</w:t>
      </w:r>
      <w:r w:rsidRPr="002D681D">
        <w:rPr>
          <w:sz w:val="24"/>
          <w:szCs w:val="24"/>
        </w:rPr>
        <w:t>l</w:t>
      </w:r>
      <w:r w:rsidRPr="002D681D">
        <w:rPr>
          <w:spacing w:val="-3"/>
          <w:sz w:val="24"/>
          <w:szCs w:val="24"/>
        </w:rPr>
        <w:t>a</w:t>
      </w:r>
      <w:r w:rsidRPr="002D681D">
        <w:rPr>
          <w:sz w:val="24"/>
          <w:szCs w:val="24"/>
        </w:rPr>
        <w:t>m</w:t>
      </w:r>
      <w:r w:rsidRPr="002D681D">
        <w:rPr>
          <w:spacing w:val="24"/>
          <w:sz w:val="24"/>
          <w:szCs w:val="24"/>
        </w:rPr>
        <w:t xml:space="preserve"> </w:t>
      </w:r>
      <w:r w:rsidRPr="002D681D">
        <w:rPr>
          <w:spacing w:val="1"/>
          <w:sz w:val="24"/>
          <w:szCs w:val="24"/>
        </w:rPr>
        <w:t>k</w:t>
      </w:r>
      <w:r w:rsidRPr="002D681D">
        <w:rPr>
          <w:spacing w:val="-3"/>
          <w:sz w:val="24"/>
          <w:szCs w:val="24"/>
        </w:rPr>
        <w:t>a</w:t>
      </w:r>
      <w:r w:rsidRPr="002D681D">
        <w:rPr>
          <w:sz w:val="24"/>
          <w:szCs w:val="24"/>
        </w:rPr>
        <w:t>lim</w:t>
      </w:r>
      <w:r w:rsidRPr="002D681D">
        <w:rPr>
          <w:spacing w:val="-3"/>
          <w:sz w:val="24"/>
          <w:szCs w:val="24"/>
        </w:rPr>
        <w:t>a</w:t>
      </w:r>
      <w:r w:rsidRPr="002D681D">
        <w:rPr>
          <w:sz w:val="24"/>
          <w:szCs w:val="24"/>
        </w:rPr>
        <w:t>t</w:t>
      </w:r>
      <w:r w:rsidRPr="002D681D">
        <w:rPr>
          <w:spacing w:val="24"/>
          <w:sz w:val="24"/>
          <w:szCs w:val="24"/>
        </w:rPr>
        <w:t xml:space="preserve"> </w:t>
      </w:r>
      <w:r w:rsidRPr="002D681D">
        <w:rPr>
          <w:sz w:val="24"/>
          <w:szCs w:val="24"/>
        </w:rPr>
        <w:t>p</w:t>
      </w:r>
      <w:r w:rsidRPr="002D681D">
        <w:rPr>
          <w:spacing w:val="-1"/>
          <w:sz w:val="24"/>
          <w:szCs w:val="24"/>
        </w:rPr>
        <w:t>e</w:t>
      </w:r>
      <w:r w:rsidRPr="002D681D">
        <w:rPr>
          <w:spacing w:val="-3"/>
          <w:sz w:val="24"/>
          <w:szCs w:val="24"/>
        </w:rPr>
        <w:t>r</w:t>
      </w:r>
      <w:r w:rsidRPr="002D681D">
        <w:rPr>
          <w:sz w:val="24"/>
          <w:szCs w:val="24"/>
        </w:rPr>
        <w:t>ta</w:t>
      </w:r>
      <w:r w:rsidRPr="002D681D">
        <w:rPr>
          <w:spacing w:val="2"/>
          <w:sz w:val="24"/>
          <w:szCs w:val="24"/>
        </w:rPr>
        <w:t>n</w:t>
      </w:r>
      <w:r w:rsidRPr="002D681D">
        <w:rPr>
          <w:spacing w:val="-12"/>
          <w:sz w:val="24"/>
          <w:szCs w:val="24"/>
        </w:rPr>
        <w:t>y</w:t>
      </w:r>
      <w:r w:rsidRPr="002D681D">
        <w:rPr>
          <w:spacing w:val="-1"/>
          <w:sz w:val="24"/>
          <w:szCs w:val="24"/>
        </w:rPr>
        <w:t>aa</w:t>
      </w:r>
      <w:r w:rsidRPr="002D681D">
        <w:rPr>
          <w:sz w:val="24"/>
          <w:szCs w:val="24"/>
        </w:rPr>
        <w:t>n.</w:t>
      </w:r>
      <w:r w:rsidRPr="002D681D">
        <w:rPr>
          <w:spacing w:val="34"/>
          <w:sz w:val="24"/>
          <w:szCs w:val="24"/>
        </w:rPr>
        <w:t xml:space="preserve"> </w:t>
      </w:r>
      <w:r w:rsidRPr="002D681D">
        <w:rPr>
          <w:spacing w:val="-10"/>
          <w:sz w:val="24"/>
          <w:szCs w:val="24"/>
        </w:rPr>
        <w:t>I</w:t>
      </w:r>
      <w:r w:rsidRPr="002D681D">
        <w:rPr>
          <w:sz w:val="24"/>
          <w:szCs w:val="24"/>
        </w:rPr>
        <w:t>nti</w:t>
      </w:r>
      <w:r w:rsidRPr="002D681D">
        <w:rPr>
          <w:spacing w:val="28"/>
          <w:sz w:val="24"/>
          <w:szCs w:val="24"/>
        </w:rPr>
        <w:t xml:space="preserve"> </w:t>
      </w:r>
      <w:r w:rsidRPr="002D681D">
        <w:rPr>
          <w:sz w:val="24"/>
          <w:szCs w:val="24"/>
        </w:rPr>
        <w:t>m</w:t>
      </w:r>
      <w:r w:rsidRPr="002D681D">
        <w:rPr>
          <w:spacing w:val="-3"/>
          <w:sz w:val="24"/>
          <w:szCs w:val="24"/>
        </w:rPr>
        <w:t>a</w:t>
      </w:r>
      <w:r w:rsidRPr="002D681D">
        <w:rPr>
          <w:sz w:val="24"/>
          <w:szCs w:val="24"/>
        </w:rPr>
        <w:t>s</w:t>
      </w:r>
      <w:r w:rsidRPr="002D681D">
        <w:rPr>
          <w:spacing w:val="-1"/>
          <w:sz w:val="24"/>
          <w:szCs w:val="24"/>
        </w:rPr>
        <w:t>a</w:t>
      </w:r>
      <w:r w:rsidRPr="002D681D">
        <w:rPr>
          <w:sz w:val="24"/>
          <w:szCs w:val="24"/>
        </w:rPr>
        <w:t>l</w:t>
      </w:r>
      <w:r w:rsidRPr="002D681D">
        <w:rPr>
          <w:spacing w:val="-3"/>
          <w:sz w:val="24"/>
          <w:szCs w:val="24"/>
        </w:rPr>
        <w:t>a</w:t>
      </w:r>
      <w:r w:rsidRPr="002D681D">
        <w:rPr>
          <w:sz w:val="24"/>
          <w:szCs w:val="24"/>
        </w:rPr>
        <w:t>h</w:t>
      </w:r>
      <w:r w:rsidRPr="002D681D">
        <w:rPr>
          <w:spacing w:val="24"/>
          <w:sz w:val="24"/>
          <w:szCs w:val="24"/>
        </w:rPr>
        <w:t xml:space="preserve"> </w:t>
      </w:r>
      <w:r w:rsidRPr="002D681D">
        <w:rPr>
          <w:sz w:val="24"/>
          <w:szCs w:val="24"/>
        </w:rPr>
        <w:t>d</w:t>
      </w:r>
      <w:r w:rsidRPr="002D681D">
        <w:rPr>
          <w:spacing w:val="-1"/>
          <w:sz w:val="24"/>
          <w:szCs w:val="24"/>
        </w:rPr>
        <w:t>a</w:t>
      </w:r>
      <w:r w:rsidRPr="002D681D">
        <w:rPr>
          <w:sz w:val="24"/>
          <w:szCs w:val="24"/>
        </w:rPr>
        <w:t>p</w:t>
      </w:r>
      <w:r w:rsidRPr="002D681D">
        <w:rPr>
          <w:spacing w:val="-3"/>
          <w:sz w:val="24"/>
          <w:szCs w:val="24"/>
        </w:rPr>
        <w:t>a</w:t>
      </w:r>
      <w:r w:rsidRPr="002D681D">
        <w:rPr>
          <w:sz w:val="24"/>
          <w:szCs w:val="24"/>
        </w:rPr>
        <w:t>t</w:t>
      </w:r>
      <w:r w:rsidRPr="002D681D">
        <w:rPr>
          <w:spacing w:val="24"/>
          <w:sz w:val="24"/>
          <w:szCs w:val="24"/>
        </w:rPr>
        <w:t xml:space="preserve"> </w:t>
      </w:r>
      <w:r w:rsidRPr="002D681D">
        <w:rPr>
          <w:spacing w:val="-2"/>
          <w:sz w:val="24"/>
          <w:szCs w:val="24"/>
        </w:rPr>
        <w:t>d</w:t>
      </w:r>
      <w:r w:rsidRPr="002D681D">
        <w:rPr>
          <w:sz w:val="24"/>
          <w:szCs w:val="24"/>
        </w:rPr>
        <w:t>i</w:t>
      </w:r>
      <w:r w:rsidRPr="002D681D">
        <w:rPr>
          <w:spacing w:val="5"/>
          <w:sz w:val="24"/>
          <w:szCs w:val="24"/>
        </w:rPr>
        <w:t>n</w:t>
      </w:r>
      <w:r w:rsidRPr="002D681D">
        <w:rPr>
          <w:spacing w:val="-12"/>
          <w:sz w:val="24"/>
          <w:szCs w:val="24"/>
        </w:rPr>
        <w:t>y</w:t>
      </w:r>
      <w:r w:rsidRPr="002D681D">
        <w:rPr>
          <w:spacing w:val="-1"/>
          <w:sz w:val="24"/>
          <w:szCs w:val="24"/>
        </w:rPr>
        <w:t>a</w:t>
      </w:r>
      <w:r w:rsidRPr="002D681D">
        <w:rPr>
          <w:sz w:val="24"/>
          <w:szCs w:val="24"/>
        </w:rPr>
        <w:t>tak</w:t>
      </w:r>
      <w:r w:rsidRPr="002D681D">
        <w:rPr>
          <w:spacing w:val="-1"/>
          <w:sz w:val="24"/>
          <w:szCs w:val="24"/>
        </w:rPr>
        <w:t>a</w:t>
      </w:r>
      <w:r w:rsidRPr="002D681D">
        <w:rPr>
          <w:sz w:val="24"/>
          <w:szCs w:val="24"/>
        </w:rPr>
        <w:t>n</w:t>
      </w:r>
      <w:r w:rsidRPr="002D681D">
        <w:rPr>
          <w:spacing w:val="24"/>
          <w:sz w:val="24"/>
          <w:szCs w:val="24"/>
        </w:rPr>
        <w:t xml:space="preserve"> </w:t>
      </w:r>
      <w:r w:rsidRPr="002D681D">
        <w:rPr>
          <w:sz w:val="24"/>
          <w:szCs w:val="24"/>
        </w:rPr>
        <w:t>s</w:t>
      </w:r>
      <w:r w:rsidRPr="002D681D">
        <w:rPr>
          <w:spacing w:val="-1"/>
          <w:sz w:val="24"/>
          <w:szCs w:val="24"/>
        </w:rPr>
        <w:t>e</w:t>
      </w:r>
      <w:r w:rsidRPr="002D681D">
        <w:rPr>
          <w:sz w:val="24"/>
          <w:szCs w:val="24"/>
        </w:rPr>
        <w:t>b</w:t>
      </w:r>
      <w:r w:rsidRPr="002D681D">
        <w:rPr>
          <w:spacing w:val="1"/>
          <w:sz w:val="24"/>
          <w:szCs w:val="24"/>
        </w:rPr>
        <w:t>a</w:t>
      </w:r>
      <w:r w:rsidRPr="002D681D">
        <w:rPr>
          <w:spacing w:val="-7"/>
          <w:sz w:val="24"/>
          <w:szCs w:val="24"/>
        </w:rPr>
        <w:t>g</w:t>
      </w:r>
      <w:r w:rsidRPr="002D681D">
        <w:rPr>
          <w:spacing w:val="-1"/>
          <w:sz w:val="24"/>
          <w:szCs w:val="24"/>
        </w:rPr>
        <w:t>a</w:t>
      </w:r>
      <w:r w:rsidRPr="002D681D">
        <w:rPr>
          <w:sz w:val="24"/>
          <w:szCs w:val="24"/>
        </w:rPr>
        <w:t>i</w:t>
      </w:r>
      <w:r w:rsidRPr="002D681D">
        <w:rPr>
          <w:spacing w:val="24"/>
          <w:sz w:val="24"/>
          <w:szCs w:val="24"/>
        </w:rPr>
        <w:t xml:space="preserve"> </w:t>
      </w:r>
      <w:r w:rsidRPr="002D681D">
        <w:rPr>
          <w:spacing w:val="1"/>
          <w:sz w:val="24"/>
          <w:szCs w:val="24"/>
        </w:rPr>
        <w:t>m</w:t>
      </w:r>
      <w:r w:rsidRPr="002D681D">
        <w:rPr>
          <w:spacing w:val="-3"/>
          <w:sz w:val="24"/>
          <w:szCs w:val="24"/>
        </w:rPr>
        <w:t>a</w:t>
      </w:r>
      <w:r w:rsidRPr="002D681D">
        <w:rPr>
          <w:sz w:val="24"/>
          <w:szCs w:val="24"/>
        </w:rPr>
        <w:t>na</w:t>
      </w:r>
      <w:r w:rsidRPr="002D681D">
        <w:rPr>
          <w:spacing w:val="30"/>
          <w:sz w:val="24"/>
          <w:szCs w:val="24"/>
        </w:rPr>
        <w:t xml:space="preserve"> </w:t>
      </w:r>
      <w:r w:rsidRPr="002D681D">
        <w:rPr>
          <w:spacing w:val="-12"/>
          <w:sz w:val="24"/>
          <w:szCs w:val="24"/>
        </w:rPr>
        <w:t>y</w:t>
      </w:r>
      <w:r w:rsidRPr="002D681D">
        <w:rPr>
          <w:spacing w:val="-1"/>
          <w:sz w:val="24"/>
          <w:szCs w:val="24"/>
        </w:rPr>
        <w:t>a</w:t>
      </w:r>
      <w:r w:rsidRPr="002D681D">
        <w:rPr>
          <w:spacing w:val="2"/>
          <w:sz w:val="24"/>
          <w:szCs w:val="24"/>
        </w:rPr>
        <w:t>n</w:t>
      </w:r>
      <w:r w:rsidRPr="002D681D">
        <w:rPr>
          <w:sz w:val="24"/>
          <w:szCs w:val="24"/>
        </w:rPr>
        <w:t>g</w:t>
      </w:r>
      <w:r w:rsidR="00C54711">
        <w:rPr>
          <w:sz w:val="24"/>
          <w:szCs w:val="24"/>
        </w:rPr>
        <w:t xml:space="preserve"> </w:t>
      </w:r>
      <w:r w:rsidRPr="00C54711">
        <w:rPr>
          <w:sz w:val="24"/>
          <w:szCs w:val="24"/>
        </w:rPr>
        <w:t>tel</w:t>
      </w:r>
      <w:r w:rsidRPr="00C54711">
        <w:rPr>
          <w:spacing w:val="-3"/>
          <w:sz w:val="24"/>
          <w:szCs w:val="24"/>
        </w:rPr>
        <w:t>a</w:t>
      </w:r>
      <w:r w:rsidRPr="00C54711">
        <w:rPr>
          <w:sz w:val="24"/>
          <w:szCs w:val="24"/>
        </w:rPr>
        <w:t>h</w:t>
      </w:r>
      <w:r w:rsidRPr="00C54711">
        <w:rPr>
          <w:spacing w:val="14"/>
          <w:sz w:val="24"/>
          <w:szCs w:val="24"/>
        </w:rPr>
        <w:t xml:space="preserve"> </w:t>
      </w:r>
      <w:r w:rsidRPr="00C54711">
        <w:rPr>
          <w:spacing w:val="-2"/>
          <w:sz w:val="24"/>
          <w:szCs w:val="24"/>
        </w:rPr>
        <w:t>d</w:t>
      </w:r>
      <w:r w:rsidRPr="00C54711">
        <w:rPr>
          <w:sz w:val="24"/>
          <w:szCs w:val="24"/>
        </w:rPr>
        <w:t>is</w:t>
      </w:r>
      <w:r w:rsidRPr="00C54711">
        <w:rPr>
          <w:spacing w:val="-3"/>
          <w:sz w:val="24"/>
          <w:szCs w:val="24"/>
        </w:rPr>
        <w:t>a</w:t>
      </w:r>
      <w:r w:rsidRPr="00C54711">
        <w:rPr>
          <w:sz w:val="24"/>
          <w:szCs w:val="24"/>
        </w:rPr>
        <w:t>mp</w:t>
      </w:r>
      <w:r w:rsidRPr="00C54711">
        <w:rPr>
          <w:spacing w:val="-3"/>
          <w:sz w:val="24"/>
          <w:szCs w:val="24"/>
        </w:rPr>
        <w:t>a</w:t>
      </w:r>
      <w:r w:rsidRPr="00C54711">
        <w:rPr>
          <w:sz w:val="24"/>
          <w:szCs w:val="24"/>
        </w:rPr>
        <w:t>ik</w:t>
      </w:r>
      <w:r w:rsidRPr="00C54711">
        <w:rPr>
          <w:spacing w:val="-3"/>
          <w:sz w:val="24"/>
          <w:szCs w:val="24"/>
        </w:rPr>
        <w:t>a</w:t>
      </w:r>
      <w:r w:rsidRPr="00C54711">
        <w:rPr>
          <w:sz w:val="24"/>
          <w:szCs w:val="24"/>
        </w:rPr>
        <w:t>n</w:t>
      </w:r>
      <w:r w:rsidRPr="00C54711">
        <w:rPr>
          <w:spacing w:val="15"/>
          <w:sz w:val="24"/>
          <w:szCs w:val="24"/>
        </w:rPr>
        <w:t xml:space="preserve"> </w:t>
      </w:r>
      <w:r w:rsidRPr="00C54711">
        <w:rPr>
          <w:sz w:val="24"/>
          <w:szCs w:val="24"/>
        </w:rPr>
        <w:t>d</w:t>
      </w:r>
      <w:r w:rsidRPr="00C54711">
        <w:rPr>
          <w:spacing w:val="-3"/>
          <w:sz w:val="24"/>
          <w:szCs w:val="24"/>
        </w:rPr>
        <w:t>a</w:t>
      </w:r>
      <w:r w:rsidRPr="00C54711">
        <w:rPr>
          <w:sz w:val="24"/>
          <w:szCs w:val="24"/>
        </w:rPr>
        <w:t>lam</w:t>
      </w:r>
      <w:r w:rsidRPr="00C54711">
        <w:rPr>
          <w:spacing w:val="10"/>
          <w:sz w:val="24"/>
          <w:szCs w:val="24"/>
        </w:rPr>
        <w:t xml:space="preserve"> </w:t>
      </w:r>
      <w:r w:rsidRPr="00C54711">
        <w:rPr>
          <w:sz w:val="24"/>
          <w:szCs w:val="24"/>
        </w:rPr>
        <w:t>ide</w:t>
      </w:r>
      <w:r w:rsidRPr="00C54711">
        <w:rPr>
          <w:spacing w:val="-2"/>
          <w:sz w:val="24"/>
          <w:szCs w:val="24"/>
        </w:rPr>
        <w:t>nt</w:t>
      </w:r>
      <w:r w:rsidRPr="00C54711">
        <w:rPr>
          <w:sz w:val="24"/>
          <w:szCs w:val="24"/>
        </w:rPr>
        <w:t>i</w:t>
      </w:r>
      <w:r w:rsidRPr="00C54711">
        <w:rPr>
          <w:spacing w:val="-1"/>
          <w:sz w:val="24"/>
          <w:szCs w:val="24"/>
        </w:rPr>
        <w:t>f</w:t>
      </w:r>
      <w:r w:rsidRPr="00C54711">
        <w:rPr>
          <w:spacing w:val="-2"/>
          <w:sz w:val="24"/>
          <w:szCs w:val="24"/>
        </w:rPr>
        <w:t>i</w:t>
      </w:r>
      <w:r w:rsidRPr="00C54711">
        <w:rPr>
          <w:sz w:val="24"/>
          <w:szCs w:val="24"/>
        </w:rPr>
        <w:t>k</w:t>
      </w:r>
      <w:r w:rsidRPr="00C54711">
        <w:rPr>
          <w:spacing w:val="-1"/>
          <w:sz w:val="24"/>
          <w:szCs w:val="24"/>
        </w:rPr>
        <w:t>a</w:t>
      </w:r>
      <w:r w:rsidRPr="00C54711">
        <w:rPr>
          <w:spacing w:val="-2"/>
          <w:sz w:val="24"/>
          <w:szCs w:val="24"/>
        </w:rPr>
        <w:t>s</w:t>
      </w:r>
      <w:r w:rsidRPr="00C54711">
        <w:rPr>
          <w:sz w:val="24"/>
          <w:szCs w:val="24"/>
        </w:rPr>
        <w:t>i</w:t>
      </w:r>
      <w:r w:rsidRPr="00C54711">
        <w:rPr>
          <w:spacing w:val="12"/>
          <w:sz w:val="24"/>
          <w:szCs w:val="24"/>
        </w:rPr>
        <w:t xml:space="preserve"> </w:t>
      </w:r>
      <w:r w:rsidRPr="00C54711">
        <w:rPr>
          <w:sz w:val="24"/>
          <w:szCs w:val="24"/>
        </w:rPr>
        <w:t>mas</w:t>
      </w:r>
      <w:r w:rsidRPr="00C54711">
        <w:rPr>
          <w:spacing w:val="-5"/>
          <w:sz w:val="24"/>
          <w:szCs w:val="24"/>
        </w:rPr>
        <w:t>a</w:t>
      </w:r>
      <w:r w:rsidRPr="00C54711">
        <w:rPr>
          <w:sz w:val="24"/>
          <w:szCs w:val="24"/>
        </w:rPr>
        <w:t>l</w:t>
      </w:r>
      <w:r w:rsidRPr="00C54711">
        <w:rPr>
          <w:spacing w:val="-1"/>
          <w:sz w:val="24"/>
          <w:szCs w:val="24"/>
        </w:rPr>
        <w:t>a</w:t>
      </w:r>
      <w:r w:rsidRPr="00C54711">
        <w:rPr>
          <w:spacing w:val="-2"/>
          <w:sz w:val="24"/>
          <w:szCs w:val="24"/>
        </w:rPr>
        <w:t>h</w:t>
      </w:r>
      <w:r w:rsidRPr="00C54711">
        <w:rPr>
          <w:sz w:val="24"/>
          <w:szCs w:val="24"/>
        </w:rPr>
        <w:t>,</w:t>
      </w:r>
      <w:r w:rsidRPr="00C54711">
        <w:rPr>
          <w:spacing w:val="14"/>
          <w:sz w:val="24"/>
          <w:szCs w:val="24"/>
        </w:rPr>
        <w:t xml:space="preserve"> </w:t>
      </w:r>
      <w:r w:rsidRPr="00C54711">
        <w:rPr>
          <w:sz w:val="24"/>
          <w:szCs w:val="24"/>
        </w:rPr>
        <w:t>n</w:t>
      </w:r>
      <w:r w:rsidRPr="00C54711">
        <w:rPr>
          <w:spacing w:val="-3"/>
          <w:sz w:val="24"/>
          <w:szCs w:val="24"/>
        </w:rPr>
        <w:t>a</w:t>
      </w:r>
      <w:r w:rsidRPr="00C54711">
        <w:rPr>
          <w:spacing w:val="-2"/>
          <w:sz w:val="24"/>
          <w:szCs w:val="24"/>
        </w:rPr>
        <w:t>m</w:t>
      </w:r>
      <w:r w:rsidRPr="00C54711">
        <w:rPr>
          <w:sz w:val="24"/>
          <w:szCs w:val="24"/>
        </w:rPr>
        <w:t>un</w:t>
      </w:r>
      <w:r w:rsidRPr="00C54711">
        <w:rPr>
          <w:spacing w:val="14"/>
          <w:sz w:val="24"/>
          <w:szCs w:val="24"/>
        </w:rPr>
        <w:t xml:space="preserve"> </w:t>
      </w:r>
      <w:r w:rsidRPr="00C54711">
        <w:rPr>
          <w:sz w:val="24"/>
          <w:szCs w:val="24"/>
        </w:rPr>
        <w:t>t</w:t>
      </w:r>
      <w:r w:rsidRPr="00C54711">
        <w:rPr>
          <w:spacing w:val="-3"/>
          <w:sz w:val="24"/>
          <w:szCs w:val="24"/>
        </w:rPr>
        <w:t>e</w:t>
      </w:r>
      <w:r w:rsidRPr="00C54711">
        <w:rPr>
          <w:sz w:val="24"/>
          <w:szCs w:val="24"/>
        </w:rPr>
        <w:t>lah</w:t>
      </w:r>
      <w:r w:rsidRPr="00C54711">
        <w:rPr>
          <w:spacing w:val="9"/>
          <w:sz w:val="24"/>
          <w:szCs w:val="24"/>
        </w:rPr>
        <w:t xml:space="preserve"> </w:t>
      </w:r>
      <w:r w:rsidRPr="00C54711">
        <w:rPr>
          <w:sz w:val="24"/>
          <w:szCs w:val="24"/>
        </w:rPr>
        <w:t>d</w:t>
      </w:r>
      <w:r w:rsidRPr="00C54711">
        <w:rPr>
          <w:spacing w:val="-2"/>
          <w:sz w:val="24"/>
          <w:szCs w:val="24"/>
        </w:rPr>
        <w:t>i</w:t>
      </w:r>
      <w:r w:rsidRPr="00C54711">
        <w:rPr>
          <w:sz w:val="24"/>
          <w:szCs w:val="24"/>
        </w:rPr>
        <w:t>len</w:t>
      </w:r>
      <w:r w:rsidRPr="00C54711">
        <w:rPr>
          <w:spacing w:val="-5"/>
          <w:sz w:val="24"/>
          <w:szCs w:val="24"/>
        </w:rPr>
        <w:t>g</w:t>
      </w:r>
      <w:r w:rsidRPr="00C54711">
        <w:rPr>
          <w:spacing w:val="1"/>
          <w:sz w:val="24"/>
          <w:szCs w:val="24"/>
        </w:rPr>
        <w:t>k</w:t>
      </w:r>
      <w:r w:rsidRPr="00C54711">
        <w:rPr>
          <w:spacing w:val="-3"/>
          <w:sz w:val="24"/>
          <w:szCs w:val="24"/>
        </w:rPr>
        <w:t>a</w:t>
      </w:r>
      <w:r w:rsidRPr="00C54711">
        <w:rPr>
          <w:sz w:val="24"/>
          <w:szCs w:val="24"/>
        </w:rPr>
        <w:t>pi</w:t>
      </w:r>
      <w:r w:rsidRPr="00C54711">
        <w:rPr>
          <w:spacing w:val="12"/>
          <w:sz w:val="24"/>
          <w:szCs w:val="24"/>
        </w:rPr>
        <w:t xml:space="preserve"> </w:t>
      </w:r>
      <w:r w:rsidRPr="00C54711">
        <w:rPr>
          <w:sz w:val="24"/>
          <w:szCs w:val="24"/>
        </w:rPr>
        <w:t>d</w:t>
      </w:r>
      <w:r w:rsidRPr="00C54711">
        <w:rPr>
          <w:spacing w:val="-1"/>
          <w:sz w:val="24"/>
          <w:szCs w:val="24"/>
        </w:rPr>
        <w:t>e</w:t>
      </w:r>
      <w:r w:rsidRPr="00C54711">
        <w:rPr>
          <w:sz w:val="24"/>
          <w:szCs w:val="24"/>
        </w:rPr>
        <w:t>n</w:t>
      </w:r>
      <w:r w:rsidRPr="00C54711">
        <w:rPr>
          <w:spacing w:val="-5"/>
          <w:sz w:val="24"/>
          <w:szCs w:val="24"/>
        </w:rPr>
        <w:t>g</w:t>
      </w:r>
      <w:r w:rsidRPr="00C54711">
        <w:rPr>
          <w:spacing w:val="-1"/>
          <w:sz w:val="24"/>
          <w:szCs w:val="24"/>
        </w:rPr>
        <w:t>a</w:t>
      </w:r>
      <w:r w:rsidRPr="00C54711">
        <w:rPr>
          <w:sz w:val="24"/>
          <w:szCs w:val="24"/>
        </w:rPr>
        <w:t>n</w:t>
      </w:r>
      <w:r w:rsidRPr="00C54711">
        <w:rPr>
          <w:spacing w:val="14"/>
          <w:sz w:val="24"/>
          <w:szCs w:val="24"/>
        </w:rPr>
        <w:t xml:space="preserve"> </w:t>
      </w:r>
      <w:r w:rsidRPr="00C54711">
        <w:rPr>
          <w:sz w:val="24"/>
          <w:szCs w:val="24"/>
        </w:rPr>
        <w:t>p</w:t>
      </w:r>
      <w:r w:rsidRPr="00C54711">
        <w:rPr>
          <w:spacing w:val="-1"/>
          <w:sz w:val="24"/>
          <w:szCs w:val="24"/>
        </w:rPr>
        <w:t>er</w:t>
      </w:r>
      <w:r w:rsidRPr="00C54711">
        <w:rPr>
          <w:spacing w:val="5"/>
          <w:sz w:val="24"/>
          <w:szCs w:val="24"/>
        </w:rPr>
        <w:t>n</w:t>
      </w:r>
      <w:r w:rsidRPr="00C54711">
        <w:rPr>
          <w:spacing w:val="-12"/>
          <w:sz w:val="24"/>
          <w:szCs w:val="24"/>
        </w:rPr>
        <w:t>y</w:t>
      </w:r>
      <w:r w:rsidRPr="00C54711">
        <w:rPr>
          <w:spacing w:val="-1"/>
          <w:sz w:val="24"/>
          <w:szCs w:val="24"/>
        </w:rPr>
        <w:t>a</w:t>
      </w:r>
      <w:r w:rsidRPr="00C54711">
        <w:rPr>
          <w:sz w:val="24"/>
          <w:szCs w:val="24"/>
        </w:rPr>
        <w:t>t</w:t>
      </w:r>
      <w:r w:rsidRPr="00C54711">
        <w:rPr>
          <w:spacing w:val="-1"/>
          <w:sz w:val="24"/>
          <w:szCs w:val="24"/>
        </w:rPr>
        <w:t>aa</w:t>
      </w:r>
      <w:r w:rsidRPr="00C54711">
        <w:rPr>
          <w:sz w:val="24"/>
          <w:szCs w:val="24"/>
        </w:rPr>
        <w:t>n l</w:t>
      </w:r>
      <w:r w:rsidRPr="00C54711">
        <w:rPr>
          <w:spacing w:val="-1"/>
          <w:sz w:val="24"/>
          <w:szCs w:val="24"/>
        </w:rPr>
        <w:t>a</w:t>
      </w:r>
      <w:r w:rsidRPr="00C54711">
        <w:rPr>
          <w:spacing w:val="-2"/>
          <w:sz w:val="24"/>
          <w:szCs w:val="24"/>
        </w:rPr>
        <w:t>i</w:t>
      </w:r>
      <w:r w:rsidRPr="00C54711">
        <w:rPr>
          <w:sz w:val="24"/>
          <w:szCs w:val="24"/>
        </w:rPr>
        <w:t>n</w:t>
      </w:r>
      <w:r w:rsidRPr="00C54711">
        <w:rPr>
          <w:spacing w:val="-2"/>
          <w:sz w:val="24"/>
          <w:szCs w:val="24"/>
        </w:rPr>
        <w:t xml:space="preserve"> </w:t>
      </w:r>
      <w:r w:rsidRPr="00C54711">
        <w:rPr>
          <w:sz w:val="24"/>
          <w:szCs w:val="24"/>
        </w:rPr>
        <w:t>s</w:t>
      </w:r>
      <w:r w:rsidRPr="00C54711">
        <w:rPr>
          <w:spacing w:val="-1"/>
          <w:sz w:val="24"/>
          <w:szCs w:val="24"/>
        </w:rPr>
        <w:t>e</w:t>
      </w:r>
      <w:r w:rsidRPr="00C54711">
        <w:rPr>
          <w:sz w:val="24"/>
          <w:szCs w:val="24"/>
        </w:rPr>
        <w:t>b</w:t>
      </w:r>
      <w:r w:rsidRPr="00C54711">
        <w:rPr>
          <w:spacing w:val="-1"/>
          <w:sz w:val="24"/>
          <w:szCs w:val="24"/>
        </w:rPr>
        <w:t>a</w:t>
      </w:r>
      <w:r w:rsidRPr="00C54711">
        <w:rPr>
          <w:spacing w:val="-5"/>
          <w:sz w:val="24"/>
          <w:szCs w:val="24"/>
        </w:rPr>
        <w:t>g</w:t>
      </w:r>
      <w:r w:rsidRPr="00C54711">
        <w:rPr>
          <w:spacing w:val="-1"/>
          <w:sz w:val="24"/>
          <w:szCs w:val="24"/>
        </w:rPr>
        <w:t>a</w:t>
      </w:r>
      <w:r w:rsidRPr="00C54711">
        <w:rPr>
          <w:spacing w:val="-2"/>
          <w:sz w:val="24"/>
          <w:szCs w:val="24"/>
        </w:rPr>
        <w:t>i</w:t>
      </w:r>
      <w:r w:rsidRPr="00C54711">
        <w:rPr>
          <w:sz w:val="24"/>
          <w:szCs w:val="24"/>
        </w:rPr>
        <w:t>ma</w:t>
      </w:r>
      <w:r w:rsidRPr="00C54711">
        <w:rPr>
          <w:spacing w:val="2"/>
          <w:sz w:val="24"/>
          <w:szCs w:val="24"/>
        </w:rPr>
        <w:t>n</w:t>
      </w:r>
      <w:r w:rsidRPr="00C54711">
        <w:rPr>
          <w:sz w:val="24"/>
          <w:szCs w:val="24"/>
        </w:rPr>
        <w:t>a</w:t>
      </w:r>
      <w:r w:rsidRPr="00C54711">
        <w:rPr>
          <w:spacing w:val="2"/>
          <w:sz w:val="24"/>
          <w:szCs w:val="24"/>
        </w:rPr>
        <w:t xml:space="preserve"> </w:t>
      </w:r>
      <w:r w:rsidRPr="00C54711">
        <w:rPr>
          <w:spacing w:val="-12"/>
          <w:sz w:val="24"/>
          <w:szCs w:val="24"/>
        </w:rPr>
        <w:t>y</w:t>
      </w:r>
      <w:r w:rsidRPr="00C54711">
        <w:rPr>
          <w:spacing w:val="-1"/>
          <w:sz w:val="24"/>
          <w:szCs w:val="24"/>
        </w:rPr>
        <w:t>a</w:t>
      </w:r>
      <w:r w:rsidRPr="00C54711">
        <w:rPr>
          <w:spacing w:val="2"/>
          <w:sz w:val="24"/>
          <w:szCs w:val="24"/>
        </w:rPr>
        <w:t>n</w:t>
      </w:r>
      <w:r w:rsidRPr="00C54711">
        <w:rPr>
          <w:sz w:val="24"/>
          <w:szCs w:val="24"/>
        </w:rPr>
        <w:t>g</w:t>
      </w:r>
      <w:r w:rsidRPr="00C54711">
        <w:rPr>
          <w:spacing w:val="-5"/>
          <w:sz w:val="24"/>
          <w:szCs w:val="24"/>
        </w:rPr>
        <w:t xml:space="preserve"> </w:t>
      </w:r>
      <w:r w:rsidRPr="00C54711">
        <w:rPr>
          <w:sz w:val="24"/>
          <w:szCs w:val="24"/>
        </w:rPr>
        <w:t>d</w:t>
      </w:r>
      <w:r w:rsidRPr="00C54711">
        <w:rPr>
          <w:spacing w:val="3"/>
          <w:sz w:val="24"/>
          <w:szCs w:val="24"/>
        </w:rPr>
        <w:t>i</w:t>
      </w:r>
      <w:r w:rsidRPr="00C54711">
        <w:rPr>
          <w:sz w:val="24"/>
          <w:szCs w:val="24"/>
        </w:rPr>
        <w:t>k</w:t>
      </w:r>
      <w:r w:rsidRPr="00C54711">
        <w:rPr>
          <w:spacing w:val="-1"/>
          <w:sz w:val="24"/>
          <w:szCs w:val="24"/>
        </w:rPr>
        <w:t>e</w:t>
      </w:r>
      <w:r w:rsidRPr="00C54711">
        <w:rPr>
          <w:spacing w:val="1"/>
          <w:sz w:val="24"/>
          <w:szCs w:val="24"/>
        </w:rPr>
        <w:t>m</w:t>
      </w:r>
      <w:r w:rsidRPr="00C54711">
        <w:rPr>
          <w:spacing w:val="-2"/>
          <w:sz w:val="24"/>
          <w:szCs w:val="24"/>
        </w:rPr>
        <w:t>u</w:t>
      </w:r>
      <w:r w:rsidRPr="00C54711">
        <w:rPr>
          <w:sz w:val="24"/>
          <w:szCs w:val="24"/>
        </w:rPr>
        <w:t>k</w:t>
      </w:r>
      <w:r w:rsidRPr="00C54711">
        <w:rPr>
          <w:spacing w:val="-1"/>
          <w:sz w:val="24"/>
          <w:szCs w:val="24"/>
        </w:rPr>
        <w:t>a</w:t>
      </w:r>
      <w:r w:rsidRPr="00C54711">
        <w:rPr>
          <w:sz w:val="24"/>
          <w:szCs w:val="24"/>
        </w:rPr>
        <w:t>k</w:t>
      </w:r>
      <w:r w:rsidRPr="00C54711">
        <w:rPr>
          <w:spacing w:val="-3"/>
          <w:sz w:val="24"/>
          <w:szCs w:val="24"/>
        </w:rPr>
        <w:t>a</w:t>
      </w:r>
      <w:r w:rsidRPr="00C54711">
        <w:rPr>
          <w:sz w:val="24"/>
          <w:szCs w:val="24"/>
        </w:rPr>
        <w:t>n</w:t>
      </w:r>
      <w:r w:rsidRPr="00C54711">
        <w:rPr>
          <w:spacing w:val="-2"/>
          <w:sz w:val="24"/>
          <w:szCs w:val="24"/>
        </w:rPr>
        <w:t xml:space="preserve"> </w:t>
      </w:r>
      <w:r w:rsidRPr="00C54711">
        <w:rPr>
          <w:sz w:val="24"/>
          <w:szCs w:val="24"/>
        </w:rPr>
        <w:t>d</w:t>
      </w:r>
      <w:r w:rsidRPr="00C54711">
        <w:rPr>
          <w:spacing w:val="-1"/>
          <w:sz w:val="24"/>
          <w:szCs w:val="24"/>
        </w:rPr>
        <w:t>a</w:t>
      </w:r>
      <w:r w:rsidRPr="00C54711">
        <w:rPr>
          <w:sz w:val="24"/>
          <w:szCs w:val="24"/>
        </w:rPr>
        <w:t>l</w:t>
      </w:r>
      <w:r w:rsidRPr="00C54711">
        <w:rPr>
          <w:spacing w:val="-3"/>
          <w:sz w:val="24"/>
          <w:szCs w:val="24"/>
        </w:rPr>
        <w:t>a</w:t>
      </w:r>
      <w:r w:rsidRPr="00C54711">
        <w:rPr>
          <w:sz w:val="24"/>
          <w:szCs w:val="24"/>
        </w:rPr>
        <w:t>m</w:t>
      </w:r>
      <w:r w:rsidRPr="00C54711">
        <w:rPr>
          <w:spacing w:val="-2"/>
          <w:sz w:val="24"/>
          <w:szCs w:val="24"/>
        </w:rPr>
        <w:t xml:space="preserve"> </w:t>
      </w:r>
      <w:r w:rsidRPr="00C54711">
        <w:rPr>
          <w:sz w:val="24"/>
          <w:szCs w:val="24"/>
        </w:rPr>
        <w:t>b</w:t>
      </w:r>
      <w:r w:rsidRPr="00C54711">
        <w:rPr>
          <w:spacing w:val="-1"/>
          <w:sz w:val="24"/>
          <w:szCs w:val="24"/>
        </w:rPr>
        <w:t>a</w:t>
      </w:r>
      <w:r w:rsidRPr="00C54711">
        <w:rPr>
          <w:sz w:val="24"/>
          <w:szCs w:val="24"/>
        </w:rPr>
        <w:t>t</w:t>
      </w:r>
      <w:r w:rsidRPr="00C54711">
        <w:rPr>
          <w:spacing w:val="-3"/>
          <w:sz w:val="24"/>
          <w:szCs w:val="24"/>
        </w:rPr>
        <w:t>a</w:t>
      </w:r>
      <w:r w:rsidRPr="00C54711">
        <w:rPr>
          <w:sz w:val="24"/>
          <w:szCs w:val="24"/>
        </w:rPr>
        <w:t>s</w:t>
      </w:r>
      <w:r w:rsidRPr="00C54711">
        <w:rPr>
          <w:spacing w:val="-3"/>
          <w:sz w:val="24"/>
          <w:szCs w:val="24"/>
        </w:rPr>
        <w:t>a</w:t>
      </w:r>
      <w:r w:rsidRPr="00C54711">
        <w:rPr>
          <w:sz w:val="24"/>
          <w:szCs w:val="24"/>
        </w:rPr>
        <w:t>n m</w:t>
      </w:r>
      <w:r w:rsidRPr="00C54711">
        <w:rPr>
          <w:spacing w:val="-3"/>
          <w:sz w:val="24"/>
          <w:szCs w:val="24"/>
        </w:rPr>
        <w:t>a</w:t>
      </w:r>
      <w:r w:rsidRPr="00C54711">
        <w:rPr>
          <w:sz w:val="24"/>
          <w:szCs w:val="24"/>
        </w:rPr>
        <w:t>s</w:t>
      </w:r>
      <w:r w:rsidRPr="00C54711">
        <w:rPr>
          <w:spacing w:val="-3"/>
          <w:sz w:val="24"/>
          <w:szCs w:val="24"/>
        </w:rPr>
        <w:t>a</w:t>
      </w:r>
      <w:r w:rsidRPr="00C54711">
        <w:rPr>
          <w:sz w:val="24"/>
          <w:szCs w:val="24"/>
        </w:rPr>
        <w:t>l</w:t>
      </w:r>
      <w:r w:rsidRPr="00C54711">
        <w:rPr>
          <w:spacing w:val="-1"/>
          <w:sz w:val="24"/>
          <w:szCs w:val="24"/>
        </w:rPr>
        <w:t>a</w:t>
      </w:r>
      <w:r w:rsidRPr="00C54711">
        <w:rPr>
          <w:spacing w:val="-2"/>
          <w:sz w:val="24"/>
          <w:szCs w:val="24"/>
        </w:rPr>
        <w:t>h</w:t>
      </w:r>
      <w:r w:rsidRPr="00C54711">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Tu</w:t>
      </w:r>
      <w:r w:rsidRPr="002D681D">
        <w:rPr>
          <w:b/>
          <w:sz w:val="24"/>
          <w:szCs w:val="24"/>
        </w:rPr>
        <w:t>juan</w:t>
      </w:r>
      <w:r w:rsidRPr="002D681D">
        <w:rPr>
          <w:b/>
          <w:spacing w:val="1"/>
          <w:sz w:val="24"/>
          <w:szCs w:val="24"/>
        </w:rPr>
        <w:t xml:space="preserve"> d</w:t>
      </w:r>
      <w:r w:rsidRPr="002D681D">
        <w:rPr>
          <w:b/>
          <w:spacing w:val="-2"/>
          <w:sz w:val="24"/>
          <w:szCs w:val="24"/>
        </w:rPr>
        <w:t>a</w:t>
      </w:r>
      <w:r w:rsidRPr="002D681D">
        <w:rPr>
          <w:b/>
          <w:sz w:val="24"/>
          <w:szCs w:val="24"/>
        </w:rPr>
        <w:t>n</w:t>
      </w:r>
      <w:r w:rsidRPr="002D681D">
        <w:rPr>
          <w:b/>
          <w:spacing w:val="1"/>
          <w:sz w:val="24"/>
          <w:szCs w:val="24"/>
        </w:rPr>
        <w:t xml:space="preserve"> </w:t>
      </w:r>
      <w:r w:rsidRPr="002D681D">
        <w:rPr>
          <w:b/>
          <w:spacing w:val="-1"/>
          <w:sz w:val="24"/>
          <w:szCs w:val="24"/>
        </w:rPr>
        <w:t>M</w:t>
      </w:r>
      <w:r w:rsidRPr="002D681D">
        <w:rPr>
          <w:b/>
          <w:sz w:val="24"/>
          <w:szCs w:val="24"/>
        </w:rPr>
        <w:t>a</w:t>
      </w:r>
      <w:r w:rsidRPr="002D681D">
        <w:rPr>
          <w:b/>
          <w:spacing w:val="2"/>
          <w:sz w:val="24"/>
          <w:szCs w:val="24"/>
        </w:rPr>
        <w:t>nf</w:t>
      </w:r>
      <w:r w:rsidRPr="002D681D">
        <w:rPr>
          <w:b/>
          <w:spacing w:val="-2"/>
          <w:sz w:val="24"/>
          <w:szCs w:val="24"/>
        </w:rPr>
        <w:t>a</w:t>
      </w:r>
      <w:r w:rsidRPr="002D681D">
        <w:rPr>
          <w:b/>
          <w:sz w:val="24"/>
          <w:szCs w:val="24"/>
        </w:rPr>
        <w:t>at</w:t>
      </w:r>
      <w:r w:rsidRPr="002D681D">
        <w:rPr>
          <w:b/>
          <w:spacing w:val="-1"/>
          <w:sz w:val="24"/>
          <w:szCs w:val="24"/>
        </w:rPr>
        <w:t xml:space="preserve"> </w:t>
      </w:r>
      <w:r w:rsidRPr="002D681D">
        <w:rPr>
          <w:b/>
          <w:spacing w:val="-3"/>
          <w:sz w:val="24"/>
          <w:szCs w:val="24"/>
        </w:rPr>
        <w:t>P</w:t>
      </w:r>
      <w:r w:rsidRPr="002D681D">
        <w:rPr>
          <w:b/>
          <w:spacing w:val="-1"/>
          <w:sz w:val="24"/>
          <w:szCs w:val="24"/>
        </w:rPr>
        <w:t>e</w:t>
      </w:r>
      <w:r w:rsidRPr="002D681D">
        <w:rPr>
          <w:b/>
          <w:spacing w:val="1"/>
          <w:sz w:val="24"/>
          <w:szCs w:val="24"/>
        </w:rPr>
        <w:t>n</w:t>
      </w:r>
      <w:r w:rsidRPr="002D681D">
        <w:rPr>
          <w:b/>
          <w:spacing w:val="-1"/>
          <w:sz w:val="24"/>
          <w:szCs w:val="24"/>
        </w:rPr>
        <w:t>e</w:t>
      </w:r>
      <w:r w:rsidRPr="002D681D">
        <w:rPr>
          <w:b/>
          <w:sz w:val="24"/>
          <w:szCs w:val="24"/>
        </w:rPr>
        <w:t>litian</w:t>
      </w:r>
    </w:p>
    <w:p w:rsidR="008E01A9" w:rsidRPr="00B526F8" w:rsidRDefault="00FD4699" w:rsidP="009E252B">
      <w:pPr>
        <w:pStyle w:val="ListParagraph"/>
        <w:ind w:right="164"/>
        <w:jc w:val="both"/>
        <w:rPr>
          <w:sz w:val="24"/>
          <w:szCs w:val="24"/>
        </w:rPr>
      </w:pPr>
      <w:r w:rsidRPr="00B526F8">
        <w:rPr>
          <w:sz w:val="24"/>
          <w:szCs w:val="24"/>
        </w:rPr>
        <w:t>M</w:t>
      </w:r>
      <w:r w:rsidRPr="00B526F8">
        <w:rPr>
          <w:spacing w:val="-1"/>
          <w:sz w:val="24"/>
          <w:szCs w:val="24"/>
        </w:rPr>
        <w:t>e</w:t>
      </w:r>
      <w:r w:rsidRPr="00B526F8">
        <w:rPr>
          <w:sz w:val="24"/>
          <w:szCs w:val="24"/>
        </w:rPr>
        <w:t>ru</w:t>
      </w:r>
      <w:r w:rsidRPr="00B526F8">
        <w:rPr>
          <w:spacing w:val="-1"/>
          <w:sz w:val="24"/>
          <w:szCs w:val="24"/>
        </w:rPr>
        <w:t>p</w:t>
      </w:r>
      <w:r w:rsidRPr="00B526F8">
        <w:rPr>
          <w:spacing w:val="-3"/>
          <w:sz w:val="24"/>
          <w:szCs w:val="24"/>
        </w:rPr>
        <w:t>a</w:t>
      </w:r>
      <w:r w:rsidRPr="00B526F8">
        <w:rPr>
          <w:sz w:val="24"/>
          <w:szCs w:val="24"/>
        </w:rPr>
        <w:t>k</w:t>
      </w:r>
      <w:r w:rsidRPr="00B526F8">
        <w:rPr>
          <w:spacing w:val="-1"/>
          <w:sz w:val="24"/>
          <w:szCs w:val="24"/>
        </w:rPr>
        <w:t>a</w:t>
      </w:r>
      <w:r w:rsidRPr="00B526F8">
        <w:rPr>
          <w:sz w:val="24"/>
          <w:szCs w:val="24"/>
        </w:rPr>
        <w:t>n</w:t>
      </w:r>
      <w:r w:rsidRPr="00B526F8">
        <w:rPr>
          <w:spacing w:val="46"/>
          <w:sz w:val="24"/>
          <w:szCs w:val="24"/>
        </w:rPr>
        <w:t xml:space="preserve"> </w:t>
      </w:r>
      <w:r w:rsidRPr="00B526F8">
        <w:rPr>
          <w:spacing w:val="2"/>
          <w:sz w:val="24"/>
          <w:szCs w:val="24"/>
        </w:rPr>
        <w:t>p</w:t>
      </w:r>
      <w:r w:rsidRPr="00B526F8">
        <w:rPr>
          <w:spacing w:val="-1"/>
          <w:sz w:val="24"/>
          <w:szCs w:val="24"/>
        </w:rPr>
        <w:t>e</w:t>
      </w:r>
      <w:r w:rsidRPr="00B526F8">
        <w:rPr>
          <w:sz w:val="24"/>
          <w:szCs w:val="24"/>
        </w:rPr>
        <w:t>nje</w:t>
      </w:r>
      <w:r w:rsidRPr="00B526F8">
        <w:rPr>
          <w:spacing w:val="1"/>
          <w:sz w:val="24"/>
          <w:szCs w:val="24"/>
        </w:rPr>
        <w:t>l</w:t>
      </w:r>
      <w:r w:rsidRPr="00B526F8">
        <w:rPr>
          <w:spacing w:val="-1"/>
          <w:sz w:val="24"/>
          <w:szCs w:val="24"/>
        </w:rPr>
        <w:t>a</w:t>
      </w:r>
      <w:r w:rsidRPr="00B526F8">
        <w:rPr>
          <w:sz w:val="24"/>
          <w:szCs w:val="24"/>
        </w:rPr>
        <w:t>s</w:t>
      </w:r>
      <w:r w:rsidRPr="00B526F8">
        <w:rPr>
          <w:spacing w:val="-1"/>
          <w:sz w:val="24"/>
          <w:szCs w:val="24"/>
        </w:rPr>
        <w:t>a</w:t>
      </w:r>
      <w:r w:rsidRPr="00B526F8">
        <w:rPr>
          <w:sz w:val="24"/>
          <w:szCs w:val="24"/>
        </w:rPr>
        <w:t>n</w:t>
      </w:r>
      <w:r w:rsidRPr="00B526F8">
        <w:rPr>
          <w:spacing w:val="48"/>
          <w:sz w:val="24"/>
          <w:szCs w:val="24"/>
        </w:rPr>
        <w:t xml:space="preserve"> </w:t>
      </w:r>
      <w:r w:rsidRPr="00B526F8">
        <w:rPr>
          <w:sz w:val="24"/>
          <w:szCs w:val="24"/>
        </w:rPr>
        <w:t>tent</w:t>
      </w:r>
      <w:r w:rsidRPr="00B526F8">
        <w:rPr>
          <w:spacing w:val="-1"/>
          <w:sz w:val="24"/>
          <w:szCs w:val="24"/>
        </w:rPr>
        <w:t>a</w:t>
      </w:r>
      <w:r w:rsidRPr="00B526F8">
        <w:rPr>
          <w:spacing w:val="2"/>
          <w:sz w:val="24"/>
          <w:szCs w:val="24"/>
        </w:rPr>
        <w:t>n</w:t>
      </w:r>
      <w:r w:rsidRPr="00B526F8">
        <w:rPr>
          <w:sz w:val="24"/>
          <w:szCs w:val="24"/>
        </w:rPr>
        <w:t>g</w:t>
      </w:r>
      <w:r w:rsidRPr="00B526F8">
        <w:rPr>
          <w:spacing w:val="41"/>
          <w:sz w:val="24"/>
          <w:szCs w:val="24"/>
        </w:rPr>
        <w:t xml:space="preserve"> </w:t>
      </w:r>
      <w:r w:rsidRPr="00B526F8">
        <w:rPr>
          <w:sz w:val="24"/>
          <w:szCs w:val="24"/>
        </w:rPr>
        <w:t>tuj</w:t>
      </w:r>
      <w:r w:rsidRPr="00B526F8">
        <w:rPr>
          <w:spacing w:val="2"/>
          <w:sz w:val="24"/>
          <w:szCs w:val="24"/>
        </w:rPr>
        <w:t>u</w:t>
      </w:r>
      <w:r w:rsidRPr="00B526F8">
        <w:rPr>
          <w:spacing w:val="-1"/>
          <w:sz w:val="24"/>
          <w:szCs w:val="24"/>
        </w:rPr>
        <w:t>a</w:t>
      </w:r>
      <w:r w:rsidRPr="00B526F8">
        <w:rPr>
          <w:sz w:val="24"/>
          <w:szCs w:val="24"/>
        </w:rPr>
        <w:t>n</w:t>
      </w:r>
      <w:r w:rsidRPr="00B526F8">
        <w:rPr>
          <w:spacing w:val="46"/>
          <w:sz w:val="24"/>
          <w:szCs w:val="24"/>
        </w:rPr>
        <w:t xml:space="preserve"> </w:t>
      </w:r>
      <w:r w:rsidRPr="00B526F8">
        <w:rPr>
          <w:sz w:val="24"/>
          <w:szCs w:val="24"/>
        </w:rPr>
        <w:t>d</w:t>
      </w:r>
      <w:r w:rsidRPr="00B526F8">
        <w:rPr>
          <w:spacing w:val="-1"/>
          <w:sz w:val="24"/>
          <w:szCs w:val="24"/>
        </w:rPr>
        <w:t>a</w:t>
      </w:r>
      <w:r w:rsidRPr="00B526F8">
        <w:rPr>
          <w:sz w:val="24"/>
          <w:szCs w:val="24"/>
        </w:rPr>
        <w:t>n</w:t>
      </w:r>
      <w:r w:rsidRPr="00B526F8">
        <w:rPr>
          <w:spacing w:val="46"/>
          <w:sz w:val="24"/>
          <w:szCs w:val="24"/>
        </w:rPr>
        <w:t xml:space="preserve"> </w:t>
      </w:r>
      <w:r w:rsidRPr="00B526F8">
        <w:rPr>
          <w:sz w:val="24"/>
          <w:szCs w:val="24"/>
        </w:rPr>
        <w:t>m</w:t>
      </w:r>
      <w:r w:rsidRPr="00B526F8">
        <w:rPr>
          <w:spacing w:val="-1"/>
          <w:sz w:val="24"/>
          <w:szCs w:val="24"/>
        </w:rPr>
        <w:t>a</w:t>
      </w:r>
      <w:r w:rsidRPr="00B526F8">
        <w:rPr>
          <w:spacing w:val="2"/>
          <w:sz w:val="24"/>
          <w:szCs w:val="24"/>
        </w:rPr>
        <w:t>nf</w:t>
      </w:r>
      <w:r w:rsidRPr="00B526F8">
        <w:rPr>
          <w:spacing w:val="-1"/>
          <w:sz w:val="24"/>
          <w:szCs w:val="24"/>
        </w:rPr>
        <w:t>aa</w:t>
      </w:r>
      <w:r w:rsidRPr="00B526F8">
        <w:rPr>
          <w:sz w:val="24"/>
          <w:szCs w:val="24"/>
        </w:rPr>
        <w:t>t</w:t>
      </w:r>
      <w:r w:rsidRPr="00B526F8">
        <w:rPr>
          <w:spacing w:val="46"/>
          <w:sz w:val="24"/>
          <w:szCs w:val="24"/>
        </w:rPr>
        <w:t xml:space="preserve"> </w:t>
      </w:r>
      <w:r w:rsidRPr="00B526F8">
        <w:rPr>
          <w:sz w:val="24"/>
          <w:szCs w:val="24"/>
        </w:rPr>
        <w:t>p</w:t>
      </w:r>
      <w:r w:rsidRPr="00B526F8">
        <w:rPr>
          <w:spacing w:val="-1"/>
          <w:sz w:val="24"/>
          <w:szCs w:val="24"/>
        </w:rPr>
        <w:t>e</w:t>
      </w:r>
      <w:r w:rsidRPr="00B526F8">
        <w:rPr>
          <w:sz w:val="24"/>
          <w:szCs w:val="24"/>
        </w:rPr>
        <w:t>n</w:t>
      </w:r>
      <w:r w:rsidRPr="00B526F8">
        <w:rPr>
          <w:spacing w:val="-1"/>
          <w:sz w:val="24"/>
          <w:szCs w:val="24"/>
        </w:rPr>
        <w:t>e</w:t>
      </w:r>
      <w:r w:rsidRPr="00B526F8">
        <w:rPr>
          <w:sz w:val="24"/>
          <w:szCs w:val="24"/>
        </w:rPr>
        <w:t>liti</w:t>
      </w:r>
      <w:r w:rsidRPr="00B526F8">
        <w:rPr>
          <w:spacing w:val="-1"/>
          <w:sz w:val="24"/>
          <w:szCs w:val="24"/>
        </w:rPr>
        <w:t>a</w:t>
      </w:r>
      <w:r w:rsidRPr="00B526F8">
        <w:rPr>
          <w:sz w:val="24"/>
          <w:szCs w:val="24"/>
        </w:rPr>
        <w:t>n</w:t>
      </w:r>
      <w:r w:rsidRPr="00B526F8">
        <w:rPr>
          <w:spacing w:val="53"/>
          <w:sz w:val="24"/>
          <w:szCs w:val="24"/>
        </w:rPr>
        <w:t xml:space="preserve"> </w:t>
      </w:r>
      <w:r w:rsidRPr="00B526F8">
        <w:rPr>
          <w:spacing w:val="-10"/>
          <w:sz w:val="24"/>
          <w:szCs w:val="24"/>
        </w:rPr>
        <w:t>y</w:t>
      </w:r>
      <w:r w:rsidRPr="00B526F8">
        <w:rPr>
          <w:spacing w:val="-1"/>
          <w:sz w:val="24"/>
          <w:szCs w:val="24"/>
        </w:rPr>
        <w:t>a</w:t>
      </w:r>
      <w:r w:rsidRPr="00B526F8">
        <w:rPr>
          <w:spacing w:val="3"/>
          <w:sz w:val="24"/>
          <w:szCs w:val="24"/>
        </w:rPr>
        <w:t>n</w:t>
      </w:r>
      <w:r w:rsidRPr="00B526F8">
        <w:rPr>
          <w:sz w:val="24"/>
          <w:szCs w:val="24"/>
        </w:rPr>
        <w:t>g</w:t>
      </w:r>
      <w:r w:rsidRPr="00B526F8">
        <w:rPr>
          <w:spacing w:val="43"/>
          <w:sz w:val="24"/>
          <w:szCs w:val="24"/>
        </w:rPr>
        <w:t xml:space="preserve"> </w:t>
      </w:r>
      <w:r w:rsidRPr="00B526F8">
        <w:rPr>
          <w:spacing w:val="-1"/>
          <w:sz w:val="24"/>
          <w:szCs w:val="24"/>
        </w:rPr>
        <w:t>a</w:t>
      </w:r>
      <w:r w:rsidRPr="00B526F8">
        <w:rPr>
          <w:spacing w:val="2"/>
          <w:sz w:val="24"/>
          <w:szCs w:val="24"/>
        </w:rPr>
        <w:t>k</w:t>
      </w:r>
      <w:r w:rsidRPr="00B526F8">
        <w:rPr>
          <w:spacing w:val="1"/>
          <w:sz w:val="24"/>
          <w:szCs w:val="24"/>
        </w:rPr>
        <w:t>a</w:t>
      </w:r>
      <w:r w:rsidRPr="00B526F8">
        <w:rPr>
          <w:sz w:val="24"/>
          <w:szCs w:val="24"/>
        </w:rPr>
        <w:t>n</w:t>
      </w:r>
      <w:r w:rsidRPr="00B526F8">
        <w:rPr>
          <w:spacing w:val="46"/>
          <w:sz w:val="24"/>
          <w:szCs w:val="24"/>
        </w:rPr>
        <w:t xml:space="preserve"> </w:t>
      </w:r>
      <w:r w:rsidRPr="00B526F8">
        <w:rPr>
          <w:sz w:val="24"/>
          <w:szCs w:val="24"/>
        </w:rPr>
        <w:t>dil</w:t>
      </w:r>
      <w:r w:rsidRPr="00B526F8">
        <w:rPr>
          <w:spacing w:val="-1"/>
          <w:sz w:val="24"/>
          <w:szCs w:val="24"/>
        </w:rPr>
        <w:t>a</w:t>
      </w:r>
      <w:r w:rsidRPr="00B526F8">
        <w:rPr>
          <w:sz w:val="24"/>
          <w:szCs w:val="24"/>
        </w:rPr>
        <w:t>ks</w:t>
      </w:r>
      <w:r w:rsidRPr="00B526F8">
        <w:rPr>
          <w:spacing w:val="-1"/>
          <w:sz w:val="24"/>
          <w:szCs w:val="24"/>
        </w:rPr>
        <w:t>a</w:t>
      </w:r>
      <w:r w:rsidRPr="00B526F8">
        <w:rPr>
          <w:sz w:val="24"/>
          <w:szCs w:val="24"/>
        </w:rPr>
        <w:t>n</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w:t>
      </w:r>
      <w:r w:rsidR="00C54711" w:rsidRPr="00B526F8">
        <w:rPr>
          <w:sz w:val="24"/>
          <w:szCs w:val="24"/>
        </w:rPr>
        <w:t xml:space="preserve"> </w:t>
      </w:r>
      <w:r w:rsidRPr="00B526F8">
        <w:rPr>
          <w:sz w:val="24"/>
          <w:szCs w:val="24"/>
        </w:rPr>
        <w:t>t</w:t>
      </w:r>
      <w:r w:rsidRPr="00B526F8">
        <w:rPr>
          <w:spacing w:val="-1"/>
          <w:sz w:val="24"/>
          <w:szCs w:val="24"/>
        </w:rPr>
        <w:t>er</w:t>
      </w:r>
      <w:r w:rsidRPr="00B526F8">
        <w:rPr>
          <w:sz w:val="24"/>
          <w:szCs w:val="24"/>
        </w:rPr>
        <w:t>k</w:t>
      </w:r>
      <w:r w:rsidRPr="00B526F8">
        <w:rPr>
          <w:spacing w:val="-1"/>
          <w:sz w:val="24"/>
          <w:szCs w:val="24"/>
        </w:rPr>
        <w:t>a</w:t>
      </w:r>
      <w:r w:rsidRPr="00B526F8">
        <w:rPr>
          <w:sz w:val="24"/>
          <w:szCs w:val="24"/>
        </w:rPr>
        <w:t>it</w:t>
      </w:r>
      <w:r w:rsidRPr="00B526F8">
        <w:rPr>
          <w:spacing w:val="53"/>
          <w:sz w:val="24"/>
          <w:szCs w:val="24"/>
        </w:rPr>
        <w:t xml:space="preserve"> </w:t>
      </w:r>
      <w:r w:rsidRPr="00B526F8">
        <w:rPr>
          <w:sz w:val="24"/>
          <w:szCs w:val="24"/>
        </w:rPr>
        <w:t>d</w:t>
      </w:r>
      <w:r w:rsidRPr="00B526F8">
        <w:rPr>
          <w:spacing w:val="-1"/>
          <w:sz w:val="24"/>
          <w:szCs w:val="24"/>
        </w:rPr>
        <w:t>e</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w:t>
      </w:r>
      <w:r w:rsidRPr="00B526F8">
        <w:rPr>
          <w:spacing w:val="50"/>
          <w:sz w:val="24"/>
          <w:szCs w:val="24"/>
        </w:rPr>
        <w:t xml:space="preserve"> </w:t>
      </w:r>
      <w:r w:rsidRPr="00B526F8">
        <w:rPr>
          <w:sz w:val="24"/>
          <w:szCs w:val="24"/>
        </w:rPr>
        <w:t>pe</w:t>
      </w:r>
      <w:r w:rsidRPr="00B526F8">
        <w:rPr>
          <w:spacing w:val="2"/>
          <w:sz w:val="24"/>
          <w:szCs w:val="24"/>
        </w:rPr>
        <w:t>n</w:t>
      </w:r>
      <w:r w:rsidRPr="00B526F8">
        <w:rPr>
          <w:spacing w:val="-5"/>
          <w:sz w:val="24"/>
          <w:szCs w:val="24"/>
        </w:rPr>
        <w:t>g</w:t>
      </w:r>
      <w:r w:rsidRPr="00B526F8">
        <w:rPr>
          <w:spacing w:val="-1"/>
          <w:sz w:val="24"/>
          <w:szCs w:val="24"/>
        </w:rPr>
        <w:t>e</w:t>
      </w:r>
      <w:r w:rsidRPr="00B526F8">
        <w:rPr>
          <w:sz w:val="24"/>
          <w:szCs w:val="24"/>
        </w:rPr>
        <w:t>m</w:t>
      </w:r>
      <w:r w:rsidRPr="00B526F8">
        <w:rPr>
          <w:spacing w:val="5"/>
          <w:sz w:val="24"/>
          <w:szCs w:val="24"/>
        </w:rPr>
        <w:t>b</w:t>
      </w:r>
      <w:r w:rsidRPr="00B526F8">
        <w:rPr>
          <w:spacing w:val="-1"/>
          <w:sz w:val="24"/>
          <w:szCs w:val="24"/>
        </w:rPr>
        <w:t>a</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w:t>
      </w:r>
      <w:r w:rsidRPr="00B526F8">
        <w:rPr>
          <w:spacing w:val="50"/>
          <w:sz w:val="24"/>
          <w:szCs w:val="24"/>
        </w:rPr>
        <w:t xml:space="preserve"> </w:t>
      </w:r>
      <w:r w:rsidRPr="00B526F8">
        <w:rPr>
          <w:sz w:val="24"/>
          <w:szCs w:val="24"/>
        </w:rPr>
        <w:t>k</w:t>
      </w:r>
      <w:r w:rsidRPr="00B526F8">
        <w:rPr>
          <w:spacing w:val="-1"/>
          <w:sz w:val="24"/>
          <w:szCs w:val="24"/>
        </w:rPr>
        <w:t>e</w:t>
      </w:r>
      <w:r w:rsidRPr="00B526F8">
        <w:rPr>
          <w:sz w:val="24"/>
          <w:szCs w:val="24"/>
        </w:rPr>
        <w:t>ilmuan</w:t>
      </w:r>
      <w:r w:rsidRPr="00B526F8">
        <w:rPr>
          <w:spacing w:val="53"/>
          <w:sz w:val="24"/>
          <w:szCs w:val="24"/>
        </w:rPr>
        <w:t xml:space="preserve"> </w:t>
      </w:r>
      <w:r w:rsidRPr="00B526F8">
        <w:rPr>
          <w:spacing w:val="-1"/>
          <w:sz w:val="24"/>
          <w:szCs w:val="24"/>
        </w:rPr>
        <w:t>a</w:t>
      </w:r>
      <w:r w:rsidRPr="00B526F8">
        <w:rPr>
          <w:sz w:val="24"/>
          <w:szCs w:val="24"/>
        </w:rPr>
        <w:t>tau</w:t>
      </w:r>
      <w:r w:rsidRPr="00B526F8">
        <w:rPr>
          <w:spacing w:val="50"/>
          <w:sz w:val="24"/>
          <w:szCs w:val="24"/>
        </w:rPr>
        <w:t xml:space="preserve"> </w:t>
      </w:r>
      <w:r w:rsidRPr="00B526F8">
        <w:rPr>
          <w:spacing w:val="3"/>
          <w:sz w:val="24"/>
          <w:szCs w:val="24"/>
        </w:rPr>
        <w:t>m</w:t>
      </w:r>
      <w:r w:rsidRPr="00B526F8">
        <w:rPr>
          <w:spacing w:val="-1"/>
          <w:sz w:val="24"/>
          <w:szCs w:val="24"/>
        </w:rPr>
        <w:t>a</w:t>
      </w:r>
      <w:r w:rsidRPr="00B526F8">
        <w:rPr>
          <w:sz w:val="24"/>
          <w:szCs w:val="24"/>
        </w:rPr>
        <w:t>nf</w:t>
      </w:r>
      <w:r w:rsidRPr="00B526F8">
        <w:rPr>
          <w:spacing w:val="-2"/>
          <w:sz w:val="24"/>
          <w:szCs w:val="24"/>
        </w:rPr>
        <w:t>a</w:t>
      </w:r>
      <w:r w:rsidRPr="00B526F8">
        <w:rPr>
          <w:spacing w:val="-1"/>
          <w:sz w:val="24"/>
          <w:szCs w:val="24"/>
        </w:rPr>
        <w:t>a</w:t>
      </w:r>
      <w:r w:rsidRPr="00B526F8">
        <w:rPr>
          <w:sz w:val="24"/>
          <w:szCs w:val="24"/>
        </w:rPr>
        <w:t>t</w:t>
      </w:r>
      <w:r w:rsidRPr="00B526F8">
        <w:rPr>
          <w:spacing w:val="53"/>
          <w:sz w:val="24"/>
          <w:szCs w:val="24"/>
        </w:rPr>
        <w:t xml:space="preserve"> </w:t>
      </w:r>
      <w:r w:rsidRPr="00B526F8">
        <w:rPr>
          <w:sz w:val="24"/>
          <w:szCs w:val="24"/>
        </w:rPr>
        <w:t>p</w:t>
      </w:r>
      <w:r w:rsidRPr="00B526F8">
        <w:rPr>
          <w:spacing w:val="-1"/>
          <w:sz w:val="24"/>
          <w:szCs w:val="24"/>
        </w:rPr>
        <w:t>r</w:t>
      </w:r>
      <w:r w:rsidRPr="00B526F8">
        <w:rPr>
          <w:spacing w:val="-3"/>
          <w:sz w:val="24"/>
          <w:szCs w:val="24"/>
        </w:rPr>
        <w:t>a</w:t>
      </w:r>
      <w:r w:rsidRPr="00B526F8">
        <w:rPr>
          <w:sz w:val="24"/>
          <w:szCs w:val="24"/>
        </w:rPr>
        <w:t>ktis</w:t>
      </w:r>
      <w:r w:rsidRPr="00B526F8">
        <w:rPr>
          <w:spacing w:val="53"/>
          <w:sz w:val="24"/>
          <w:szCs w:val="24"/>
        </w:rPr>
        <w:t xml:space="preserve"> </w:t>
      </w:r>
      <w:r w:rsidRPr="00B526F8">
        <w:rPr>
          <w:sz w:val="24"/>
          <w:szCs w:val="24"/>
        </w:rPr>
        <w:t>da</w:t>
      </w:r>
      <w:r w:rsidRPr="00B526F8">
        <w:rPr>
          <w:spacing w:val="-1"/>
          <w:sz w:val="24"/>
          <w:szCs w:val="24"/>
        </w:rPr>
        <w:t>r</w:t>
      </w:r>
      <w:r w:rsidRPr="00B526F8">
        <w:rPr>
          <w:sz w:val="24"/>
          <w:szCs w:val="24"/>
        </w:rPr>
        <w:t>i</w:t>
      </w:r>
      <w:r w:rsidRPr="00B526F8">
        <w:rPr>
          <w:spacing w:val="51"/>
          <w:sz w:val="24"/>
          <w:szCs w:val="24"/>
        </w:rPr>
        <w:t xml:space="preserve"> </w:t>
      </w:r>
      <w:r w:rsidRPr="00B526F8">
        <w:rPr>
          <w:sz w:val="24"/>
          <w:szCs w:val="24"/>
        </w:rPr>
        <w:t>mas</w:t>
      </w:r>
      <w:r w:rsidRPr="00B526F8">
        <w:rPr>
          <w:spacing w:val="1"/>
          <w:sz w:val="24"/>
          <w:szCs w:val="24"/>
        </w:rPr>
        <w:t>a</w:t>
      </w:r>
      <w:r w:rsidRPr="00B526F8">
        <w:rPr>
          <w:sz w:val="24"/>
          <w:szCs w:val="24"/>
        </w:rPr>
        <w:t>lah</w:t>
      </w:r>
      <w:r w:rsidRPr="00B526F8">
        <w:rPr>
          <w:spacing w:val="55"/>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w:t>
      </w:r>
      <w:r w:rsidRPr="00B526F8">
        <w:rPr>
          <w:spacing w:val="46"/>
          <w:sz w:val="24"/>
          <w:szCs w:val="24"/>
        </w:rPr>
        <w:t xml:space="preserve"> </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w:t>
      </w:r>
      <w:r w:rsidR="00C54711" w:rsidRPr="00B526F8">
        <w:rPr>
          <w:sz w:val="24"/>
          <w:szCs w:val="24"/>
        </w:rPr>
        <w:t xml:space="preserve"> </w:t>
      </w:r>
      <w:r w:rsidRPr="00B526F8">
        <w:rPr>
          <w:sz w:val="24"/>
          <w:szCs w:val="24"/>
        </w:rPr>
        <w:t>dit</w:t>
      </w:r>
      <w:r w:rsidRPr="00B526F8">
        <w:rPr>
          <w:spacing w:val="-1"/>
          <w:sz w:val="24"/>
          <w:szCs w:val="24"/>
        </w:rPr>
        <w:t>e</w:t>
      </w:r>
      <w:r w:rsidRPr="00B526F8">
        <w:rPr>
          <w:sz w:val="24"/>
          <w:szCs w:val="24"/>
        </w:rPr>
        <w:t>liti.</w:t>
      </w:r>
      <w:r w:rsidRPr="00B526F8">
        <w:rPr>
          <w:spacing w:val="5"/>
          <w:sz w:val="24"/>
          <w:szCs w:val="24"/>
        </w:rPr>
        <w:t xml:space="preserve"> </w:t>
      </w:r>
      <w:r w:rsidRPr="00B526F8">
        <w:rPr>
          <w:sz w:val="24"/>
          <w:szCs w:val="24"/>
        </w:rPr>
        <w:t>Tuju</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dan</w:t>
      </w:r>
      <w:r w:rsidRPr="00B526F8">
        <w:rPr>
          <w:spacing w:val="5"/>
          <w:sz w:val="24"/>
          <w:szCs w:val="24"/>
        </w:rPr>
        <w:t xml:space="preserve"> </w:t>
      </w:r>
      <w:r w:rsidRPr="00B526F8">
        <w:rPr>
          <w:sz w:val="24"/>
          <w:szCs w:val="24"/>
        </w:rPr>
        <w:t>m</w:t>
      </w:r>
      <w:r w:rsidRPr="00B526F8">
        <w:rPr>
          <w:spacing w:val="-1"/>
          <w:sz w:val="24"/>
          <w:szCs w:val="24"/>
        </w:rPr>
        <w:t>af</w:t>
      </w:r>
      <w:r w:rsidRPr="00B526F8">
        <w:rPr>
          <w:spacing w:val="1"/>
          <w:sz w:val="24"/>
          <w:szCs w:val="24"/>
        </w:rPr>
        <w:t>a</w:t>
      </w:r>
      <w:r w:rsidRPr="00B526F8">
        <w:rPr>
          <w:spacing w:val="-1"/>
          <w:sz w:val="24"/>
          <w:szCs w:val="24"/>
        </w:rPr>
        <w:t>a</w:t>
      </w:r>
      <w:r w:rsidRPr="00B526F8">
        <w:rPr>
          <w:sz w:val="24"/>
          <w:szCs w:val="24"/>
        </w:rPr>
        <w:t>t</w:t>
      </w:r>
      <w:r w:rsidRPr="00B526F8">
        <w:rPr>
          <w:spacing w:val="8"/>
          <w:sz w:val="24"/>
          <w:szCs w:val="24"/>
        </w:rPr>
        <w:t xml:space="preserve"> </w:t>
      </w:r>
      <w:r w:rsidRPr="00B526F8">
        <w:rPr>
          <w:sz w:val="24"/>
          <w:szCs w:val="24"/>
        </w:rPr>
        <w:t>p</w:t>
      </w:r>
      <w:r w:rsidRPr="00B526F8">
        <w:rPr>
          <w:spacing w:val="-1"/>
          <w:sz w:val="24"/>
          <w:szCs w:val="24"/>
        </w:rPr>
        <w:t>e</w:t>
      </w:r>
      <w:r w:rsidRPr="00B526F8">
        <w:rPr>
          <w:sz w:val="24"/>
          <w:szCs w:val="24"/>
        </w:rPr>
        <w:t>n</w:t>
      </w:r>
      <w:r w:rsidRPr="00B526F8">
        <w:rPr>
          <w:spacing w:val="-1"/>
          <w:sz w:val="24"/>
          <w:szCs w:val="24"/>
        </w:rPr>
        <w:t>e</w:t>
      </w:r>
      <w:r w:rsidRPr="00B526F8">
        <w:rPr>
          <w:sz w:val="24"/>
          <w:szCs w:val="24"/>
        </w:rPr>
        <w:t>liti</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b</w:t>
      </w:r>
      <w:r w:rsidRPr="00B526F8">
        <w:rPr>
          <w:spacing w:val="-1"/>
          <w:sz w:val="24"/>
          <w:szCs w:val="24"/>
        </w:rPr>
        <w:t>e</w:t>
      </w:r>
      <w:r w:rsidRPr="00B526F8">
        <w:rPr>
          <w:sz w:val="24"/>
          <w:szCs w:val="24"/>
        </w:rPr>
        <w:t>risi</w:t>
      </w:r>
      <w:r w:rsidRPr="00B526F8">
        <w:rPr>
          <w:spacing w:val="8"/>
          <w:sz w:val="24"/>
          <w:szCs w:val="24"/>
        </w:rPr>
        <w:t xml:space="preserve"> </w:t>
      </w:r>
      <w:r w:rsidRPr="00B526F8">
        <w:rPr>
          <w:sz w:val="24"/>
          <w:szCs w:val="24"/>
        </w:rPr>
        <w:t>p</w:t>
      </w:r>
      <w:r w:rsidRPr="00B526F8">
        <w:rPr>
          <w:spacing w:val="-1"/>
          <w:sz w:val="24"/>
          <w:szCs w:val="24"/>
        </w:rPr>
        <w:t>e</w:t>
      </w:r>
      <w:r w:rsidRPr="00B526F8">
        <w:rPr>
          <w:sz w:val="24"/>
          <w:szCs w:val="24"/>
        </w:rPr>
        <w:t>nj</w:t>
      </w:r>
      <w:r w:rsidRPr="00B526F8">
        <w:rPr>
          <w:spacing w:val="-1"/>
          <w:sz w:val="24"/>
          <w:szCs w:val="24"/>
        </w:rPr>
        <w:t>e</w:t>
      </w:r>
      <w:r w:rsidRPr="00B526F8">
        <w:rPr>
          <w:sz w:val="24"/>
          <w:szCs w:val="24"/>
        </w:rPr>
        <w:t>las</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tent</w:t>
      </w:r>
      <w:r w:rsidRPr="00B526F8">
        <w:rPr>
          <w:spacing w:val="-1"/>
          <w:sz w:val="24"/>
          <w:szCs w:val="24"/>
        </w:rPr>
        <w:t>a</w:t>
      </w:r>
      <w:r w:rsidRPr="00B526F8">
        <w:rPr>
          <w:spacing w:val="2"/>
          <w:sz w:val="24"/>
          <w:szCs w:val="24"/>
        </w:rPr>
        <w:t>n</w:t>
      </w:r>
      <w:r w:rsidRPr="00B526F8">
        <w:rPr>
          <w:sz w:val="24"/>
          <w:szCs w:val="24"/>
        </w:rPr>
        <w:t>g t</w:t>
      </w:r>
      <w:r w:rsidRPr="00B526F8">
        <w:rPr>
          <w:spacing w:val="1"/>
          <w:sz w:val="24"/>
          <w:szCs w:val="24"/>
        </w:rPr>
        <w:t>uj</w:t>
      </w:r>
      <w:r w:rsidRPr="00B526F8">
        <w:rPr>
          <w:sz w:val="24"/>
          <w:szCs w:val="24"/>
        </w:rPr>
        <w:t>u</w:t>
      </w:r>
      <w:r w:rsidRPr="00B526F8">
        <w:rPr>
          <w:spacing w:val="-1"/>
          <w:sz w:val="24"/>
          <w:szCs w:val="24"/>
        </w:rPr>
        <w:t>a</w:t>
      </w:r>
      <w:r w:rsidRPr="00B526F8">
        <w:rPr>
          <w:sz w:val="24"/>
          <w:szCs w:val="24"/>
        </w:rPr>
        <w:t>n</w:t>
      </w:r>
      <w:r w:rsidRPr="00B526F8">
        <w:rPr>
          <w:spacing w:val="15"/>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 s</w:t>
      </w:r>
      <w:r w:rsidRPr="00B526F8">
        <w:rPr>
          <w:spacing w:val="2"/>
          <w:sz w:val="24"/>
          <w:szCs w:val="24"/>
        </w:rPr>
        <w:t>p</w:t>
      </w:r>
      <w:r w:rsidRPr="00B526F8">
        <w:rPr>
          <w:spacing w:val="-1"/>
          <w:sz w:val="24"/>
          <w:szCs w:val="24"/>
        </w:rPr>
        <w:t>e</w:t>
      </w:r>
      <w:r w:rsidRPr="00B526F8">
        <w:rPr>
          <w:sz w:val="24"/>
          <w:szCs w:val="24"/>
        </w:rPr>
        <w:t>sifik</w:t>
      </w:r>
      <w:r w:rsidRPr="00B526F8">
        <w:rPr>
          <w:spacing w:val="8"/>
          <w:sz w:val="24"/>
          <w:szCs w:val="24"/>
        </w:rPr>
        <w:t xml:space="preserve"> </w:t>
      </w:r>
      <w:r w:rsidRPr="00B526F8">
        <w:rPr>
          <w:spacing w:val="-1"/>
          <w:sz w:val="24"/>
          <w:szCs w:val="24"/>
        </w:rPr>
        <w:t>a</w:t>
      </w:r>
      <w:r w:rsidRPr="00B526F8">
        <w:rPr>
          <w:sz w:val="24"/>
          <w:szCs w:val="24"/>
        </w:rPr>
        <w:t>tau t</w:t>
      </w:r>
      <w:r w:rsidRPr="00B526F8">
        <w:rPr>
          <w:spacing w:val="-1"/>
          <w:sz w:val="24"/>
          <w:szCs w:val="24"/>
        </w:rPr>
        <w:t>ar</w:t>
      </w:r>
      <w:r w:rsidRPr="00B526F8">
        <w:rPr>
          <w:spacing w:val="-2"/>
          <w:sz w:val="24"/>
          <w:szCs w:val="24"/>
        </w:rPr>
        <w:t>g</w:t>
      </w:r>
      <w:r w:rsidRPr="00B526F8">
        <w:rPr>
          <w:spacing w:val="-1"/>
          <w:sz w:val="24"/>
          <w:szCs w:val="24"/>
        </w:rPr>
        <w:t>e</w:t>
      </w:r>
      <w:r w:rsidRPr="00B526F8">
        <w:rPr>
          <w:sz w:val="24"/>
          <w:szCs w:val="24"/>
        </w:rPr>
        <w:t>t</w:t>
      </w:r>
      <w:r w:rsidRPr="00B526F8">
        <w:rPr>
          <w:spacing w:val="13"/>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 i</w:t>
      </w:r>
      <w:r w:rsidRPr="00B526F8">
        <w:rPr>
          <w:spacing w:val="3"/>
          <w:sz w:val="24"/>
          <w:szCs w:val="24"/>
        </w:rPr>
        <w:t>n</w:t>
      </w:r>
      <w:r w:rsidRPr="00B526F8">
        <w:rPr>
          <w:spacing w:val="-5"/>
          <w:sz w:val="24"/>
          <w:szCs w:val="24"/>
        </w:rPr>
        <w:t>g</w:t>
      </w:r>
      <w:r w:rsidRPr="00B526F8">
        <w:rPr>
          <w:sz w:val="24"/>
          <w:szCs w:val="24"/>
        </w:rPr>
        <w:t>in</w:t>
      </w:r>
      <w:r w:rsidRPr="00B526F8">
        <w:rPr>
          <w:spacing w:val="6"/>
          <w:sz w:val="24"/>
          <w:szCs w:val="24"/>
        </w:rPr>
        <w:t xml:space="preserve"> </w:t>
      </w:r>
      <w:r w:rsidRPr="00B526F8">
        <w:rPr>
          <w:sz w:val="24"/>
          <w:szCs w:val="24"/>
        </w:rPr>
        <w:t>dic</w:t>
      </w:r>
      <w:r w:rsidRPr="00B526F8">
        <w:rPr>
          <w:spacing w:val="-1"/>
          <w:sz w:val="24"/>
          <w:szCs w:val="24"/>
        </w:rPr>
        <w:t>a</w:t>
      </w:r>
      <w:r w:rsidRPr="00B526F8">
        <w:rPr>
          <w:spacing w:val="5"/>
          <w:sz w:val="24"/>
          <w:szCs w:val="24"/>
        </w:rPr>
        <w:t>p</w:t>
      </w:r>
      <w:r w:rsidRPr="00B526F8">
        <w:rPr>
          <w:spacing w:val="1"/>
          <w:sz w:val="24"/>
          <w:szCs w:val="24"/>
        </w:rPr>
        <w:t>a</w:t>
      </w:r>
      <w:r w:rsidRPr="00B526F8">
        <w:rPr>
          <w:sz w:val="24"/>
          <w:szCs w:val="24"/>
        </w:rPr>
        <w:t>i.</w:t>
      </w:r>
      <w:r w:rsidRPr="00B526F8">
        <w:rPr>
          <w:spacing w:val="5"/>
          <w:sz w:val="24"/>
          <w:szCs w:val="24"/>
        </w:rPr>
        <w:t xml:space="preserve"> </w:t>
      </w:r>
      <w:r w:rsidRPr="00B526F8">
        <w:rPr>
          <w:spacing w:val="1"/>
          <w:sz w:val="24"/>
          <w:szCs w:val="24"/>
        </w:rPr>
        <w:t>P</w:t>
      </w:r>
      <w:r w:rsidRPr="00B526F8">
        <w:rPr>
          <w:spacing w:val="-1"/>
          <w:sz w:val="24"/>
          <w:szCs w:val="24"/>
        </w:rPr>
        <w:t>e</w:t>
      </w:r>
      <w:r w:rsidRPr="00B526F8">
        <w:rPr>
          <w:sz w:val="24"/>
          <w:szCs w:val="24"/>
        </w:rPr>
        <w:t>n</w:t>
      </w:r>
      <w:r w:rsidRPr="00B526F8">
        <w:rPr>
          <w:spacing w:val="-5"/>
          <w:sz w:val="24"/>
          <w:szCs w:val="24"/>
        </w:rPr>
        <w:t>g</w:t>
      </w:r>
      <w:r w:rsidRPr="00B526F8">
        <w:rPr>
          <w:spacing w:val="-1"/>
          <w:sz w:val="24"/>
          <w:szCs w:val="24"/>
        </w:rPr>
        <w:t>er</w:t>
      </w:r>
      <w:r w:rsidRPr="00B526F8">
        <w:rPr>
          <w:sz w:val="24"/>
          <w:szCs w:val="24"/>
        </w:rPr>
        <w:t>t</w:t>
      </w:r>
      <w:r w:rsidRPr="00B526F8">
        <w:rPr>
          <w:spacing w:val="3"/>
          <w:sz w:val="24"/>
          <w:szCs w:val="24"/>
        </w:rPr>
        <w:t>i</w:t>
      </w:r>
      <w:r w:rsidRPr="00B526F8">
        <w:rPr>
          <w:spacing w:val="-1"/>
          <w:sz w:val="24"/>
          <w:szCs w:val="24"/>
        </w:rPr>
        <w:t>a</w:t>
      </w:r>
      <w:r w:rsidRPr="00B526F8">
        <w:rPr>
          <w:sz w:val="24"/>
          <w:szCs w:val="24"/>
        </w:rPr>
        <w:t>n</w:t>
      </w:r>
      <w:r w:rsidRPr="00B526F8">
        <w:rPr>
          <w:spacing w:val="5"/>
          <w:sz w:val="24"/>
          <w:szCs w:val="24"/>
        </w:rPr>
        <w:t xml:space="preserve"> </w:t>
      </w:r>
      <w:r w:rsidRPr="00B526F8">
        <w:rPr>
          <w:sz w:val="24"/>
          <w:szCs w:val="24"/>
        </w:rPr>
        <w:t>sp</w:t>
      </w:r>
      <w:r w:rsidRPr="00B526F8">
        <w:rPr>
          <w:spacing w:val="-1"/>
          <w:sz w:val="24"/>
          <w:szCs w:val="24"/>
        </w:rPr>
        <w:t>e</w:t>
      </w:r>
      <w:r w:rsidRPr="00B526F8">
        <w:rPr>
          <w:sz w:val="24"/>
          <w:szCs w:val="24"/>
        </w:rPr>
        <w:t>sifik</w:t>
      </w:r>
      <w:r w:rsidRPr="00B526F8">
        <w:rPr>
          <w:spacing w:val="5"/>
          <w:sz w:val="24"/>
          <w:szCs w:val="24"/>
        </w:rPr>
        <w:t xml:space="preserve"> </w:t>
      </w:r>
      <w:r w:rsidRPr="00B526F8">
        <w:rPr>
          <w:sz w:val="24"/>
          <w:szCs w:val="24"/>
        </w:rPr>
        <w:t>di</w:t>
      </w:r>
      <w:r w:rsidRPr="00B526F8">
        <w:rPr>
          <w:spacing w:val="3"/>
          <w:sz w:val="24"/>
          <w:szCs w:val="24"/>
        </w:rPr>
        <w:t>i</w:t>
      </w:r>
      <w:r w:rsidRPr="00B526F8">
        <w:rPr>
          <w:sz w:val="24"/>
          <w:szCs w:val="24"/>
        </w:rPr>
        <w:t>mpl</w:t>
      </w:r>
      <w:r w:rsidRPr="00B526F8">
        <w:rPr>
          <w:spacing w:val="-1"/>
          <w:sz w:val="24"/>
          <w:szCs w:val="24"/>
        </w:rPr>
        <w:t>e</w:t>
      </w:r>
      <w:r w:rsidRPr="00B526F8">
        <w:rPr>
          <w:sz w:val="24"/>
          <w:szCs w:val="24"/>
        </w:rPr>
        <w:t>ment</w:t>
      </w:r>
      <w:r w:rsidRPr="00B526F8">
        <w:rPr>
          <w:spacing w:val="-1"/>
          <w:sz w:val="24"/>
          <w:szCs w:val="24"/>
        </w:rPr>
        <w:t>a</w:t>
      </w:r>
      <w:r w:rsidRPr="00B526F8">
        <w:rPr>
          <w:sz w:val="24"/>
          <w:szCs w:val="24"/>
        </w:rPr>
        <w:t>sikan</w:t>
      </w:r>
      <w:r w:rsidRPr="00B526F8">
        <w:rPr>
          <w:spacing w:val="5"/>
          <w:sz w:val="24"/>
          <w:szCs w:val="24"/>
        </w:rPr>
        <w:t xml:space="preserve"> </w:t>
      </w:r>
      <w:r w:rsidRPr="00B526F8">
        <w:rPr>
          <w:sz w:val="24"/>
          <w:szCs w:val="24"/>
        </w:rPr>
        <w:t>d</w:t>
      </w:r>
      <w:r w:rsidRPr="00B526F8">
        <w:rPr>
          <w:spacing w:val="-1"/>
          <w:sz w:val="24"/>
          <w:szCs w:val="24"/>
        </w:rPr>
        <w:t>e</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w:t>
      </w:r>
      <w:r w:rsidRPr="00B526F8">
        <w:rPr>
          <w:spacing w:val="7"/>
          <w:sz w:val="24"/>
          <w:szCs w:val="24"/>
        </w:rPr>
        <w:t xml:space="preserve"> </w:t>
      </w:r>
      <w:r w:rsidRPr="00B526F8">
        <w:rPr>
          <w:sz w:val="24"/>
          <w:szCs w:val="24"/>
        </w:rPr>
        <w:t>meng</w:t>
      </w:r>
      <w:r w:rsidRPr="00B526F8">
        <w:rPr>
          <w:spacing w:val="-5"/>
          <w:sz w:val="24"/>
          <w:szCs w:val="24"/>
        </w:rPr>
        <w:t>g</w:t>
      </w:r>
      <w:r w:rsidRPr="00B526F8">
        <w:rPr>
          <w:sz w:val="24"/>
          <w:szCs w:val="24"/>
        </w:rPr>
        <w:t>u</w:t>
      </w:r>
      <w:r w:rsidRPr="00B526F8">
        <w:rPr>
          <w:spacing w:val="2"/>
          <w:sz w:val="24"/>
          <w:szCs w:val="24"/>
        </w:rPr>
        <w:t>n</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 un</w:t>
      </w:r>
      <w:r w:rsidRPr="00B526F8">
        <w:rPr>
          <w:spacing w:val="-5"/>
          <w:sz w:val="24"/>
          <w:szCs w:val="24"/>
        </w:rPr>
        <w:t>g</w:t>
      </w:r>
      <w:r w:rsidRPr="00B526F8">
        <w:rPr>
          <w:sz w:val="24"/>
          <w:szCs w:val="24"/>
        </w:rPr>
        <w:t>k</w:t>
      </w:r>
      <w:r w:rsidRPr="00B526F8">
        <w:rPr>
          <w:spacing w:val="-1"/>
          <w:sz w:val="24"/>
          <w:szCs w:val="24"/>
        </w:rPr>
        <w:t>a</w:t>
      </w:r>
      <w:r w:rsidRPr="00B526F8">
        <w:rPr>
          <w:spacing w:val="2"/>
          <w:sz w:val="24"/>
          <w:szCs w:val="24"/>
        </w:rPr>
        <w:t>p</w:t>
      </w:r>
      <w:r w:rsidRPr="00B526F8">
        <w:rPr>
          <w:spacing w:val="-1"/>
          <w:sz w:val="24"/>
          <w:szCs w:val="24"/>
        </w:rPr>
        <w:t>a</w:t>
      </w:r>
      <w:r w:rsidRPr="00B526F8">
        <w:rPr>
          <w:sz w:val="24"/>
          <w:szCs w:val="24"/>
        </w:rPr>
        <w:t>n</w:t>
      </w:r>
      <w:r w:rsidRPr="00B526F8">
        <w:rPr>
          <w:spacing w:val="-1"/>
          <w:sz w:val="24"/>
          <w:szCs w:val="24"/>
        </w:rPr>
        <w:t>-</w:t>
      </w:r>
      <w:r w:rsidRPr="00B526F8">
        <w:rPr>
          <w:sz w:val="24"/>
          <w:szCs w:val="24"/>
        </w:rPr>
        <w:t>u</w:t>
      </w:r>
      <w:r w:rsidRPr="00B526F8">
        <w:rPr>
          <w:spacing w:val="5"/>
          <w:sz w:val="24"/>
          <w:szCs w:val="24"/>
        </w:rPr>
        <w:t>n</w:t>
      </w:r>
      <w:r w:rsidRPr="00B526F8">
        <w:rPr>
          <w:spacing w:val="-5"/>
          <w:sz w:val="24"/>
          <w:szCs w:val="24"/>
        </w:rPr>
        <w:t>g</w:t>
      </w:r>
      <w:r w:rsidRPr="00B526F8">
        <w:rPr>
          <w:spacing w:val="2"/>
          <w:sz w:val="24"/>
          <w:szCs w:val="24"/>
        </w:rPr>
        <w:t>k</w:t>
      </w:r>
      <w:r w:rsidRPr="00B526F8">
        <w:rPr>
          <w:spacing w:val="-1"/>
          <w:sz w:val="24"/>
          <w:szCs w:val="24"/>
        </w:rPr>
        <w:t>a</w:t>
      </w:r>
      <w:r w:rsidRPr="00B526F8">
        <w:rPr>
          <w:spacing w:val="1"/>
          <w:sz w:val="24"/>
          <w:szCs w:val="24"/>
        </w:rPr>
        <w:t>p</w:t>
      </w:r>
      <w:r w:rsidRPr="00B526F8">
        <w:rPr>
          <w:spacing w:val="-1"/>
          <w:sz w:val="24"/>
          <w:szCs w:val="24"/>
        </w:rPr>
        <w:t>a</w:t>
      </w:r>
      <w:r w:rsidRPr="00B526F8">
        <w:rPr>
          <w:sz w:val="24"/>
          <w:szCs w:val="24"/>
        </w:rPr>
        <w:t>n</w:t>
      </w:r>
      <w:r w:rsidRPr="00B526F8">
        <w:rPr>
          <w:spacing w:val="15"/>
          <w:sz w:val="24"/>
          <w:szCs w:val="24"/>
        </w:rPr>
        <w:t xml:space="preserve"> </w:t>
      </w:r>
      <w:r w:rsidRPr="00B526F8">
        <w:rPr>
          <w:spacing w:val="-7"/>
          <w:sz w:val="24"/>
          <w:szCs w:val="24"/>
        </w:rPr>
        <w:t>y</w:t>
      </w:r>
      <w:r w:rsidRPr="00B526F8">
        <w:rPr>
          <w:spacing w:val="4"/>
          <w:sz w:val="24"/>
          <w:szCs w:val="24"/>
        </w:rPr>
        <w:t>a</w:t>
      </w:r>
      <w:r w:rsidRPr="00B526F8">
        <w:rPr>
          <w:sz w:val="24"/>
          <w:szCs w:val="24"/>
        </w:rPr>
        <w:t>ng je</w:t>
      </w:r>
      <w:r w:rsidRPr="00B526F8">
        <w:rPr>
          <w:spacing w:val="3"/>
          <w:sz w:val="24"/>
          <w:szCs w:val="24"/>
        </w:rPr>
        <w:t>l</w:t>
      </w:r>
      <w:r w:rsidRPr="00B526F8">
        <w:rPr>
          <w:spacing w:val="-1"/>
          <w:sz w:val="24"/>
          <w:szCs w:val="24"/>
        </w:rPr>
        <w:t>a</w:t>
      </w:r>
      <w:r w:rsidRPr="00B526F8">
        <w:rPr>
          <w:sz w:val="24"/>
          <w:szCs w:val="24"/>
        </w:rPr>
        <w:t>s,</w:t>
      </w:r>
      <w:r w:rsidRPr="00B526F8">
        <w:rPr>
          <w:spacing w:val="8"/>
          <w:sz w:val="24"/>
          <w:szCs w:val="24"/>
        </w:rPr>
        <w:t xml:space="preserve"> </w:t>
      </w:r>
      <w:r w:rsidRPr="00B526F8">
        <w:rPr>
          <w:spacing w:val="-1"/>
          <w:sz w:val="24"/>
          <w:szCs w:val="24"/>
        </w:rPr>
        <w:t>a</w:t>
      </w:r>
      <w:r w:rsidRPr="00B526F8">
        <w:rPr>
          <w:sz w:val="24"/>
          <w:szCs w:val="24"/>
        </w:rPr>
        <w:t>k</w:t>
      </w:r>
      <w:r w:rsidRPr="00B526F8">
        <w:rPr>
          <w:spacing w:val="3"/>
          <w:sz w:val="24"/>
          <w:szCs w:val="24"/>
        </w:rPr>
        <w:t>u</w:t>
      </w:r>
      <w:r w:rsidRPr="00B526F8">
        <w:rPr>
          <w:spacing w:val="-1"/>
          <w:sz w:val="24"/>
          <w:szCs w:val="24"/>
        </w:rPr>
        <w:t>r</w:t>
      </w:r>
      <w:r w:rsidRPr="00B526F8">
        <w:rPr>
          <w:spacing w:val="-3"/>
          <w:sz w:val="24"/>
          <w:szCs w:val="24"/>
        </w:rPr>
        <w:t>a</w:t>
      </w:r>
      <w:r w:rsidRPr="00B526F8">
        <w:rPr>
          <w:sz w:val="24"/>
          <w:szCs w:val="24"/>
        </w:rPr>
        <w:t>t,</w:t>
      </w:r>
      <w:r w:rsidRPr="00B526F8">
        <w:rPr>
          <w:spacing w:val="8"/>
          <w:sz w:val="24"/>
          <w:szCs w:val="24"/>
        </w:rPr>
        <w:t xml:space="preserve"> </w:t>
      </w:r>
      <w:r w:rsidRPr="00B526F8">
        <w:rPr>
          <w:sz w:val="24"/>
          <w:szCs w:val="24"/>
        </w:rPr>
        <w:t>d</w:t>
      </w:r>
      <w:r w:rsidRPr="00B526F8">
        <w:rPr>
          <w:spacing w:val="-1"/>
          <w:sz w:val="24"/>
          <w:szCs w:val="24"/>
        </w:rPr>
        <w:t>a</w:t>
      </w:r>
      <w:r w:rsidRPr="00B526F8">
        <w:rPr>
          <w:sz w:val="24"/>
          <w:szCs w:val="24"/>
        </w:rPr>
        <w:t>n</w:t>
      </w:r>
      <w:r w:rsidRPr="00B526F8">
        <w:rPr>
          <w:spacing w:val="8"/>
          <w:sz w:val="24"/>
          <w:szCs w:val="24"/>
        </w:rPr>
        <w:t xml:space="preserve"> </w:t>
      </w:r>
      <w:r w:rsidRPr="00B526F8">
        <w:rPr>
          <w:sz w:val="24"/>
          <w:szCs w:val="24"/>
        </w:rPr>
        <w:t>tid</w:t>
      </w:r>
      <w:r w:rsidRPr="00B526F8">
        <w:rPr>
          <w:spacing w:val="-1"/>
          <w:sz w:val="24"/>
          <w:szCs w:val="24"/>
        </w:rPr>
        <w:t>a</w:t>
      </w:r>
      <w:r w:rsidRPr="00B526F8">
        <w:rPr>
          <w:sz w:val="24"/>
          <w:szCs w:val="24"/>
        </w:rPr>
        <w:t>k</w:t>
      </w:r>
      <w:r w:rsidRPr="00B526F8">
        <w:rPr>
          <w:spacing w:val="8"/>
          <w:sz w:val="24"/>
          <w:szCs w:val="24"/>
        </w:rPr>
        <w:t xml:space="preserve"> </w:t>
      </w:r>
      <w:r w:rsidRPr="00B526F8">
        <w:rPr>
          <w:sz w:val="24"/>
          <w:szCs w:val="24"/>
        </w:rPr>
        <w:t>menimb</w:t>
      </w:r>
      <w:r w:rsidRPr="00B526F8">
        <w:rPr>
          <w:spacing w:val="1"/>
          <w:sz w:val="24"/>
          <w:szCs w:val="24"/>
        </w:rPr>
        <w:t>u</w:t>
      </w:r>
      <w:r w:rsidRPr="00B526F8">
        <w:rPr>
          <w:sz w:val="24"/>
          <w:szCs w:val="24"/>
        </w:rPr>
        <w:t>lk</w:t>
      </w:r>
      <w:r w:rsidRPr="00B526F8">
        <w:rPr>
          <w:spacing w:val="-1"/>
          <w:sz w:val="24"/>
          <w:szCs w:val="24"/>
        </w:rPr>
        <w:t>a</w:t>
      </w:r>
      <w:r w:rsidRPr="00B526F8">
        <w:rPr>
          <w:sz w:val="24"/>
          <w:szCs w:val="24"/>
        </w:rPr>
        <w:t>n</w:t>
      </w:r>
      <w:r w:rsidRPr="00B526F8">
        <w:rPr>
          <w:spacing w:val="8"/>
          <w:sz w:val="24"/>
          <w:szCs w:val="24"/>
        </w:rPr>
        <w:t xml:space="preserve"> </w:t>
      </w:r>
      <w:r w:rsidRPr="00B526F8">
        <w:rPr>
          <w:sz w:val="24"/>
          <w:szCs w:val="24"/>
        </w:rPr>
        <w:t>k</w:t>
      </w:r>
      <w:r w:rsidRPr="00B526F8">
        <w:rPr>
          <w:spacing w:val="-1"/>
          <w:sz w:val="24"/>
          <w:szCs w:val="24"/>
        </w:rPr>
        <w:t>e</w:t>
      </w:r>
      <w:r w:rsidRPr="00B526F8">
        <w:rPr>
          <w:sz w:val="24"/>
          <w:szCs w:val="24"/>
        </w:rPr>
        <w:t>s</w:t>
      </w:r>
      <w:r w:rsidRPr="00B526F8">
        <w:rPr>
          <w:spacing w:val="-1"/>
          <w:sz w:val="24"/>
          <w:szCs w:val="24"/>
        </w:rPr>
        <w:t>a</w:t>
      </w:r>
      <w:r w:rsidRPr="00B526F8">
        <w:rPr>
          <w:sz w:val="24"/>
          <w:szCs w:val="24"/>
        </w:rPr>
        <w:t>l</w:t>
      </w:r>
      <w:r w:rsidRPr="00B526F8">
        <w:rPr>
          <w:spacing w:val="-1"/>
          <w:sz w:val="24"/>
          <w:szCs w:val="24"/>
        </w:rPr>
        <w:t>a</w:t>
      </w:r>
      <w:r w:rsidRPr="00B526F8">
        <w:rPr>
          <w:spacing w:val="2"/>
          <w:sz w:val="24"/>
          <w:szCs w:val="24"/>
        </w:rPr>
        <w:t>h</w:t>
      </w:r>
      <w:r w:rsidRPr="00B526F8">
        <w:rPr>
          <w:spacing w:val="-1"/>
          <w:sz w:val="24"/>
          <w:szCs w:val="24"/>
        </w:rPr>
        <w:t>a</w:t>
      </w:r>
      <w:r w:rsidRPr="00B526F8">
        <w:rPr>
          <w:sz w:val="24"/>
          <w:szCs w:val="24"/>
        </w:rPr>
        <w:t>n int</w:t>
      </w:r>
      <w:r w:rsidRPr="00B526F8">
        <w:rPr>
          <w:spacing w:val="-1"/>
          <w:sz w:val="24"/>
          <w:szCs w:val="24"/>
        </w:rPr>
        <w:t>er</w:t>
      </w:r>
      <w:r w:rsidRPr="00B526F8">
        <w:rPr>
          <w:sz w:val="24"/>
          <w:szCs w:val="24"/>
        </w:rPr>
        <w:t>p</w:t>
      </w:r>
      <w:r w:rsidRPr="00B526F8">
        <w:rPr>
          <w:spacing w:val="-1"/>
          <w:sz w:val="24"/>
          <w:szCs w:val="24"/>
        </w:rPr>
        <w:t>re</w:t>
      </w:r>
      <w:r w:rsidRPr="00B526F8">
        <w:rPr>
          <w:sz w:val="24"/>
          <w:szCs w:val="24"/>
        </w:rPr>
        <w:t>tasi/p</w:t>
      </w:r>
      <w:r w:rsidRPr="00B526F8">
        <w:rPr>
          <w:spacing w:val="-1"/>
          <w:sz w:val="24"/>
          <w:szCs w:val="24"/>
        </w:rPr>
        <w:t>er</w:t>
      </w:r>
      <w:r w:rsidRPr="00B526F8">
        <w:rPr>
          <w:spacing w:val="3"/>
          <w:sz w:val="24"/>
          <w:szCs w:val="24"/>
        </w:rPr>
        <w:t>s</w:t>
      </w:r>
      <w:r w:rsidRPr="00B526F8">
        <w:rPr>
          <w:spacing w:val="-1"/>
          <w:sz w:val="24"/>
          <w:szCs w:val="24"/>
        </w:rPr>
        <w:t>e</w:t>
      </w:r>
      <w:r w:rsidRPr="00B526F8">
        <w:rPr>
          <w:sz w:val="24"/>
          <w:szCs w:val="24"/>
        </w:rPr>
        <w:t>ps</w:t>
      </w:r>
      <w:r w:rsidRPr="00B526F8">
        <w:rPr>
          <w:spacing w:val="1"/>
          <w:sz w:val="24"/>
          <w:szCs w:val="24"/>
        </w:rPr>
        <w:t>i</w:t>
      </w:r>
      <w:r w:rsidRPr="00B526F8">
        <w:rPr>
          <w:sz w:val="24"/>
          <w:szCs w:val="24"/>
        </w:rPr>
        <w:t>/p</w:t>
      </w:r>
      <w:r w:rsidRPr="00B526F8">
        <w:rPr>
          <w:spacing w:val="-1"/>
          <w:sz w:val="24"/>
          <w:szCs w:val="24"/>
        </w:rPr>
        <w:t>e</w:t>
      </w:r>
      <w:r w:rsidRPr="00B526F8">
        <w:rPr>
          <w:spacing w:val="-2"/>
          <w:sz w:val="24"/>
          <w:szCs w:val="24"/>
        </w:rPr>
        <w:t>m</w:t>
      </w:r>
      <w:r w:rsidRPr="00B526F8">
        <w:rPr>
          <w:spacing w:val="-1"/>
          <w:sz w:val="24"/>
          <w:szCs w:val="24"/>
        </w:rPr>
        <w:t>a</w:t>
      </w:r>
      <w:r w:rsidRPr="00B526F8">
        <w:rPr>
          <w:sz w:val="24"/>
          <w:szCs w:val="24"/>
        </w:rPr>
        <w:t>h</w:t>
      </w:r>
      <w:r w:rsidRPr="00B526F8">
        <w:rPr>
          <w:spacing w:val="-1"/>
          <w:sz w:val="24"/>
          <w:szCs w:val="24"/>
        </w:rPr>
        <w:t>a</w:t>
      </w:r>
      <w:r w:rsidRPr="00B526F8">
        <w:rPr>
          <w:sz w:val="24"/>
          <w:szCs w:val="24"/>
        </w:rPr>
        <w:t>man.</w:t>
      </w:r>
    </w:p>
    <w:p w:rsidR="008E01A9" w:rsidRPr="002D681D" w:rsidRDefault="00FD4699" w:rsidP="00B526F8">
      <w:pPr>
        <w:pStyle w:val="ListParagraph"/>
        <w:numPr>
          <w:ilvl w:val="0"/>
          <w:numId w:val="20"/>
        </w:numPr>
        <w:jc w:val="both"/>
        <w:rPr>
          <w:sz w:val="24"/>
          <w:szCs w:val="24"/>
        </w:rPr>
      </w:pPr>
      <w:r w:rsidRPr="002D681D">
        <w:rPr>
          <w:b/>
          <w:spacing w:val="1"/>
          <w:sz w:val="24"/>
          <w:szCs w:val="24"/>
        </w:rPr>
        <w:t>S</w:t>
      </w:r>
      <w:r w:rsidRPr="002D681D">
        <w:rPr>
          <w:b/>
          <w:sz w:val="24"/>
          <w:szCs w:val="24"/>
        </w:rPr>
        <w:t>ist</w:t>
      </w:r>
      <w:r w:rsidRPr="002D681D">
        <w:rPr>
          <w:b/>
          <w:spacing w:val="-1"/>
          <w:sz w:val="24"/>
          <w:szCs w:val="24"/>
        </w:rPr>
        <w:t>e</w:t>
      </w:r>
      <w:r w:rsidRPr="002D681D">
        <w:rPr>
          <w:b/>
          <w:spacing w:val="-6"/>
          <w:sz w:val="24"/>
          <w:szCs w:val="24"/>
        </w:rPr>
        <w:t>m</w:t>
      </w:r>
      <w:r w:rsidRPr="002D681D">
        <w:rPr>
          <w:b/>
          <w:spacing w:val="2"/>
          <w:sz w:val="24"/>
          <w:szCs w:val="24"/>
        </w:rPr>
        <w:t>a</w:t>
      </w:r>
      <w:r w:rsidRPr="002D681D">
        <w:rPr>
          <w:b/>
          <w:sz w:val="24"/>
          <w:szCs w:val="24"/>
        </w:rPr>
        <w:t>tika</w:t>
      </w:r>
      <w:r w:rsidRPr="002D681D">
        <w:rPr>
          <w:b/>
          <w:spacing w:val="3"/>
          <w:sz w:val="24"/>
          <w:szCs w:val="24"/>
        </w:rPr>
        <w:t xml:space="preserve"> </w:t>
      </w:r>
      <w:r w:rsidRPr="002D681D">
        <w:rPr>
          <w:b/>
          <w:spacing w:val="-2"/>
          <w:sz w:val="24"/>
          <w:szCs w:val="24"/>
        </w:rPr>
        <w:t>P</w:t>
      </w:r>
      <w:r w:rsidRPr="002D681D">
        <w:rPr>
          <w:b/>
          <w:spacing w:val="-1"/>
          <w:sz w:val="24"/>
          <w:szCs w:val="24"/>
        </w:rPr>
        <w:t>e</w:t>
      </w:r>
      <w:r w:rsidRPr="002D681D">
        <w:rPr>
          <w:b/>
          <w:spacing w:val="1"/>
          <w:sz w:val="24"/>
          <w:szCs w:val="24"/>
        </w:rPr>
        <w:t>n</w:t>
      </w:r>
      <w:r w:rsidRPr="002D681D">
        <w:rPr>
          <w:b/>
          <w:spacing w:val="2"/>
          <w:sz w:val="24"/>
          <w:szCs w:val="24"/>
        </w:rPr>
        <w:t>u</w:t>
      </w:r>
      <w:r w:rsidRPr="002D681D">
        <w:rPr>
          <w:b/>
          <w:sz w:val="24"/>
          <w:szCs w:val="24"/>
        </w:rPr>
        <w:t>li</w:t>
      </w:r>
      <w:r w:rsidRPr="002D681D">
        <w:rPr>
          <w:b/>
          <w:spacing w:val="2"/>
          <w:sz w:val="24"/>
          <w:szCs w:val="24"/>
        </w:rPr>
        <w:t>s</w:t>
      </w:r>
      <w:r w:rsidRPr="002D681D">
        <w:rPr>
          <w:b/>
          <w:sz w:val="24"/>
          <w:szCs w:val="24"/>
        </w:rPr>
        <w:t>an</w:t>
      </w:r>
    </w:p>
    <w:p w:rsidR="008E01A9" w:rsidRPr="00B526F8" w:rsidRDefault="00FD4699" w:rsidP="009E252B">
      <w:pPr>
        <w:pStyle w:val="ListParagraph"/>
        <w:ind w:right="159"/>
        <w:jc w:val="both"/>
        <w:rPr>
          <w:sz w:val="24"/>
          <w:szCs w:val="24"/>
        </w:rPr>
      </w:pPr>
      <w:r w:rsidRPr="00B526F8">
        <w:rPr>
          <w:sz w:val="24"/>
          <w:szCs w:val="24"/>
        </w:rPr>
        <w:t>M</w:t>
      </w:r>
      <w:r w:rsidRPr="00B526F8">
        <w:rPr>
          <w:spacing w:val="-1"/>
          <w:sz w:val="24"/>
          <w:szCs w:val="24"/>
        </w:rPr>
        <w:t>e</w:t>
      </w:r>
      <w:r w:rsidRPr="00B526F8">
        <w:rPr>
          <w:sz w:val="24"/>
          <w:szCs w:val="24"/>
        </w:rPr>
        <w:t>ru</w:t>
      </w:r>
      <w:r w:rsidRPr="00B526F8">
        <w:rPr>
          <w:spacing w:val="-1"/>
          <w:sz w:val="24"/>
          <w:szCs w:val="24"/>
        </w:rPr>
        <w:t>p</w:t>
      </w:r>
      <w:r w:rsidRPr="00B526F8">
        <w:rPr>
          <w:spacing w:val="-3"/>
          <w:sz w:val="24"/>
          <w:szCs w:val="24"/>
        </w:rPr>
        <w:t>a</w:t>
      </w:r>
      <w:r w:rsidRPr="00B526F8">
        <w:rPr>
          <w:sz w:val="24"/>
          <w:szCs w:val="24"/>
        </w:rPr>
        <w:t>k</w:t>
      </w:r>
      <w:r w:rsidRPr="00B526F8">
        <w:rPr>
          <w:spacing w:val="-1"/>
          <w:sz w:val="24"/>
          <w:szCs w:val="24"/>
        </w:rPr>
        <w:t>a</w:t>
      </w:r>
      <w:r w:rsidRPr="00B526F8">
        <w:rPr>
          <w:sz w:val="24"/>
          <w:szCs w:val="24"/>
        </w:rPr>
        <w:t xml:space="preserve">n </w:t>
      </w:r>
      <w:r w:rsidRPr="00B526F8">
        <w:rPr>
          <w:spacing w:val="2"/>
          <w:sz w:val="24"/>
          <w:szCs w:val="24"/>
        </w:rPr>
        <w:t xml:space="preserve"> </w:t>
      </w:r>
      <w:r w:rsidRPr="00B526F8">
        <w:rPr>
          <w:sz w:val="24"/>
          <w:szCs w:val="24"/>
        </w:rPr>
        <w:t>p</w:t>
      </w:r>
      <w:r w:rsidRPr="00B526F8">
        <w:rPr>
          <w:spacing w:val="-1"/>
          <w:sz w:val="24"/>
          <w:szCs w:val="24"/>
        </w:rPr>
        <w:t>e</w:t>
      </w:r>
      <w:r w:rsidRPr="00B526F8">
        <w:rPr>
          <w:sz w:val="24"/>
          <w:szCs w:val="24"/>
        </w:rPr>
        <w:t>nje</w:t>
      </w:r>
      <w:r w:rsidRPr="00B526F8">
        <w:rPr>
          <w:spacing w:val="1"/>
          <w:sz w:val="24"/>
          <w:szCs w:val="24"/>
        </w:rPr>
        <w:t>l</w:t>
      </w:r>
      <w:r w:rsidRPr="00B526F8">
        <w:rPr>
          <w:spacing w:val="-1"/>
          <w:sz w:val="24"/>
          <w:szCs w:val="24"/>
        </w:rPr>
        <w:t>a</w:t>
      </w:r>
      <w:r w:rsidRPr="00B526F8">
        <w:rPr>
          <w:spacing w:val="3"/>
          <w:sz w:val="24"/>
          <w:szCs w:val="24"/>
        </w:rPr>
        <w:t>s</w:t>
      </w:r>
      <w:r w:rsidRPr="00B526F8">
        <w:rPr>
          <w:spacing w:val="-1"/>
          <w:sz w:val="24"/>
          <w:szCs w:val="24"/>
        </w:rPr>
        <w:t>a</w:t>
      </w:r>
      <w:r w:rsidRPr="00B526F8">
        <w:rPr>
          <w:sz w:val="24"/>
          <w:szCs w:val="24"/>
        </w:rPr>
        <w:t>n  tent</w:t>
      </w:r>
      <w:r w:rsidRPr="00B526F8">
        <w:rPr>
          <w:spacing w:val="-1"/>
          <w:sz w:val="24"/>
          <w:szCs w:val="24"/>
        </w:rPr>
        <w:t>a</w:t>
      </w:r>
      <w:r w:rsidRPr="00B526F8">
        <w:rPr>
          <w:spacing w:val="2"/>
          <w:sz w:val="24"/>
          <w:szCs w:val="24"/>
        </w:rPr>
        <w:t>n</w:t>
      </w:r>
      <w:r w:rsidRPr="00B526F8">
        <w:rPr>
          <w:sz w:val="24"/>
          <w:szCs w:val="24"/>
        </w:rPr>
        <w:t>g</w:t>
      </w:r>
      <w:r w:rsidRPr="00B526F8">
        <w:rPr>
          <w:spacing w:val="55"/>
          <w:sz w:val="24"/>
          <w:szCs w:val="24"/>
        </w:rPr>
        <w:t xml:space="preserve"> </w:t>
      </w:r>
      <w:r w:rsidRPr="00B526F8">
        <w:rPr>
          <w:sz w:val="24"/>
          <w:szCs w:val="24"/>
        </w:rPr>
        <w:t>u</w:t>
      </w:r>
      <w:r w:rsidRPr="00B526F8">
        <w:rPr>
          <w:spacing w:val="2"/>
          <w:sz w:val="24"/>
          <w:szCs w:val="24"/>
        </w:rPr>
        <w:t>r</w:t>
      </w:r>
      <w:r w:rsidRPr="00B526F8">
        <w:rPr>
          <w:spacing w:val="-3"/>
          <w:sz w:val="24"/>
          <w:szCs w:val="24"/>
        </w:rPr>
        <w:t>a</w:t>
      </w:r>
      <w:r w:rsidRPr="00B526F8">
        <w:rPr>
          <w:spacing w:val="3"/>
          <w:sz w:val="24"/>
          <w:szCs w:val="24"/>
        </w:rPr>
        <w:t>i</w:t>
      </w:r>
      <w:r w:rsidRPr="00B526F8">
        <w:rPr>
          <w:spacing w:val="-1"/>
          <w:sz w:val="24"/>
          <w:szCs w:val="24"/>
        </w:rPr>
        <w:t>a</w:t>
      </w:r>
      <w:r w:rsidRPr="00B526F8">
        <w:rPr>
          <w:sz w:val="24"/>
          <w:szCs w:val="24"/>
        </w:rPr>
        <w:t>n  b</w:t>
      </w:r>
      <w:r w:rsidRPr="00B526F8">
        <w:rPr>
          <w:spacing w:val="-1"/>
          <w:sz w:val="24"/>
          <w:szCs w:val="24"/>
        </w:rPr>
        <w:t>a</w:t>
      </w:r>
      <w:r w:rsidRPr="00B526F8">
        <w:rPr>
          <w:sz w:val="24"/>
          <w:szCs w:val="24"/>
        </w:rPr>
        <w:t xml:space="preserve">b </w:t>
      </w:r>
      <w:r w:rsidRPr="00B526F8">
        <w:rPr>
          <w:spacing w:val="10"/>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 xml:space="preserve">g  </w:t>
      </w:r>
      <w:r w:rsidRPr="00B526F8">
        <w:rPr>
          <w:spacing w:val="-1"/>
          <w:sz w:val="24"/>
          <w:szCs w:val="24"/>
        </w:rPr>
        <w:t>a</w:t>
      </w:r>
      <w:r w:rsidRPr="00B526F8">
        <w:rPr>
          <w:sz w:val="24"/>
          <w:szCs w:val="24"/>
        </w:rPr>
        <w:t>k</w:t>
      </w:r>
      <w:r w:rsidRPr="00B526F8">
        <w:rPr>
          <w:spacing w:val="-1"/>
          <w:sz w:val="24"/>
          <w:szCs w:val="24"/>
        </w:rPr>
        <w:t>a</w:t>
      </w:r>
      <w:r w:rsidRPr="00B526F8">
        <w:rPr>
          <w:sz w:val="24"/>
          <w:szCs w:val="24"/>
        </w:rPr>
        <w:t>n  dis</w:t>
      </w:r>
      <w:r w:rsidRPr="00B526F8">
        <w:rPr>
          <w:spacing w:val="-1"/>
          <w:sz w:val="24"/>
          <w:szCs w:val="24"/>
        </w:rPr>
        <w:t>a</w:t>
      </w:r>
      <w:r w:rsidRPr="00B526F8">
        <w:rPr>
          <w:sz w:val="24"/>
          <w:szCs w:val="24"/>
        </w:rPr>
        <w:t>j</w:t>
      </w:r>
      <w:r w:rsidRPr="00B526F8">
        <w:rPr>
          <w:spacing w:val="1"/>
          <w:sz w:val="24"/>
          <w:szCs w:val="24"/>
        </w:rPr>
        <w:t>i</w:t>
      </w:r>
      <w:r w:rsidRPr="00B526F8">
        <w:rPr>
          <w:sz w:val="24"/>
          <w:szCs w:val="24"/>
        </w:rPr>
        <w:t>k</w:t>
      </w:r>
      <w:r w:rsidRPr="00B526F8">
        <w:rPr>
          <w:spacing w:val="-1"/>
          <w:sz w:val="24"/>
          <w:szCs w:val="24"/>
        </w:rPr>
        <w:t>a</w:t>
      </w:r>
      <w:r w:rsidRPr="00B526F8">
        <w:rPr>
          <w:sz w:val="24"/>
          <w:szCs w:val="24"/>
        </w:rPr>
        <w:t xml:space="preserve">n </w:t>
      </w:r>
      <w:r w:rsidRPr="00B526F8">
        <w:rPr>
          <w:spacing w:val="1"/>
          <w:sz w:val="24"/>
          <w:szCs w:val="24"/>
        </w:rPr>
        <w:t xml:space="preserve"> </w:t>
      </w:r>
      <w:r w:rsidRPr="00B526F8">
        <w:rPr>
          <w:spacing w:val="2"/>
          <w:sz w:val="24"/>
          <w:szCs w:val="24"/>
        </w:rPr>
        <w:t>d</w:t>
      </w:r>
      <w:r w:rsidRPr="00B526F8">
        <w:rPr>
          <w:spacing w:val="-1"/>
          <w:sz w:val="24"/>
          <w:szCs w:val="24"/>
        </w:rPr>
        <w:t>a</w:t>
      </w:r>
      <w:r w:rsidRPr="00B526F8">
        <w:rPr>
          <w:sz w:val="24"/>
          <w:szCs w:val="24"/>
        </w:rPr>
        <w:t xml:space="preserve">lam </w:t>
      </w:r>
      <w:r w:rsidRPr="00B526F8">
        <w:rPr>
          <w:spacing w:val="2"/>
          <w:sz w:val="24"/>
          <w:szCs w:val="24"/>
        </w:rPr>
        <w:t xml:space="preserve"> </w:t>
      </w:r>
      <w:r w:rsidRPr="00B526F8">
        <w:rPr>
          <w:sz w:val="24"/>
          <w:szCs w:val="24"/>
        </w:rPr>
        <w:t>skripsi  d</w:t>
      </w:r>
      <w:r w:rsidRPr="00B526F8">
        <w:rPr>
          <w:spacing w:val="1"/>
          <w:sz w:val="24"/>
          <w:szCs w:val="24"/>
        </w:rPr>
        <w:t>i</w:t>
      </w:r>
      <w:r w:rsidRPr="00B526F8">
        <w:rPr>
          <w:sz w:val="24"/>
          <w:szCs w:val="24"/>
        </w:rPr>
        <w:t>iku</w:t>
      </w:r>
      <w:r w:rsidRPr="00B526F8">
        <w:rPr>
          <w:spacing w:val="-2"/>
          <w:sz w:val="24"/>
          <w:szCs w:val="24"/>
        </w:rPr>
        <w:t>t</w:t>
      </w:r>
      <w:r w:rsidRPr="00B526F8">
        <w:rPr>
          <w:sz w:val="24"/>
          <w:szCs w:val="24"/>
        </w:rPr>
        <w:t>i</w:t>
      </w:r>
      <w:r w:rsidR="00C54711" w:rsidRPr="00B526F8">
        <w:rPr>
          <w:sz w:val="24"/>
          <w:szCs w:val="24"/>
        </w:rPr>
        <w:t xml:space="preserve"> </w:t>
      </w:r>
      <w:r w:rsidRPr="00B526F8">
        <w:rPr>
          <w:sz w:val="24"/>
          <w:szCs w:val="24"/>
        </w:rPr>
        <w:t>d</w:t>
      </w:r>
      <w:r w:rsidRPr="00B526F8">
        <w:rPr>
          <w:spacing w:val="-1"/>
          <w:sz w:val="24"/>
          <w:szCs w:val="24"/>
        </w:rPr>
        <w:t>e</w:t>
      </w:r>
      <w:r w:rsidRPr="00B526F8">
        <w:rPr>
          <w:sz w:val="24"/>
          <w:szCs w:val="24"/>
        </w:rPr>
        <w:t>n</w:t>
      </w:r>
      <w:r w:rsidRPr="00B526F8">
        <w:rPr>
          <w:spacing w:val="-2"/>
          <w:sz w:val="24"/>
          <w:szCs w:val="24"/>
        </w:rPr>
        <w:t>g</w:t>
      </w:r>
      <w:r w:rsidRPr="00B526F8">
        <w:rPr>
          <w:spacing w:val="-1"/>
          <w:sz w:val="24"/>
          <w:szCs w:val="24"/>
        </w:rPr>
        <w:t>a</w:t>
      </w:r>
      <w:r w:rsidRPr="00B526F8">
        <w:rPr>
          <w:sz w:val="24"/>
          <w:szCs w:val="24"/>
        </w:rPr>
        <w:t>n p</w:t>
      </w:r>
      <w:r w:rsidRPr="00B526F8">
        <w:rPr>
          <w:spacing w:val="-1"/>
          <w:sz w:val="24"/>
          <w:szCs w:val="24"/>
        </w:rPr>
        <w:t>e</w:t>
      </w:r>
      <w:r w:rsidRPr="00B526F8">
        <w:rPr>
          <w:sz w:val="24"/>
          <w:szCs w:val="24"/>
        </w:rPr>
        <w:t>nje</w:t>
      </w:r>
      <w:r w:rsidRPr="00B526F8">
        <w:rPr>
          <w:spacing w:val="3"/>
          <w:sz w:val="24"/>
          <w:szCs w:val="24"/>
        </w:rPr>
        <w:t>l</w:t>
      </w:r>
      <w:r w:rsidRPr="00B526F8">
        <w:rPr>
          <w:spacing w:val="-1"/>
          <w:sz w:val="24"/>
          <w:szCs w:val="24"/>
        </w:rPr>
        <w:t>a</w:t>
      </w:r>
      <w:r w:rsidRPr="00B526F8">
        <w:rPr>
          <w:sz w:val="24"/>
          <w:szCs w:val="24"/>
        </w:rPr>
        <w:t>s</w:t>
      </w:r>
      <w:r w:rsidRPr="00B526F8">
        <w:rPr>
          <w:spacing w:val="-1"/>
          <w:sz w:val="24"/>
          <w:szCs w:val="24"/>
        </w:rPr>
        <w:t>a</w:t>
      </w:r>
      <w:r w:rsidRPr="00B526F8">
        <w:rPr>
          <w:sz w:val="24"/>
          <w:szCs w:val="24"/>
        </w:rPr>
        <w:t>n s</w:t>
      </w:r>
      <w:r w:rsidRPr="00B526F8">
        <w:rPr>
          <w:spacing w:val="1"/>
          <w:sz w:val="24"/>
          <w:szCs w:val="24"/>
        </w:rPr>
        <w:t>i</w:t>
      </w:r>
      <w:r w:rsidRPr="00B526F8">
        <w:rPr>
          <w:spacing w:val="2"/>
          <w:sz w:val="24"/>
          <w:szCs w:val="24"/>
        </w:rPr>
        <w:t>n</w:t>
      </w:r>
      <w:r w:rsidRPr="00B526F8">
        <w:rPr>
          <w:spacing w:val="-5"/>
          <w:sz w:val="24"/>
          <w:szCs w:val="24"/>
        </w:rPr>
        <w:t>g</w:t>
      </w:r>
      <w:r w:rsidRPr="00B526F8">
        <w:rPr>
          <w:spacing w:val="2"/>
          <w:sz w:val="24"/>
          <w:szCs w:val="24"/>
        </w:rPr>
        <w:t>k</w:t>
      </w:r>
      <w:r w:rsidRPr="00B526F8">
        <w:rPr>
          <w:spacing w:val="1"/>
          <w:sz w:val="24"/>
          <w:szCs w:val="24"/>
        </w:rPr>
        <w:t>a</w:t>
      </w:r>
      <w:r w:rsidRPr="00B526F8">
        <w:rPr>
          <w:sz w:val="24"/>
          <w:szCs w:val="24"/>
        </w:rPr>
        <w:t>t isi</w:t>
      </w:r>
      <w:r w:rsidRPr="00B526F8">
        <w:rPr>
          <w:spacing w:val="1"/>
          <w:sz w:val="24"/>
          <w:szCs w:val="24"/>
        </w:rPr>
        <w:t xml:space="preserve"> </w:t>
      </w:r>
      <w:r w:rsidRPr="00B526F8">
        <w:rPr>
          <w:sz w:val="24"/>
          <w:szCs w:val="24"/>
        </w:rPr>
        <w:t>m</w:t>
      </w:r>
      <w:r w:rsidRPr="00B526F8">
        <w:rPr>
          <w:spacing w:val="-1"/>
          <w:sz w:val="24"/>
          <w:szCs w:val="24"/>
        </w:rPr>
        <w:t>a</w:t>
      </w:r>
      <w:r w:rsidRPr="00B526F8">
        <w:rPr>
          <w:sz w:val="24"/>
          <w:szCs w:val="24"/>
        </w:rPr>
        <w:t>t</w:t>
      </w:r>
      <w:r w:rsidRPr="00B526F8">
        <w:rPr>
          <w:spacing w:val="-1"/>
          <w:sz w:val="24"/>
          <w:szCs w:val="24"/>
        </w:rPr>
        <w:t>er</w:t>
      </w:r>
      <w:r w:rsidRPr="00B526F8">
        <w:rPr>
          <w:sz w:val="24"/>
          <w:szCs w:val="24"/>
        </w:rPr>
        <w:t>i</w:t>
      </w:r>
      <w:r w:rsidRPr="00B526F8">
        <w:rPr>
          <w:spacing w:val="5"/>
          <w:sz w:val="24"/>
          <w:szCs w:val="24"/>
        </w:rPr>
        <w:t xml:space="preserve"> </w:t>
      </w:r>
      <w:r w:rsidRPr="00B526F8">
        <w:rPr>
          <w:spacing w:val="-10"/>
          <w:sz w:val="24"/>
          <w:szCs w:val="24"/>
        </w:rPr>
        <w:t>y</w:t>
      </w:r>
      <w:r w:rsidRPr="00B526F8">
        <w:rPr>
          <w:spacing w:val="-1"/>
          <w:sz w:val="24"/>
          <w:szCs w:val="24"/>
        </w:rPr>
        <w:t>a</w:t>
      </w:r>
      <w:r w:rsidRPr="00B526F8">
        <w:rPr>
          <w:spacing w:val="5"/>
          <w:sz w:val="24"/>
          <w:szCs w:val="24"/>
        </w:rPr>
        <w:t>n</w:t>
      </w:r>
      <w:r w:rsidRPr="00B526F8">
        <w:rPr>
          <w:sz w:val="24"/>
          <w:szCs w:val="24"/>
        </w:rPr>
        <w:t>g</w:t>
      </w:r>
      <w:r w:rsidRPr="00B526F8">
        <w:rPr>
          <w:spacing w:val="-5"/>
          <w:sz w:val="24"/>
          <w:szCs w:val="24"/>
        </w:rPr>
        <w:t xml:space="preserve"> </w:t>
      </w:r>
      <w:r w:rsidRPr="00B526F8">
        <w:rPr>
          <w:sz w:val="24"/>
          <w:szCs w:val="24"/>
        </w:rPr>
        <w:t>diba</w:t>
      </w:r>
      <w:r w:rsidRPr="00B526F8">
        <w:rPr>
          <w:spacing w:val="2"/>
          <w:sz w:val="24"/>
          <w:szCs w:val="24"/>
        </w:rPr>
        <w:t>h</w:t>
      </w:r>
      <w:r w:rsidRPr="00B526F8">
        <w:rPr>
          <w:spacing w:val="-1"/>
          <w:sz w:val="24"/>
          <w:szCs w:val="24"/>
        </w:rPr>
        <w:t>a</w:t>
      </w:r>
      <w:r w:rsidRPr="00B526F8">
        <w:rPr>
          <w:sz w:val="24"/>
          <w:szCs w:val="24"/>
        </w:rPr>
        <w:t>s</w:t>
      </w:r>
      <w:r w:rsidRPr="00B526F8">
        <w:rPr>
          <w:spacing w:val="5"/>
          <w:sz w:val="24"/>
          <w:szCs w:val="24"/>
        </w:rPr>
        <w:t xml:space="preserve"> </w:t>
      </w:r>
      <w:r w:rsidRPr="00B526F8">
        <w:rPr>
          <w:sz w:val="24"/>
          <w:szCs w:val="24"/>
        </w:rPr>
        <w:t>d</w:t>
      </w:r>
      <w:r w:rsidRPr="00B526F8">
        <w:rPr>
          <w:spacing w:val="-1"/>
          <w:sz w:val="24"/>
          <w:szCs w:val="24"/>
        </w:rPr>
        <w:t>a</w:t>
      </w:r>
      <w:r w:rsidRPr="00B526F8">
        <w:rPr>
          <w:sz w:val="24"/>
          <w:szCs w:val="24"/>
        </w:rPr>
        <w:t>lam b</w:t>
      </w:r>
      <w:r w:rsidRPr="00B526F8">
        <w:rPr>
          <w:spacing w:val="-1"/>
          <w:sz w:val="24"/>
          <w:szCs w:val="24"/>
        </w:rPr>
        <w:t>a</w:t>
      </w:r>
      <w:r w:rsidRPr="00B526F8">
        <w:rPr>
          <w:sz w:val="24"/>
          <w:szCs w:val="24"/>
        </w:rPr>
        <w:t>b te</w:t>
      </w:r>
      <w:r w:rsidRPr="00B526F8">
        <w:rPr>
          <w:spacing w:val="-1"/>
          <w:sz w:val="24"/>
          <w:szCs w:val="24"/>
        </w:rPr>
        <w:t>r</w:t>
      </w:r>
      <w:r w:rsidRPr="00B526F8">
        <w:rPr>
          <w:spacing w:val="3"/>
          <w:sz w:val="24"/>
          <w:szCs w:val="24"/>
        </w:rPr>
        <w:t>s</w:t>
      </w:r>
      <w:r w:rsidRPr="00B526F8">
        <w:rPr>
          <w:spacing w:val="-1"/>
          <w:sz w:val="24"/>
          <w:szCs w:val="24"/>
        </w:rPr>
        <w:t>e</w:t>
      </w:r>
      <w:r w:rsidRPr="00B526F8">
        <w:rPr>
          <w:sz w:val="24"/>
          <w:szCs w:val="24"/>
        </w:rPr>
        <w:t>but.</w:t>
      </w:r>
    </w:p>
    <w:p w:rsidR="00C54711" w:rsidRDefault="00C54711" w:rsidP="00C54711">
      <w:pPr>
        <w:ind w:left="284" w:right="159"/>
        <w:jc w:val="both"/>
        <w:rPr>
          <w:sz w:val="24"/>
          <w:szCs w:val="24"/>
        </w:rPr>
      </w:pPr>
    </w:p>
    <w:p w:rsidR="00355B2C" w:rsidRPr="00C54711" w:rsidRDefault="00355B2C" w:rsidP="00C54711">
      <w:pPr>
        <w:ind w:left="284" w:right="159"/>
        <w:jc w:val="both"/>
        <w:rPr>
          <w:sz w:val="24"/>
          <w:szCs w:val="24"/>
        </w:rPr>
      </w:pPr>
    </w:p>
    <w:p w:rsidR="008E01A9" w:rsidRPr="002D681D" w:rsidRDefault="00FD4699" w:rsidP="00B526F8">
      <w:pPr>
        <w:pStyle w:val="ListParagraph"/>
        <w:numPr>
          <w:ilvl w:val="0"/>
          <w:numId w:val="20"/>
        </w:numPr>
        <w:jc w:val="both"/>
        <w:rPr>
          <w:sz w:val="24"/>
          <w:szCs w:val="24"/>
        </w:rPr>
      </w:pPr>
      <w:r w:rsidRPr="002D681D">
        <w:rPr>
          <w:b/>
          <w:spacing w:val="1"/>
          <w:sz w:val="24"/>
          <w:szCs w:val="24"/>
        </w:rPr>
        <w:lastRenderedPageBreak/>
        <w:t>T</w:t>
      </w:r>
      <w:r w:rsidRPr="002D681D">
        <w:rPr>
          <w:b/>
          <w:sz w:val="24"/>
          <w:szCs w:val="24"/>
        </w:rPr>
        <w:t>i</w:t>
      </w:r>
      <w:r w:rsidRPr="002D681D">
        <w:rPr>
          <w:b/>
          <w:spacing w:val="1"/>
          <w:sz w:val="24"/>
          <w:szCs w:val="24"/>
        </w:rPr>
        <w:t>n</w:t>
      </w:r>
      <w:r w:rsidRPr="002D681D">
        <w:rPr>
          <w:b/>
          <w:spacing w:val="-1"/>
          <w:sz w:val="24"/>
          <w:szCs w:val="24"/>
        </w:rPr>
        <w:t>j</w:t>
      </w:r>
      <w:r w:rsidRPr="002D681D">
        <w:rPr>
          <w:b/>
          <w:sz w:val="24"/>
          <w:szCs w:val="24"/>
        </w:rPr>
        <w:t>a</w:t>
      </w:r>
      <w:r w:rsidRPr="002D681D">
        <w:rPr>
          <w:b/>
          <w:spacing w:val="1"/>
          <w:sz w:val="24"/>
          <w:szCs w:val="24"/>
        </w:rPr>
        <w:t>u</w:t>
      </w:r>
      <w:r w:rsidRPr="002D681D">
        <w:rPr>
          <w:b/>
          <w:sz w:val="24"/>
          <w:szCs w:val="24"/>
        </w:rPr>
        <w:t>an</w:t>
      </w:r>
      <w:r w:rsidRPr="002D681D">
        <w:rPr>
          <w:b/>
          <w:spacing w:val="1"/>
          <w:sz w:val="24"/>
          <w:szCs w:val="24"/>
        </w:rPr>
        <w:t xml:space="preserve"> </w:t>
      </w:r>
      <w:r w:rsidRPr="002D681D">
        <w:rPr>
          <w:b/>
          <w:spacing w:val="-3"/>
          <w:sz w:val="24"/>
          <w:szCs w:val="24"/>
        </w:rPr>
        <w:t>P</w:t>
      </w:r>
      <w:r w:rsidRPr="002D681D">
        <w:rPr>
          <w:b/>
          <w:spacing w:val="1"/>
          <w:sz w:val="24"/>
          <w:szCs w:val="24"/>
        </w:rPr>
        <w:t>u</w:t>
      </w:r>
      <w:r w:rsidRPr="002D681D">
        <w:rPr>
          <w:b/>
          <w:sz w:val="24"/>
          <w:szCs w:val="24"/>
        </w:rPr>
        <w:t>s</w:t>
      </w:r>
      <w:r w:rsidRPr="002D681D">
        <w:rPr>
          <w:b/>
          <w:spacing w:val="-1"/>
          <w:sz w:val="24"/>
          <w:szCs w:val="24"/>
        </w:rPr>
        <w:t>t</w:t>
      </w:r>
      <w:r w:rsidRPr="002D681D">
        <w:rPr>
          <w:b/>
          <w:sz w:val="24"/>
          <w:szCs w:val="24"/>
        </w:rPr>
        <w:t>a</w:t>
      </w:r>
      <w:r w:rsidRPr="002D681D">
        <w:rPr>
          <w:b/>
          <w:spacing w:val="2"/>
          <w:sz w:val="24"/>
          <w:szCs w:val="24"/>
        </w:rPr>
        <w:t>k</w:t>
      </w:r>
      <w:r w:rsidRPr="002D681D">
        <w:rPr>
          <w:b/>
          <w:sz w:val="24"/>
          <w:szCs w:val="24"/>
        </w:rPr>
        <w:t>a</w:t>
      </w:r>
    </w:p>
    <w:p w:rsidR="008E01A9" w:rsidRPr="002D681D" w:rsidRDefault="00FD4699" w:rsidP="009E252B">
      <w:pPr>
        <w:pStyle w:val="ListParagraph"/>
        <w:ind w:right="78"/>
        <w:jc w:val="both"/>
        <w:rPr>
          <w:sz w:val="24"/>
          <w:szCs w:val="24"/>
        </w:rPr>
      </w:pPr>
      <w:r w:rsidRPr="002D681D">
        <w:rPr>
          <w:sz w:val="24"/>
          <w:szCs w:val="24"/>
        </w:rPr>
        <w:t>M</w:t>
      </w:r>
      <w:r w:rsidRPr="002D681D">
        <w:rPr>
          <w:spacing w:val="-1"/>
          <w:sz w:val="24"/>
          <w:szCs w:val="24"/>
        </w:rPr>
        <w:t>e</w:t>
      </w:r>
      <w:r w:rsidRPr="002D681D">
        <w:rPr>
          <w:sz w:val="24"/>
          <w:szCs w:val="24"/>
        </w:rPr>
        <w:t>ru</w:t>
      </w:r>
      <w:r w:rsidRPr="002D681D">
        <w:rPr>
          <w:spacing w:val="-1"/>
          <w:sz w:val="24"/>
          <w:szCs w:val="24"/>
        </w:rPr>
        <w:t>p</w:t>
      </w:r>
      <w:r w:rsidRPr="002D681D">
        <w:rPr>
          <w:spacing w:val="-6"/>
          <w:sz w:val="24"/>
          <w:szCs w:val="24"/>
        </w:rPr>
        <w:t>a</w:t>
      </w:r>
      <w:r w:rsidRPr="002D681D">
        <w:rPr>
          <w:sz w:val="24"/>
          <w:szCs w:val="24"/>
        </w:rPr>
        <w:t>k</w:t>
      </w:r>
      <w:r w:rsidRPr="002D681D">
        <w:rPr>
          <w:spacing w:val="-1"/>
          <w:sz w:val="24"/>
          <w:szCs w:val="24"/>
        </w:rPr>
        <w:t>a</w:t>
      </w:r>
      <w:r w:rsidRPr="002D681D">
        <w:rPr>
          <w:sz w:val="24"/>
          <w:szCs w:val="24"/>
        </w:rPr>
        <w:t xml:space="preserve">n </w:t>
      </w:r>
      <w:r w:rsidRPr="002D681D">
        <w:rPr>
          <w:spacing w:val="55"/>
          <w:sz w:val="24"/>
          <w:szCs w:val="24"/>
        </w:rPr>
        <w:t xml:space="preserve"> </w:t>
      </w:r>
      <w:r w:rsidRPr="002D681D">
        <w:rPr>
          <w:sz w:val="24"/>
          <w:szCs w:val="24"/>
        </w:rPr>
        <w:t>p</w:t>
      </w:r>
      <w:r w:rsidRPr="002D681D">
        <w:rPr>
          <w:spacing w:val="-1"/>
          <w:sz w:val="24"/>
          <w:szCs w:val="24"/>
        </w:rPr>
        <w:t>e</w:t>
      </w:r>
      <w:r w:rsidRPr="002D681D">
        <w:rPr>
          <w:spacing w:val="-2"/>
          <w:sz w:val="24"/>
          <w:szCs w:val="24"/>
        </w:rPr>
        <w:t>n</w:t>
      </w:r>
      <w:r w:rsidRPr="002D681D">
        <w:rPr>
          <w:sz w:val="24"/>
          <w:szCs w:val="24"/>
        </w:rPr>
        <w:t>j</w:t>
      </w:r>
      <w:r w:rsidRPr="002D681D">
        <w:rPr>
          <w:spacing w:val="-3"/>
          <w:sz w:val="24"/>
          <w:szCs w:val="24"/>
        </w:rPr>
        <w:t>e</w:t>
      </w:r>
      <w:r w:rsidRPr="002D681D">
        <w:rPr>
          <w:sz w:val="24"/>
          <w:szCs w:val="24"/>
        </w:rPr>
        <w:t>la</w:t>
      </w:r>
      <w:r w:rsidRPr="002D681D">
        <w:rPr>
          <w:spacing w:val="2"/>
          <w:sz w:val="24"/>
          <w:szCs w:val="24"/>
        </w:rPr>
        <w:t>s</w:t>
      </w:r>
      <w:r w:rsidRPr="002D681D">
        <w:rPr>
          <w:spacing w:val="-6"/>
          <w:sz w:val="24"/>
          <w:szCs w:val="24"/>
        </w:rPr>
        <w:t>a</w:t>
      </w:r>
      <w:r w:rsidRPr="002D681D">
        <w:rPr>
          <w:sz w:val="24"/>
          <w:szCs w:val="24"/>
        </w:rPr>
        <w:t xml:space="preserve">n </w:t>
      </w:r>
      <w:r w:rsidRPr="002D681D">
        <w:rPr>
          <w:spacing w:val="58"/>
          <w:sz w:val="24"/>
          <w:szCs w:val="24"/>
        </w:rPr>
        <w:t xml:space="preserve"> </w:t>
      </w:r>
      <w:r w:rsidRPr="002D681D">
        <w:rPr>
          <w:sz w:val="24"/>
          <w:szCs w:val="24"/>
        </w:rPr>
        <w:t>t</w:t>
      </w:r>
      <w:r w:rsidRPr="002D681D">
        <w:rPr>
          <w:spacing w:val="-1"/>
          <w:sz w:val="24"/>
          <w:szCs w:val="24"/>
        </w:rPr>
        <w:t>e</w:t>
      </w:r>
      <w:r w:rsidRPr="002D681D">
        <w:rPr>
          <w:spacing w:val="-2"/>
          <w:sz w:val="24"/>
          <w:szCs w:val="24"/>
        </w:rPr>
        <w:t>n</w:t>
      </w:r>
      <w:r w:rsidRPr="002D681D">
        <w:rPr>
          <w:sz w:val="24"/>
          <w:szCs w:val="24"/>
        </w:rPr>
        <w:t xml:space="preserve">tang </w:t>
      </w:r>
      <w:r w:rsidRPr="002D681D">
        <w:rPr>
          <w:spacing w:val="52"/>
          <w:sz w:val="24"/>
          <w:szCs w:val="24"/>
        </w:rPr>
        <w:t xml:space="preserve"> </w:t>
      </w:r>
      <w:r w:rsidRPr="002D681D">
        <w:rPr>
          <w:spacing w:val="-2"/>
          <w:sz w:val="24"/>
          <w:szCs w:val="24"/>
        </w:rPr>
        <w:t>s</w:t>
      </w:r>
      <w:r w:rsidRPr="002D681D">
        <w:rPr>
          <w:sz w:val="24"/>
          <w:szCs w:val="24"/>
        </w:rPr>
        <w:t>u</w:t>
      </w:r>
      <w:r w:rsidRPr="002D681D">
        <w:rPr>
          <w:spacing w:val="-2"/>
          <w:sz w:val="24"/>
          <w:szCs w:val="24"/>
        </w:rPr>
        <w:t>m</w:t>
      </w:r>
      <w:r w:rsidRPr="002D681D">
        <w:rPr>
          <w:sz w:val="24"/>
          <w:szCs w:val="24"/>
        </w:rPr>
        <w:t>b</w:t>
      </w:r>
      <w:r w:rsidRPr="002D681D">
        <w:rPr>
          <w:spacing w:val="-1"/>
          <w:sz w:val="24"/>
          <w:szCs w:val="24"/>
        </w:rPr>
        <w:t>e</w:t>
      </w:r>
      <w:r w:rsidRPr="002D681D">
        <w:rPr>
          <w:sz w:val="24"/>
          <w:szCs w:val="24"/>
        </w:rPr>
        <w:t xml:space="preserve">r </w:t>
      </w:r>
      <w:r w:rsidRPr="002D681D">
        <w:rPr>
          <w:spacing w:val="57"/>
          <w:sz w:val="24"/>
          <w:szCs w:val="24"/>
        </w:rPr>
        <w:t xml:space="preserve"> </w:t>
      </w:r>
      <w:r w:rsidRPr="002D681D">
        <w:rPr>
          <w:spacing w:val="-1"/>
          <w:sz w:val="24"/>
          <w:szCs w:val="24"/>
        </w:rPr>
        <w:t>a</w:t>
      </w:r>
      <w:r w:rsidRPr="002D681D">
        <w:rPr>
          <w:spacing w:val="-3"/>
          <w:sz w:val="24"/>
          <w:szCs w:val="24"/>
        </w:rPr>
        <w:t>c</w:t>
      </w:r>
      <w:r w:rsidRPr="002D681D">
        <w:rPr>
          <w:sz w:val="24"/>
          <w:szCs w:val="24"/>
        </w:rPr>
        <w:t>u</w:t>
      </w:r>
      <w:r w:rsidRPr="002D681D">
        <w:rPr>
          <w:spacing w:val="-1"/>
          <w:sz w:val="24"/>
          <w:szCs w:val="24"/>
        </w:rPr>
        <w:t>a</w:t>
      </w:r>
      <w:r w:rsidRPr="002D681D">
        <w:rPr>
          <w:sz w:val="24"/>
          <w:szCs w:val="24"/>
        </w:rPr>
        <w:t xml:space="preserve">n </w:t>
      </w:r>
      <w:r w:rsidRPr="002D681D">
        <w:rPr>
          <w:spacing w:val="58"/>
          <w:sz w:val="24"/>
          <w:szCs w:val="24"/>
        </w:rPr>
        <w:t xml:space="preserve"> </w:t>
      </w:r>
      <w:r w:rsidRPr="002D681D">
        <w:rPr>
          <w:sz w:val="24"/>
          <w:szCs w:val="24"/>
        </w:rPr>
        <w:t>t</w:t>
      </w:r>
      <w:r w:rsidRPr="002D681D">
        <w:rPr>
          <w:spacing w:val="-1"/>
          <w:sz w:val="24"/>
          <w:szCs w:val="24"/>
        </w:rPr>
        <w:t>er</w:t>
      </w:r>
      <w:r w:rsidRPr="002D681D">
        <w:rPr>
          <w:sz w:val="24"/>
          <w:szCs w:val="24"/>
        </w:rPr>
        <w:t>b</w:t>
      </w:r>
      <w:r w:rsidRPr="002D681D">
        <w:rPr>
          <w:spacing w:val="-3"/>
          <w:sz w:val="24"/>
          <w:szCs w:val="24"/>
        </w:rPr>
        <w:t>a</w:t>
      </w:r>
      <w:r w:rsidRPr="002D681D">
        <w:rPr>
          <w:sz w:val="24"/>
          <w:szCs w:val="24"/>
        </w:rPr>
        <w:t xml:space="preserve">ru </w:t>
      </w:r>
      <w:r w:rsidRPr="002D681D">
        <w:rPr>
          <w:spacing w:val="57"/>
          <w:sz w:val="24"/>
          <w:szCs w:val="24"/>
        </w:rPr>
        <w:t xml:space="preserve"> </w:t>
      </w:r>
      <w:r w:rsidRPr="002D681D">
        <w:rPr>
          <w:spacing w:val="-3"/>
          <w:sz w:val="24"/>
          <w:szCs w:val="24"/>
        </w:rPr>
        <w:t>(</w:t>
      </w:r>
      <w:r w:rsidRPr="002D681D">
        <w:rPr>
          <w:spacing w:val="-2"/>
          <w:sz w:val="24"/>
          <w:szCs w:val="24"/>
        </w:rPr>
        <w:t>l</w:t>
      </w:r>
      <w:r w:rsidRPr="002D681D">
        <w:rPr>
          <w:sz w:val="24"/>
          <w:szCs w:val="24"/>
        </w:rPr>
        <w:t xml:space="preserve">ima </w:t>
      </w:r>
      <w:r w:rsidRPr="002D681D">
        <w:rPr>
          <w:spacing w:val="55"/>
          <w:sz w:val="24"/>
          <w:szCs w:val="24"/>
        </w:rPr>
        <w:t xml:space="preserve"> </w:t>
      </w:r>
      <w:r w:rsidRPr="002D681D">
        <w:rPr>
          <w:sz w:val="24"/>
          <w:szCs w:val="24"/>
        </w:rPr>
        <w:t>t</w:t>
      </w:r>
      <w:r w:rsidRPr="002D681D">
        <w:rPr>
          <w:spacing w:val="-1"/>
          <w:sz w:val="24"/>
          <w:szCs w:val="24"/>
        </w:rPr>
        <w:t>a</w:t>
      </w:r>
      <w:r w:rsidRPr="002D681D">
        <w:rPr>
          <w:spacing w:val="-2"/>
          <w:sz w:val="24"/>
          <w:szCs w:val="24"/>
        </w:rPr>
        <w:t>h</w:t>
      </w:r>
      <w:r w:rsidRPr="002D681D">
        <w:rPr>
          <w:sz w:val="24"/>
          <w:szCs w:val="24"/>
        </w:rPr>
        <w:t xml:space="preserve">un </w:t>
      </w:r>
      <w:r w:rsidRPr="002D681D">
        <w:rPr>
          <w:spacing w:val="53"/>
          <w:sz w:val="24"/>
          <w:szCs w:val="24"/>
        </w:rPr>
        <w:t xml:space="preserve"> </w:t>
      </w:r>
      <w:r w:rsidRPr="002D681D">
        <w:rPr>
          <w:sz w:val="24"/>
          <w:szCs w:val="24"/>
        </w:rPr>
        <w:t>t</w:t>
      </w:r>
      <w:r w:rsidRPr="002D681D">
        <w:rPr>
          <w:spacing w:val="-1"/>
          <w:sz w:val="24"/>
          <w:szCs w:val="24"/>
        </w:rPr>
        <w:t>era</w:t>
      </w:r>
      <w:r w:rsidRPr="002D681D">
        <w:rPr>
          <w:spacing w:val="-2"/>
          <w:sz w:val="24"/>
          <w:szCs w:val="24"/>
        </w:rPr>
        <w:t>k</w:t>
      </w:r>
      <w:r w:rsidRPr="002D681D">
        <w:rPr>
          <w:sz w:val="24"/>
          <w:szCs w:val="24"/>
        </w:rPr>
        <w:t xml:space="preserve">hir </w:t>
      </w:r>
      <w:r w:rsidRPr="002D681D">
        <w:rPr>
          <w:spacing w:val="55"/>
          <w:sz w:val="24"/>
          <w:szCs w:val="24"/>
        </w:rPr>
        <w:t xml:space="preserve"> </w:t>
      </w:r>
      <w:r w:rsidRPr="002D681D">
        <w:rPr>
          <w:spacing w:val="-2"/>
          <w:sz w:val="24"/>
          <w:szCs w:val="24"/>
        </w:rPr>
        <w:t>m</w:t>
      </w:r>
      <w:r w:rsidRPr="002D681D">
        <w:rPr>
          <w:sz w:val="24"/>
          <w:szCs w:val="24"/>
        </w:rPr>
        <w:t>ul</w:t>
      </w:r>
      <w:r w:rsidRPr="002D681D">
        <w:rPr>
          <w:spacing w:val="-3"/>
          <w:sz w:val="24"/>
          <w:szCs w:val="24"/>
        </w:rPr>
        <w:t>a</w:t>
      </w:r>
      <w:r w:rsidRPr="002D681D">
        <w:rPr>
          <w:sz w:val="24"/>
          <w:szCs w:val="24"/>
        </w:rPr>
        <w:t>i p</w:t>
      </w:r>
      <w:r w:rsidRPr="002D681D">
        <w:rPr>
          <w:spacing w:val="-1"/>
          <w:sz w:val="24"/>
          <w:szCs w:val="24"/>
        </w:rPr>
        <w:t>e</w:t>
      </w:r>
      <w:r w:rsidRPr="002D681D">
        <w:rPr>
          <w:sz w:val="24"/>
          <w:szCs w:val="24"/>
        </w:rPr>
        <w:t>n</w:t>
      </w:r>
      <w:r w:rsidRPr="002D681D">
        <w:rPr>
          <w:spacing w:val="-3"/>
          <w:sz w:val="24"/>
          <w:szCs w:val="24"/>
        </w:rPr>
        <w:t>e</w:t>
      </w:r>
      <w:r w:rsidRPr="002D681D">
        <w:rPr>
          <w:sz w:val="24"/>
          <w:szCs w:val="24"/>
        </w:rPr>
        <w:t>liti</w:t>
      </w:r>
      <w:r w:rsidRPr="002D681D">
        <w:rPr>
          <w:spacing w:val="-3"/>
          <w:sz w:val="24"/>
          <w:szCs w:val="24"/>
        </w:rPr>
        <w:t>a</w:t>
      </w:r>
      <w:r w:rsidRPr="002D681D">
        <w:rPr>
          <w:sz w:val="24"/>
          <w:szCs w:val="24"/>
        </w:rPr>
        <w:t>n)</w:t>
      </w:r>
      <w:r w:rsidRPr="002D681D">
        <w:rPr>
          <w:spacing w:val="16"/>
          <w:sz w:val="24"/>
          <w:szCs w:val="24"/>
        </w:rPr>
        <w:t xml:space="preserve"> </w:t>
      </w:r>
      <w:r w:rsidRPr="002D681D">
        <w:rPr>
          <w:sz w:val="24"/>
          <w:szCs w:val="24"/>
        </w:rPr>
        <w:t>d</w:t>
      </w:r>
      <w:r w:rsidRPr="002D681D">
        <w:rPr>
          <w:spacing w:val="-1"/>
          <w:sz w:val="24"/>
          <w:szCs w:val="24"/>
        </w:rPr>
        <w:t>ar</w:t>
      </w:r>
      <w:r w:rsidRPr="002D681D">
        <w:rPr>
          <w:sz w:val="24"/>
          <w:szCs w:val="24"/>
        </w:rPr>
        <w:t>i</w:t>
      </w:r>
      <w:r w:rsidRPr="002D681D">
        <w:rPr>
          <w:spacing w:val="17"/>
          <w:sz w:val="24"/>
          <w:szCs w:val="24"/>
        </w:rPr>
        <w:t xml:space="preserve"> </w:t>
      </w:r>
      <w:r w:rsidRPr="002D681D">
        <w:rPr>
          <w:sz w:val="24"/>
          <w:szCs w:val="24"/>
        </w:rPr>
        <w:t>p</w:t>
      </w:r>
      <w:r w:rsidRPr="002D681D">
        <w:rPr>
          <w:spacing w:val="-2"/>
          <w:sz w:val="24"/>
          <w:szCs w:val="24"/>
        </w:rPr>
        <w:t>u</w:t>
      </w:r>
      <w:r w:rsidRPr="002D681D">
        <w:rPr>
          <w:sz w:val="24"/>
          <w:szCs w:val="24"/>
        </w:rPr>
        <w:t>st</w:t>
      </w:r>
      <w:r w:rsidRPr="002D681D">
        <w:rPr>
          <w:spacing w:val="-3"/>
          <w:sz w:val="24"/>
          <w:szCs w:val="24"/>
        </w:rPr>
        <w:t>a</w:t>
      </w:r>
      <w:r w:rsidRPr="002D681D">
        <w:rPr>
          <w:sz w:val="24"/>
          <w:szCs w:val="24"/>
        </w:rPr>
        <w:t>ka</w:t>
      </w:r>
      <w:r w:rsidRPr="002D681D">
        <w:rPr>
          <w:spacing w:val="18"/>
          <w:sz w:val="24"/>
          <w:szCs w:val="24"/>
        </w:rPr>
        <w:t xml:space="preserve"> </w:t>
      </w:r>
      <w:r w:rsidRPr="002D681D">
        <w:rPr>
          <w:spacing w:val="-2"/>
          <w:sz w:val="24"/>
          <w:szCs w:val="24"/>
        </w:rPr>
        <w:t>p</w:t>
      </w:r>
      <w:r w:rsidRPr="002D681D">
        <w:rPr>
          <w:sz w:val="24"/>
          <w:szCs w:val="24"/>
        </w:rPr>
        <w:t>rim</w:t>
      </w:r>
      <w:r w:rsidRPr="002D681D">
        <w:rPr>
          <w:spacing w:val="-3"/>
          <w:sz w:val="24"/>
          <w:szCs w:val="24"/>
        </w:rPr>
        <w:t>e</w:t>
      </w:r>
      <w:r w:rsidRPr="002D681D">
        <w:rPr>
          <w:sz w:val="24"/>
          <w:szCs w:val="24"/>
        </w:rPr>
        <w:t>r</w:t>
      </w:r>
      <w:r w:rsidRPr="002D681D">
        <w:rPr>
          <w:spacing w:val="18"/>
          <w:sz w:val="24"/>
          <w:szCs w:val="24"/>
        </w:rPr>
        <w:t xml:space="preserve"> </w:t>
      </w:r>
      <w:r w:rsidRPr="002D681D">
        <w:rPr>
          <w:sz w:val="24"/>
          <w:szCs w:val="24"/>
        </w:rPr>
        <w:t>s</w:t>
      </w:r>
      <w:r w:rsidRPr="002D681D">
        <w:rPr>
          <w:spacing w:val="-3"/>
          <w:sz w:val="24"/>
          <w:szCs w:val="24"/>
        </w:rPr>
        <w:t>e</w:t>
      </w:r>
      <w:r w:rsidRPr="002D681D">
        <w:rPr>
          <w:sz w:val="24"/>
          <w:szCs w:val="24"/>
        </w:rPr>
        <w:t>p</w:t>
      </w:r>
      <w:r w:rsidRPr="002D681D">
        <w:rPr>
          <w:spacing w:val="-1"/>
          <w:sz w:val="24"/>
          <w:szCs w:val="24"/>
        </w:rPr>
        <w:t>er</w:t>
      </w:r>
      <w:r w:rsidRPr="002D681D">
        <w:rPr>
          <w:spacing w:val="-2"/>
          <w:sz w:val="24"/>
          <w:szCs w:val="24"/>
        </w:rPr>
        <w:t>t</w:t>
      </w:r>
      <w:r w:rsidRPr="002D681D">
        <w:rPr>
          <w:sz w:val="24"/>
          <w:szCs w:val="24"/>
        </w:rPr>
        <w:t>i</w:t>
      </w:r>
      <w:r w:rsidRPr="002D681D">
        <w:rPr>
          <w:spacing w:val="20"/>
          <w:sz w:val="24"/>
          <w:szCs w:val="24"/>
        </w:rPr>
        <w:t xml:space="preserve"> </w:t>
      </w:r>
      <w:r w:rsidRPr="002D681D">
        <w:rPr>
          <w:spacing w:val="-1"/>
          <w:sz w:val="24"/>
          <w:szCs w:val="24"/>
        </w:rPr>
        <w:t>a</w:t>
      </w:r>
      <w:r w:rsidRPr="002D681D">
        <w:rPr>
          <w:spacing w:val="-3"/>
          <w:sz w:val="24"/>
          <w:szCs w:val="24"/>
        </w:rPr>
        <w:t>r</w:t>
      </w:r>
      <w:r w:rsidRPr="002D681D">
        <w:rPr>
          <w:spacing w:val="-2"/>
          <w:sz w:val="24"/>
          <w:szCs w:val="24"/>
        </w:rPr>
        <w:t>t</w:t>
      </w:r>
      <w:r w:rsidRPr="002D681D">
        <w:rPr>
          <w:sz w:val="24"/>
          <w:szCs w:val="24"/>
        </w:rPr>
        <w:t>ik</w:t>
      </w:r>
      <w:r w:rsidRPr="002D681D">
        <w:rPr>
          <w:spacing w:val="-3"/>
          <w:sz w:val="24"/>
          <w:szCs w:val="24"/>
        </w:rPr>
        <w:t>e</w:t>
      </w:r>
      <w:r w:rsidRPr="002D681D">
        <w:rPr>
          <w:sz w:val="24"/>
          <w:szCs w:val="24"/>
        </w:rPr>
        <w:t>l,</w:t>
      </w:r>
      <w:r w:rsidRPr="002D681D">
        <w:rPr>
          <w:spacing w:val="17"/>
          <w:sz w:val="24"/>
          <w:szCs w:val="24"/>
        </w:rPr>
        <w:t xml:space="preserve"> </w:t>
      </w:r>
      <w:r w:rsidRPr="002D681D">
        <w:rPr>
          <w:sz w:val="24"/>
          <w:szCs w:val="24"/>
        </w:rPr>
        <w:t>ju</w:t>
      </w:r>
      <w:r w:rsidRPr="002D681D">
        <w:rPr>
          <w:spacing w:val="-3"/>
          <w:sz w:val="24"/>
          <w:szCs w:val="24"/>
        </w:rPr>
        <w:t>r</w:t>
      </w:r>
      <w:r w:rsidRPr="002D681D">
        <w:rPr>
          <w:spacing w:val="-2"/>
          <w:sz w:val="24"/>
          <w:szCs w:val="24"/>
        </w:rPr>
        <w:t>n</w:t>
      </w:r>
      <w:r w:rsidRPr="002D681D">
        <w:rPr>
          <w:spacing w:val="-1"/>
          <w:sz w:val="24"/>
          <w:szCs w:val="24"/>
        </w:rPr>
        <w:t>a</w:t>
      </w:r>
      <w:r w:rsidRPr="002D681D">
        <w:rPr>
          <w:sz w:val="24"/>
          <w:szCs w:val="24"/>
        </w:rPr>
        <w:t>l,</w:t>
      </w:r>
      <w:r w:rsidRPr="002D681D">
        <w:rPr>
          <w:spacing w:val="17"/>
          <w:sz w:val="24"/>
          <w:szCs w:val="24"/>
        </w:rPr>
        <w:t xml:space="preserve"> </w:t>
      </w:r>
      <w:r w:rsidRPr="002D681D">
        <w:rPr>
          <w:sz w:val="24"/>
          <w:szCs w:val="24"/>
        </w:rPr>
        <w:t>m</w:t>
      </w:r>
      <w:r w:rsidRPr="002D681D">
        <w:rPr>
          <w:spacing w:val="-2"/>
          <w:sz w:val="24"/>
          <w:szCs w:val="24"/>
        </w:rPr>
        <w:t>o</w:t>
      </w:r>
      <w:r w:rsidRPr="002D681D">
        <w:rPr>
          <w:sz w:val="24"/>
          <w:szCs w:val="24"/>
        </w:rPr>
        <w:t>no</w:t>
      </w:r>
      <w:r w:rsidRPr="002D681D">
        <w:rPr>
          <w:spacing w:val="-2"/>
          <w:sz w:val="24"/>
          <w:szCs w:val="24"/>
        </w:rPr>
        <w:t>g</w:t>
      </w:r>
      <w:r w:rsidRPr="002D681D">
        <w:rPr>
          <w:spacing w:val="-1"/>
          <w:sz w:val="24"/>
          <w:szCs w:val="24"/>
        </w:rPr>
        <w:t>r</w:t>
      </w:r>
      <w:r w:rsidRPr="002D681D">
        <w:rPr>
          <w:spacing w:val="-3"/>
          <w:sz w:val="24"/>
          <w:szCs w:val="24"/>
        </w:rPr>
        <w:t>a</w:t>
      </w:r>
      <w:r w:rsidRPr="002D681D">
        <w:rPr>
          <w:sz w:val="24"/>
          <w:szCs w:val="24"/>
        </w:rPr>
        <w:t>p</w:t>
      </w:r>
      <w:r w:rsidRPr="002D681D">
        <w:rPr>
          <w:spacing w:val="-2"/>
          <w:sz w:val="24"/>
          <w:szCs w:val="24"/>
        </w:rPr>
        <w:t>h</w:t>
      </w:r>
      <w:r w:rsidRPr="002D681D">
        <w:rPr>
          <w:sz w:val="24"/>
          <w:szCs w:val="24"/>
        </w:rPr>
        <w:t>,</w:t>
      </w:r>
      <w:r w:rsidRPr="002D681D">
        <w:rPr>
          <w:spacing w:val="19"/>
          <w:sz w:val="24"/>
          <w:szCs w:val="24"/>
        </w:rPr>
        <w:t xml:space="preserve"> </w:t>
      </w:r>
      <w:r w:rsidRPr="002D681D">
        <w:rPr>
          <w:spacing w:val="-2"/>
          <w:sz w:val="24"/>
          <w:szCs w:val="24"/>
        </w:rPr>
        <w:t>d</w:t>
      </w:r>
      <w:r w:rsidRPr="002D681D">
        <w:rPr>
          <w:spacing w:val="-1"/>
          <w:sz w:val="24"/>
          <w:szCs w:val="24"/>
        </w:rPr>
        <w:t>a</w:t>
      </w:r>
      <w:r w:rsidRPr="002D681D">
        <w:rPr>
          <w:sz w:val="24"/>
          <w:szCs w:val="24"/>
        </w:rPr>
        <w:t>n</w:t>
      </w:r>
      <w:r w:rsidRPr="002D681D">
        <w:rPr>
          <w:spacing w:val="19"/>
          <w:sz w:val="24"/>
          <w:szCs w:val="24"/>
        </w:rPr>
        <w:t xml:space="preserve"> </w:t>
      </w:r>
      <w:r w:rsidRPr="002D681D">
        <w:rPr>
          <w:sz w:val="24"/>
          <w:szCs w:val="24"/>
        </w:rPr>
        <w:t>t</w:t>
      </w:r>
      <w:r w:rsidRPr="002D681D">
        <w:rPr>
          <w:spacing w:val="-2"/>
          <w:sz w:val="24"/>
          <w:szCs w:val="24"/>
        </w:rPr>
        <w:t>u</w:t>
      </w:r>
      <w:r w:rsidRPr="002D681D">
        <w:rPr>
          <w:sz w:val="24"/>
          <w:szCs w:val="24"/>
        </w:rPr>
        <w:t>lis</w:t>
      </w:r>
      <w:r w:rsidRPr="002D681D">
        <w:rPr>
          <w:spacing w:val="-3"/>
          <w:sz w:val="24"/>
          <w:szCs w:val="24"/>
        </w:rPr>
        <w:t>a</w:t>
      </w:r>
      <w:r w:rsidRPr="002D681D">
        <w:rPr>
          <w:sz w:val="24"/>
          <w:szCs w:val="24"/>
        </w:rPr>
        <w:t>n</w:t>
      </w:r>
      <w:r w:rsidRPr="002D681D">
        <w:rPr>
          <w:spacing w:val="19"/>
          <w:sz w:val="24"/>
          <w:szCs w:val="24"/>
        </w:rPr>
        <w:t xml:space="preserve"> </w:t>
      </w:r>
      <w:r w:rsidRPr="002D681D">
        <w:rPr>
          <w:spacing w:val="-1"/>
          <w:sz w:val="24"/>
          <w:szCs w:val="24"/>
        </w:rPr>
        <w:t>a</w:t>
      </w:r>
      <w:r w:rsidRPr="002D681D">
        <w:rPr>
          <w:spacing w:val="-2"/>
          <w:sz w:val="24"/>
          <w:szCs w:val="24"/>
        </w:rPr>
        <w:t>s</w:t>
      </w:r>
      <w:r w:rsidRPr="002D681D">
        <w:rPr>
          <w:sz w:val="24"/>
          <w:szCs w:val="24"/>
        </w:rPr>
        <w:t>li</w:t>
      </w:r>
      <w:r w:rsidRPr="002D681D">
        <w:rPr>
          <w:spacing w:val="20"/>
          <w:sz w:val="24"/>
          <w:szCs w:val="24"/>
        </w:rPr>
        <w:t xml:space="preserve"> </w:t>
      </w:r>
      <w:r w:rsidRPr="002D681D">
        <w:rPr>
          <w:sz w:val="24"/>
          <w:szCs w:val="24"/>
        </w:rPr>
        <w:t>l</w:t>
      </w:r>
      <w:r w:rsidRPr="002D681D">
        <w:rPr>
          <w:spacing w:val="-3"/>
          <w:sz w:val="24"/>
          <w:szCs w:val="24"/>
        </w:rPr>
        <w:t>a</w:t>
      </w:r>
      <w:r w:rsidRPr="002D681D">
        <w:rPr>
          <w:sz w:val="24"/>
          <w:szCs w:val="24"/>
        </w:rPr>
        <w:t>i</w:t>
      </w:r>
      <w:r w:rsidRPr="002D681D">
        <w:rPr>
          <w:spacing w:val="-2"/>
          <w:sz w:val="24"/>
          <w:szCs w:val="24"/>
        </w:rPr>
        <w:t>n</w:t>
      </w:r>
      <w:r w:rsidRPr="002D681D">
        <w:rPr>
          <w:spacing w:val="5"/>
          <w:sz w:val="24"/>
          <w:szCs w:val="24"/>
        </w:rPr>
        <w:t>n</w:t>
      </w:r>
      <w:r w:rsidRPr="002D681D">
        <w:rPr>
          <w:spacing w:val="-14"/>
          <w:sz w:val="24"/>
          <w:szCs w:val="24"/>
        </w:rPr>
        <w:t>y</w:t>
      </w:r>
      <w:r w:rsidRPr="002D681D">
        <w:rPr>
          <w:sz w:val="24"/>
          <w:szCs w:val="24"/>
        </w:rPr>
        <w:t>a</w:t>
      </w:r>
      <w:r w:rsidR="00C54711">
        <w:rPr>
          <w:sz w:val="24"/>
          <w:szCs w:val="24"/>
        </w:rPr>
        <w:t>b</w:t>
      </w:r>
      <w:r w:rsidRPr="00C54711">
        <w:rPr>
          <w:sz w:val="24"/>
          <w:szCs w:val="24"/>
        </w:rPr>
        <w:t>un</w:t>
      </w:r>
      <w:r w:rsidRPr="00C54711">
        <w:rPr>
          <w:spacing w:val="-2"/>
          <w:sz w:val="24"/>
          <w:szCs w:val="24"/>
        </w:rPr>
        <w:t>t</w:t>
      </w:r>
      <w:r w:rsidRPr="00C54711">
        <w:rPr>
          <w:sz w:val="24"/>
          <w:szCs w:val="24"/>
        </w:rPr>
        <w:t xml:space="preserve">uk </w:t>
      </w:r>
      <w:r w:rsidRPr="00C54711">
        <w:rPr>
          <w:spacing w:val="41"/>
          <w:sz w:val="24"/>
          <w:szCs w:val="24"/>
        </w:rPr>
        <w:t xml:space="preserve"> </w:t>
      </w:r>
      <w:r w:rsidRPr="00C54711">
        <w:rPr>
          <w:sz w:val="24"/>
          <w:szCs w:val="24"/>
        </w:rPr>
        <w:t>men</w:t>
      </w:r>
      <w:r w:rsidRPr="00C54711">
        <w:rPr>
          <w:spacing w:val="-5"/>
          <w:sz w:val="24"/>
          <w:szCs w:val="24"/>
        </w:rPr>
        <w:t>g</w:t>
      </w:r>
      <w:r w:rsidRPr="00C54711">
        <w:rPr>
          <w:spacing w:val="-1"/>
          <w:sz w:val="24"/>
          <w:szCs w:val="24"/>
        </w:rPr>
        <w:t>e</w:t>
      </w:r>
      <w:r w:rsidRPr="00C54711">
        <w:rPr>
          <w:sz w:val="24"/>
          <w:szCs w:val="24"/>
        </w:rPr>
        <w:t>t</w:t>
      </w:r>
      <w:r w:rsidRPr="00C54711">
        <w:rPr>
          <w:spacing w:val="-1"/>
          <w:sz w:val="24"/>
          <w:szCs w:val="24"/>
        </w:rPr>
        <w:t>a</w:t>
      </w:r>
      <w:r w:rsidRPr="00C54711">
        <w:rPr>
          <w:spacing w:val="-2"/>
          <w:sz w:val="24"/>
          <w:szCs w:val="24"/>
        </w:rPr>
        <w:t>hu</w:t>
      </w:r>
      <w:r w:rsidRPr="00C54711">
        <w:rPr>
          <w:sz w:val="24"/>
          <w:szCs w:val="24"/>
        </w:rPr>
        <w:t xml:space="preserve">i </w:t>
      </w:r>
      <w:r w:rsidRPr="00C54711">
        <w:rPr>
          <w:spacing w:val="46"/>
          <w:sz w:val="24"/>
          <w:szCs w:val="24"/>
        </w:rPr>
        <w:t xml:space="preserve"> </w:t>
      </w:r>
      <w:r w:rsidRPr="00C54711">
        <w:rPr>
          <w:sz w:val="24"/>
          <w:szCs w:val="24"/>
        </w:rPr>
        <w:t>p</w:t>
      </w:r>
      <w:r w:rsidRPr="00C54711">
        <w:rPr>
          <w:spacing w:val="-1"/>
          <w:sz w:val="24"/>
          <w:szCs w:val="24"/>
        </w:rPr>
        <w:t>er</w:t>
      </w:r>
      <w:r w:rsidRPr="00C54711">
        <w:rPr>
          <w:sz w:val="24"/>
          <w:szCs w:val="24"/>
        </w:rPr>
        <w:t>k</w:t>
      </w:r>
      <w:r w:rsidRPr="00C54711">
        <w:rPr>
          <w:spacing w:val="-1"/>
          <w:sz w:val="24"/>
          <w:szCs w:val="24"/>
        </w:rPr>
        <w:t>e</w:t>
      </w:r>
      <w:r w:rsidRPr="00C54711">
        <w:rPr>
          <w:sz w:val="24"/>
          <w:szCs w:val="24"/>
        </w:rPr>
        <w:t>mb</w:t>
      </w:r>
      <w:r w:rsidRPr="00C54711">
        <w:rPr>
          <w:spacing w:val="-3"/>
          <w:sz w:val="24"/>
          <w:szCs w:val="24"/>
        </w:rPr>
        <w:t>a</w:t>
      </w:r>
      <w:r w:rsidRPr="00C54711">
        <w:rPr>
          <w:sz w:val="24"/>
          <w:szCs w:val="24"/>
        </w:rPr>
        <w:t>n</w:t>
      </w:r>
      <w:r w:rsidRPr="00C54711">
        <w:rPr>
          <w:spacing w:val="-5"/>
          <w:sz w:val="24"/>
          <w:szCs w:val="24"/>
        </w:rPr>
        <w:t>g</w:t>
      </w:r>
      <w:r w:rsidRPr="00C54711">
        <w:rPr>
          <w:spacing w:val="-1"/>
          <w:sz w:val="24"/>
          <w:szCs w:val="24"/>
        </w:rPr>
        <w:t>a</w:t>
      </w:r>
      <w:r w:rsidRPr="00C54711">
        <w:rPr>
          <w:sz w:val="24"/>
          <w:szCs w:val="24"/>
        </w:rPr>
        <w:t xml:space="preserve">n </w:t>
      </w:r>
      <w:r w:rsidRPr="00C54711">
        <w:rPr>
          <w:spacing w:val="43"/>
          <w:sz w:val="24"/>
          <w:szCs w:val="24"/>
        </w:rPr>
        <w:t xml:space="preserve"> </w:t>
      </w:r>
      <w:r w:rsidRPr="00C54711">
        <w:rPr>
          <w:sz w:val="24"/>
          <w:szCs w:val="24"/>
        </w:rPr>
        <w:t>p</w:t>
      </w:r>
      <w:r w:rsidRPr="00C54711">
        <w:rPr>
          <w:spacing w:val="-1"/>
          <w:sz w:val="24"/>
          <w:szCs w:val="24"/>
        </w:rPr>
        <w:t>e</w:t>
      </w:r>
      <w:r w:rsidRPr="00C54711">
        <w:rPr>
          <w:sz w:val="24"/>
          <w:szCs w:val="24"/>
        </w:rPr>
        <w:t>n</w:t>
      </w:r>
      <w:r w:rsidRPr="00C54711">
        <w:rPr>
          <w:spacing w:val="-3"/>
          <w:sz w:val="24"/>
          <w:szCs w:val="24"/>
        </w:rPr>
        <w:t>e</w:t>
      </w:r>
      <w:r w:rsidRPr="00C54711">
        <w:rPr>
          <w:sz w:val="24"/>
          <w:szCs w:val="24"/>
        </w:rPr>
        <w:t>l</w:t>
      </w:r>
      <w:r w:rsidRPr="00C54711">
        <w:rPr>
          <w:spacing w:val="1"/>
          <w:sz w:val="24"/>
          <w:szCs w:val="24"/>
        </w:rPr>
        <w:t>i</w:t>
      </w:r>
      <w:r w:rsidRPr="00C54711">
        <w:rPr>
          <w:sz w:val="24"/>
          <w:szCs w:val="24"/>
        </w:rPr>
        <w:t>ti</w:t>
      </w:r>
      <w:r w:rsidRPr="00C54711">
        <w:rPr>
          <w:spacing w:val="-3"/>
          <w:sz w:val="24"/>
          <w:szCs w:val="24"/>
        </w:rPr>
        <w:t>a</w:t>
      </w:r>
      <w:r w:rsidRPr="00C54711">
        <w:rPr>
          <w:sz w:val="24"/>
          <w:szCs w:val="24"/>
        </w:rPr>
        <w:t xml:space="preserve">n </w:t>
      </w:r>
      <w:r w:rsidRPr="00C54711">
        <w:rPr>
          <w:spacing w:val="50"/>
          <w:sz w:val="24"/>
          <w:szCs w:val="24"/>
        </w:rPr>
        <w:t xml:space="preserve"> </w:t>
      </w:r>
      <w:r w:rsidRPr="00C54711">
        <w:rPr>
          <w:spacing w:val="-7"/>
          <w:sz w:val="24"/>
          <w:szCs w:val="24"/>
        </w:rPr>
        <w:t>y</w:t>
      </w:r>
      <w:r w:rsidRPr="00C54711">
        <w:rPr>
          <w:spacing w:val="-1"/>
          <w:sz w:val="24"/>
          <w:szCs w:val="24"/>
        </w:rPr>
        <w:t>a</w:t>
      </w:r>
      <w:r w:rsidRPr="00C54711">
        <w:rPr>
          <w:sz w:val="24"/>
          <w:szCs w:val="24"/>
        </w:rPr>
        <w:t xml:space="preserve">ng </w:t>
      </w:r>
      <w:r w:rsidRPr="00C54711">
        <w:rPr>
          <w:spacing w:val="41"/>
          <w:sz w:val="24"/>
          <w:szCs w:val="24"/>
        </w:rPr>
        <w:t xml:space="preserve"> </w:t>
      </w:r>
      <w:r w:rsidRPr="00C54711">
        <w:rPr>
          <w:sz w:val="24"/>
          <w:szCs w:val="24"/>
        </w:rPr>
        <w:t>r</w:t>
      </w:r>
      <w:r w:rsidRPr="00C54711">
        <w:rPr>
          <w:spacing w:val="-3"/>
          <w:sz w:val="24"/>
          <w:szCs w:val="24"/>
        </w:rPr>
        <w:t>e</w:t>
      </w:r>
      <w:r w:rsidRPr="00C54711">
        <w:rPr>
          <w:sz w:val="24"/>
          <w:szCs w:val="24"/>
        </w:rPr>
        <w:t>lev</w:t>
      </w:r>
      <w:r w:rsidRPr="00C54711">
        <w:rPr>
          <w:spacing w:val="-1"/>
          <w:sz w:val="24"/>
          <w:szCs w:val="24"/>
        </w:rPr>
        <w:t>a</w:t>
      </w:r>
      <w:r w:rsidRPr="00C54711">
        <w:rPr>
          <w:sz w:val="24"/>
          <w:szCs w:val="24"/>
        </w:rPr>
        <w:t xml:space="preserve">n </w:t>
      </w:r>
      <w:r w:rsidRPr="00C54711">
        <w:rPr>
          <w:spacing w:val="46"/>
          <w:sz w:val="24"/>
          <w:szCs w:val="24"/>
        </w:rPr>
        <w:t xml:space="preserve"> </w:t>
      </w:r>
      <w:r w:rsidRPr="00C54711">
        <w:rPr>
          <w:sz w:val="24"/>
          <w:szCs w:val="24"/>
        </w:rPr>
        <w:t>d</w:t>
      </w:r>
      <w:r w:rsidRPr="00C54711">
        <w:rPr>
          <w:spacing w:val="-3"/>
          <w:sz w:val="24"/>
          <w:szCs w:val="24"/>
        </w:rPr>
        <w:t>e</w:t>
      </w:r>
      <w:r w:rsidRPr="00C54711">
        <w:rPr>
          <w:spacing w:val="3"/>
          <w:sz w:val="24"/>
          <w:szCs w:val="24"/>
        </w:rPr>
        <w:t>n</w:t>
      </w:r>
      <w:r w:rsidRPr="00C54711">
        <w:rPr>
          <w:spacing w:val="-5"/>
          <w:sz w:val="24"/>
          <w:szCs w:val="24"/>
        </w:rPr>
        <w:t>g</w:t>
      </w:r>
      <w:r w:rsidRPr="00C54711">
        <w:rPr>
          <w:spacing w:val="-1"/>
          <w:sz w:val="24"/>
          <w:szCs w:val="24"/>
        </w:rPr>
        <w:t>a</w:t>
      </w:r>
      <w:r w:rsidRPr="00C54711">
        <w:rPr>
          <w:sz w:val="24"/>
          <w:szCs w:val="24"/>
        </w:rPr>
        <w:t xml:space="preserve">n </w:t>
      </w:r>
      <w:r w:rsidRPr="00C54711">
        <w:rPr>
          <w:spacing w:val="43"/>
          <w:sz w:val="24"/>
          <w:szCs w:val="24"/>
        </w:rPr>
        <w:t xml:space="preserve"> </w:t>
      </w:r>
      <w:r w:rsidRPr="00C54711">
        <w:rPr>
          <w:sz w:val="24"/>
          <w:szCs w:val="24"/>
        </w:rPr>
        <w:t xml:space="preserve">judul </w:t>
      </w:r>
      <w:r w:rsidRPr="00C54711">
        <w:rPr>
          <w:spacing w:val="46"/>
          <w:sz w:val="24"/>
          <w:szCs w:val="24"/>
        </w:rPr>
        <w:t xml:space="preserve"> </w:t>
      </w:r>
      <w:r w:rsidRPr="00C54711">
        <w:rPr>
          <w:spacing w:val="-3"/>
          <w:sz w:val="24"/>
          <w:szCs w:val="24"/>
        </w:rPr>
        <w:t>a</w:t>
      </w:r>
      <w:r w:rsidRPr="00C54711">
        <w:rPr>
          <w:sz w:val="24"/>
          <w:szCs w:val="24"/>
        </w:rPr>
        <w:t xml:space="preserve">tau </w:t>
      </w:r>
      <w:r w:rsidRPr="00C54711">
        <w:rPr>
          <w:spacing w:val="43"/>
          <w:sz w:val="24"/>
          <w:szCs w:val="24"/>
        </w:rPr>
        <w:t xml:space="preserve"> </w:t>
      </w:r>
      <w:r w:rsidRPr="00C54711">
        <w:rPr>
          <w:sz w:val="24"/>
          <w:szCs w:val="24"/>
        </w:rPr>
        <w:t>t</w:t>
      </w:r>
      <w:r w:rsidRPr="00C54711">
        <w:rPr>
          <w:spacing w:val="-3"/>
          <w:sz w:val="24"/>
          <w:szCs w:val="24"/>
        </w:rPr>
        <w:t>e</w:t>
      </w:r>
      <w:r w:rsidRPr="00C54711">
        <w:rPr>
          <w:spacing w:val="-2"/>
          <w:sz w:val="24"/>
          <w:szCs w:val="24"/>
        </w:rPr>
        <w:t>m</w:t>
      </w:r>
      <w:r w:rsidRPr="00C54711">
        <w:rPr>
          <w:sz w:val="24"/>
          <w:szCs w:val="24"/>
        </w:rPr>
        <w:t>a p</w:t>
      </w:r>
      <w:r w:rsidRPr="00C54711">
        <w:rPr>
          <w:spacing w:val="-1"/>
          <w:sz w:val="24"/>
          <w:szCs w:val="24"/>
        </w:rPr>
        <w:t>e</w:t>
      </w:r>
      <w:r w:rsidRPr="00C54711">
        <w:rPr>
          <w:sz w:val="24"/>
          <w:szCs w:val="24"/>
        </w:rPr>
        <w:t>n</w:t>
      </w:r>
      <w:r w:rsidRPr="00C54711">
        <w:rPr>
          <w:spacing w:val="-3"/>
          <w:sz w:val="24"/>
          <w:szCs w:val="24"/>
        </w:rPr>
        <w:t>e</w:t>
      </w:r>
      <w:r w:rsidRPr="00C54711">
        <w:rPr>
          <w:sz w:val="24"/>
          <w:szCs w:val="24"/>
        </w:rPr>
        <w:t>liti</w:t>
      </w:r>
      <w:r w:rsidRPr="00C54711">
        <w:rPr>
          <w:spacing w:val="-3"/>
          <w:sz w:val="24"/>
          <w:szCs w:val="24"/>
        </w:rPr>
        <w:t>a</w:t>
      </w:r>
      <w:r w:rsidRPr="00C54711">
        <w:rPr>
          <w:sz w:val="24"/>
          <w:szCs w:val="24"/>
        </w:rPr>
        <w:t>n</w:t>
      </w:r>
      <w:r w:rsidRPr="00C54711">
        <w:rPr>
          <w:spacing w:val="26"/>
          <w:sz w:val="24"/>
          <w:szCs w:val="24"/>
        </w:rPr>
        <w:t xml:space="preserve"> </w:t>
      </w:r>
      <w:r w:rsidRPr="00C54711">
        <w:rPr>
          <w:spacing w:val="-14"/>
          <w:sz w:val="24"/>
          <w:szCs w:val="24"/>
        </w:rPr>
        <w:t>y</w:t>
      </w:r>
      <w:r w:rsidRPr="00C54711">
        <w:rPr>
          <w:spacing w:val="-1"/>
          <w:sz w:val="24"/>
          <w:szCs w:val="24"/>
        </w:rPr>
        <w:t>a</w:t>
      </w:r>
      <w:r w:rsidRPr="00C54711">
        <w:rPr>
          <w:spacing w:val="2"/>
          <w:sz w:val="24"/>
          <w:szCs w:val="24"/>
        </w:rPr>
        <w:t>n</w:t>
      </w:r>
      <w:r w:rsidRPr="00C54711">
        <w:rPr>
          <w:sz w:val="24"/>
          <w:szCs w:val="24"/>
        </w:rPr>
        <w:t>g</w:t>
      </w:r>
      <w:r w:rsidRPr="00C54711">
        <w:rPr>
          <w:spacing w:val="17"/>
          <w:sz w:val="24"/>
          <w:szCs w:val="24"/>
        </w:rPr>
        <w:t xml:space="preserve"> </w:t>
      </w:r>
      <w:r w:rsidRPr="00C54711">
        <w:rPr>
          <w:spacing w:val="-1"/>
          <w:sz w:val="24"/>
          <w:szCs w:val="24"/>
        </w:rPr>
        <w:t>a</w:t>
      </w:r>
      <w:r w:rsidRPr="00C54711">
        <w:rPr>
          <w:spacing w:val="1"/>
          <w:sz w:val="24"/>
          <w:szCs w:val="24"/>
        </w:rPr>
        <w:t>k</w:t>
      </w:r>
      <w:r w:rsidRPr="00C54711">
        <w:rPr>
          <w:spacing w:val="-1"/>
          <w:sz w:val="24"/>
          <w:szCs w:val="24"/>
        </w:rPr>
        <w:t>a</w:t>
      </w:r>
      <w:r w:rsidRPr="00C54711">
        <w:rPr>
          <w:sz w:val="24"/>
          <w:szCs w:val="24"/>
        </w:rPr>
        <w:t>n</w:t>
      </w:r>
      <w:r w:rsidRPr="00C54711">
        <w:rPr>
          <w:spacing w:val="22"/>
          <w:sz w:val="24"/>
          <w:szCs w:val="24"/>
        </w:rPr>
        <w:t xml:space="preserve"> </w:t>
      </w:r>
      <w:r w:rsidRPr="00C54711">
        <w:rPr>
          <w:spacing w:val="-2"/>
          <w:sz w:val="24"/>
          <w:szCs w:val="24"/>
        </w:rPr>
        <w:t>d</w:t>
      </w:r>
      <w:r w:rsidRPr="00C54711">
        <w:rPr>
          <w:sz w:val="24"/>
          <w:szCs w:val="24"/>
        </w:rPr>
        <w:t>i</w:t>
      </w:r>
      <w:r w:rsidRPr="00C54711">
        <w:rPr>
          <w:spacing w:val="3"/>
          <w:sz w:val="24"/>
          <w:szCs w:val="24"/>
        </w:rPr>
        <w:t>l</w:t>
      </w:r>
      <w:r w:rsidRPr="00C54711">
        <w:rPr>
          <w:spacing w:val="-1"/>
          <w:sz w:val="24"/>
          <w:szCs w:val="24"/>
        </w:rPr>
        <w:t>a</w:t>
      </w:r>
      <w:r w:rsidRPr="00C54711">
        <w:rPr>
          <w:sz w:val="24"/>
          <w:szCs w:val="24"/>
        </w:rPr>
        <w:t>kuk</w:t>
      </w:r>
      <w:r w:rsidRPr="00C54711">
        <w:rPr>
          <w:spacing w:val="-3"/>
          <w:sz w:val="24"/>
          <w:szCs w:val="24"/>
        </w:rPr>
        <w:t>a</w:t>
      </w:r>
      <w:r w:rsidRPr="00C54711">
        <w:rPr>
          <w:sz w:val="24"/>
          <w:szCs w:val="24"/>
        </w:rPr>
        <w:t>n</w:t>
      </w:r>
      <w:r w:rsidRPr="00C54711">
        <w:rPr>
          <w:spacing w:val="22"/>
          <w:sz w:val="24"/>
          <w:szCs w:val="24"/>
        </w:rPr>
        <w:t xml:space="preserve"> </w:t>
      </w:r>
      <w:r w:rsidRPr="00C54711">
        <w:rPr>
          <w:sz w:val="24"/>
          <w:szCs w:val="24"/>
        </w:rPr>
        <w:t>d</w:t>
      </w:r>
      <w:r w:rsidRPr="00C54711">
        <w:rPr>
          <w:spacing w:val="-3"/>
          <w:sz w:val="24"/>
          <w:szCs w:val="24"/>
        </w:rPr>
        <w:t>a</w:t>
      </w:r>
      <w:r w:rsidRPr="00C54711">
        <w:rPr>
          <w:sz w:val="24"/>
          <w:szCs w:val="24"/>
        </w:rPr>
        <w:t>n</w:t>
      </w:r>
      <w:r w:rsidRPr="00C54711">
        <w:rPr>
          <w:spacing w:val="19"/>
          <w:sz w:val="24"/>
          <w:szCs w:val="24"/>
        </w:rPr>
        <w:t xml:space="preserve"> </w:t>
      </w:r>
      <w:r w:rsidRPr="00C54711">
        <w:rPr>
          <w:sz w:val="24"/>
          <w:szCs w:val="24"/>
        </w:rPr>
        <w:t>ju</w:t>
      </w:r>
      <w:r w:rsidRPr="00C54711">
        <w:rPr>
          <w:spacing w:val="-2"/>
          <w:sz w:val="24"/>
          <w:szCs w:val="24"/>
        </w:rPr>
        <w:t>g</w:t>
      </w:r>
      <w:r w:rsidRPr="00C54711">
        <w:rPr>
          <w:sz w:val="24"/>
          <w:szCs w:val="24"/>
        </w:rPr>
        <w:t>a</w:t>
      </w:r>
      <w:r w:rsidRPr="00C54711">
        <w:rPr>
          <w:spacing w:val="21"/>
          <w:sz w:val="24"/>
          <w:szCs w:val="24"/>
        </w:rPr>
        <w:t xml:space="preserve"> </w:t>
      </w:r>
      <w:r w:rsidRPr="00C54711">
        <w:rPr>
          <w:spacing w:val="1"/>
          <w:sz w:val="24"/>
          <w:szCs w:val="24"/>
        </w:rPr>
        <w:t>s</w:t>
      </w:r>
      <w:r w:rsidRPr="00C54711">
        <w:rPr>
          <w:spacing w:val="-3"/>
          <w:sz w:val="24"/>
          <w:szCs w:val="24"/>
        </w:rPr>
        <w:t>e</w:t>
      </w:r>
      <w:r w:rsidRPr="00C54711">
        <w:rPr>
          <w:sz w:val="24"/>
          <w:szCs w:val="24"/>
        </w:rPr>
        <w:t>b</w:t>
      </w:r>
      <w:r w:rsidRPr="00C54711">
        <w:rPr>
          <w:spacing w:val="1"/>
          <w:sz w:val="24"/>
          <w:szCs w:val="24"/>
        </w:rPr>
        <w:t>a</w:t>
      </w:r>
      <w:r w:rsidRPr="00C54711">
        <w:rPr>
          <w:spacing w:val="-5"/>
          <w:sz w:val="24"/>
          <w:szCs w:val="24"/>
        </w:rPr>
        <w:t>g</w:t>
      </w:r>
      <w:r w:rsidRPr="00C54711">
        <w:rPr>
          <w:spacing w:val="-1"/>
          <w:sz w:val="24"/>
          <w:szCs w:val="24"/>
        </w:rPr>
        <w:t>a</w:t>
      </w:r>
      <w:r w:rsidRPr="00C54711">
        <w:rPr>
          <w:sz w:val="24"/>
          <w:szCs w:val="24"/>
        </w:rPr>
        <w:t>i</w:t>
      </w:r>
      <w:r w:rsidRPr="00C54711">
        <w:rPr>
          <w:spacing w:val="22"/>
          <w:sz w:val="24"/>
          <w:szCs w:val="24"/>
        </w:rPr>
        <w:t xml:space="preserve"> </w:t>
      </w:r>
      <w:r w:rsidRPr="00C54711">
        <w:rPr>
          <w:spacing w:val="-1"/>
          <w:sz w:val="24"/>
          <w:szCs w:val="24"/>
        </w:rPr>
        <w:t>ar</w:t>
      </w:r>
      <w:r w:rsidRPr="00C54711">
        <w:rPr>
          <w:spacing w:val="-3"/>
          <w:sz w:val="24"/>
          <w:szCs w:val="24"/>
        </w:rPr>
        <w:t>a</w:t>
      </w:r>
      <w:r w:rsidRPr="00C54711">
        <w:rPr>
          <w:sz w:val="24"/>
          <w:szCs w:val="24"/>
        </w:rPr>
        <w:t>h</w:t>
      </w:r>
      <w:r w:rsidRPr="00C54711">
        <w:rPr>
          <w:spacing w:val="-1"/>
          <w:sz w:val="24"/>
          <w:szCs w:val="24"/>
        </w:rPr>
        <w:t>a</w:t>
      </w:r>
      <w:r w:rsidRPr="00C54711">
        <w:rPr>
          <w:sz w:val="24"/>
          <w:szCs w:val="24"/>
        </w:rPr>
        <w:t>n</w:t>
      </w:r>
      <w:r w:rsidRPr="00C54711">
        <w:rPr>
          <w:spacing w:val="19"/>
          <w:sz w:val="24"/>
          <w:szCs w:val="24"/>
        </w:rPr>
        <w:t xml:space="preserve"> </w:t>
      </w:r>
      <w:r w:rsidRPr="00C54711">
        <w:rPr>
          <w:sz w:val="24"/>
          <w:szCs w:val="24"/>
        </w:rPr>
        <w:t>d</w:t>
      </w:r>
      <w:r w:rsidRPr="00C54711">
        <w:rPr>
          <w:spacing w:val="-1"/>
          <w:sz w:val="24"/>
          <w:szCs w:val="24"/>
        </w:rPr>
        <w:t>a</w:t>
      </w:r>
      <w:r w:rsidRPr="00C54711">
        <w:rPr>
          <w:sz w:val="24"/>
          <w:szCs w:val="24"/>
        </w:rPr>
        <w:t>l</w:t>
      </w:r>
      <w:r w:rsidRPr="00C54711">
        <w:rPr>
          <w:spacing w:val="-3"/>
          <w:sz w:val="24"/>
          <w:szCs w:val="24"/>
        </w:rPr>
        <w:t>a</w:t>
      </w:r>
      <w:r w:rsidRPr="00C54711">
        <w:rPr>
          <w:sz w:val="24"/>
          <w:szCs w:val="24"/>
        </w:rPr>
        <w:t>m</w:t>
      </w:r>
      <w:r w:rsidRPr="00C54711">
        <w:rPr>
          <w:spacing w:val="20"/>
          <w:sz w:val="24"/>
          <w:szCs w:val="24"/>
        </w:rPr>
        <w:t xml:space="preserve"> </w:t>
      </w:r>
      <w:r w:rsidRPr="00C54711">
        <w:rPr>
          <w:sz w:val="24"/>
          <w:szCs w:val="24"/>
        </w:rPr>
        <w:t>p</w:t>
      </w:r>
      <w:r w:rsidRPr="00C54711">
        <w:rPr>
          <w:spacing w:val="-1"/>
          <w:sz w:val="24"/>
          <w:szCs w:val="24"/>
        </w:rPr>
        <w:t>e</w:t>
      </w:r>
      <w:r w:rsidRPr="00C54711">
        <w:rPr>
          <w:sz w:val="24"/>
          <w:szCs w:val="24"/>
        </w:rPr>
        <w:t>me</w:t>
      </w:r>
      <w:r w:rsidRPr="00C54711">
        <w:rPr>
          <w:spacing w:val="-1"/>
          <w:sz w:val="24"/>
          <w:szCs w:val="24"/>
        </w:rPr>
        <w:t>c</w:t>
      </w:r>
      <w:r w:rsidRPr="00C54711">
        <w:rPr>
          <w:spacing w:val="-3"/>
          <w:sz w:val="24"/>
          <w:szCs w:val="24"/>
        </w:rPr>
        <w:t>a</w:t>
      </w:r>
      <w:r w:rsidRPr="00C54711">
        <w:rPr>
          <w:sz w:val="24"/>
          <w:szCs w:val="24"/>
        </w:rPr>
        <w:t>h</w:t>
      </w:r>
      <w:r w:rsidRPr="00C54711">
        <w:rPr>
          <w:spacing w:val="-1"/>
          <w:sz w:val="24"/>
          <w:szCs w:val="24"/>
        </w:rPr>
        <w:t>a</w:t>
      </w:r>
      <w:r w:rsidRPr="00C54711">
        <w:rPr>
          <w:sz w:val="24"/>
          <w:szCs w:val="24"/>
        </w:rPr>
        <w:t>n</w:t>
      </w:r>
      <w:r w:rsidRPr="00C54711">
        <w:rPr>
          <w:spacing w:val="22"/>
          <w:sz w:val="24"/>
          <w:szCs w:val="24"/>
        </w:rPr>
        <w:t xml:space="preserve"> </w:t>
      </w:r>
      <w:r w:rsidRPr="00C54711">
        <w:rPr>
          <w:sz w:val="24"/>
          <w:szCs w:val="24"/>
        </w:rPr>
        <w:t>mas</w:t>
      </w:r>
      <w:r w:rsidRPr="00C54711">
        <w:rPr>
          <w:spacing w:val="-6"/>
          <w:sz w:val="24"/>
          <w:szCs w:val="24"/>
        </w:rPr>
        <w:t>a</w:t>
      </w:r>
      <w:r w:rsidRPr="00C54711">
        <w:rPr>
          <w:sz w:val="24"/>
          <w:szCs w:val="24"/>
        </w:rPr>
        <w:t>lah</w:t>
      </w:r>
      <w:r w:rsidRPr="00C54711">
        <w:rPr>
          <w:spacing w:val="26"/>
          <w:sz w:val="24"/>
          <w:szCs w:val="24"/>
        </w:rPr>
        <w:t xml:space="preserve"> </w:t>
      </w:r>
      <w:r w:rsidRPr="00C54711">
        <w:rPr>
          <w:spacing w:val="-12"/>
          <w:sz w:val="24"/>
          <w:szCs w:val="24"/>
        </w:rPr>
        <w:t>y</w:t>
      </w:r>
      <w:r w:rsidRPr="00C54711">
        <w:rPr>
          <w:spacing w:val="-1"/>
          <w:sz w:val="24"/>
          <w:szCs w:val="24"/>
        </w:rPr>
        <w:t>a</w:t>
      </w:r>
      <w:r w:rsidRPr="00C54711">
        <w:rPr>
          <w:sz w:val="24"/>
          <w:szCs w:val="24"/>
        </w:rPr>
        <w:t>ng</w:t>
      </w:r>
      <w:r w:rsidR="00C54711">
        <w:rPr>
          <w:sz w:val="24"/>
          <w:szCs w:val="24"/>
        </w:rPr>
        <w:t xml:space="preserve"> d</w:t>
      </w:r>
      <w:r w:rsidRPr="002D681D">
        <w:rPr>
          <w:spacing w:val="-2"/>
          <w:sz w:val="24"/>
          <w:szCs w:val="24"/>
        </w:rPr>
        <w:t>i</w:t>
      </w:r>
      <w:r w:rsidRPr="002D681D">
        <w:rPr>
          <w:sz w:val="24"/>
          <w:szCs w:val="24"/>
        </w:rPr>
        <w:t>t</w:t>
      </w:r>
      <w:r w:rsidRPr="002D681D">
        <w:rPr>
          <w:spacing w:val="-1"/>
          <w:sz w:val="24"/>
          <w:szCs w:val="24"/>
        </w:rPr>
        <w:t>e</w:t>
      </w:r>
      <w:r w:rsidRPr="002D681D">
        <w:rPr>
          <w:spacing w:val="-2"/>
          <w:sz w:val="24"/>
          <w:szCs w:val="24"/>
        </w:rPr>
        <w:t>li</w:t>
      </w:r>
      <w:r w:rsidRPr="002D681D">
        <w:rPr>
          <w:sz w:val="24"/>
          <w:szCs w:val="24"/>
        </w:rPr>
        <w:t>ti.</w:t>
      </w:r>
      <w:r w:rsidRPr="002D681D">
        <w:rPr>
          <w:spacing w:val="5"/>
          <w:sz w:val="24"/>
          <w:szCs w:val="24"/>
        </w:rPr>
        <w:t xml:space="preserve"> </w:t>
      </w:r>
      <w:r w:rsidRPr="002D681D">
        <w:rPr>
          <w:spacing w:val="-3"/>
          <w:sz w:val="24"/>
          <w:szCs w:val="24"/>
        </w:rPr>
        <w:t>T</w:t>
      </w:r>
      <w:r w:rsidRPr="002D681D">
        <w:rPr>
          <w:sz w:val="24"/>
          <w:szCs w:val="24"/>
        </w:rPr>
        <w:t>i</w:t>
      </w:r>
      <w:r w:rsidRPr="002D681D">
        <w:rPr>
          <w:spacing w:val="-2"/>
          <w:sz w:val="24"/>
          <w:szCs w:val="24"/>
        </w:rPr>
        <w:t>n</w:t>
      </w:r>
      <w:r w:rsidRPr="002D681D">
        <w:rPr>
          <w:sz w:val="24"/>
          <w:szCs w:val="24"/>
        </w:rPr>
        <w:t>j</w:t>
      </w:r>
      <w:r w:rsidRPr="002D681D">
        <w:rPr>
          <w:spacing w:val="-1"/>
          <w:sz w:val="24"/>
          <w:szCs w:val="24"/>
        </w:rPr>
        <w:t>a</w:t>
      </w:r>
      <w:r w:rsidRPr="002D681D">
        <w:rPr>
          <w:spacing w:val="-2"/>
          <w:sz w:val="24"/>
          <w:szCs w:val="24"/>
        </w:rPr>
        <w:t>u</w:t>
      </w:r>
      <w:r w:rsidRPr="002D681D">
        <w:rPr>
          <w:sz w:val="24"/>
          <w:szCs w:val="24"/>
        </w:rPr>
        <w:t>na</w:t>
      </w:r>
      <w:r w:rsidRPr="002D681D">
        <w:rPr>
          <w:spacing w:val="5"/>
          <w:sz w:val="24"/>
          <w:szCs w:val="24"/>
        </w:rPr>
        <w:t xml:space="preserve"> </w:t>
      </w:r>
      <w:r w:rsidRPr="002D681D">
        <w:rPr>
          <w:spacing w:val="-2"/>
          <w:sz w:val="24"/>
          <w:szCs w:val="24"/>
        </w:rPr>
        <w:t>p</w:t>
      </w:r>
      <w:r w:rsidRPr="002D681D">
        <w:rPr>
          <w:sz w:val="24"/>
          <w:szCs w:val="24"/>
        </w:rPr>
        <w:t>u</w:t>
      </w:r>
      <w:r w:rsidRPr="002D681D">
        <w:rPr>
          <w:spacing w:val="-2"/>
          <w:sz w:val="24"/>
          <w:szCs w:val="24"/>
        </w:rPr>
        <w:t>s</w:t>
      </w:r>
      <w:r w:rsidRPr="002D681D">
        <w:rPr>
          <w:sz w:val="24"/>
          <w:szCs w:val="24"/>
        </w:rPr>
        <w:t>taka</w:t>
      </w:r>
      <w:r w:rsidRPr="002D681D">
        <w:rPr>
          <w:spacing w:val="1"/>
          <w:sz w:val="24"/>
          <w:szCs w:val="24"/>
        </w:rPr>
        <w:t xml:space="preserve"> </w:t>
      </w:r>
      <w:r w:rsidRPr="002D681D">
        <w:rPr>
          <w:sz w:val="24"/>
          <w:szCs w:val="24"/>
        </w:rPr>
        <w:t>b</w:t>
      </w:r>
      <w:r w:rsidRPr="002D681D">
        <w:rPr>
          <w:spacing w:val="-1"/>
          <w:sz w:val="24"/>
          <w:szCs w:val="24"/>
        </w:rPr>
        <w:t>er</w:t>
      </w:r>
      <w:r w:rsidRPr="002D681D">
        <w:rPr>
          <w:spacing w:val="-2"/>
          <w:sz w:val="24"/>
          <w:szCs w:val="24"/>
        </w:rPr>
        <w:t>u</w:t>
      </w:r>
      <w:r w:rsidRPr="002D681D">
        <w:rPr>
          <w:sz w:val="24"/>
          <w:szCs w:val="24"/>
        </w:rPr>
        <w:t>pa</w:t>
      </w:r>
      <w:r w:rsidRPr="002D681D">
        <w:rPr>
          <w:spacing w:val="4"/>
          <w:sz w:val="24"/>
          <w:szCs w:val="24"/>
        </w:rPr>
        <w:t xml:space="preserve"> </w:t>
      </w:r>
      <w:r w:rsidRPr="002D681D">
        <w:rPr>
          <w:sz w:val="24"/>
          <w:szCs w:val="24"/>
        </w:rPr>
        <w:t>u</w:t>
      </w:r>
      <w:r w:rsidRPr="002D681D">
        <w:rPr>
          <w:spacing w:val="-1"/>
          <w:sz w:val="24"/>
          <w:szCs w:val="24"/>
        </w:rPr>
        <w:t>r</w:t>
      </w:r>
      <w:r w:rsidRPr="002D681D">
        <w:rPr>
          <w:spacing w:val="-6"/>
          <w:sz w:val="24"/>
          <w:szCs w:val="24"/>
        </w:rPr>
        <w:t>a</w:t>
      </w:r>
      <w:r w:rsidRPr="002D681D">
        <w:rPr>
          <w:sz w:val="24"/>
          <w:szCs w:val="24"/>
        </w:rPr>
        <w:t>ian</w:t>
      </w:r>
      <w:r w:rsidRPr="002D681D">
        <w:rPr>
          <w:spacing w:val="9"/>
          <w:sz w:val="24"/>
          <w:szCs w:val="24"/>
        </w:rPr>
        <w:t xml:space="preserve"> </w:t>
      </w:r>
      <w:r w:rsidRPr="002D681D">
        <w:rPr>
          <w:spacing w:val="-12"/>
          <w:sz w:val="24"/>
          <w:szCs w:val="24"/>
        </w:rPr>
        <w:t>y</w:t>
      </w:r>
      <w:r w:rsidRPr="002D681D">
        <w:rPr>
          <w:spacing w:val="-1"/>
          <w:sz w:val="24"/>
          <w:szCs w:val="24"/>
        </w:rPr>
        <w:t>a</w:t>
      </w:r>
      <w:r w:rsidRPr="002D681D">
        <w:rPr>
          <w:spacing w:val="2"/>
          <w:sz w:val="24"/>
          <w:szCs w:val="24"/>
        </w:rPr>
        <w:t>n</w:t>
      </w:r>
      <w:r w:rsidRPr="002D681D">
        <w:rPr>
          <w:sz w:val="24"/>
          <w:szCs w:val="24"/>
        </w:rPr>
        <w:t>g b</w:t>
      </w:r>
      <w:r w:rsidRPr="002D681D">
        <w:rPr>
          <w:spacing w:val="1"/>
          <w:sz w:val="24"/>
          <w:szCs w:val="24"/>
        </w:rPr>
        <w:t>er</w:t>
      </w:r>
      <w:r w:rsidRPr="002D681D">
        <w:rPr>
          <w:sz w:val="24"/>
          <w:szCs w:val="24"/>
        </w:rPr>
        <w:t>sif</w:t>
      </w:r>
      <w:r w:rsidRPr="002D681D">
        <w:rPr>
          <w:spacing w:val="-6"/>
          <w:sz w:val="24"/>
          <w:szCs w:val="24"/>
        </w:rPr>
        <w:t>a</w:t>
      </w:r>
      <w:r w:rsidRPr="002D681D">
        <w:rPr>
          <w:sz w:val="24"/>
          <w:szCs w:val="24"/>
        </w:rPr>
        <w:t>t</w:t>
      </w:r>
      <w:r w:rsidRPr="002D681D">
        <w:rPr>
          <w:spacing w:val="3"/>
          <w:sz w:val="24"/>
          <w:szCs w:val="24"/>
        </w:rPr>
        <w:t xml:space="preserve"> </w:t>
      </w:r>
      <w:r w:rsidRPr="002D681D">
        <w:rPr>
          <w:sz w:val="24"/>
          <w:szCs w:val="24"/>
        </w:rPr>
        <w:t>ku</w:t>
      </w:r>
      <w:r w:rsidRPr="002D681D">
        <w:rPr>
          <w:spacing w:val="-1"/>
          <w:sz w:val="24"/>
          <w:szCs w:val="24"/>
        </w:rPr>
        <w:t>a</w:t>
      </w:r>
      <w:r w:rsidRPr="002D681D">
        <w:rPr>
          <w:spacing w:val="-2"/>
          <w:sz w:val="24"/>
          <w:szCs w:val="24"/>
        </w:rPr>
        <w:t>nt</w:t>
      </w:r>
      <w:r w:rsidRPr="002D681D">
        <w:rPr>
          <w:sz w:val="24"/>
          <w:szCs w:val="24"/>
        </w:rPr>
        <w:t>it</w:t>
      </w:r>
      <w:r w:rsidRPr="002D681D">
        <w:rPr>
          <w:spacing w:val="-3"/>
          <w:sz w:val="24"/>
          <w:szCs w:val="24"/>
        </w:rPr>
        <w:t>a</w:t>
      </w:r>
      <w:r w:rsidRPr="002D681D">
        <w:rPr>
          <w:spacing w:val="-2"/>
          <w:sz w:val="24"/>
          <w:szCs w:val="24"/>
        </w:rPr>
        <w:t>t</w:t>
      </w:r>
      <w:r w:rsidRPr="002D681D">
        <w:rPr>
          <w:sz w:val="24"/>
          <w:szCs w:val="24"/>
        </w:rPr>
        <w:t>if,</w:t>
      </w:r>
      <w:r w:rsidRPr="002D681D">
        <w:rPr>
          <w:spacing w:val="3"/>
          <w:sz w:val="24"/>
          <w:szCs w:val="24"/>
        </w:rPr>
        <w:t xml:space="preserve"> </w:t>
      </w:r>
      <w:r w:rsidRPr="002D681D">
        <w:rPr>
          <w:sz w:val="24"/>
          <w:szCs w:val="24"/>
        </w:rPr>
        <w:t>ku</w:t>
      </w:r>
      <w:r w:rsidRPr="002D681D">
        <w:rPr>
          <w:spacing w:val="-3"/>
          <w:sz w:val="24"/>
          <w:szCs w:val="24"/>
        </w:rPr>
        <w:t>a</w:t>
      </w:r>
      <w:r w:rsidRPr="002D681D">
        <w:rPr>
          <w:sz w:val="24"/>
          <w:szCs w:val="24"/>
        </w:rPr>
        <w:t>lit</w:t>
      </w:r>
      <w:r w:rsidRPr="002D681D">
        <w:rPr>
          <w:spacing w:val="-3"/>
          <w:sz w:val="24"/>
          <w:szCs w:val="24"/>
        </w:rPr>
        <w:t>a</w:t>
      </w:r>
      <w:r w:rsidRPr="002D681D">
        <w:rPr>
          <w:sz w:val="24"/>
          <w:szCs w:val="24"/>
        </w:rPr>
        <w:t>ti</w:t>
      </w:r>
      <w:r w:rsidRPr="002D681D">
        <w:rPr>
          <w:spacing w:val="-1"/>
          <w:sz w:val="24"/>
          <w:szCs w:val="24"/>
        </w:rPr>
        <w:t>f</w:t>
      </w:r>
      <w:r w:rsidRPr="002D681D">
        <w:rPr>
          <w:sz w:val="24"/>
          <w:szCs w:val="24"/>
        </w:rPr>
        <w:t>,</w:t>
      </w:r>
      <w:r w:rsidRPr="002D681D">
        <w:rPr>
          <w:spacing w:val="5"/>
          <w:sz w:val="24"/>
          <w:szCs w:val="24"/>
        </w:rPr>
        <w:t xml:space="preserve"> </w:t>
      </w:r>
      <w:r w:rsidRPr="002D681D">
        <w:rPr>
          <w:spacing w:val="-2"/>
          <w:sz w:val="24"/>
          <w:szCs w:val="24"/>
        </w:rPr>
        <w:t>s</w:t>
      </w:r>
      <w:r w:rsidRPr="002D681D">
        <w:rPr>
          <w:sz w:val="24"/>
          <w:szCs w:val="24"/>
        </w:rPr>
        <w:t>u</w:t>
      </w:r>
      <w:r w:rsidRPr="002D681D">
        <w:rPr>
          <w:spacing w:val="-1"/>
          <w:sz w:val="24"/>
          <w:szCs w:val="24"/>
        </w:rPr>
        <w:t>a</w:t>
      </w:r>
      <w:r w:rsidRPr="002D681D">
        <w:rPr>
          <w:spacing w:val="-2"/>
          <w:sz w:val="24"/>
          <w:szCs w:val="24"/>
        </w:rPr>
        <w:t>t</w:t>
      </w:r>
      <w:r w:rsidRPr="002D681D">
        <w:rPr>
          <w:sz w:val="24"/>
          <w:szCs w:val="24"/>
        </w:rPr>
        <w:t>u</w:t>
      </w:r>
      <w:r w:rsidRPr="002D681D">
        <w:rPr>
          <w:spacing w:val="3"/>
          <w:sz w:val="24"/>
          <w:szCs w:val="24"/>
        </w:rPr>
        <w:t xml:space="preserve"> </w:t>
      </w:r>
      <w:r w:rsidRPr="002D681D">
        <w:rPr>
          <w:sz w:val="24"/>
          <w:szCs w:val="24"/>
        </w:rPr>
        <w:t>mo</w:t>
      </w:r>
      <w:r w:rsidRPr="002D681D">
        <w:rPr>
          <w:spacing w:val="-2"/>
          <w:sz w:val="24"/>
          <w:szCs w:val="24"/>
        </w:rPr>
        <w:t>d</w:t>
      </w:r>
      <w:r w:rsidRPr="002D681D">
        <w:rPr>
          <w:spacing w:val="-3"/>
          <w:sz w:val="24"/>
          <w:szCs w:val="24"/>
        </w:rPr>
        <w:t>e</w:t>
      </w:r>
      <w:r w:rsidRPr="002D681D">
        <w:rPr>
          <w:sz w:val="24"/>
          <w:szCs w:val="24"/>
        </w:rPr>
        <w:t>l m</w:t>
      </w:r>
      <w:r w:rsidRPr="002D681D">
        <w:rPr>
          <w:spacing w:val="-1"/>
          <w:sz w:val="24"/>
          <w:szCs w:val="24"/>
        </w:rPr>
        <w:t>a</w:t>
      </w:r>
      <w:r w:rsidRPr="002D681D">
        <w:rPr>
          <w:sz w:val="24"/>
          <w:szCs w:val="24"/>
        </w:rPr>
        <w:t>t</w:t>
      </w:r>
      <w:r w:rsidRPr="002D681D">
        <w:rPr>
          <w:spacing w:val="-3"/>
          <w:sz w:val="24"/>
          <w:szCs w:val="24"/>
        </w:rPr>
        <w:t>e</w:t>
      </w:r>
      <w:r w:rsidRPr="002D681D">
        <w:rPr>
          <w:sz w:val="24"/>
          <w:szCs w:val="24"/>
        </w:rPr>
        <w:t>m</w:t>
      </w:r>
      <w:r w:rsidRPr="002D681D">
        <w:rPr>
          <w:spacing w:val="-3"/>
          <w:sz w:val="24"/>
          <w:szCs w:val="24"/>
        </w:rPr>
        <w:t>a</w:t>
      </w:r>
      <w:r w:rsidRPr="002D681D">
        <w:rPr>
          <w:sz w:val="24"/>
          <w:szCs w:val="24"/>
        </w:rPr>
        <w:t xml:space="preserve">tis </w:t>
      </w:r>
      <w:r w:rsidRPr="002D681D">
        <w:rPr>
          <w:spacing w:val="3"/>
          <w:sz w:val="24"/>
          <w:szCs w:val="24"/>
        </w:rPr>
        <w:t xml:space="preserve"> </w:t>
      </w:r>
      <w:r w:rsidRPr="002D681D">
        <w:rPr>
          <w:spacing w:val="-1"/>
          <w:sz w:val="24"/>
          <w:szCs w:val="24"/>
        </w:rPr>
        <w:t>a</w:t>
      </w:r>
      <w:r w:rsidRPr="002D681D">
        <w:rPr>
          <w:sz w:val="24"/>
          <w:szCs w:val="24"/>
        </w:rPr>
        <w:t>t</w:t>
      </w:r>
      <w:r w:rsidRPr="002D681D">
        <w:rPr>
          <w:spacing w:val="-3"/>
          <w:sz w:val="24"/>
          <w:szCs w:val="24"/>
        </w:rPr>
        <w:t>a</w:t>
      </w:r>
      <w:r w:rsidRPr="002D681D">
        <w:rPr>
          <w:sz w:val="24"/>
          <w:szCs w:val="24"/>
        </w:rPr>
        <w:t xml:space="preserve">u </w:t>
      </w:r>
      <w:r w:rsidRPr="002D681D">
        <w:rPr>
          <w:spacing w:val="5"/>
          <w:sz w:val="24"/>
          <w:szCs w:val="24"/>
        </w:rPr>
        <w:t xml:space="preserve"> </w:t>
      </w:r>
      <w:r w:rsidRPr="002D681D">
        <w:rPr>
          <w:spacing w:val="1"/>
          <w:sz w:val="24"/>
          <w:szCs w:val="24"/>
        </w:rPr>
        <w:t>p</w:t>
      </w:r>
      <w:r w:rsidRPr="002D681D">
        <w:rPr>
          <w:spacing w:val="-2"/>
          <w:sz w:val="24"/>
          <w:szCs w:val="24"/>
        </w:rPr>
        <w:t>u</w:t>
      </w:r>
      <w:r w:rsidRPr="002D681D">
        <w:rPr>
          <w:sz w:val="24"/>
          <w:szCs w:val="24"/>
        </w:rPr>
        <w:t xml:space="preserve">n </w:t>
      </w:r>
      <w:r w:rsidRPr="002D681D">
        <w:rPr>
          <w:spacing w:val="3"/>
          <w:sz w:val="24"/>
          <w:szCs w:val="24"/>
        </w:rPr>
        <w:t xml:space="preserve"> </w:t>
      </w:r>
      <w:r w:rsidRPr="002D681D">
        <w:rPr>
          <w:sz w:val="24"/>
          <w:szCs w:val="24"/>
        </w:rPr>
        <w:t>b</w:t>
      </w:r>
      <w:r w:rsidRPr="002D681D">
        <w:rPr>
          <w:spacing w:val="-6"/>
          <w:sz w:val="24"/>
          <w:szCs w:val="24"/>
        </w:rPr>
        <w:t>e</w:t>
      </w:r>
      <w:r w:rsidRPr="002D681D">
        <w:rPr>
          <w:sz w:val="24"/>
          <w:szCs w:val="24"/>
        </w:rPr>
        <w:t>nt</w:t>
      </w:r>
      <w:r w:rsidRPr="002D681D">
        <w:rPr>
          <w:spacing w:val="-2"/>
          <w:sz w:val="24"/>
          <w:szCs w:val="24"/>
        </w:rPr>
        <w:t>u</w:t>
      </w:r>
      <w:r w:rsidRPr="002D681D">
        <w:rPr>
          <w:sz w:val="24"/>
          <w:szCs w:val="24"/>
        </w:rPr>
        <w:t>k</w:t>
      </w:r>
      <w:r w:rsidRPr="002D681D">
        <w:rPr>
          <w:spacing w:val="-1"/>
          <w:sz w:val="24"/>
          <w:szCs w:val="24"/>
        </w:rPr>
        <w:t>-</w:t>
      </w:r>
      <w:r w:rsidRPr="002D681D">
        <w:rPr>
          <w:sz w:val="24"/>
          <w:szCs w:val="24"/>
        </w:rPr>
        <w:t>b</w:t>
      </w:r>
      <w:r w:rsidRPr="002D681D">
        <w:rPr>
          <w:spacing w:val="-3"/>
          <w:sz w:val="24"/>
          <w:szCs w:val="24"/>
        </w:rPr>
        <w:t>e</w:t>
      </w:r>
      <w:r w:rsidRPr="002D681D">
        <w:rPr>
          <w:sz w:val="24"/>
          <w:szCs w:val="24"/>
        </w:rPr>
        <w:t>n</w:t>
      </w:r>
      <w:r w:rsidRPr="002D681D">
        <w:rPr>
          <w:spacing w:val="-2"/>
          <w:sz w:val="24"/>
          <w:szCs w:val="24"/>
        </w:rPr>
        <w:t>t</w:t>
      </w:r>
      <w:r w:rsidRPr="002D681D">
        <w:rPr>
          <w:sz w:val="24"/>
          <w:szCs w:val="24"/>
        </w:rPr>
        <w:t xml:space="preserve">uk </w:t>
      </w:r>
      <w:r w:rsidRPr="002D681D">
        <w:rPr>
          <w:spacing w:val="5"/>
          <w:sz w:val="24"/>
          <w:szCs w:val="24"/>
        </w:rPr>
        <w:t xml:space="preserve"> </w:t>
      </w:r>
      <w:r w:rsidRPr="002D681D">
        <w:rPr>
          <w:spacing w:val="-1"/>
          <w:sz w:val="24"/>
          <w:szCs w:val="24"/>
        </w:rPr>
        <w:t>r</w:t>
      </w:r>
      <w:r w:rsidRPr="002D681D">
        <w:rPr>
          <w:spacing w:val="-6"/>
          <w:sz w:val="24"/>
          <w:szCs w:val="24"/>
        </w:rPr>
        <w:t>e</w:t>
      </w:r>
      <w:r w:rsidRPr="002D681D">
        <w:rPr>
          <w:sz w:val="24"/>
          <w:szCs w:val="24"/>
        </w:rPr>
        <w:t>p</w:t>
      </w:r>
      <w:r w:rsidRPr="002D681D">
        <w:rPr>
          <w:spacing w:val="2"/>
          <w:sz w:val="24"/>
          <w:szCs w:val="24"/>
        </w:rPr>
        <w:t>r</w:t>
      </w:r>
      <w:r w:rsidRPr="002D681D">
        <w:rPr>
          <w:spacing w:val="-3"/>
          <w:sz w:val="24"/>
          <w:szCs w:val="24"/>
        </w:rPr>
        <w:t>e</w:t>
      </w:r>
      <w:r w:rsidRPr="002D681D">
        <w:rPr>
          <w:sz w:val="24"/>
          <w:szCs w:val="24"/>
        </w:rPr>
        <w:t>s</w:t>
      </w:r>
      <w:r w:rsidRPr="002D681D">
        <w:rPr>
          <w:spacing w:val="-3"/>
          <w:sz w:val="24"/>
          <w:szCs w:val="24"/>
        </w:rPr>
        <w:t>e</w:t>
      </w:r>
      <w:r w:rsidRPr="002D681D">
        <w:rPr>
          <w:sz w:val="24"/>
          <w:szCs w:val="24"/>
        </w:rPr>
        <w:t>nt</w:t>
      </w:r>
      <w:r w:rsidRPr="002D681D">
        <w:rPr>
          <w:spacing w:val="-3"/>
          <w:sz w:val="24"/>
          <w:szCs w:val="24"/>
        </w:rPr>
        <w:t>a</w:t>
      </w:r>
      <w:r w:rsidRPr="002D681D">
        <w:rPr>
          <w:spacing w:val="-2"/>
          <w:sz w:val="24"/>
          <w:szCs w:val="24"/>
        </w:rPr>
        <w:t>t</w:t>
      </w:r>
      <w:r w:rsidRPr="002D681D">
        <w:rPr>
          <w:sz w:val="24"/>
          <w:szCs w:val="24"/>
        </w:rPr>
        <w:t xml:space="preserve">ive </w:t>
      </w:r>
      <w:r w:rsidRPr="002D681D">
        <w:rPr>
          <w:spacing w:val="7"/>
          <w:sz w:val="24"/>
          <w:szCs w:val="24"/>
        </w:rPr>
        <w:t xml:space="preserve"> </w:t>
      </w:r>
      <w:r w:rsidRPr="002D681D">
        <w:rPr>
          <w:spacing w:val="-12"/>
          <w:sz w:val="24"/>
          <w:szCs w:val="24"/>
        </w:rPr>
        <w:t>y</w:t>
      </w:r>
      <w:r w:rsidRPr="002D681D">
        <w:rPr>
          <w:spacing w:val="-1"/>
          <w:sz w:val="24"/>
          <w:szCs w:val="24"/>
        </w:rPr>
        <w:t>a</w:t>
      </w:r>
      <w:r w:rsidRPr="002D681D">
        <w:rPr>
          <w:spacing w:val="5"/>
          <w:sz w:val="24"/>
          <w:szCs w:val="24"/>
        </w:rPr>
        <w:t>n</w:t>
      </w:r>
      <w:r w:rsidRPr="002D681D">
        <w:rPr>
          <w:sz w:val="24"/>
          <w:szCs w:val="24"/>
        </w:rPr>
        <w:t xml:space="preserve">g  lain. </w:t>
      </w:r>
      <w:r w:rsidRPr="002D681D">
        <w:rPr>
          <w:spacing w:val="6"/>
          <w:sz w:val="24"/>
          <w:szCs w:val="24"/>
        </w:rPr>
        <w:t xml:space="preserve"> </w:t>
      </w:r>
      <w:r w:rsidRPr="002D681D">
        <w:rPr>
          <w:spacing w:val="-2"/>
          <w:sz w:val="24"/>
          <w:szCs w:val="24"/>
        </w:rPr>
        <w:t>K</w:t>
      </w:r>
      <w:r w:rsidRPr="002D681D">
        <w:rPr>
          <w:sz w:val="24"/>
          <w:szCs w:val="24"/>
        </w:rPr>
        <w:t>u</w:t>
      </w:r>
      <w:r w:rsidRPr="002D681D">
        <w:rPr>
          <w:spacing w:val="-2"/>
          <w:sz w:val="24"/>
          <w:szCs w:val="24"/>
        </w:rPr>
        <w:t>t</w:t>
      </w:r>
      <w:r w:rsidRPr="002D681D">
        <w:rPr>
          <w:sz w:val="24"/>
          <w:szCs w:val="24"/>
        </w:rPr>
        <w:t>ip</w:t>
      </w:r>
      <w:r w:rsidRPr="002D681D">
        <w:rPr>
          <w:spacing w:val="-3"/>
          <w:sz w:val="24"/>
          <w:szCs w:val="24"/>
        </w:rPr>
        <w:t>a</w:t>
      </w:r>
      <w:r w:rsidRPr="002D681D">
        <w:rPr>
          <w:sz w:val="24"/>
          <w:szCs w:val="24"/>
        </w:rPr>
        <w:t xml:space="preserve">n, </w:t>
      </w:r>
      <w:r w:rsidRPr="002D681D">
        <w:rPr>
          <w:spacing w:val="3"/>
          <w:sz w:val="24"/>
          <w:szCs w:val="24"/>
        </w:rPr>
        <w:t xml:space="preserve"> </w:t>
      </w:r>
      <w:r w:rsidRPr="002D681D">
        <w:rPr>
          <w:spacing w:val="-1"/>
          <w:sz w:val="24"/>
          <w:szCs w:val="24"/>
        </w:rPr>
        <w:t>c</w:t>
      </w:r>
      <w:r w:rsidRPr="002D681D">
        <w:rPr>
          <w:sz w:val="24"/>
          <w:szCs w:val="24"/>
        </w:rPr>
        <w:t>up</w:t>
      </w:r>
      <w:r w:rsidRPr="002D681D">
        <w:rPr>
          <w:spacing w:val="-2"/>
          <w:sz w:val="24"/>
          <w:szCs w:val="24"/>
        </w:rPr>
        <w:t>l</w:t>
      </w:r>
      <w:r w:rsidRPr="002D681D">
        <w:rPr>
          <w:sz w:val="24"/>
          <w:szCs w:val="24"/>
        </w:rPr>
        <w:t>ik</w:t>
      </w:r>
      <w:r w:rsidRPr="002D681D">
        <w:rPr>
          <w:spacing w:val="-3"/>
          <w:sz w:val="24"/>
          <w:szCs w:val="24"/>
        </w:rPr>
        <w:t>a</w:t>
      </w:r>
      <w:r w:rsidRPr="002D681D">
        <w:rPr>
          <w:sz w:val="24"/>
          <w:szCs w:val="24"/>
        </w:rPr>
        <w:t xml:space="preserve">n, </w:t>
      </w:r>
      <w:r w:rsidRPr="002D681D">
        <w:rPr>
          <w:spacing w:val="5"/>
          <w:sz w:val="24"/>
          <w:szCs w:val="24"/>
        </w:rPr>
        <w:t xml:space="preserve"> </w:t>
      </w:r>
      <w:r w:rsidRPr="002D681D">
        <w:rPr>
          <w:sz w:val="24"/>
          <w:szCs w:val="24"/>
        </w:rPr>
        <w:t>d</w:t>
      </w:r>
      <w:r w:rsidRPr="002D681D">
        <w:rPr>
          <w:spacing w:val="-3"/>
          <w:sz w:val="24"/>
          <w:szCs w:val="24"/>
        </w:rPr>
        <w:t>a</w:t>
      </w:r>
      <w:r w:rsidRPr="002D681D">
        <w:rPr>
          <w:sz w:val="24"/>
          <w:szCs w:val="24"/>
        </w:rPr>
        <w:t>n s</w:t>
      </w:r>
      <w:r w:rsidRPr="002D681D">
        <w:rPr>
          <w:spacing w:val="-1"/>
          <w:sz w:val="24"/>
          <w:szCs w:val="24"/>
        </w:rPr>
        <w:t>a</w:t>
      </w:r>
      <w:r w:rsidRPr="002D681D">
        <w:rPr>
          <w:sz w:val="24"/>
          <w:szCs w:val="24"/>
        </w:rPr>
        <w:t>du</w:t>
      </w:r>
      <w:r w:rsidRPr="002D681D">
        <w:rPr>
          <w:spacing w:val="-1"/>
          <w:sz w:val="24"/>
          <w:szCs w:val="24"/>
        </w:rPr>
        <w:t>r</w:t>
      </w:r>
      <w:r w:rsidRPr="002D681D">
        <w:rPr>
          <w:spacing w:val="-6"/>
          <w:sz w:val="24"/>
          <w:szCs w:val="24"/>
        </w:rPr>
        <w:t>a</w:t>
      </w:r>
      <w:r w:rsidRPr="002D681D">
        <w:rPr>
          <w:sz w:val="24"/>
          <w:szCs w:val="24"/>
        </w:rPr>
        <w:t>n</w:t>
      </w:r>
      <w:r w:rsidRPr="002D681D">
        <w:rPr>
          <w:spacing w:val="-2"/>
          <w:sz w:val="24"/>
          <w:szCs w:val="24"/>
        </w:rPr>
        <w:t xml:space="preserve"> </w:t>
      </w:r>
      <w:r w:rsidRPr="002D681D">
        <w:rPr>
          <w:sz w:val="24"/>
          <w:szCs w:val="24"/>
        </w:rPr>
        <w:t>d</w:t>
      </w:r>
      <w:r w:rsidRPr="002D681D">
        <w:rPr>
          <w:spacing w:val="-1"/>
          <w:sz w:val="24"/>
          <w:szCs w:val="24"/>
        </w:rPr>
        <w:t>a</w:t>
      </w:r>
      <w:r w:rsidRPr="002D681D">
        <w:rPr>
          <w:spacing w:val="-3"/>
          <w:sz w:val="24"/>
          <w:szCs w:val="24"/>
        </w:rPr>
        <w:t>r</w:t>
      </w:r>
      <w:r w:rsidRPr="002D681D">
        <w:rPr>
          <w:sz w:val="24"/>
          <w:szCs w:val="24"/>
        </w:rPr>
        <w:t>i</w:t>
      </w:r>
      <w:r w:rsidRPr="002D681D">
        <w:rPr>
          <w:spacing w:val="-2"/>
          <w:sz w:val="24"/>
          <w:szCs w:val="24"/>
        </w:rPr>
        <w:t xml:space="preserve"> </w:t>
      </w:r>
      <w:r w:rsidRPr="002D681D">
        <w:rPr>
          <w:sz w:val="24"/>
          <w:szCs w:val="24"/>
        </w:rPr>
        <w:t>lit</w:t>
      </w:r>
      <w:r w:rsidRPr="002D681D">
        <w:rPr>
          <w:spacing w:val="-1"/>
          <w:sz w:val="24"/>
          <w:szCs w:val="24"/>
        </w:rPr>
        <w:t>er</w:t>
      </w:r>
      <w:r w:rsidRPr="002D681D">
        <w:rPr>
          <w:spacing w:val="-3"/>
          <w:sz w:val="24"/>
          <w:szCs w:val="24"/>
        </w:rPr>
        <w:t>a</w:t>
      </w:r>
      <w:r w:rsidRPr="002D681D">
        <w:rPr>
          <w:sz w:val="24"/>
          <w:szCs w:val="24"/>
        </w:rPr>
        <w:t>ture</w:t>
      </w:r>
      <w:r w:rsidRPr="002D681D">
        <w:rPr>
          <w:spacing w:val="-6"/>
          <w:sz w:val="24"/>
          <w:szCs w:val="24"/>
        </w:rPr>
        <w:t xml:space="preserve"> </w:t>
      </w:r>
      <w:r w:rsidRPr="002D681D">
        <w:rPr>
          <w:spacing w:val="-2"/>
          <w:sz w:val="24"/>
          <w:szCs w:val="24"/>
        </w:rPr>
        <w:t>d</w:t>
      </w:r>
      <w:r w:rsidRPr="002D681D">
        <w:rPr>
          <w:sz w:val="24"/>
          <w:szCs w:val="24"/>
        </w:rPr>
        <w:t>i</w:t>
      </w:r>
      <w:r w:rsidRPr="002D681D">
        <w:rPr>
          <w:spacing w:val="3"/>
          <w:sz w:val="24"/>
          <w:szCs w:val="24"/>
        </w:rPr>
        <w:t>t</w:t>
      </w:r>
      <w:r w:rsidRPr="002D681D">
        <w:rPr>
          <w:sz w:val="24"/>
          <w:szCs w:val="24"/>
        </w:rPr>
        <w:t>u</w:t>
      </w:r>
      <w:r w:rsidRPr="002D681D">
        <w:rPr>
          <w:spacing w:val="-2"/>
          <w:sz w:val="24"/>
          <w:szCs w:val="24"/>
        </w:rPr>
        <w:t>l</w:t>
      </w:r>
      <w:r w:rsidRPr="002D681D">
        <w:rPr>
          <w:sz w:val="24"/>
          <w:szCs w:val="24"/>
        </w:rPr>
        <w:t>is</w:t>
      </w:r>
      <w:r w:rsidRPr="002D681D">
        <w:rPr>
          <w:spacing w:val="-2"/>
          <w:sz w:val="24"/>
          <w:szCs w:val="24"/>
        </w:rPr>
        <w:t xml:space="preserve"> </w:t>
      </w:r>
      <w:r w:rsidRPr="002D681D">
        <w:rPr>
          <w:sz w:val="24"/>
          <w:szCs w:val="24"/>
        </w:rPr>
        <w:t>d</w:t>
      </w:r>
      <w:r w:rsidRPr="002D681D">
        <w:rPr>
          <w:spacing w:val="-1"/>
          <w:sz w:val="24"/>
          <w:szCs w:val="24"/>
        </w:rPr>
        <w:t>e</w:t>
      </w:r>
      <w:r w:rsidRPr="002D681D">
        <w:rPr>
          <w:sz w:val="24"/>
          <w:szCs w:val="24"/>
        </w:rPr>
        <w:t>n</w:t>
      </w:r>
      <w:r w:rsidRPr="002D681D">
        <w:rPr>
          <w:spacing w:val="-5"/>
          <w:sz w:val="24"/>
          <w:szCs w:val="24"/>
        </w:rPr>
        <w:t>g</w:t>
      </w:r>
      <w:r w:rsidRPr="002D681D">
        <w:rPr>
          <w:spacing w:val="-1"/>
          <w:sz w:val="24"/>
          <w:szCs w:val="24"/>
        </w:rPr>
        <w:t>a</w:t>
      </w:r>
      <w:r w:rsidRPr="002D681D">
        <w:rPr>
          <w:sz w:val="24"/>
          <w:szCs w:val="24"/>
        </w:rPr>
        <w:t>n</w:t>
      </w:r>
      <w:r w:rsidRPr="002D681D">
        <w:rPr>
          <w:spacing w:val="-2"/>
          <w:sz w:val="24"/>
          <w:szCs w:val="24"/>
        </w:rPr>
        <w:t xml:space="preserve"> </w:t>
      </w:r>
      <w:r w:rsidRPr="002D681D">
        <w:rPr>
          <w:sz w:val="24"/>
          <w:szCs w:val="24"/>
        </w:rPr>
        <w:t>m</w:t>
      </w:r>
      <w:r w:rsidRPr="002D681D">
        <w:rPr>
          <w:spacing w:val="-3"/>
          <w:sz w:val="24"/>
          <w:szCs w:val="24"/>
        </w:rPr>
        <w:t>e</w:t>
      </w:r>
      <w:r w:rsidRPr="002D681D">
        <w:rPr>
          <w:spacing w:val="7"/>
          <w:sz w:val="24"/>
          <w:szCs w:val="24"/>
        </w:rPr>
        <w:t>n</w:t>
      </w:r>
      <w:r w:rsidRPr="002D681D">
        <w:rPr>
          <w:spacing w:val="-12"/>
          <w:sz w:val="24"/>
          <w:szCs w:val="24"/>
        </w:rPr>
        <w:t>y</w:t>
      </w:r>
      <w:r w:rsidRPr="002D681D">
        <w:rPr>
          <w:spacing w:val="-1"/>
          <w:sz w:val="24"/>
          <w:szCs w:val="24"/>
        </w:rPr>
        <w:t>e</w:t>
      </w:r>
      <w:r w:rsidRPr="002D681D">
        <w:rPr>
          <w:sz w:val="24"/>
          <w:szCs w:val="24"/>
        </w:rPr>
        <w:t>butk</w:t>
      </w:r>
      <w:r w:rsidRPr="002D681D">
        <w:rPr>
          <w:spacing w:val="-3"/>
          <w:sz w:val="24"/>
          <w:szCs w:val="24"/>
        </w:rPr>
        <w:t>a</w:t>
      </w:r>
      <w:r w:rsidRPr="002D681D">
        <w:rPr>
          <w:sz w:val="24"/>
          <w:szCs w:val="24"/>
        </w:rPr>
        <w:t xml:space="preserve">n </w:t>
      </w:r>
      <w:r w:rsidRPr="002D681D">
        <w:rPr>
          <w:spacing w:val="-1"/>
          <w:sz w:val="24"/>
          <w:szCs w:val="24"/>
        </w:rPr>
        <w:t>(</w:t>
      </w:r>
      <w:r w:rsidRPr="002D681D">
        <w:rPr>
          <w:sz w:val="24"/>
          <w:szCs w:val="24"/>
        </w:rPr>
        <w:t>p</w:t>
      </w:r>
      <w:r w:rsidRPr="002D681D">
        <w:rPr>
          <w:spacing w:val="-3"/>
          <w:sz w:val="24"/>
          <w:szCs w:val="24"/>
        </w:rPr>
        <w:t>e</w:t>
      </w:r>
      <w:r w:rsidRPr="002D681D">
        <w:rPr>
          <w:spacing w:val="-2"/>
          <w:sz w:val="24"/>
          <w:szCs w:val="24"/>
        </w:rPr>
        <w:t>n</w:t>
      </w:r>
      <w:r w:rsidRPr="002D681D">
        <w:rPr>
          <w:sz w:val="24"/>
          <w:szCs w:val="24"/>
        </w:rPr>
        <w:t>u</w:t>
      </w:r>
      <w:r w:rsidRPr="002D681D">
        <w:rPr>
          <w:spacing w:val="-2"/>
          <w:sz w:val="24"/>
          <w:szCs w:val="24"/>
        </w:rPr>
        <w:t>li</w:t>
      </w:r>
      <w:r w:rsidRPr="002D681D">
        <w:rPr>
          <w:sz w:val="24"/>
          <w:szCs w:val="24"/>
        </w:rPr>
        <w:t>s,</w:t>
      </w:r>
      <w:r w:rsidRPr="002D681D">
        <w:rPr>
          <w:spacing w:val="-2"/>
          <w:sz w:val="24"/>
          <w:szCs w:val="24"/>
        </w:rPr>
        <w:t xml:space="preserve"> </w:t>
      </w:r>
      <w:r w:rsidRPr="002D681D">
        <w:rPr>
          <w:sz w:val="24"/>
          <w:szCs w:val="24"/>
        </w:rPr>
        <w:t>t</w:t>
      </w:r>
      <w:r w:rsidRPr="002D681D">
        <w:rPr>
          <w:spacing w:val="-1"/>
          <w:sz w:val="24"/>
          <w:szCs w:val="24"/>
        </w:rPr>
        <w:t>a</w:t>
      </w:r>
      <w:r w:rsidRPr="002D681D">
        <w:rPr>
          <w:spacing w:val="-2"/>
          <w:sz w:val="24"/>
          <w:szCs w:val="24"/>
        </w:rPr>
        <w:t>h</w:t>
      </w:r>
      <w:r w:rsidRPr="002D681D">
        <w:rPr>
          <w:sz w:val="24"/>
          <w:szCs w:val="24"/>
        </w:rPr>
        <w:t>un</w:t>
      </w:r>
      <w:r w:rsidRPr="002D681D">
        <w:rPr>
          <w:spacing w:val="-2"/>
          <w:sz w:val="24"/>
          <w:szCs w:val="24"/>
        </w:rPr>
        <w:t xml:space="preserve"> </w:t>
      </w:r>
      <w:r w:rsidRPr="002D681D">
        <w:rPr>
          <w:sz w:val="24"/>
          <w:szCs w:val="24"/>
        </w:rPr>
        <w:t>:</w:t>
      </w:r>
      <w:r w:rsidRPr="002D681D">
        <w:rPr>
          <w:spacing w:val="-1"/>
          <w:sz w:val="24"/>
          <w:szCs w:val="24"/>
        </w:rPr>
        <w:t xml:space="preserve"> </w:t>
      </w:r>
      <w:r w:rsidRPr="002D681D">
        <w:rPr>
          <w:sz w:val="24"/>
          <w:szCs w:val="24"/>
        </w:rPr>
        <w:t>h</w:t>
      </w:r>
      <w:r w:rsidRPr="002D681D">
        <w:rPr>
          <w:spacing w:val="-3"/>
          <w:sz w:val="24"/>
          <w:szCs w:val="24"/>
        </w:rPr>
        <w:t>a</w:t>
      </w:r>
      <w:r w:rsidRPr="002D681D">
        <w:rPr>
          <w:spacing w:val="3"/>
          <w:sz w:val="24"/>
          <w:szCs w:val="24"/>
        </w:rPr>
        <w:t>l</w:t>
      </w:r>
      <w:r w:rsidRPr="002D681D">
        <w:rPr>
          <w:spacing w:val="-1"/>
          <w:sz w:val="24"/>
          <w:szCs w:val="24"/>
        </w:rPr>
        <w:t>a</w:t>
      </w:r>
      <w:r w:rsidRPr="002D681D">
        <w:rPr>
          <w:spacing w:val="-2"/>
          <w:sz w:val="24"/>
          <w:szCs w:val="24"/>
        </w:rPr>
        <w:t>m</w:t>
      </w:r>
      <w:r w:rsidRPr="002D681D">
        <w:rPr>
          <w:spacing w:val="-1"/>
          <w:sz w:val="24"/>
          <w:szCs w:val="24"/>
        </w:rPr>
        <w:t>a</w:t>
      </w:r>
      <w:r w:rsidRPr="002D681D">
        <w:rPr>
          <w:sz w:val="24"/>
          <w:szCs w:val="24"/>
        </w:rPr>
        <w:t>n</w:t>
      </w:r>
      <w:r w:rsidRPr="002D681D">
        <w:rPr>
          <w:spacing w:val="-1"/>
          <w:sz w:val="24"/>
          <w:szCs w:val="24"/>
        </w:rPr>
        <w:t>)</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3"/>
          <w:sz w:val="24"/>
          <w:szCs w:val="24"/>
        </w:rPr>
        <w:t>P</w:t>
      </w:r>
      <w:r w:rsidRPr="002D681D">
        <w:rPr>
          <w:b/>
          <w:spacing w:val="-1"/>
          <w:sz w:val="24"/>
          <w:szCs w:val="24"/>
        </w:rPr>
        <w:t>e</w:t>
      </w:r>
      <w:r w:rsidRPr="002D681D">
        <w:rPr>
          <w:b/>
          <w:spacing w:val="1"/>
          <w:sz w:val="24"/>
          <w:szCs w:val="24"/>
        </w:rPr>
        <w:t>n</w:t>
      </w:r>
      <w:r w:rsidRPr="002D681D">
        <w:rPr>
          <w:b/>
          <w:spacing w:val="-1"/>
          <w:sz w:val="24"/>
          <w:szCs w:val="24"/>
        </w:rPr>
        <w:t>e</w:t>
      </w:r>
      <w:r w:rsidRPr="002D681D">
        <w:rPr>
          <w:b/>
          <w:sz w:val="24"/>
          <w:szCs w:val="24"/>
        </w:rPr>
        <w:t>li</w:t>
      </w:r>
      <w:r w:rsidRPr="002D681D">
        <w:rPr>
          <w:b/>
          <w:spacing w:val="-1"/>
          <w:sz w:val="24"/>
          <w:szCs w:val="24"/>
        </w:rPr>
        <w:t>t</w:t>
      </w:r>
      <w:r w:rsidRPr="002D681D">
        <w:rPr>
          <w:b/>
          <w:sz w:val="24"/>
          <w:szCs w:val="24"/>
        </w:rPr>
        <w:t>ian</w:t>
      </w:r>
      <w:r w:rsidRPr="002D681D">
        <w:rPr>
          <w:b/>
          <w:spacing w:val="1"/>
          <w:sz w:val="24"/>
          <w:szCs w:val="24"/>
        </w:rPr>
        <w:t xml:space="preserve"> T</w:t>
      </w:r>
      <w:r w:rsidRPr="002D681D">
        <w:rPr>
          <w:b/>
          <w:spacing w:val="-1"/>
          <w:sz w:val="24"/>
          <w:szCs w:val="24"/>
        </w:rPr>
        <w:t>er</w:t>
      </w:r>
      <w:r w:rsidRPr="002D681D">
        <w:rPr>
          <w:b/>
          <w:spacing w:val="1"/>
          <w:sz w:val="24"/>
          <w:szCs w:val="24"/>
        </w:rPr>
        <w:t>k</w:t>
      </w:r>
      <w:r w:rsidRPr="002D681D">
        <w:rPr>
          <w:b/>
          <w:sz w:val="24"/>
          <w:szCs w:val="24"/>
        </w:rPr>
        <w:t>ait</w:t>
      </w:r>
    </w:p>
    <w:p w:rsidR="008E01A9" w:rsidRPr="00C54711" w:rsidRDefault="00FD4699" w:rsidP="009E252B">
      <w:pPr>
        <w:pStyle w:val="ListParagraph"/>
        <w:ind w:right="78"/>
        <w:jc w:val="both"/>
        <w:rPr>
          <w:sz w:val="24"/>
          <w:szCs w:val="24"/>
        </w:rPr>
      </w:pPr>
      <w:r w:rsidRPr="00C54711">
        <w:rPr>
          <w:sz w:val="24"/>
          <w:szCs w:val="24"/>
        </w:rPr>
        <w:t>Berisi  tentang  penelitian  yang  terkait  dengan  permasalah  yang  diangkat berasal dari</w:t>
      </w:r>
      <w:r w:rsidR="00C54711">
        <w:rPr>
          <w:sz w:val="24"/>
          <w:szCs w:val="24"/>
        </w:rPr>
        <w:t xml:space="preserve"> </w:t>
      </w:r>
      <w:r w:rsidRPr="00C54711">
        <w:rPr>
          <w:sz w:val="24"/>
          <w:szCs w:val="24"/>
        </w:rPr>
        <w:t>jurnal ber-ISSN lima tahun terakhir dari tahun mulai penelitian.</w:t>
      </w:r>
    </w:p>
    <w:p w:rsidR="008E01A9" w:rsidRPr="002D681D" w:rsidRDefault="00FD4699" w:rsidP="00B526F8">
      <w:pPr>
        <w:pStyle w:val="ListParagraph"/>
        <w:numPr>
          <w:ilvl w:val="0"/>
          <w:numId w:val="20"/>
        </w:numPr>
        <w:jc w:val="both"/>
        <w:rPr>
          <w:sz w:val="24"/>
          <w:szCs w:val="24"/>
        </w:rPr>
      </w:pPr>
      <w:r w:rsidRPr="002D681D">
        <w:rPr>
          <w:b/>
          <w:spacing w:val="3"/>
          <w:sz w:val="24"/>
          <w:szCs w:val="24"/>
        </w:rPr>
        <w:t>T</w:t>
      </w:r>
      <w:r w:rsidRPr="002D681D">
        <w:rPr>
          <w:b/>
          <w:spacing w:val="-1"/>
          <w:sz w:val="24"/>
          <w:szCs w:val="24"/>
        </w:rPr>
        <w:t>e</w:t>
      </w:r>
      <w:r w:rsidRPr="002D681D">
        <w:rPr>
          <w:b/>
          <w:spacing w:val="3"/>
          <w:sz w:val="24"/>
          <w:szCs w:val="24"/>
        </w:rPr>
        <w:t>k</w:t>
      </w:r>
      <w:r w:rsidRPr="002D681D">
        <w:rPr>
          <w:b/>
          <w:spacing w:val="1"/>
          <w:sz w:val="24"/>
          <w:szCs w:val="24"/>
        </w:rPr>
        <w:t>n</w:t>
      </w:r>
      <w:r w:rsidRPr="002D681D">
        <w:rPr>
          <w:b/>
          <w:spacing w:val="3"/>
          <w:sz w:val="24"/>
          <w:szCs w:val="24"/>
        </w:rPr>
        <w:t>i</w:t>
      </w:r>
      <w:r w:rsidRPr="002D681D">
        <w:rPr>
          <w:b/>
          <w:sz w:val="24"/>
          <w:szCs w:val="24"/>
        </w:rPr>
        <w:t>k</w:t>
      </w:r>
      <w:r w:rsidRPr="002D681D">
        <w:rPr>
          <w:b/>
          <w:spacing w:val="6"/>
          <w:sz w:val="24"/>
          <w:szCs w:val="24"/>
        </w:rPr>
        <w:t xml:space="preserve"> </w:t>
      </w:r>
      <w:r w:rsidRPr="002D681D">
        <w:rPr>
          <w:b/>
          <w:sz w:val="24"/>
          <w:szCs w:val="24"/>
        </w:rPr>
        <w:t>P</w:t>
      </w:r>
      <w:r w:rsidRPr="002D681D">
        <w:rPr>
          <w:b/>
          <w:spacing w:val="-1"/>
          <w:sz w:val="24"/>
          <w:szCs w:val="24"/>
        </w:rPr>
        <w:t>e</w:t>
      </w:r>
      <w:r w:rsidRPr="002D681D">
        <w:rPr>
          <w:b/>
          <w:spacing w:val="3"/>
          <w:sz w:val="24"/>
          <w:szCs w:val="24"/>
        </w:rPr>
        <w:t>n</w:t>
      </w:r>
      <w:r w:rsidRPr="002D681D">
        <w:rPr>
          <w:b/>
          <w:sz w:val="24"/>
          <w:szCs w:val="24"/>
        </w:rPr>
        <w:t>g</w:t>
      </w:r>
      <w:r w:rsidRPr="002D681D">
        <w:rPr>
          <w:b/>
          <w:spacing w:val="6"/>
          <w:sz w:val="24"/>
          <w:szCs w:val="24"/>
        </w:rPr>
        <w:t>u</w:t>
      </w:r>
      <w:r w:rsidRPr="002D681D">
        <w:rPr>
          <w:b/>
          <w:spacing w:val="-3"/>
          <w:sz w:val="24"/>
          <w:szCs w:val="24"/>
        </w:rPr>
        <w:t>m</w:t>
      </w:r>
      <w:r w:rsidRPr="002D681D">
        <w:rPr>
          <w:b/>
          <w:spacing w:val="3"/>
          <w:sz w:val="24"/>
          <w:szCs w:val="24"/>
        </w:rPr>
        <w:t>pu</w:t>
      </w:r>
      <w:r w:rsidRPr="002D681D">
        <w:rPr>
          <w:b/>
          <w:spacing w:val="6"/>
          <w:sz w:val="24"/>
          <w:szCs w:val="24"/>
        </w:rPr>
        <w:t>l</w:t>
      </w:r>
      <w:r w:rsidRPr="002D681D">
        <w:rPr>
          <w:b/>
          <w:sz w:val="24"/>
          <w:szCs w:val="24"/>
        </w:rPr>
        <w:t>an</w:t>
      </w:r>
      <w:r w:rsidRPr="002D681D">
        <w:rPr>
          <w:b/>
          <w:spacing w:val="3"/>
          <w:sz w:val="24"/>
          <w:szCs w:val="24"/>
        </w:rPr>
        <w:t xml:space="preserve"> </w:t>
      </w:r>
      <w:r w:rsidRPr="002D681D">
        <w:rPr>
          <w:b/>
          <w:spacing w:val="2"/>
          <w:sz w:val="24"/>
          <w:szCs w:val="24"/>
        </w:rPr>
        <w:t>Da</w:t>
      </w:r>
      <w:r w:rsidRPr="002D681D">
        <w:rPr>
          <w:b/>
          <w:spacing w:val="-1"/>
          <w:sz w:val="24"/>
          <w:szCs w:val="24"/>
        </w:rPr>
        <w:t>t</w:t>
      </w:r>
      <w:r w:rsidRPr="002D681D">
        <w:rPr>
          <w:b/>
          <w:sz w:val="24"/>
          <w:szCs w:val="24"/>
        </w:rPr>
        <w:t>a</w:t>
      </w:r>
    </w:p>
    <w:p w:rsidR="008E01A9" w:rsidRPr="002D681D" w:rsidRDefault="00FD4699" w:rsidP="009E252B">
      <w:pPr>
        <w:pStyle w:val="ListParagraph"/>
        <w:ind w:right="78"/>
        <w:jc w:val="both"/>
        <w:rPr>
          <w:sz w:val="24"/>
          <w:szCs w:val="24"/>
        </w:rPr>
      </w:pPr>
      <w:r w:rsidRPr="00C54711">
        <w:rPr>
          <w:sz w:val="24"/>
          <w:szCs w:val="24"/>
        </w:rPr>
        <w:t>Beris</w:t>
      </w:r>
      <w:r w:rsidRPr="002D681D">
        <w:rPr>
          <w:sz w:val="24"/>
          <w:szCs w:val="24"/>
        </w:rPr>
        <w:t>i</w:t>
      </w:r>
      <w:r w:rsidRPr="00C54711">
        <w:rPr>
          <w:sz w:val="24"/>
          <w:szCs w:val="24"/>
        </w:rPr>
        <w:t xml:space="preserve"> tentan</w:t>
      </w:r>
      <w:r w:rsidRPr="002D681D">
        <w:rPr>
          <w:sz w:val="24"/>
          <w:szCs w:val="24"/>
        </w:rPr>
        <w:t>g</w:t>
      </w:r>
      <w:r w:rsidRPr="00C54711">
        <w:rPr>
          <w:sz w:val="24"/>
          <w:szCs w:val="24"/>
        </w:rPr>
        <w:t xml:space="preserve"> m</w:t>
      </w:r>
      <w:r w:rsidRPr="002D681D">
        <w:rPr>
          <w:sz w:val="24"/>
          <w:szCs w:val="24"/>
        </w:rPr>
        <w:t>e</w:t>
      </w:r>
      <w:r w:rsidRPr="00C54711">
        <w:rPr>
          <w:sz w:val="24"/>
          <w:szCs w:val="24"/>
        </w:rPr>
        <w:t>tod</w:t>
      </w:r>
      <w:r w:rsidRPr="002D681D">
        <w:rPr>
          <w:sz w:val="24"/>
          <w:szCs w:val="24"/>
        </w:rPr>
        <w:t>e</w:t>
      </w:r>
      <w:r w:rsidRPr="00C54711">
        <w:rPr>
          <w:sz w:val="24"/>
          <w:szCs w:val="24"/>
        </w:rPr>
        <w:t xml:space="preserve"> pengumpula</w:t>
      </w:r>
      <w:r w:rsidRPr="002D681D">
        <w:rPr>
          <w:sz w:val="24"/>
          <w:szCs w:val="24"/>
        </w:rPr>
        <w:t>n</w:t>
      </w:r>
      <w:r w:rsidRPr="00C54711">
        <w:rPr>
          <w:sz w:val="24"/>
          <w:szCs w:val="24"/>
        </w:rPr>
        <w:t xml:space="preserve"> dat</w:t>
      </w:r>
      <w:r w:rsidRPr="002D681D">
        <w:rPr>
          <w:sz w:val="24"/>
          <w:szCs w:val="24"/>
        </w:rPr>
        <w:t>a</w:t>
      </w:r>
      <w:r w:rsidRPr="00C54711">
        <w:rPr>
          <w:sz w:val="24"/>
          <w:szCs w:val="24"/>
        </w:rPr>
        <w:t xml:space="preserve"> yan</w:t>
      </w:r>
      <w:r w:rsidRPr="002D681D">
        <w:rPr>
          <w:sz w:val="24"/>
          <w:szCs w:val="24"/>
        </w:rPr>
        <w:t>g</w:t>
      </w:r>
      <w:r w:rsidRPr="00C54711">
        <w:rPr>
          <w:sz w:val="24"/>
          <w:szCs w:val="24"/>
        </w:rPr>
        <w:t xml:space="preserve"> dilakuka</w:t>
      </w:r>
      <w:r w:rsidRPr="002D681D">
        <w:rPr>
          <w:sz w:val="24"/>
          <w:szCs w:val="24"/>
        </w:rPr>
        <w:t>n</w:t>
      </w:r>
      <w:r w:rsidRPr="00C54711">
        <w:rPr>
          <w:sz w:val="24"/>
          <w:szCs w:val="24"/>
        </w:rPr>
        <w:t xml:space="preserve"> bai</w:t>
      </w:r>
      <w:r w:rsidRPr="002D681D">
        <w:rPr>
          <w:sz w:val="24"/>
          <w:szCs w:val="24"/>
        </w:rPr>
        <w:t>k</w:t>
      </w:r>
      <w:r w:rsidRPr="00C54711">
        <w:rPr>
          <w:sz w:val="24"/>
          <w:szCs w:val="24"/>
        </w:rPr>
        <w:t xml:space="preserve"> dat</w:t>
      </w:r>
      <w:r w:rsidRPr="002D681D">
        <w:rPr>
          <w:sz w:val="24"/>
          <w:szCs w:val="24"/>
        </w:rPr>
        <w:t>a</w:t>
      </w:r>
      <w:r w:rsidRPr="00C54711">
        <w:rPr>
          <w:sz w:val="24"/>
          <w:szCs w:val="24"/>
        </w:rPr>
        <w:t xml:space="preserve"> pr</w:t>
      </w:r>
      <w:r w:rsidRPr="002D681D">
        <w:rPr>
          <w:sz w:val="24"/>
          <w:szCs w:val="24"/>
        </w:rPr>
        <w:t>i</w:t>
      </w:r>
      <w:r w:rsidRPr="00C54711">
        <w:rPr>
          <w:sz w:val="24"/>
          <w:szCs w:val="24"/>
        </w:rPr>
        <w:t>me</w:t>
      </w:r>
      <w:r w:rsidRPr="002D681D">
        <w:rPr>
          <w:sz w:val="24"/>
          <w:szCs w:val="24"/>
        </w:rPr>
        <w:t>r</w:t>
      </w:r>
      <w:r w:rsidRPr="00C54711">
        <w:rPr>
          <w:sz w:val="24"/>
          <w:szCs w:val="24"/>
        </w:rPr>
        <w:t xml:space="preserve"> maupu</w:t>
      </w:r>
      <w:r w:rsidRPr="002D681D">
        <w:rPr>
          <w:sz w:val="24"/>
          <w:szCs w:val="24"/>
        </w:rPr>
        <w:t>n</w:t>
      </w:r>
      <w:r w:rsidRPr="00C54711">
        <w:rPr>
          <w:sz w:val="24"/>
          <w:szCs w:val="24"/>
        </w:rPr>
        <w:t xml:space="preserve"> dat</w:t>
      </w:r>
      <w:r w:rsidRPr="002D681D">
        <w:rPr>
          <w:sz w:val="24"/>
          <w:szCs w:val="24"/>
        </w:rPr>
        <w:t xml:space="preserve">a </w:t>
      </w:r>
      <w:r w:rsidRPr="00C54711">
        <w:rPr>
          <w:sz w:val="24"/>
          <w:szCs w:val="24"/>
        </w:rPr>
        <w:t>sekunder</w:t>
      </w:r>
      <w:r w:rsidRPr="002D681D">
        <w:rPr>
          <w:sz w:val="24"/>
          <w:szCs w:val="24"/>
        </w:rPr>
        <w:t>,</w:t>
      </w:r>
      <w:r w:rsidRPr="00C54711">
        <w:rPr>
          <w:sz w:val="24"/>
          <w:szCs w:val="24"/>
        </w:rPr>
        <w:t xml:space="preserve"> denga</w:t>
      </w:r>
      <w:r w:rsidRPr="002D681D">
        <w:rPr>
          <w:sz w:val="24"/>
          <w:szCs w:val="24"/>
        </w:rPr>
        <w:t>n</w:t>
      </w:r>
      <w:r w:rsidRPr="00C54711">
        <w:rPr>
          <w:sz w:val="24"/>
          <w:szCs w:val="24"/>
        </w:rPr>
        <w:t xml:space="preserve"> car</w:t>
      </w:r>
      <w:r w:rsidRPr="002D681D">
        <w:rPr>
          <w:sz w:val="24"/>
          <w:szCs w:val="24"/>
        </w:rPr>
        <w:t>a</w:t>
      </w:r>
      <w:r w:rsidRPr="00C54711">
        <w:rPr>
          <w:sz w:val="24"/>
          <w:szCs w:val="24"/>
        </w:rPr>
        <w:t xml:space="preserve"> observasi</w:t>
      </w:r>
      <w:r w:rsidRPr="002D681D">
        <w:rPr>
          <w:sz w:val="24"/>
          <w:szCs w:val="24"/>
        </w:rPr>
        <w:t>,</w:t>
      </w:r>
      <w:r w:rsidRPr="00C54711">
        <w:rPr>
          <w:sz w:val="24"/>
          <w:szCs w:val="24"/>
        </w:rPr>
        <w:t xml:space="preserve"> wawancar</w:t>
      </w:r>
      <w:r w:rsidRPr="002D681D">
        <w:rPr>
          <w:sz w:val="24"/>
          <w:szCs w:val="24"/>
        </w:rPr>
        <w:t>a,</w:t>
      </w:r>
      <w:r w:rsidRPr="00C54711">
        <w:rPr>
          <w:sz w:val="24"/>
          <w:szCs w:val="24"/>
        </w:rPr>
        <w:t xml:space="preserve"> da</w:t>
      </w:r>
      <w:r w:rsidRPr="002D681D">
        <w:rPr>
          <w:sz w:val="24"/>
          <w:szCs w:val="24"/>
        </w:rPr>
        <w:t>n</w:t>
      </w:r>
      <w:r w:rsidRPr="00C54711">
        <w:rPr>
          <w:sz w:val="24"/>
          <w:szCs w:val="24"/>
        </w:rPr>
        <w:t xml:space="preserve"> stu</w:t>
      </w:r>
      <w:r w:rsidRPr="002D681D">
        <w:rPr>
          <w:sz w:val="24"/>
          <w:szCs w:val="24"/>
        </w:rPr>
        <w:t>di</w:t>
      </w:r>
      <w:r w:rsidRPr="00C54711">
        <w:rPr>
          <w:sz w:val="24"/>
          <w:szCs w:val="24"/>
        </w:rPr>
        <w:t xml:space="preserve"> pu</w:t>
      </w:r>
      <w:r w:rsidRPr="002D681D">
        <w:rPr>
          <w:sz w:val="24"/>
          <w:szCs w:val="24"/>
        </w:rPr>
        <w:t>s</w:t>
      </w:r>
      <w:r w:rsidRPr="00C54711">
        <w:rPr>
          <w:sz w:val="24"/>
          <w:szCs w:val="24"/>
        </w:rPr>
        <w:t>taka</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Me</w:t>
      </w:r>
      <w:r w:rsidRPr="002D681D">
        <w:rPr>
          <w:b/>
          <w:sz w:val="24"/>
          <w:szCs w:val="24"/>
        </w:rPr>
        <w:t>tode</w:t>
      </w:r>
      <w:r w:rsidRPr="002D681D">
        <w:rPr>
          <w:b/>
          <w:spacing w:val="-1"/>
          <w:sz w:val="24"/>
          <w:szCs w:val="24"/>
        </w:rPr>
        <w:t xml:space="preserve"> </w:t>
      </w:r>
      <w:r w:rsidRPr="002D681D">
        <w:rPr>
          <w:b/>
          <w:sz w:val="24"/>
          <w:szCs w:val="24"/>
        </w:rPr>
        <w:t>A</w:t>
      </w:r>
      <w:r w:rsidRPr="002D681D">
        <w:rPr>
          <w:b/>
          <w:spacing w:val="1"/>
          <w:sz w:val="24"/>
          <w:szCs w:val="24"/>
        </w:rPr>
        <w:t>ud</w:t>
      </w:r>
      <w:r w:rsidRPr="002D681D">
        <w:rPr>
          <w:b/>
          <w:sz w:val="24"/>
          <w:szCs w:val="24"/>
        </w:rPr>
        <w:t>it T</w:t>
      </w:r>
      <w:r w:rsidRPr="002D681D">
        <w:rPr>
          <w:b/>
          <w:spacing w:val="1"/>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C54711"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tode Audit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men</w:t>
      </w:r>
      <w:r w:rsidRPr="002D681D">
        <w:rPr>
          <w:sz w:val="24"/>
          <w:szCs w:val="24"/>
        </w:rPr>
        <w:t>g</w:t>
      </w:r>
      <w:r w:rsidRPr="00C54711">
        <w:rPr>
          <w:sz w:val="24"/>
          <w:szCs w:val="24"/>
        </w:rPr>
        <w:t>g</w:t>
      </w:r>
      <w:r w:rsidRPr="002D681D">
        <w:rPr>
          <w:sz w:val="24"/>
          <w:szCs w:val="24"/>
        </w:rPr>
        <w:t>un</w:t>
      </w:r>
      <w:r w:rsidRPr="00C54711">
        <w:rPr>
          <w:sz w:val="24"/>
          <w:szCs w:val="24"/>
        </w:rPr>
        <w:t>aka</w:t>
      </w:r>
      <w:r w:rsidRPr="002D681D">
        <w:rPr>
          <w:sz w:val="24"/>
          <w:szCs w:val="24"/>
        </w:rPr>
        <w:t>n s</w:t>
      </w:r>
      <w:r w:rsidRPr="00C54711">
        <w:rPr>
          <w:sz w:val="24"/>
          <w:szCs w:val="24"/>
        </w:rPr>
        <w:t>ta</w:t>
      </w:r>
      <w:r w:rsidRPr="002D681D">
        <w:rPr>
          <w:sz w:val="24"/>
          <w:szCs w:val="24"/>
        </w:rPr>
        <w:t>nd</w:t>
      </w:r>
      <w:r w:rsidRPr="00C54711">
        <w:rPr>
          <w:sz w:val="24"/>
          <w:szCs w:val="24"/>
        </w:rPr>
        <w:t>a</w:t>
      </w:r>
      <w:r w:rsidRPr="002D681D">
        <w:rPr>
          <w:sz w:val="24"/>
          <w:szCs w:val="24"/>
        </w:rPr>
        <w:t>r k</w:t>
      </w:r>
      <w:r w:rsidRPr="00C54711">
        <w:rPr>
          <w:sz w:val="24"/>
          <w:szCs w:val="24"/>
        </w:rPr>
        <w:t>eran</w:t>
      </w:r>
      <w:r w:rsidRPr="002D681D">
        <w:rPr>
          <w:sz w:val="24"/>
          <w:szCs w:val="24"/>
        </w:rPr>
        <w:t>gka</w:t>
      </w:r>
      <w:r w:rsidRPr="00C54711">
        <w:rPr>
          <w:sz w:val="24"/>
          <w:szCs w:val="24"/>
        </w:rPr>
        <w:t xml:space="preserve"> (Framework</w:t>
      </w:r>
      <w:r w:rsidRPr="002D681D">
        <w:rPr>
          <w:sz w:val="24"/>
          <w:szCs w:val="24"/>
        </w:rPr>
        <w:t>) Pe</w:t>
      </w:r>
      <w:r w:rsidRPr="00C54711">
        <w:rPr>
          <w:sz w:val="24"/>
          <w:szCs w:val="24"/>
        </w:rPr>
        <w:t>nge</w:t>
      </w:r>
      <w:r w:rsidRPr="002D681D">
        <w:rPr>
          <w:sz w:val="24"/>
          <w:szCs w:val="24"/>
        </w:rPr>
        <w:t>l</w:t>
      </w:r>
      <w:r w:rsidRPr="00C54711">
        <w:rPr>
          <w:sz w:val="24"/>
          <w:szCs w:val="24"/>
        </w:rPr>
        <w:t>o</w:t>
      </w:r>
      <w:r w:rsidRPr="002D681D">
        <w:rPr>
          <w:sz w:val="24"/>
          <w:szCs w:val="24"/>
        </w:rPr>
        <w:t>l</w:t>
      </w:r>
      <w:r w:rsidRPr="00C54711">
        <w:rPr>
          <w:sz w:val="24"/>
          <w:szCs w:val="24"/>
        </w:rPr>
        <w:t>aa</w:t>
      </w:r>
      <w:r w:rsidRPr="002D681D">
        <w:rPr>
          <w:sz w:val="24"/>
          <w:szCs w:val="24"/>
        </w:rPr>
        <w:t xml:space="preserve">n </w:t>
      </w:r>
      <w:r w:rsidRPr="00C54711">
        <w:rPr>
          <w:sz w:val="24"/>
          <w:szCs w:val="24"/>
        </w:rPr>
        <w:t>S</w:t>
      </w:r>
      <w:r w:rsidRPr="002D681D">
        <w:rPr>
          <w:sz w:val="24"/>
          <w:szCs w:val="24"/>
        </w:rPr>
        <w:t>I</w:t>
      </w:r>
      <w:r w:rsidRPr="00C54711">
        <w:rPr>
          <w:sz w:val="24"/>
          <w:szCs w:val="24"/>
        </w:rPr>
        <w:t xml:space="preserve"> da</w:t>
      </w:r>
      <w:r w:rsidRPr="002D681D">
        <w:rPr>
          <w:sz w:val="24"/>
          <w:szCs w:val="24"/>
        </w:rPr>
        <w:t>n</w:t>
      </w:r>
      <w:r w:rsidR="00C54711">
        <w:rPr>
          <w:sz w:val="24"/>
          <w:szCs w:val="24"/>
        </w:rPr>
        <w:t xml:space="preserve"> </w:t>
      </w:r>
      <w:r w:rsidRPr="00C54711">
        <w:rPr>
          <w:sz w:val="24"/>
          <w:szCs w:val="24"/>
        </w:rPr>
        <w:t xml:space="preserve">Audit TI/SI seperti ITIL, ISO/IEC 17799, COSO dan </w:t>
      </w:r>
      <w:hyperlink r:id="rId16">
        <w:r w:rsidRPr="00C54711">
          <w:rPr>
            <w:sz w:val="24"/>
            <w:szCs w:val="24"/>
          </w:rPr>
          <w:t>COBIT d</w:t>
        </w:r>
      </w:hyperlink>
      <w:r w:rsidRPr="00C54711">
        <w:rPr>
          <w:sz w:val="24"/>
          <w:szCs w:val="24"/>
        </w:rPr>
        <w:t>an kerangka lainnya.</w:t>
      </w:r>
    </w:p>
    <w:p w:rsidR="008E01A9" w:rsidRPr="002D681D" w:rsidRDefault="00FD4699" w:rsidP="00B526F8">
      <w:pPr>
        <w:pStyle w:val="ListParagraph"/>
        <w:numPr>
          <w:ilvl w:val="0"/>
          <w:numId w:val="20"/>
        </w:numPr>
        <w:jc w:val="both"/>
        <w:rPr>
          <w:sz w:val="24"/>
          <w:szCs w:val="24"/>
        </w:rPr>
      </w:pPr>
      <w:r w:rsidRPr="002D681D">
        <w:rPr>
          <w:b/>
          <w:spacing w:val="-1"/>
          <w:sz w:val="24"/>
          <w:szCs w:val="24"/>
        </w:rPr>
        <w:t>Me</w:t>
      </w:r>
      <w:r w:rsidRPr="002D681D">
        <w:rPr>
          <w:b/>
          <w:sz w:val="24"/>
          <w:szCs w:val="24"/>
        </w:rPr>
        <w:t>tode</w:t>
      </w:r>
      <w:r w:rsidRPr="002D681D">
        <w:rPr>
          <w:b/>
          <w:spacing w:val="2"/>
          <w:sz w:val="24"/>
          <w:szCs w:val="24"/>
        </w:rPr>
        <w:t xml:space="preserve"> </w:t>
      </w:r>
      <w:r w:rsidRPr="002D681D">
        <w:rPr>
          <w:b/>
          <w:spacing w:val="-4"/>
          <w:sz w:val="24"/>
          <w:szCs w:val="24"/>
        </w:rPr>
        <w:t>K</w:t>
      </w:r>
      <w:r w:rsidRPr="002D681D">
        <w:rPr>
          <w:b/>
          <w:spacing w:val="1"/>
          <w:sz w:val="24"/>
          <w:szCs w:val="24"/>
        </w:rPr>
        <w:t>u</w:t>
      </w:r>
      <w:r w:rsidR="00C54711">
        <w:rPr>
          <w:b/>
          <w:spacing w:val="1"/>
          <w:sz w:val="24"/>
          <w:szCs w:val="24"/>
        </w:rPr>
        <w:t>e</w:t>
      </w:r>
      <w:r w:rsidRPr="002D681D">
        <w:rPr>
          <w:b/>
          <w:sz w:val="24"/>
          <w:szCs w:val="24"/>
        </w:rPr>
        <w:t>sio</w:t>
      </w:r>
      <w:r w:rsidRPr="002D681D">
        <w:rPr>
          <w:b/>
          <w:spacing w:val="1"/>
          <w:sz w:val="24"/>
          <w:szCs w:val="24"/>
        </w:rPr>
        <w:t>n</w:t>
      </w:r>
      <w:r w:rsidRPr="002D681D">
        <w:rPr>
          <w:b/>
          <w:sz w:val="24"/>
          <w:szCs w:val="24"/>
        </w:rPr>
        <w:t>er</w:t>
      </w:r>
    </w:p>
    <w:p w:rsidR="008E01A9" w:rsidRPr="002D681D" w:rsidRDefault="00FD4699" w:rsidP="009E252B">
      <w:pPr>
        <w:pStyle w:val="ListParagraph"/>
        <w:ind w:right="78"/>
        <w:jc w:val="both"/>
        <w:rPr>
          <w:sz w:val="24"/>
          <w:szCs w:val="24"/>
        </w:rPr>
      </w:pPr>
      <w:r w:rsidRPr="00C54711">
        <w:rPr>
          <w:sz w:val="24"/>
          <w:szCs w:val="24"/>
        </w:rPr>
        <w:t>Be</w:t>
      </w:r>
      <w:r w:rsidRPr="002D681D">
        <w:rPr>
          <w:sz w:val="24"/>
          <w:szCs w:val="24"/>
        </w:rPr>
        <w:t xml:space="preserve">risi kumpulan </w:t>
      </w:r>
      <w:r w:rsidRPr="00C54711">
        <w:rPr>
          <w:sz w:val="24"/>
          <w:szCs w:val="24"/>
        </w:rPr>
        <w:t>pernyataa</w:t>
      </w:r>
      <w:r w:rsidRPr="002D681D">
        <w:rPr>
          <w:sz w:val="24"/>
          <w:szCs w:val="24"/>
        </w:rPr>
        <w:t>n d</w:t>
      </w:r>
      <w:r w:rsidRPr="00C54711">
        <w:rPr>
          <w:sz w:val="24"/>
          <w:szCs w:val="24"/>
        </w:rPr>
        <w:t>a</w:t>
      </w:r>
      <w:r w:rsidRPr="002D681D">
        <w:rPr>
          <w:sz w:val="24"/>
          <w:szCs w:val="24"/>
        </w:rPr>
        <w:t xml:space="preserve">n </w:t>
      </w:r>
      <w:r w:rsidRPr="00C54711">
        <w:rPr>
          <w:sz w:val="24"/>
          <w:szCs w:val="24"/>
        </w:rPr>
        <w:t>per</w:t>
      </w:r>
      <w:r w:rsidRPr="002D681D">
        <w:rPr>
          <w:sz w:val="24"/>
          <w:szCs w:val="24"/>
        </w:rPr>
        <w:t>t</w:t>
      </w:r>
      <w:r w:rsidRPr="00C54711">
        <w:rPr>
          <w:sz w:val="24"/>
          <w:szCs w:val="24"/>
        </w:rPr>
        <w:t>anyaa</w:t>
      </w:r>
      <w:r w:rsidRPr="002D681D">
        <w:rPr>
          <w:sz w:val="24"/>
          <w:szCs w:val="24"/>
        </w:rPr>
        <w:t>n unt</w:t>
      </w:r>
      <w:r w:rsidRPr="00C54711">
        <w:rPr>
          <w:sz w:val="24"/>
          <w:szCs w:val="24"/>
        </w:rPr>
        <w:t>u</w:t>
      </w:r>
      <w:r w:rsidRPr="002D681D">
        <w:rPr>
          <w:sz w:val="24"/>
          <w:szCs w:val="24"/>
        </w:rPr>
        <w:t xml:space="preserve">k </w:t>
      </w:r>
      <w:r w:rsidRPr="00C54711">
        <w:rPr>
          <w:sz w:val="24"/>
          <w:szCs w:val="24"/>
        </w:rPr>
        <w:t>re</w:t>
      </w:r>
      <w:r w:rsidRPr="002D681D">
        <w:rPr>
          <w:sz w:val="24"/>
          <w:szCs w:val="24"/>
        </w:rPr>
        <w:t>spond</w:t>
      </w:r>
      <w:r w:rsidRPr="00C54711">
        <w:rPr>
          <w:sz w:val="24"/>
          <w:szCs w:val="24"/>
        </w:rPr>
        <w:t>e</w:t>
      </w:r>
      <w:r w:rsidRPr="002D681D">
        <w:rPr>
          <w:sz w:val="24"/>
          <w:szCs w:val="24"/>
        </w:rPr>
        <w:t>n (dis</w:t>
      </w:r>
      <w:r w:rsidRPr="00C54711">
        <w:rPr>
          <w:sz w:val="24"/>
          <w:szCs w:val="24"/>
        </w:rPr>
        <w:t>esua</w:t>
      </w:r>
      <w:r w:rsidRPr="002D681D">
        <w:rPr>
          <w:sz w:val="24"/>
          <w:szCs w:val="24"/>
        </w:rPr>
        <w:t>ikan</w:t>
      </w:r>
      <w:r w:rsidRPr="00C54711">
        <w:rPr>
          <w:sz w:val="24"/>
          <w:szCs w:val="24"/>
        </w:rPr>
        <w:t xml:space="preserve"> </w:t>
      </w:r>
      <w:r w:rsidRPr="002D681D">
        <w:rPr>
          <w:sz w:val="24"/>
          <w:szCs w:val="24"/>
        </w:rPr>
        <w:t>d</w:t>
      </w:r>
      <w:r w:rsidRPr="00C54711">
        <w:rPr>
          <w:sz w:val="24"/>
          <w:szCs w:val="24"/>
        </w:rPr>
        <w:t>e</w:t>
      </w:r>
      <w:r w:rsidRPr="002D681D">
        <w:rPr>
          <w:sz w:val="24"/>
          <w:szCs w:val="24"/>
        </w:rPr>
        <w:t>n</w:t>
      </w:r>
      <w:r w:rsidRPr="00C54711">
        <w:rPr>
          <w:sz w:val="24"/>
          <w:szCs w:val="24"/>
        </w:rPr>
        <w:t>ga</w:t>
      </w:r>
      <w:r w:rsidRPr="002D681D">
        <w:rPr>
          <w:sz w:val="24"/>
          <w:szCs w:val="24"/>
        </w:rPr>
        <w:t>n objek d</w:t>
      </w:r>
      <w:r w:rsidRPr="00C54711">
        <w:rPr>
          <w:sz w:val="24"/>
          <w:szCs w:val="24"/>
        </w:rPr>
        <w:t>a</w:t>
      </w:r>
      <w:r w:rsidRPr="002D681D">
        <w:rPr>
          <w:sz w:val="24"/>
          <w:szCs w:val="24"/>
        </w:rPr>
        <w:t>n sub</w:t>
      </w:r>
      <w:r w:rsidRPr="00C54711">
        <w:rPr>
          <w:sz w:val="24"/>
          <w:szCs w:val="24"/>
        </w:rPr>
        <w:t>je</w:t>
      </w:r>
      <w:r w:rsidRPr="002D681D">
        <w:rPr>
          <w:sz w:val="24"/>
          <w:szCs w:val="24"/>
        </w:rPr>
        <w:t xml:space="preserve">k </w:t>
      </w:r>
      <w:r w:rsidRPr="00C54711">
        <w:rPr>
          <w:sz w:val="24"/>
          <w:szCs w:val="24"/>
        </w:rPr>
        <w:t>a</w:t>
      </w:r>
      <w:r w:rsidRPr="002D681D">
        <w:rPr>
          <w:sz w:val="24"/>
          <w:szCs w:val="24"/>
        </w:rPr>
        <w:t>udit) d</w:t>
      </w:r>
      <w:r w:rsidRPr="00C54711">
        <w:rPr>
          <w:sz w:val="24"/>
          <w:szCs w:val="24"/>
        </w:rPr>
        <w:t>a</w:t>
      </w:r>
      <w:r w:rsidRPr="002D681D">
        <w:rPr>
          <w:sz w:val="24"/>
          <w:szCs w:val="24"/>
        </w:rPr>
        <w:t xml:space="preserve">lam </w:t>
      </w:r>
      <w:r w:rsidRPr="00C54711">
        <w:rPr>
          <w:sz w:val="24"/>
          <w:szCs w:val="24"/>
        </w:rPr>
        <w:t>ra</w:t>
      </w:r>
      <w:r w:rsidRPr="002D681D">
        <w:rPr>
          <w:sz w:val="24"/>
          <w:szCs w:val="24"/>
        </w:rPr>
        <w:t>n</w:t>
      </w:r>
      <w:r w:rsidRPr="00C54711">
        <w:rPr>
          <w:sz w:val="24"/>
          <w:szCs w:val="24"/>
        </w:rPr>
        <w:t>gk</w:t>
      </w:r>
      <w:r w:rsidRPr="002D681D">
        <w:rPr>
          <w:sz w:val="24"/>
          <w:szCs w:val="24"/>
        </w:rPr>
        <w:t>a</w:t>
      </w:r>
      <w:r w:rsidRPr="00C54711">
        <w:rPr>
          <w:sz w:val="24"/>
          <w:szCs w:val="24"/>
        </w:rPr>
        <w:t xml:space="preserve"> </w:t>
      </w:r>
      <w:r w:rsidRPr="002D681D">
        <w:rPr>
          <w:sz w:val="24"/>
          <w:szCs w:val="24"/>
        </w:rPr>
        <w:t>p</w:t>
      </w:r>
      <w:r w:rsidRPr="00C54711">
        <w:rPr>
          <w:sz w:val="24"/>
          <w:szCs w:val="24"/>
        </w:rPr>
        <w:t>eng</w:t>
      </w:r>
      <w:r w:rsidRPr="002D681D">
        <w:rPr>
          <w:sz w:val="24"/>
          <w:szCs w:val="24"/>
        </w:rPr>
        <w:t>ump</w:t>
      </w:r>
      <w:r w:rsidRPr="00C54711">
        <w:rPr>
          <w:sz w:val="24"/>
          <w:szCs w:val="24"/>
        </w:rPr>
        <w:t>u</w:t>
      </w:r>
      <w:r w:rsidRPr="002D681D">
        <w:rPr>
          <w:sz w:val="24"/>
          <w:szCs w:val="24"/>
        </w:rPr>
        <w:t>l</w:t>
      </w:r>
      <w:r w:rsidRPr="00C54711">
        <w:rPr>
          <w:sz w:val="24"/>
          <w:szCs w:val="24"/>
        </w:rPr>
        <w:t>a</w:t>
      </w:r>
      <w:r w:rsidRPr="002D681D">
        <w:rPr>
          <w:sz w:val="24"/>
          <w:szCs w:val="24"/>
        </w:rPr>
        <w:t xml:space="preserve">n </w:t>
      </w:r>
      <w:r w:rsidRPr="00C54711">
        <w:rPr>
          <w:sz w:val="24"/>
          <w:szCs w:val="24"/>
        </w:rPr>
        <w:t>da</w:t>
      </w:r>
      <w:r w:rsidRPr="002D681D">
        <w:rPr>
          <w:sz w:val="24"/>
          <w:szCs w:val="24"/>
        </w:rPr>
        <w:t>ta</w:t>
      </w:r>
      <w:r w:rsidRPr="00C54711">
        <w:rPr>
          <w:sz w:val="24"/>
          <w:szCs w:val="24"/>
        </w:rPr>
        <w:t xml:space="preserve"> aga</w:t>
      </w:r>
      <w:r w:rsidRPr="002D681D">
        <w:rPr>
          <w:sz w:val="24"/>
          <w:szCs w:val="24"/>
        </w:rPr>
        <w:t>r s</w:t>
      </w:r>
      <w:r w:rsidRPr="00C54711">
        <w:rPr>
          <w:sz w:val="24"/>
          <w:szCs w:val="24"/>
        </w:rPr>
        <w:t>e</w:t>
      </w:r>
      <w:r w:rsidRPr="002D681D">
        <w:rPr>
          <w:sz w:val="24"/>
          <w:szCs w:val="24"/>
        </w:rPr>
        <w:t>s</w:t>
      </w:r>
      <w:r w:rsidRPr="00C54711">
        <w:rPr>
          <w:sz w:val="24"/>
          <w:szCs w:val="24"/>
        </w:rPr>
        <w:t>ua</w:t>
      </w:r>
      <w:r w:rsidRPr="002D681D">
        <w:rPr>
          <w:sz w:val="24"/>
          <w:szCs w:val="24"/>
        </w:rPr>
        <w:t>i de</w:t>
      </w:r>
      <w:r w:rsidRPr="00C54711">
        <w:rPr>
          <w:sz w:val="24"/>
          <w:szCs w:val="24"/>
        </w:rPr>
        <w:t>nga</w:t>
      </w:r>
      <w:r w:rsidRPr="002D681D">
        <w:rPr>
          <w:sz w:val="24"/>
          <w:szCs w:val="24"/>
        </w:rPr>
        <w:t xml:space="preserve">n </w:t>
      </w:r>
      <w:r w:rsidRPr="00C54711">
        <w:rPr>
          <w:sz w:val="24"/>
          <w:szCs w:val="24"/>
        </w:rPr>
        <w:t>pe</w:t>
      </w:r>
      <w:r w:rsidRPr="002D681D">
        <w:rPr>
          <w:sz w:val="24"/>
          <w:szCs w:val="24"/>
        </w:rPr>
        <w:t>n</w:t>
      </w:r>
      <w:r w:rsidRPr="00C54711">
        <w:rPr>
          <w:sz w:val="24"/>
          <w:szCs w:val="24"/>
        </w:rPr>
        <w:t>el</w:t>
      </w:r>
      <w:r w:rsidRPr="002D681D">
        <w:rPr>
          <w:sz w:val="24"/>
          <w:szCs w:val="24"/>
        </w:rPr>
        <w:t>itian.</w:t>
      </w:r>
    </w:p>
    <w:p w:rsidR="008E01A9" w:rsidRPr="002D681D" w:rsidRDefault="00FD4699" w:rsidP="00B526F8">
      <w:pPr>
        <w:pStyle w:val="ListParagraph"/>
        <w:numPr>
          <w:ilvl w:val="0"/>
          <w:numId w:val="20"/>
        </w:numPr>
        <w:ind w:right="78"/>
        <w:jc w:val="both"/>
        <w:rPr>
          <w:sz w:val="24"/>
          <w:szCs w:val="24"/>
        </w:rPr>
      </w:pPr>
      <w:r w:rsidRPr="002D681D">
        <w:rPr>
          <w:b/>
          <w:spacing w:val="-2"/>
          <w:sz w:val="24"/>
          <w:szCs w:val="24"/>
        </w:rPr>
        <w:t>K</w:t>
      </w:r>
      <w:r w:rsidRPr="002D681D">
        <w:rPr>
          <w:b/>
          <w:spacing w:val="-1"/>
          <w:sz w:val="24"/>
          <w:szCs w:val="24"/>
        </w:rPr>
        <w:t>er</w:t>
      </w:r>
      <w:r w:rsidRPr="002D681D">
        <w:rPr>
          <w:b/>
          <w:sz w:val="24"/>
          <w:szCs w:val="24"/>
        </w:rPr>
        <w:t>a</w:t>
      </w:r>
      <w:r w:rsidRPr="002D681D">
        <w:rPr>
          <w:b/>
          <w:spacing w:val="1"/>
          <w:sz w:val="24"/>
          <w:szCs w:val="24"/>
        </w:rPr>
        <w:t>n</w:t>
      </w:r>
      <w:r w:rsidRPr="002D681D">
        <w:rPr>
          <w:b/>
          <w:sz w:val="24"/>
          <w:szCs w:val="24"/>
        </w:rPr>
        <w:t>g</w:t>
      </w:r>
      <w:r w:rsidRPr="002D681D">
        <w:rPr>
          <w:b/>
          <w:spacing w:val="1"/>
          <w:sz w:val="24"/>
          <w:szCs w:val="24"/>
        </w:rPr>
        <w:t>k</w:t>
      </w:r>
      <w:r w:rsidRPr="002D681D">
        <w:rPr>
          <w:b/>
          <w:sz w:val="24"/>
          <w:szCs w:val="24"/>
        </w:rPr>
        <w:t>a</w:t>
      </w:r>
      <w:r w:rsidRPr="002D681D">
        <w:rPr>
          <w:b/>
          <w:spacing w:val="2"/>
          <w:sz w:val="24"/>
          <w:szCs w:val="24"/>
        </w:rPr>
        <w:t xml:space="preserve"> </w:t>
      </w:r>
      <w:r w:rsidRPr="00C54711">
        <w:rPr>
          <w:sz w:val="24"/>
          <w:szCs w:val="24"/>
        </w:rPr>
        <w:t>Pemikiran</w:t>
      </w:r>
    </w:p>
    <w:p w:rsidR="008E01A9" w:rsidRPr="00C54711"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ru</w:t>
      </w:r>
      <w:r w:rsidRPr="00C54711">
        <w:rPr>
          <w:sz w:val="24"/>
          <w:szCs w:val="24"/>
        </w:rPr>
        <w:t>pa</w:t>
      </w:r>
      <w:r w:rsidRPr="002D681D">
        <w:rPr>
          <w:sz w:val="24"/>
          <w:szCs w:val="24"/>
        </w:rPr>
        <w:t>k</w:t>
      </w:r>
      <w:r w:rsidRPr="00C54711">
        <w:rPr>
          <w:sz w:val="24"/>
          <w:szCs w:val="24"/>
        </w:rPr>
        <w:t>a</w:t>
      </w:r>
      <w:r w:rsidRPr="002D681D">
        <w:rPr>
          <w:sz w:val="24"/>
          <w:szCs w:val="24"/>
        </w:rPr>
        <w:t>n</w:t>
      </w:r>
      <w:r w:rsidRPr="00C54711">
        <w:rPr>
          <w:sz w:val="24"/>
          <w:szCs w:val="24"/>
        </w:rPr>
        <w:t xml:space="preserve"> pe</w:t>
      </w:r>
      <w:r w:rsidRPr="002D681D">
        <w:rPr>
          <w:sz w:val="24"/>
          <w:szCs w:val="24"/>
        </w:rPr>
        <w:t>nje</w:t>
      </w:r>
      <w:r w:rsidRPr="00C54711">
        <w:rPr>
          <w:sz w:val="24"/>
          <w:szCs w:val="24"/>
        </w:rPr>
        <w:t>lasa</w:t>
      </w:r>
      <w:r w:rsidRPr="002D681D">
        <w:rPr>
          <w:sz w:val="24"/>
          <w:szCs w:val="24"/>
        </w:rPr>
        <w:t>n</w:t>
      </w:r>
      <w:r w:rsidRPr="00C54711">
        <w:rPr>
          <w:sz w:val="24"/>
          <w:szCs w:val="24"/>
        </w:rPr>
        <w:t xml:space="preserve"> </w:t>
      </w:r>
      <w:r w:rsidRPr="002D681D">
        <w:rPr>
          <w:sz w:val="24"/>
          <w:szCs w:val="24"/>
        </w:rPr>
        <w:t>t</w:t>
      </w:r>
      <w:r w:rsidRPr="00C54711">
        <w:rPr>
          <w:sz w:val="24"/>
          <w:szCs w:val="24"/>
        </w:rPr>
        <w:t>e</w:t>
      </w:r>
      <w:r w:rsidRPr="002D681D">
        <w:rPr>
          <w:sz w:val="24"/>
          <w:szCs w:val="24"/>
        </w:rPr>
        <w:t>nt</w:t>
      </w:r>
      <w:r w:rsidRPr="00C54711">
        <w:rPr>
          <w:sz w:val="24"/>
          <w:szCs w:val="24"/>
        </w:rPr>
        <w:t>an</w:t>
      </w:r>
      <w:r w:rsidRPr="002D681D">
        <w:rPr>
          <w:sz w:val="24"/>
          <w:szCs w:val="24"/>
        </w:rPr>
        <w:t>g</w:t>
      </w:r>
      <w:r w:rsidRPr="00C54711">
        <w:rPr>
          <w:sz w:val="24"/>
          <w:szCs w:val="24"/>
        </w:rPr>
        <w:t xml:space="preserve"> kerangk</w:t>
      </w:r>
      <w:r w:rsidRPr="002D681D">
        <w:rPr>
          <w:sz w:val="24"/>
          <w:szCs w:val="24"/>
        </w:rPr>
        <w:t>a</w:t>
      </w:r>
      <w:r w:rsidRPr="00C54711">
        <w:rPr>
          <w:sz w:val="24"/>
          <w:szCs w:val="24"/>
        </w:rPr>
        <w:t xml:space="preserve"> </w:t>
      </w:r>
      <w:r w:rsidRPr="002D681D">
        <w:rPr>
          <w:sz w:val="24"/>
          <w:szCs w:val="24"/>
        </w:rPr>
        <w:t>b</w:t>
      </w:r>
      <w:r w:rsidRPr="00C54711">
        <w:rPr>
          <w:sz w:val="24"/>
          <w:szCs w:val="24"/>
        </w:rPr>
        <w:t>e</w:t>
      </w:r>
      <w:r w:rsidRPr="002D681D">
        <w:rPr>
          <w:sz w:val="24"/>
          <w:szCs w:val="24"/>
        </w:rPr>
        <w:t>rpikir</w:t>
      </w:r>
      <w:r w:rsidRPr="00C54711">
        <w:rPr>
          <w:sz w:val="24"/>
          <w:szCs w:val="24"/>
        </w:rPr>
        <w:t xml:space="preserve"> </w:t>
      </w:r>
      <w:r w:rsidRPr="002D681D">
        <w:rPr>
          <w:sz w:val="24"/>
          <w:szCs w:val="24"/>
        </w:rPr>
        <w:t>k</w:t>
      </w:r>
      <w:r w:rsidRPr="00C54711">
        <w:rPr>
          <w:sz w:val="24"/>
          <w:szCs w:val="24"/>
        </w:rPr>
        <w:t>e</w:t>
      </w:r>
      <w:r w:rsidRPr="002D681D">
        <w:rPr>
          <w:sz w:val="24"/>
          <w:szCs w:val="24"/>
        </w:rPr>
        <w:t>sistem</w:t>
      </w:r>
      <w:r w:rsidRPr="00C54711">
        <w:rPr>
          <w:sz w:val="24"/>
          <w:szCs w:val="24"/>
        </w:rPr>
        <w:t>a</w:t>
      </w:r>
      <w:r w:rsidRPr="002D681D">
        <w:rPr>
          <w:sz w:val="24"/>
          <w:szCs w:val="24"/>
        </w:rPr>
        <w:t>n</w:t>
      </w:r>
      <w:r w:rsidRPr="00C54711">
        <w:rPr>
          <w:sz w:val="24"/>
          <w:szCs w:val="24"/>
        </w:rPr>
        <w:t xml:space="preserve"> </w:t>
      </w:r>
      <w:r w:rsidRPr="002D681D">
        <w:rPr>
          <w:sz w:val="24"/>
          <w:szCs w:val="24"/>
        </w:rPr>
        <w:t>untuk</w:t>
      </w:r>
      <w:r w:rsidRPr="00C54711">
        <w:rPr>
          <w:sz w:val="24"/>
          <w:szCs w:val="24"/>
        </w:rPr>
        <w:t xml:space="preserve"> </w:t>
      </w:r>
      <w:r w:rsidRPr="002D681D">
        <w:rPr>
          <w:sz w:val="24"/>
          <w:szCs w:val="24"/>
        </w:rPr>
        <w:t>mem</w:t>
      </w:r>
      <w:r w:rsidRPr="00C54711">
        <w:rPr>
          <w:sz w:val="24"/>
          <w:szCs w:val="24"/>
        </w:rPr>
        <w:t>eca</w:t>
      </w:r>
      <w:r w:rsidRPr="002D681D">
        <w:rPr>
          <w:sz w:val="24"/>
          <w:szCs w:val="24"/>
        </w:rPr>
        <w:t>hk</w:t>
      </w:r>
      <w:r w:rsidRPr="00C54711">
        <w:rPr>
          <w:sz w:val="24"/>
          <w:szCs w:val="24"/>
        </w:rPr>
        <w:t>a</w:t>
      </w:r>
      <w:r w:rsidRPr="002D681D">
        <w:rPr>
          <w:sz w:val="24"/>
          <w:szCs w:val="24"/>
        </w:rPr>
        <w:t>n</w:t>
      </w:r>
      <w:r w:rsidRPr="00C54711">
        <w:rPr>
          <w:sz w:val="24"/>
          <w:szCs w:val="24"/>
        </w:rPr>
        <w:t xml:space="preserve"> </w:t>
      </w:r>
      <w:r w:rsidRPr="002D681D">
        <w:rPr>
          <w:sz w:val="24"/>
          <w:szCs w:val="24"/>
        </w:rPr>
        <w:t>mas</w:t>
      </w:r>
      <w:r w:rsidRPr="00C54711">
        <w:rPr>
          <w:sz w:val="24"/>
          <w:szCs w:val="24"/>
        </w:rPr>
        <w:t>ala</w:t>
      </w:r>
      <w:r w:rsidRPr="002D681D">
        <w:rPr>
          <w:sz w:val="24"/>
          <w:szCs w:val="24"/>
        </w:rPr>
        <w:t xml:space="preserve">h </w:t>
      </w:r>
      <w:r w:rsidRPr="00C54711">
        <w:rPr>
          <w:sz w:val="24"/>
          <w:szCs w:val="24"/>
        </w:rPr>
        <w:t>yan</w:t>
      </w:r>
      <w:r w:rsidRPr="002D681D">
        <w:rPr>
          <w:sz w:val="24"/>
          <w:szCs w:val="24"/>
        </w:rPr>
        <w:t>g   s</w:t>
      </w:r>
      <w:r w:rsidRPr="00C54711">
        <w:rPr>
          <w:sz w:val="24"/>
          <w:szCs w:val="24"/>
        </w:rPr>
        <w:t>e</w:t>
      </w:r>
      <w:r w:rsidRPr="002D681D">
        <w:rPr>
          <w:sz w:val="24"/>
          <w:szCs w:val="24"/>
        </w:rPr>
        <w:t>d</w:t>
      </w:r>
      <w:r w:rsidRPr="00C54711">
        <w:rPr>
          <w:sz w:val="24"/>
          <w:szCs w:val="24"/>
        </w:rPr>
        <w:t>an</w:t>
      </w:r>
      <w:r w:rsidRPr="002D681D">
        <w:rPr>
          <w:sz w:val="24"/>
          <w:szCs w:val="24"/>
        </w:rPr>
        <w:t>g   di</w:t>
      </w:r>
      <w:r w:rsidRPr="00C54711">
        <w:rPr>
          <w:sz w:val="24"/>
          <w:szCs w:val="24"/>
        </w:rPr>
        <w:t>te</w:t>
      </w:r>
      <w:r w:rsidRPr="002D681D">
        <w:rPr>
          <w:sz w:val="24"/>
          <w:szCs w:val="24"/>
        </w:rPr>
        <w:t xml:space="preserve">liti,  </w:t>
      </w:r>
      <w:r w:rsidRPr="00C54711">
        <w:rPr>
          <w:sz w:val="24"/>
          <w:szCs w:val="24"/>
        </w:rPr>
        <w:t xml:space="preserve"> ter</w:t>
      </w:r>
      <w:r w:rsidRPr="002D681D">
        <w:rPr>
          <w:sz w:val="24"/>
          <w:szCs w:val="24"/>
        </w:rPr>
        <w:t xml:space="preserve">masuk  </w:t>
      </w:r>
      <w:r w:rsidRPr="00C54711">
        <w:rPr>
          <w:sz w:val="24"/>
          <w:szCs w:val="24"/>
        </w:rPr>
        <w:t xml:space="preserve"> </w:t>
      </w:r>
      <w:r w:rsidRPr="002D681D">
        <w:rPr>
          <w:sz w:val="24"/>
          <w:szCs w:val="24"/>
        </w:rPr>
        <w:t>m</w:t>
      </w:r>
      <w:r w:rsidRPr="00C54711">
        <w:rPr>
          <w:sz w:val="24"/>
          <w:szCs w:val="24"/>
        </w:rPr>
        <w:t>engura</w:t>
      </w:r>
      <w:r w:rsidRPr="002D681D">
        <w:rPr>
          <w:sz w:val="24"/>
          <w:szCs w:val="24"/>
        </w:rPr>
        <w:t xml:space="preserve">ikan  </w:t>
      </w:r>
      <w:r w:rsidRPr="00C54711">
        <w:rPr>
          <w:sz w:val="24"/>
          <w:szCs w:val="24"/>
        </w:rPr>
        <w:t xml:space="preserve"> </w:t>
      </w:r>
      <w:r w:rsidRPr="002D681D">
        <w:rPr>
          <w:sz w:val="24"/>
          <w:szCs w:val="24"/>
        </w:rPr>
        <w:t xml:space="preserve">objek  </w:t>
      </w:r>
      <w:r w:rsidRPr="00C54711">
        <w:rPr>
          <w:sz w:val="24"/>
          <w:szCs w:val="24"/>
        </w:rPr>
        <w:t xml:space="preserve"> </w:t>
      </w:r>
      <w:r w:rsidRPr="002D681D">
        <w:rPr>
          <w:sz w:val="24"/>
          <w:szCs w:val="24"/>
        </w:rPr>
        <w:t>p</w:t>
      </w:r>
      <w:r w:rsidRPr="00C54711">
        <w:rPr>
          <w:sz w:val="24"/>
          <w:szCs w:val="24"/>
        </w:rPr>
        <w:t>e</w:t>
      </w:r>
      <w:r w:rsidRPr="002D681D">
        <w:rPr>
          <w:sz w:val="24"/>
          <w:szCs w:val="24"/>
        </w:rPr>
        <w:t>n</w:t>
      </w:r>
      <w:r w:rsidRPr="00C54711">
        <w:rPr>
          <w:sz w:val="24"/>
          <w:szCs w:val="24"/>
        </w:rPr>
        <w:t>e</w:t>
      </w:r>
      <w:r w:rsidRPr="002D681D">
        <w:rPr>
          <w:sz w:val="24"/>
          <w:szCs w:val="24"/>
        </w:rPr>
        <w:t>liti</w:t>
      </w:r>
      <w:r w:rsidRPr="00C54711">
        <w:rPr>
          <w:sz w:val="24"/>
          <w:szCs w:val="24"/>
        </w:rPr>
        <w:t>a</w:t>
      </w:r>
      <w:r w:rsidRPr="002D681D">
        <w:rPr>
          <w:sz w:val="24"/>
          <w:szCs w:val="24"/>
        </w:rPr>
        <w:t xml:space="preserve">n.  </w:t>
      </w:r>
      <w:r w:rsidRPr="00C54711">
        <w:rPr>
          <w:sz w:val="24"/>
          <w:szCs w:val="24"/>
        </w:rPr>
        <w:t xml:space="preserve"> </w:t>
      </w:r>
      <w:r w:rsidRPr="002D681D">
        <w:rPr>
          <w:sz w:val="24"/>
          <w:szCs w:val="24"/>
        </w:rPr>
        <w:t xml:space="preserve">Untuk  </w:t>
      </w:r>
      <w:r w:rsidRPr="00C54711">
        <w:rPr>
          <w:sz w:val="24"/>
          <w:szCs w:val="24"/>
        </w:rPr>
        <w:t xml:space="preserve"> </w:t>
      </w:r>
      <w:r w:rsidRPr="002D681D">
        <w:rPr>
          <w:sz w:val="24"/>
          <w:szCs w:val="24"/>
        </w:rPr>
        <w:t>mel</w:t>
      </w:r>
      <w:r w:rsidRPr="00C54711">
        <w:rPr>
          <w:sz w:val="24"/>
          <w:szCs w:val="24"/>
        </w:rPr>
        <w:t>eng</w:t>
      </w:r>
      <w:r w:rsidRPr="002D681D">
        <w:rPr>
          <w:sz w:val="24"/>
          <w:szCs w:val="24"/>
        </w:rPr>
        <w:t>k</w:t>
      </w:r>
      <w:r w:rsidRPr="00C54711">
        <w:rPr>
          <w:sz w:val="24"/>
          <w:szCs w:val="24"/>
        </w:rPr>
        <w:t>a</w:t>
      </w:r>
      <w:r w:rsidRPr="002D681D">
        <w:rPr>
          <w:sz w:val="24"/>
          <w:szCs w:val="24"/>
        </w:rPr>
        <w:t>pi</w:t>
      </w:r>
      <w:r w:rsidR="00C54711">
        <w:rPr>
          <w:sz w:val="24"/>
          <w:szCs w:val="24"/>
        </w:rPr>
        <w:t xml:space="preserve"> </w:t>
      </w:r>
      <w:r w:rsidRPr="00C54711">
        <w:rPr>
          <w:sz w:val="24"/>
          <w:szCs w:val="24"/>
        </w:rPr>
        <w:t>kerangka  pemikiran   peneliti   dapat  menyajikan   dalam   bentuk   diagram   alur  pikir penelitian.</w:t>
      </w:r>
    </w:p>
    <w:p w:rsidR="008E01A9" w:rsidRPr="002D681D" w:rsidRDefault="00FD4699" w:rsidP="00B526F8">
      <w:pPr>
        <w:pStyle w:val="ListParagraph"/>
        <w:numPr>
          <w:ilvl w:val="0"/>
          <w:numId w:val="20"/>
        </w:numPr>
        <w:jc w:val="both"/>
        <w:rPr>
          <w:sz w:val="24"/>
          <w:szCs w:val="24"/>
        </w:rPr>
      </w:pPr>
      <w:r w:rsidRPr="002D681D">
        <w:rPr>
          <w:b/>
          <w:sz w:val="24"/>
          <w:szCs w:val="24"/>
        </w:rPr>
        <w:t>O</w:t>
      </w:r>
      <w:r w:rsidRPr="002D681D">
        <w:rPr>
          <w:b/>
          <w:spacing w:val="1"/>
          <w:sz w:val="24"/>
          <w:szCs w:val="24"/>
        </w:rPr>
        <w:t>b</w:t>
      </w:r>
      <w:r w:rsidRPr="002D681D">
        <w:rPr>
          <w:b/>
          <w:spacing w:val="-1"/>
          <w:sz w:val="24"/>
          <w:szCs w:val="24"/>
        </w:rPr>
        <w:t>j</w:t>
      </w:r>
      <w:r w:rsidRPr="002D681D">
        <w:rPr>
          <w:b/>
          <w:spacing w:val="-3"/>
          <w:sz w:val="24"/>
          <w:szCs w:val="24"/>
        </w:rPr>
        <w:t>e</w:t>
      </w:r>
      <w:r w:rsidRPr="002D681D">
        <w:rPr>
          <w:b/>
          <w:sz w:val="24"/>
          <w:szCs w:val="24"/>
        </w:rPr>
        <w:t>k</w:t>
      </w:r>
      <w:r w:rsidRPr="002D681D">
        <w:rPr>
          <w:b/>
          <w:spacing w:val="1"/>
          <w:sz w:val="24"/>
          <w:szCs w:val="24"/>
        </w:rPr>
        <w:t xml:space="preserve"> </w:t>
      </w:r>
      <w:r w:rsidRPr="002D681D">
        <w:rPr>
          <w:b/>
          <w:sz w:val="24"/>
          <w:szCs w:val="24"/>
        </w:rPr>
        <w:t>A</w:t>
      </w:r>
      <w:r w:rsidRPr="002D681D">
        <w:rPr>
          <w:b/>
          <w:spacing w:val="1"/>
          <w:sz w:val="24"/>
          <w:szCs w:val="24"/>
        </w:rPr>
        <w:t>ud</w:t>
      </w:r>
      <w:r w:rsidRPr="002D681D">
        <w:rPr>
          <w:b/>
          <w:sz w:val="24"/>
          <w:szCs w:val="24"/>
        </w:rPr>
        <w:t>it T</w:t>
      </w:r>
      <w:r w:rsidRPr="002D681D">
        <w:rPr>
          <w:b/>
          <w:spacing w:val="1"/>
          <w:sz w:val="24"/>
          <w:szCs w:val="24"/>
        </w:rPr>
        <w:t>I</w:t>
      </w:r>
      <w:r w:rsidRPr="002D681D">
        <w:rPr>
          <w:b/>
          <w:sz w:val="24"/>
          <w:szCs w:val="24"/>
        </w:rPr>
        <w:t>/</w:t>
      </w:r>
      <w:r w:rsidRPr="002D681D">
        <w:rPr>
          <w:b/>
          <w:spacing w:val="2"/>
          <w:sz w:val="24"/>
          <w:szCs w:val="24"/>
        </w:rPr>
        <w:t>S</w:t>
      </w:r>
      <w:r w:rsidRPr="002D681D">
        <w:rPr>
          <w:b/>
          <w:sz w:val="24"/>
          <w:szCs w:val="24"/>
        </w:rPr>
        <w:t>I</w:t>
      </w:r>
    </w:p>
    <w:p w:rsidR="008E01A9" w:rsidRPr="00C54711"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 xml:space="preserve">n </w:t>
      </w:r>
      <w:r w:rsidRPr="00C54711">
        <w:rPr>
          <w:sz w:val="24"/>
          <w:szCs w:val="24"/>
        </w:rPr>
        <w:t xml:space="preserve"> </w:t>
      </w:r>
      <w:r w:rsidRPr="002D681D">
        <w:rPr>
          <w:sz w:val="24"/>
          <w:szCs w:val="24"/>
        </w:rPr>
        <w:t>tenta</w:t>
      </w:r>
      <w:r w:rsidRPr="00C54711">
        <w:rPr>
          <w:sz w:val="24"/>
          <w:szCs w:val="24"/>
        </w:rPr>
        <w:t>n</w:t>
      </w:r>
      <w:r w:rsidRPr="002D681D">
        <w:rPr>
          <w:sz w:val="24"/>
          <w:szCs w:val="24"/>
        </w:rPr>
        <w:t xml:space="preserve">g </w:t>
      </w:r>
      <w:r w:rsidRPr="00C54711">
        <w:rPr>
          <w:sz w:val="24"/>
          <w:szCs w:val="24"/>
        </w:rPr>
        <w:t xml:space="preserve"> </w:t>
      </w:r>
      <w:r w:rsidRPr="002D681D">
        <w:rPr>
          <w:sz w:val="24"/>
          <w:szCs w:val="24"/>
        </w:rPr>
        <w:t>s</w:t>
      </w:r>
      <w:r w:rsidRPr="00C54711">
        <w:rPr>
          <w:sz w:val="24"/>
          <w:szCs w:val="24"/>
        </w:rPr>
        <w:t>e</w:t>
      </w:r>
      <w:r w:rsidRPr="002D681D">
        <w:rPr>
          <w:sz w:val="24"/>
          <w:szCs w:val="24"/>
        </w:rPr>
        <w:t>j</w:t>
      </w:r>
      <w:r w:rsidRPr="00C54711">
        <w:rPr>
          <w:sz w:val="24"/>
          <w:szCs w:val="24"/>
        </w:rPr>
        <w:t>ara</w:t>
      </w:r>
      <w:r w:rsidRPr="002D681D">
        <w:rPr>
          <w:sz w:val="24"/>
          <w:szCs w:val="24"/>
        </w:rPr>
        <w:t xml:space="preserve">h </w:t>
      </w:r>
      <w:r w:rsidRPr="00C54711">
        <w:rPr>
          <w:sz w:val="24"/>
          <w:szCs w:val="24"/>
        </w:rPr>
        <w:t xml:space="preserve"> </w:t>
      </w:r>
      <w:r w:rsidRPr="002D681D">
        <w:rPr>
          <w:sz w:val="24"/>
          <w:szCs w:val="24"/>
        </w:rPr>
        <w:t>o</w:t>
      </w:r>
      <w:r w:rsidRPr="00C54711">
        <w:rPr>
          <w:sz w:val="24"/>
          <w:szCs w:val="24"/>
        </w:rPr>
        <w:t>rga</w:t>
      </w:r>
      <w:r w:rsidRPr="002D681D">
        <w:rPr>
          <w:sz w:val="24"/>
          <w:szCs w:val="24"/>
        </w:rPr>
        <w:t xml:space="preserve">nisasi </w:t>
      </w:r>
      <w:r w:rsidRPr="00C54711">
        <w:rPr>
          <w:sz w:val="24"/>
          <w:szCs w:val="24"/>
        </w:rPr>
        <w:t xml:space="preserve"> </w:t>
      </w:r>
      <w:r w:rsidRPr="002D681D">
        <w:rPr>
          <w:sz w:val="24"/>
          <w:szCs w:val="24"/>
        </w:rPr>
        <w:t>p</w:t>
      </w:r>
      <w:r w:rsidRPr="00C54711">
        <w:rPr>
          <w:sz w:val="24"/>
          <w:szCs w:val="24"/>
        </w:rPr>
        <w:t>er</w:t>
      </w:r>
      <w:r w:rsidRPr="002D681D">
        <w:rPr>
          <w:sz w:val="24"/>
          <w:szCs w:val="24"/>
        </w:rPr>
        <w:t>u</w:t>
      </w:r>
      <w:r w:rsidRPr="00C54711">
        <w:rPr>
          <w:sz w:val="24"/>
          <w:szCs w:val="24"/>
        </w:rPr>
        <w:t>sa</w:t>
      </w:r>
      <w:r w:rsidRPr="002D681D">
        <w:rPr>
          <w:sz w:val="24"/>
          <w:szCs w:val="24"/>
        </w:rPr>
        <w:t>h</w:t>
      </w:r>
      <w:r w:rsidRPr="00C54711">
        <w:rPr>
          <w:sz w:val="24"/>
          <w:szCs w:val="24"/>
        </w:rPr>
        <w:t>aa</w:t>
      </w:r>
      <w:r w:rsidRPr="002D681D">
        <w:rPr>
          <w:sz w:val="24"/>
          <w:szCs w:val="24"/>
        </w:rPr>
        <w:t xml:space="preserve">n, </w:t>
      </w:r>
      <w:r w:rsidRPr="00C54711">
        <w:rPr>
          <w:sz w:val="24"/>
          <w:szCs w:val="24"/>
        </w:rPr>
        <w:t xml:space="preserve"> </w:t>
      </w:r>
      <w:r w:rsidRPr="002D681D">
        <w:rPr>
          <w:sz w:val="24"/>
          <w:szCs w:val="24"/>
        </w:rPr>
        <w:t>vi</w:t>
      </w:r>
      <w:r w:rsidRPr="00C54711">
        <w:rPr>
          <w:sz w:val="24"/>
          <w:szCs w:val="24"/>
        </w:rPr>
        <w:t>s</w:t>
      </w:r>
      <w:r w:rsidRPr="002D681D">
        <w:rPr>
          <w:sz w:val="24"/>
          <w:szCs w:val="24"/>
        </w:rPr>
        <w:t xml:space="preserve">i, </w:t>
      </w:r>
      <w:r w:rsidRPr="00C54711">
        <w:rPr>
          <w:sz w:val="24"/>
          <w:szCs w:val="24"/>
        </w:rPr>
        <w:t xml:space="preserve"> </w:t>
      </w:r>
      <w:r w:rsidRPr="002D681D">
        <w:rPr>
          <w:sz w:val="24"/>
          <w:szCs w:val="24"/>
        </w:rPr>
        <w:t xml:space="preserve">misi, </w:t>
      </w:r>
      <w:r w:rsidRPr="00C54711">
        <w:rPr>
          <w:sz w:val="24"/>
          <w:szCs w:val="24"/>
        </w:rPr>
        <w:t xml:space="preserve"> </w:t>
      </w:r>
      <w:r w:rsidRPr="002D681D">
        <w:rPr>
          <w:sz w:val="24"/>
          <w:szCs w:val="24"/>
        </w:rPr>
        <w:t>tuju</w:t>
      </w:r>
      <w:r w:rsidRPr="00C54711">
        <w:rPr>
          <w:sz w:val="24"/>
          <w:szCs w:val="24"/>
        </w:rPr>
        <w:t>a</w:t>
      </w:r>
      <w:r w:rsidRPr="002D681D">
        <w:rPr>
          <w:sz w:val="24"/>
          <w:szCs w:val="24"/>
        </w:rPr>
        <w:t xml:space="preserve">n </w:t>
      </w:r>
      <w:r w:rsidRPr="00C54711">
        <w:rPr>
          <w:sz w:val="24"/>
          <w:szCs w:val="24"/>
        </w:rPr>
        <w:t xml:space="preserve"> </w:t>
      </w:r>
      <w:r w:rsidRPr="002D681D">
        <w:rPr>
          <w:sz w:val="24"/>
          <w:szCs w:val="24"/>
        </w:rPr>
        <w:t>s</w:t>
      </w:r>
      <w:r w:rsidRPr="00C54711">
        <w:rPr>
          <w:sz w:val="24"/>
          <w:szCs w:val="24"/>
        </w:rPr>
        <w:t>e</w:t>
      </w:r>
      <w:r w:rsidRPr="002D681D">
        <w:rPr>
          <w:sz w:val="24"/>
          <w:szCs w:val="24"/>
        </w:rPr>
        <w:t xml:space="preserve">rta </w:t>
      </w:r>
      <w:r w:rsidRPr="00C54711">
        <w:rPr>
          <w:sz w:val="24"/>
          <w:szCs w:val="24"/>
        </w:rPr>
        <w:t xml:space="preserve"> </w:t>
      </w:r>
      <w:r w:rsidRPr="002D681D">
        <w:rPr>
          <w:sz w:val="24"/>
          <w:szCs w:val="24"/>
        </w:rPr>
        <w:t>struktur</w:t>
      </w:r>
      <w:r w:rsidR="00C54711">
        <w:rPr>
          <w:sz w:val="24"/>
          <w:szCs w:val="24"/>
        </w:rPr>
        <w:t xml:space="preserve"> </w:t>
      </w:r>
      <w:r w:rsidRPr="00C54711">
        <w:rPr>
          <w:sz w:val="24"/>
          <w:szCs w:val="24"/>
        </w:rPr>
        <w:t>organisasi dan fungsi yang terkait.</w:t>
      </w:r>
    </w:p>
    <w:p w:rsidR="008E01A9" w:rsidRPr="002D681D" w:rsidRDefault="00FD4699" w:rsidP="00B526F8">
      <w:pPr>
        <w:pStyle w:val="ListParagraph"/>
        <w:numPr>
          <w:ilvl w:val="0"/>
          <w:numId w:val="20"/>
        </w:numPr>
        <w:jc w:val="both"/>
        <w:rPr>
          <w:sz w:val="24"/>
          <w:szCs w:val="24"/>
        </w:rPr>
      </w:pPr>
      <w:r w:rsidRPr="002D681D">
        <w:rPr>
          <w:b/>
          <w:spacing w:val="1"/>
          <w:sz w:val="24"/>
          <w:szCs w:val="24"/>
        </w:rPr>
        <w:t>Sub</w:t>
      </w:r>
      <w:r w:rsidRPr="002D681D">
        <w:rPr>
          <w:b/>
          <w:spacing w:val="-1"/>
          <w:sz w:val="24"/>
          <w:szCs w:val="24"/>
        </w:rPr>
        <w:t>j</w:t>
      </w:r>
      <w:r w:rsidRPr="002D681D">
        <w:rPr>
          <w:b/>
          <w:spacing w:val="-3"/>
          <w:sz w:val="24"/>
          <w:szCs w:val="24"/>
        </w:rPr>
        <w:t>e</w:t>
      </w:r>
      <w:r w:rsidRPr="002D681D">
        <w:rPr>
          <w:b/>
          <w:sz w:val="24"/>
          <w:szCs w:val="24"/>
        </w:rPr>
        <w:t>k</w:t>
      </w:r>
      <w:r w:rsidRPr="002D681D">
        <w:rPr>
          <w:b/>
          <w:spacing w:val="1"/>
          <w:sz w:val="24"/>
          <w:szCs w:val="24"/>
        </w:rPr>
        <w:t xml:space="preserve"> </w:t>
      </w:r>
      <w:r w:rsidRPr="002D681D">
        <w:rPr>
          <w:b/>
          <w:sz w:val="24"/>
          <w:szCs w:val="24"/>
        </w:rPr>
        <w:t>A</w:t>
      </w:r>
      <w:r w:rsidRPr="002D681D">
        <w:rPr>
          <w:b/>
          <w:spacing w:val="1"/>
          <w:sz w:val="24"/>
          <w:szCs w:val="24"/>
        </w:rPr>
        <w:t>ud</w:t>
      </w:r>
      <w:r w:rsidRPr="002D681D">
        <w:rPr>
          <w:b/>
          <w:sz w:val="24"/>
          <w:szCs w:val="24"/>
        </w:rPr>
        <w:t>it T</w:t>
      </w:r>
      <w:r w:rsidRPr="002D681D">
        <w:rPr>
          <w:b/>
          <w:spacing w:val="1"/>
          <w:sz w:val="24"/>
          <w:szCs w:val="24"/>
        </w:rPr>
        <w:t>I</w:t>
      </w:r>
      <w:r w:rsidRPr="002D681D">
        <w:rPr>
          <w:b/>
          <w:sz w:val="24"/>
          <w:szCs w:val="24"/>
        </w:rPr>
        <w:t>/</w:t>
      </w:r>
      <w:r w:rsidRPr="002D681D">
        <w:rPr>
          <w:b/>
          <w:spacing w:val="2"/>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w:t>
      </w:r>
      <w:r w:rsidRPr="002D681D">
        <w:rPr>
          <w:sz w:val="24"/>
          <w:szCs w:val="24"/>
        </w:rPr>
        <w:t>li</w:t>
      </w:r>
      <w:r w:rsidRPr="00C54711">
        <w:rPr>
          <w:sz w:val="24"/>
          <w:szCs w:val="24"/>
        </w:rPr>
        <w:t>n</w:t>
      </w:r>
      <w:r w:rsidRPr="002D681D">
        <w:rPr>
          <w:sz w:val="24"/>
          <w:szCs w:val="24"/>
        </w:rPr>
        <w:t xml:space="preserve">gkup </w:t>
      </w:r>
      <w:r w:rsidRPr="00C54711">
        <w:rPr>
          <w:sz w:val="24"/>
          <w:szCs w:val="24"/>
        </w:rPr>
        <w:t>a</w:t>
      </w:r>
      <w:r w:rsidRPr="002D681D">
        <w:rPr>
          <w:sz w:val="24"/>
          <w:szCs w:val="24"/>
        </w:rPr>
        <w:t>udit</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w:t>
      </w:r>
      <w:r w:rsidRPr="00C54711">
        <w:rPr>
          <w:sz w:val="24"/>
          <w:szCs w:val="24"/>
        </w:rPr>
        <w:t>i</w:t>
      </w:r>
      <w:r w:rsidRPr="002D681D">
        <w:rPr>
          <w:sz w:val="24"/>
          <w:szCs w:val="24"/>
        </w:rPr>
        <w:t>t</w:t>
      </w:r>
      <w:r w:rsidRPr="00C54711">
        <w:rPr>
          <w:sz w:val="24"/>
          <w:szCs w:val="24"/>
        </w:rPr>
        <w:t>e</w:t>
      </w:r>
      <w:r w:rsidRPr="002D681D">
        <w:rPr>
          <w:sz w:val="24"/>
          <w:szCs w:val="24"/>
        </w:rPr>
        <w:t>liti.</w:t>
      </w:r>
    </w:p>
    <w:p w:rsidR="008E01A9" w:rsidRPr="002D681D" w:rsidRDefault="00FD4699" w:rsidP="00B526F8">
      <w:pPr>
        <w:pStyle w:val="ListParagraph"/>
        <w:numPr>
          <w:ilvl w:val="0"/>
          <w:numId w:val="20"/>
        </w:numPr>
        <w:jc w:val="both"/>
        <w:rPr>
          <w:sz w:val="24"/>
          <w:szCs w:val="24"/>
        </w:rPr>
      </w:pPr>
      <w:r w:rsidRPr="002D681D">
        <w:rPr>
          <w:b/>
          <w:spacing w:val="-3"/>
          <w:sz w:val="24"/>
          <w:szCs w:val="24"/>
        </w:rPr>
        <w:t>P</w:t>
      </w:r>
      <w:r w:rsidRPr="002D681D">
        <w:rPr>
          <w:b/>
          <w:spacing w:val="-1"/>
          <w:sz w:val="24"/>
          <w:szCs w:val="24"/>
        </w:rPr>
        <w:t>ere</w:t>
      </w:r>
      <w:r w:rsidRPr="002D681D">
        <w:rPr>
          <w:b/>
          <w:spacing w:val="1"/>
          <w:sz w:val="24"/>
          <w:szCs w:val="24"/>
        </w:rPr>
        <w:t>n</w:t>
      </w:r>
      <w:r w:rsidRPr="002D681D">
        <w:rPr>
          <w:b/>
          <w:spacing w:val="-1"/>
          <w:sz w:val="24"/>
          <w:szCs w:val="24"/>
        </w:rPr>
        <w:t>c</w:t>
      </w:r>
      <w:r w:rsidRPr="002D681D">
        <w:rPr>
          <w:b/>
          <w:sz w:val="24"/>
          <w:szCs w:val="24"/>
        </w:rPr>
        <w:t>a</w:t>
      </w:r>
      <w:r w:rsidRPr="002D681D">
        <w:rPr>
          <w:b/>
          <w:spacing w:val="1"/>
          <w:sz w:val="24"/>
          <w:szCs w:val="24"/>
        </w:rPr>
        <w:t>n</w:t>
      </w:r>
      <w:r w:rsidRPr="002D681D">
        <w:rPr>
          <w:b/>
          <w:sz w:val="24"/>
          <w:szCs w:val="24"/>
        </w:rPr>
        <w:t>aan</w:t>
      </w:r>
      <w:r w:rsidRPr="002D681D">
        <w:rPr>
          <w:b/>
          <w:spacing w:val="1"/>
          <w:sz w:val="24"/>
          <w:szCs w:val="24"/>
        </w:rPr>
        <w:t xml:space="preserve"> </w:t>
      </w:r>
      <w:r w:rsidRPr="002D681D">
        <w:rPr>
          <w:b/>
          <w:sz w:val="24"/>
          <w:szCs w:val="24"/>
        </w:rPr>
        <w:t>A</w:t>
      </w:r>
      <w:r w:rsidRPr="002D681D">
        <w:rPr>
          <w:b/>
          <w:spacing w:val="2"/>
          <w:sz w:val="24"/>
          <w:szCs w:val="24"/>
        </w:rPr>
        <w:t>u</w:t>
      </w:r>
      <w:r w:rsidRPr="002D681D">
        <w:rPr>
          <w:b/>
          <w:spacing w:val="1"/>
          <w:sz w:val="24"/>
          <w:szCs w:val="24"/>
        </w:rPr>
        <w:t>d</w:t>
      </w:r>
      <w:r w:rsidRPr="002D681D">
        <w:rPr>
          <w:b/>
          <w:sz w:val="24"/>
          <w:szCs w:val="24"/>
        </w:rPr>
        <w:t>it</w:t>
      </w:r>
      <w:r w:rsidRPr="002D681D">
        <w:rPr>
          <w:b/>
          <w:spacing w:val="2"/>
          <w:sz w:val="24"/>
          <w:szCs w:val="24"/>
        </w:rPr>
        <w:t xml:space="preserve"> </w:t>
      </w:r>
      <w:r w:rsidRPr="002D681D">
        <w:rPr>
          <w:b/>
          <w:sz w:val="24"/>
          <w:szCs w:val="24"/>
        </w:rPr>
        <w:t>T</w:t>
      </w:r>
      <w:r w:rsidRPr="002D681D">
        <w:rPr>
          <w:b/>
          <w:spacing w:val="1"/>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lang</w:t>
      </w:r>
      <w:r w:rsidRPr="002D681D">
        <w:rPr>
          <w:sz w:val="24"/>
          <w:szCs w:val="24"/>
        </w:rPr>
        <w:t>k</w:t>
      </w:r>
      <w:r w:rsidRPr="00C54711">
        <w:rPr>
          <w:sz w:val="24"/>
          <w:szCs w:val="24"/>
        </w:rPr>
        <w:t>ah-</w:t>
      </w:r>
      <w:r w:rsidRPr="002D681D">
        <w:rPr>
          <w:sz w:val="24"/>
          <w:szCs w:val="24"/>
        </w:rPr>
        <w:t>l</w:t>
      </w:r>
      <w:r w:rsidRPr="00C54711">
        <w:rPr>
          <w:sz w:val="24"/>
          <w:szCs w:val="24"/>
        </w:rPr>
        <w:t>ang</w:t>
      </w:r>
      <w:r w:rsidRPr="002D681D">
        <w:rPr>
          <w:sz w:val="24"/>
          <w:szCs w:val="24"/>
        </w:rPr>
        <w:t>k</w:t>
      </w:r>
      <w:r w:rsidRPr="00C54711">
        <w:rPr>
          <w:sz w:val="24"/>
          <w:szCs w:val="24"/>
        </w:rPr>
        <w:t>a</w:t>
      </w:r>
      <w:r w:rsidRPr="002D681D">
        <w:rPr>
          <w:sz w:val="24"/>
          <w:szCs w:val="24"/>
        </w:rPr>
        <w:t>h</w:t>
      </w:r>
      <w:r w:rsidRPr="00C54711">
        <w:rPr>
          <w:sz w:val="24"/>
          <w:szCs w:val="24"/>
        </w:rPr>
        <w:t xml:space="preserve"> a</w:t>
      </w:r>
      <w:r w:rsidRPr="002D681D">
        <w:rPr>
          <w:sz w:val="24"/>
          <w:szCs w:val="24"/>
        </w:rPr>
        <w:t>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yan</w:t>
      </w:r>
      <w:r w:rsidRPr="002D681D">
        <w:rPr>
          <w:sz w:val="24"/>
          <w:szCs w:val="24"/>
        </w:rPr>
        <w:t>g</w:t>
      </w:r>
      <w:r w:rsidRPr="00C54711">
        <w:rPr>
          <w:sz w:val="24"/>
          <w:szCs w:val="24"/>
        </w:rPr>
        <w:t xml:space="preserve"> a</w:t>
      </w:r>
      <w:r w:rsidRPr="002D681D">
        <w:rPr>
          <w:sz w:val="24"/>
          <w:szCs w:val="24"/>
        </w:rPr>
        <w:t>k</w:t>
      </w:r>
      <w:r w:rsidRPr="00C54711">
        <w:rPr>
          <w:sz w:val="24"/>
          <w:szCs w:val="24"/>
        </w:rPr>
        <w:t>a</w:t>
      </w:r>
      <w:r w:rsidRPr="002D681D">
        <w:rPr>
          <w:sz w:val="24"/>
          <w:szCs w:val="24"/>
        </w:rPr>
        <w:t>n</w:t>
      </w:r>
      <w:r w:rsidRPr="00C54711">
        <w:rPr>
          <w:sz w:val="24"/>
          <w:szCs w:val="24"/>
        </w:rPr>
        <w:t xml:space="preserve"> </w:t>
      </w:r>
      <w:r w:rsidRPr="002D681D">
        <w:rPr>
          <w:sz w:val="24"/>
          <w:szCs w:val="24"/>
        </w:rPr>
        <w:t>dil</w:t>
      </w:r>
      <w:r w:rsidRPr="00C54711">
        <w:rPr>
          <w:sz w:val="24"/>
          <w:szCs w:val="24"/>
        </w:rPr>
        <w:t>a</w:t>
      </w:r>
      <w:r w:rsidRPr="002D681D">
        <w:rPr>
          <w:sz w:val="24"/>
          <w:szCs w:val="24"/>
        </w:rPr>
        <w:t>k</w:t>
      </w:r>
      <w:r w:rsidRPr="00C54711">
        <w:rPr>
          <w:sz w:val="24"/>
          <w:szCs w:val="24"/>
        </w:rPr>
        <w:t>uka</w:t>
      </w:r>
      <w:r w:rsidRPr="002D681D">
        <w:rPr>
          <w:sz w:val="24"/>
          <w:szCs w:val="24"/>
        </w:rPr>
        <w:t>n s</w:t>
      </w:r>
      <w:r w:rsidRPr="00C54711">
        <w:rPr>
          <w:sz w:val="24"/>
          <w:szCs w:val="24"/>
        </w:rPr>
        <w:t>es</w:t>
      </w:r>
      <w:r w:rsidRPr="002D681D">
        <w:rPr>
          <w:sz w:val="24"/>
          <w:szCs w:val="24"/>
        </w:rPr>
        <w:t>u</w:t>
      </w:r>
      <w:r w:rsidRPr="00C54711">
        <w:rPr>
          <w:sz w:val="24"/>
          <w:szCs w:val="24"/>
        </w:rPr>
        <w:t>a</w:t>
      </w:r>
      <w:r w:rsidRPr="002D681D">
        <w:rPr>
          <w:sz w:val="24"/>
          <w:szCs w:val="24"/>
        </w:rPr>
        <w:t>i de</w:t>
      </w:r>
      <w:r w:rsidRPr="00C54711">
        <w:rPr>
          <w:sz w:val="24"/>
          <w:szCs w:val="24"/>
        </w:rPr>
        <w:t>nga</w:t>
      </w:r>
      <w:r w:rsidRPr="002D681D">
        <w:rPr>
          <w:sz w:val="24"/>
          <w:szCs w:val="24"/>
        </w:rPr>
        <w:t>n stand</w:t>
      </w:r>
      <w:r w:rsidRPr="00C54711">
        <w:rPr>
          <w:sz w:val="24"/>
          <w:szCs w:val="24"/>
        </w:rPr>
        <w:t>a</w:t>
      </w:r>
      <w:r w:rsidRPr="002D681D">
        <w:rPr>
          <w:sz w:val="24"/>
          <w:szCs w:val="24"/>
        </w:rPr>
        <w:t xml:space="preserve">r </w:t>
      </w:r>
      <w:r w:rsidRPr="00C54711">
        <w:rPr>
          <w:sz w:val="24"/>
          <w:szCs w:val="24"/>
        </w:rPr>
        <w:t>kerang</w:t>
      </w:r>
      <w:r w:rsidRPr="002D681D">
        <w:rPr>
          <w:sz w:val="24"/>
          <w:szCs w:val="24"/>
        </w:rPr>
        <w:t>ka</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w:t>
      </w:r>
      <w:r w:rsidRPr="00C54711">
        <w:rPr>
          <w:sz w:val="24"/>
          <w:szCs w:val="24"/>
        </w:rPr>
        <w:t>i</w:t>
      </w:r>
      <w:r w:rsidRPr="002D681D">
        <w:rPr>
          <w:sz w:val="24"/>
          <w:szCs w:val="24"/>
        </w:rPr>
        <w:t>t</w:t>
      </w:r>
      <w:r w:rsidRPr="00C54711">
        <w:rPr>
          <w:sz w:val="24"/>
          <w:szCs w:val="24"/>
        </w:rPr>
        <w:t>e</w:t>
      </w:r>
      <w:r w:rsidRPr="002D681D">
        <w:rPr>
          <w:sz w:val="24"/>
          <w:szCs w:val="24"/>
        </w:rPr>
        <w:t>tapk</w:t>
      </w:r>
      <w:r w:rsidRPr="00C54711">
        <w:rPr>
          <w:sz w:val="24"/>
          <w:szCs w:val="24"/>
        </w:rPr>
        <w:t>a</w:t>
      </w:r>
      <w:r w:rsidRPr="002D681D">
        <w:rPr>
          <w:sz w:val="24"/>
          <w:szCs w:val="24"/>
        </w:rPr>
        <w:t>n.</w:t>
      </w:r>
    </w:p>
    <w:p w:rsidR="008E01A9" w:rsidRPr="002D681D" w:rsidRDefault="00FD4699" w:rsidP="00B526F8">
      <w:pPr>
        <w:pStyle w:val="ListParagraph"/>
        <w:numPr>
          <w:ilvl w:val="0"/>
          <w:numId w:val="20"/>
        </w:numPr>
        <w:jc w:val="both"/>
        <w:rPr>
          <w:sz w:val="24"/>
          <w:szCs w:val="24"/>
        </w:rPr>
      </w:pPr>
      <w:r w:rsidRPr="002D681D">
        <w:rPr>
          <w:b/>
          <w:sz w:val="24"/>
          <w:szCs w:val="24"/>
        </w:rPr>
        <w:t>Analisa A</w:t>
      </w:r>
      <w:r w:rsidRPr="002D681D">
        <w:rPr>
          <w:b/>
          <w:spacing w:val="1"/>
          <w:sz w:val="24"/>
          <w:szCs w:val="24"/>
        </w:rPr>
        <w:t>ud</w:t>
      </w:r>
      <w:r w:rsidRPr="002D681D">
        <w:rPr>
          <w:b/>
          <w:sz w:val="24"/>
          <w:szCs w:val="24"/>
        </w:rPr>
        <w:t>it T</w:t>
      </w:r>
      <w:r w:rsidRPr="002D681D">
        <w:rPr>
          <w:b/>
          <w:spacing w:val="-2"/>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a</w:t>
      </w:r>
      <w:r w:rsidRPr="002D681D">
        <w:rPr>
          <w:sz w:val="24"/>
          <w:szCs w:val="24"/>
        </w:rPr>
        <w:t>n</w:t>
      </w:r>
      <w:r w:rsidRPr="00C54711">
        <w:rPr>
          <w:sz w:val="24"/>
          <w:szCs w:val="24"/>
        </w:rPr>
        <w:t>al</w:t>
      </w:r>
      <w:r w:rsidRPr="002D681D">
        <w:rPr>
          <w:sz w:val="24"/>
          <w:szCs w:val="24"/>
        </w:rPr>
        <w:t>isa id</w:t>
      </w:r>
      <w:r w:rsidRPr="00C54711">
        <w:rPr>
          <w:sz w:val="24"/>
          <w:szCs w:val="24"/>
        </w:rPr>
        <w:t>e</w:t>
      </w:r>
      <w:r w:rsidRPr="002D681D">
        <w:rPr>
          <w:sz w:val="24"/>
          <w:szCs w:val="24"/>
        </w:rPr>
        <w:t>ntifik</w:t>
      </w:r>
      <w:r w:rsidRPr="00C54711">
        <w:rPr>
          <w:sz w:val="24"/>
          <w:szCs w:val="24"/>
        </w:rPr>
        <w:t>a</w:t>
      </w:r>
      <w:r w:rsidRPr="002D681D">
        <w:rPr>
          <w:sz w:val="24"/>
          <w:szCs w:val="24"/>
        </w:rPr>
        <w:t>si r</w:t>
      </w:r>
      <w:r w:rsidRPr="00C54711">
        <w:rPr>
          <w:sz w:val="24"/>
          <w:szCs w:val="24"/>
        </w:rPr>
        <w:t>e</w:t>
      </w:r>
      <w:r w:rsidRPr="002D681D">
        <w:rPr>
          <w:sz w:val="24"/>
          <w:szCs w:val="24"/>
        </w:rPr>
        <w:t>spond</w:t>
      </w:r>
      <w:r w:rsidRPr="00C54711">
        <w:rPr>
          <w:sz w:val="24"/>
          <w:szCs w:val="24"/>
        </w:rPr>
        <w:t>en</w:t>
      </w:r>
      <w:r w:rsidRPr="002D681D">
        <w:rPr>
          <w:sz w:val="24"/>
          <w:szCs w:val="24"/>
        </w:rPr>
        <w:t xml:space="preserve">, </w:t>
      </w:r>
      <w:r w:rsidRPr="00C54711">
        <w:rPr>
          <w:sz w:val="24"/>
          <w:szCs w:val="24"/>
        </w:rPr>
        <w:t>a</w:t>
      </w:r>
      <w:r w:rsidRPr="002D681D">
        <w:rPr>
          <w:sz w:val="24"/>
          <w:szCs w:val="24"/>
        </w:rPr>
        <w:t>n</w:t>
      </w:r>
      <w:r w:rsidRPr="00C54711">
        <w:rPr>
          <w:sz w:val="24"/>
          <w:szCs w:val="24"/>
        </w:rPr>
        <w:t>a</w:t>
      </w:r>
      <w:r w:rsidRPr="002D681D">
        <w:rPr>
          <w:sz w:val="24"/>
          <w:szCs w:val="24"/>
        </w:rPr>
        <w:t>lisa</w:t>
      </w:r>
      <w:r w:rsidRPr="00C54711">
        <w:rPr>
          <w:sz w:val="24"/>
          <w:szCs w:val="24"/>
        </w:rPr>
        <w:t xml:space="preserve"> </w:t>
      </w:r>
      <w:r w:rsidRPr="002D681D">
        <w:rPr>
          <w:sz w:val="24"/>
          <w:szCs w:val="24"/>
        </w:rPr>
        <w:t>identifi</w:t>
      </w:r>
      <w:r w:rsidRPr="00C54711">
        <w:rPr>
          <w:sz w:val="24"/>
          <w:szCs w:val="24"/>
        </w:rPr>
        <w:t>ka</w:t>
      </w:r>
      <w:r w:rsidRPr="002D681D">
        <w:rPr>
          <w:sz w:val="24"/>
          <w:szCs w:val="24"/>
        </w:rPr>
        <w:t>si r</w:t>
      </w:r>
      <w:r w:rsidRPr="00C54711">
        <w:rPr>
          <w:sz w:val="24"/>
          <w:szCs w:val="24"/>
        </w:rPr>
        <w:t>e</w:t>
      </w:r>
      <w:r w:rsidRPr="002D681D">
        <w:rPr>
          <w:sz w:val="24"/>
          <w:szCs w:val="24"/>
        </w:rPr>
        <w:t>si</w:t>
      </w:r>
      <w:r w:rsidRPr="00C54711">
        <w:rPr>
          <w:sz w:val="24"/>
          <w:szCs w:val="24"/>
        </w:rPr>
        <w:t>ko</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z w:val="24"/>
          <w:szCs w:val="24"/>
        </w:rPr>
        <w:t>Ha</w:t>
      </w:r>
      <w:r w:rsidRPr="002D681D">
        <w:rPr>
          <w:b/>
          <w:spacing w:val="1"/>
          <w:sz w:val="24"/>
          <w:szCs w:val="24"/>
        </w:rPr>
        <w:t>s</w:t>
      </w:r>
      <w:r w:rsidRPr="002D681D">
        <w:rPr>
          <w:b/>
          <w:sz w:val="24"/>
          <w:szCs w:val="24"/>
        </w:rPr>
        <w:t xml:space="preserve">il </w:t>
      </w:r>
      <w:r w:rsidRPr="002D681D">
        <w:rPr>
          <w:b/>
          <w:spacing w:val="-5"/>
          <w:sz w:val="24"/>
          <w:szCs w:val="24"/>
        </w:rPr>
        <w:t>P</w:t>
      </w:r>
      <w:r w:rsidRPr="002D681D">
        <w:rPr>
          <w:b/>
          <w:spacing w:val="-1"/>
          <w:sz w:val="24"/>
          <w:szCs w:val="24"/>
        </w:rPr>
        <w:t>e</w:t>
      </w:r>
      <w:r w:rsidRPr="002D681D">
        <w:rPr>
          <w:b/>
          <w:spacing w:val="1"/>
          <w:sz w:val="24"/>
          <w:szCs w:val="24"/>
        </w:rPr>
        <w:t>n</w:t>
      </w:r>
      <w:r w:rsidRPr="002D681D">
        <w:rPr>
          <w:b/>
          <w:sz w:val="24"/>
          <w:szCs w:val="24"/>
        </w:rPr>
        <w:t>gola</w:t>
      </w:r>
      <w:r w:rsidRPr="002D681D">
        <w:rPr>
          <w:b/>
          <w:spacing w:val="1"/>
          <w:sz w:val="24"/>
          <w:szCs w:val="24"/>
        </w:rPr>
        <w:t>h</w:t>
      </w:r>
      <w:r w:rsidRPr="002D681D">
        <w:rPr>
          <w:b/>
          <w:sz w:val="24"/>
          <w:szCs w:val="24"/>
        </w:rPr>
        <w:t>an</w:t>
      </w:r>
      <w:r w:rsidRPr="002D681D">
        <w:rPr>
          <w:b/>
          <w:spacing w:val="2"/>
          <w:sz w:val="24"/>
          <w:szCs w:val="24"/>
        </w:rPr>
        <w:t xml:space="preserve"> A</w:t>
      </w:r>
      <w:r w:rsidRPr="002D681D">
        <w:rPr>
          <w:b/>
          <w:spacing w:val="1"/>
          <w:sz w:val="24"/>
          <w:szCs w:val="24"/>
        </w:rPr>
        <w:t>ud</w:t>
      </w:r>
      <w:r w:rsidRPr="002D681D">
        <w:rPr>
          <w:b/>
          <w:sz w:val="24"/>
          <w:szCs w:val="24"/>
        </w:rPr>
        <w:t>it</w:t>
      </w:r>
      <w:r w:rsidRPr="002D681D">
        <w:rPr>
          <w:b/>
          <w:spacing w:val="-3"/>
          <w:sz w:val="24"/>
          <w:szCs w:val="24"/>
        </w:rPr>
        <w:t xml:space="preserve"> </w:t>
      </w:r>
      <w:r w:rsidRPr="002D681D">
        <w:rPr>
          <w:b/>
          <w:sz w:val="24"/>
          <w:szCs w:val="24"/>
        </w:rPr>
        <w:t>TI</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peng</w:t>
      </w:r>
      <w:r w:rsidRPr="002D681D">
        <w:rPr>
          <w:sz w:val="24"/>
          <w:szCs w:val="24"/>
        </w:rPr>
        <w:t>ola</w:t>
      </w:r>
      <w:r w:rsidRPr="00C54711">
        <w:rPr>
          <w:sz w:val="24"/>
          <w:szCs w:val="24"/>
        </w:rPr>
        <w:t>ha</w:t>
      </w:r>
      <w:r w:rsidRPr="002D681D">
        <w:rPr>
          <w:sz w:val="24"/>
          <w:szCs w:val="24"/>
        </w:rPr>
        <w:t>n h</w:t>
      </w:r>
      <w:r w:rsidRPr="00C54711">
        <w:rPr>
          <w:sz w:val="24"/>
          <w:szCs w:val="24"/>
        </w:rPr>
        <w:t>a</w:t>
      </w:r>
      <w:r w:rsidRPr="002D681D">
        <w:rPr>
          <w:sz w:val="24"/>
          <w:szCs w:val="24"/>
        </w:rPr>
        <w:t>sil</w:t>
      </w:r>
      <w:r w:rsidRPr="00C54711">
        <w:rPr>
          <w:sz w:val="24"/>
          <w:szCs w:val="24"/>
        </w:rPr>
        <w:t xml:space="preserve"> </w:t>
      </w:r>
      <w:r w:rsidRPr="002D681D">
        <w:rPr>
          <w:sz w:val="24"/>
          <w:szCs w:val="24"/>
        </w:rPr>
        <w:t>kui</w:t>
      </w:r>
      <w:r w:rsidRPr="00C54711">
        <w:rPr>
          <w:sz w:val="24"/>
          <w:szCs w:val="24"/>
        </w:rPr>
        <w:t>s</w:t>
      </w:r>
      <w:r w:rsidRPr="002D681D">
        <w:rPr>
          <w:sz w:val="24"/>
          <w:szCs w:val="24"/>
        </w:rPr>
        <w:t>ion</w:t>
      </w:r>
      <w:r w:rsidRPr="00C54711">
        <w:rPr>
          <w:sz w:val="24"/>
          <w:szCs w:val="24"/>
        </w:rPr>
        <w:t>e</w:t>
      </w:r>
      <w:r w:rsidRPr="002D681D">
        <w:rPr>
          <w:sz w:val="24"/>
          <w:szCs w:val="24"/>
        </w:rPr>
        <w:t>r</w:t>
      </w:r>
      <w:r w:rsidRPr="00C54711">
        <w:rPr>
          <w:sz w:val="24"/>
          <w:szCs w:val="24"/>
        </w:rPr>
        <w:t xml:space="preserve"> ya</w:t>
      </w:r>
      <w:r w:rsidRPr="002D681D">
        <w:rPr>
          <w:sz w:val="24"/>
          <w:szCs w:val="24"/>
        </w:rPr>
        <w:t>ng</w:t>
      </w:r>
      <w:r w:rsidRPr="00C54711">
        <w:rPr>
          <w:sz w:val="24"/>
          <w:szCs w:val="24"/>
        </w:rPr>
        <w:t xml:space="preserve"> te</w:t>
      </w:r>
      <w:r w:rsidRPr="002D681D">
        <w:rPr>
          <w:sz w:val="24"/>
          <w:szCs w:val="24"/>
        </w:rPr>
        <w:t>lah ditet</w:t>
      </w:r>
      <w:r w:rsidRPr="00C54711">
        <w:rPr>
          <w:sz w:val="24"/>
          <w:szCs w:val="24"/>
        </w:rPr>
        <w:t>a</w:t>
      </w:r>
      <w:r w:rsidRPr="002D681D">
        <w:rPr>
          <w:sz w:val="24"/>
          <w:szCs w:val="24"/>
        </w:rPr>
        <w:t>p</w:t>
      </w:r>
      <w:r w:rsidRPr="00C54711">
        <w:rPr>
          <w:sz w:val="24"/>
          <w:szCs w:val="24"/>
        </w:rPr>
        <w:t>ka</w:t>
      </w:r>
      <w:r w:rsidRPr="002D681D">
        <w:rPr>
          <w:sz w:val="24"/>
          <w:szCs w:val="24"/>
        </w:rPr>
        <w:t xml:space="preserve">n </w:t>
      </w:r>
      <w:r w:rsidRPr="00C54711">
        <w:rPr>
          <w:sz w:val="24"/>
          <w:szCs w:val="24"/>
        </w:rPr>
        <w:t>se</w:t>
      </w:r>
      <w:r w:rsidRPr="002D681D">
        <w:rPr>
          <w:sz w:val="24"/>
          <w:szCs w:val="24"/>
        </w:rPr>
        <w:t>s</w:t>
      </w:r>
      <w:r w:rsidRPr="00C54711">
        <w:rPr>
          <w:sz w:val="24"/>
          <w:szCs w:val="24"/>
        </w:rPr>
        <w:t>ua</w:t>
      </w:r>
      <w:r w:rsidRPr="002D681D">
        <w:rPr>
          <w:sz w:val="24"/>
          <w:szCs w:val="24"/>
        </w:rPr>
        <w:t>i de</w:t>
      </w:r>
      <w:r w:rsidRPr="00C54711">
        <w:rPr>
          <w:sz w:val="24"/>
          <w:szCs w:val="24"/>
        </w:rPr>
        <w:t>nga</w:t>
      </w:r>
      <w:r w:rsidRPr="002D681D">
        <w:rPr>
          <w:sz w:val="24"/>
          <w:szCs w:val="24"/>
        </w:rPr>
        <w:t>n stand</w:t>
      </w:r>
      <w:r w:rsidRPr="00C54711">
        <w:rPr>
          <w:sz w:val="24"/>
          <w:szCs w:val="24"/>
        </w:rPr>
        <w:t>a</w:t>
      </w:r>
      <w:r w:rsidRPr="002D681D">
        <w:rPr>
          <w:sz w:val="24"/>
          <w:szCs w:val="24"/>
        </w:rPr>
        <w:t xml:space="preserve">r </w:t>
      </w:r>
      <w:r w:rsidRPr="00C54711">
        <w:rPr>
          <w:sz w:val="24"/>
          <w:szCs w:val="24"/>
        </w:rPr>
        <w:t>kerang</w:t>
      </w:r>
      <w:r w:rsidRPr="002D681D">
        <w:rPr>
          <w:sz w:val="24"/>
          <w:szCs w:val="24"/>
        </w:rPr>
        <w:t>ka</w:t>
      </w:r>
      <w:r w:rsidRPr="00C54711">
        <w:rPr>
          <w:sz w:val="24"/>
          <w:szCs w:val="24"/>
        </w:rPr>
        <w:t xml:space="preserve"> </w:t>
      </w:r>
      <w:r w:rsidRPr="002D681D">
        <w:rPr>
          <w:sz w:val="24"/>
          <w:szCs w:val="24"/>
        </w:rPr>
        <w:t>audit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dit</w:t>
      </w:r>
      <w:r w:rsidRPr="00C54711">
        <w:rPr>
          <w:sz w:val="24"/>
          <w:szCs w:val="24"/>
        </w:rPr>
        <w:t>e</w:t>
      </w:r>
      <w:r w:rsidRPr="002D681D">
        <w:rPr>
          <w:sz w:val="24"/>
          <w:szCs w:val="24"/>
        </w:rPr>
        <w:t>ntu</w:t>
      </w:r>
      <w:r w:rsidRPr="00C54711">
        <w:rPr>
          <w:sz w:val="24"/>
          <w:szCs w:val="24"/>
        </w:rPr>
        <w:t>ka</w:t>
      </w:r>
      <w:r w:rsidRPr="002D681D">
        <w:rPr>
          <w:sz w:val="24"/>
          <w:szCs w:val="24"/>
        </w:rPr>
        <w:t>n.</w:t>
      </w:r>
    </w:p>
    <w:p w:rsidR="008E01A9" w:rsidRPr="002D681D" w:rsidRDefault="00FD4699" w:rsidP="00B526F8">
      <w:pPr>
        <w:pStyle w:val="ListParagraph"/>
        <w:numPr>
          <w:ilvl w:val="0"/>
          <w:numId w:val="20"/>
        </w:numPr>
        <w:jc w:val="both"/>
        <w:rPr>
          <w:sz w:val="24"/>
          <w:szCs w:val="24"/>
        </w:rPr>
      </w:pPr>
      <w:r w:rsidRPr="002D681D">
        <w:rPr>
          <w:b/>
          <w:spacing w:val="1"/>
          <w:sz w:val="24"/>
          <w:szCs w:val="24"/>
        </w:rPr>
        <w:t>T</w:t>
      </w:r>
      <w:r w:rsidRPr="002D681D">
        <w:rPr>
          <w:b/>
          <w:spacing w:val="-1"/>
          <w:sz w:val="24"/>
          <w:szCs w:val="24"/>
        </w:rPr>
        <w:t>e</w:t>
      </w:r>
      <w:r w:rsidRPr="002D681D">
        <w:rPr>
          <w:b/>
          <w:spacing w:val="-6"/>
          <w:sz w:val="24"/>
          <w:szCs w:val="24"/>
        </w:rPr>
        <w:t>m</w:t>
      </w:r>
      <w:r w:rsidRPr="002D681D">
        <w:rPr>
          <w:b/>
          <w:spacing w:val="1"/>
          <w:sz w:val="24"/>
          <w:szCs w:val="24"/>
        </w:rPr>
        <w:t>u</w:t>
      </w:r>
      <w:r w:rsidRPr="002D681D">
        <w:rPr>
          <w:b/>
          <w:sz w:val="24"/>
          <w:szCs w:val="24"/>
        </w:rPr>
        <w:t>an</w:t>
      </w:r>
      <w:r w:rsidRPr="002D681D">
        <w:rPr>
          <w:b/>
          <w:spacing w:val="1"/>
          <w:sz w:val="24"/>
          <w:szCs w:val="24"/>
        </w:rPr>
        <w:t xml:space="preserve"> </w:t>
      </w:r>
      <w:r w:rsidRPr="002D681D">
        <w:rPr>
          <w:b/>
          <w:sz w:val="24"/>
          <w:szCs w:val="24"/>
        </w:rPr>
        <w:t>Ha</w:t>
      </w:r>
      <w:r w:rsidRPr="002D681D">
        <w:rPr>
          <w:b/>
          <w:spacing w:val="1"/>
          <w:sz w:val="24"/>
          <w:szCs w:val="24"/>
        </w:rPr>
        <w:t>s</w:t>
      </w:r>
      <w:r w:rsidRPr="002D681D">
        <w:rPr>
          <w:b/>
          <w:sz w:val="24"/>
          <w:szCs w:val="24"/>
        </w:rPr>
        <w:t>il A</w:t>
      </w:r>
      <w:r w:rsidRPr="002D681D">
        <w:rPr>
          <w:b/>
          <w:spacing w:val="1"/>
          <w:sz w:val="24"/>
          <w:szCs w:val="24"/>
        </w:rPr>
        <w:t>u</w:t>
      </w:r>
      <w:r w:rsidRPr="002D681D">
        <w:rPr>
          <w:b/>
          <w:spacing w:val="2"/>
          <w:sz w:val="24"/>
          <w:szCs w:val="24"/>
        </w:rPr>
        <w:t>d</w:t>
      </w:r>
      <w:r w:rsidRPr="002D681D">
        <w:rPr>
          <w:b/>
          <w:spacing w:val="3"/>
          <w:sz w:val="24"/>
          <w:szCs w:val="24"/>
        </w:rPr>
        <w:t>i</w:t>
      </w:r>
      <w:r w:rsidRPr="002D681D">
        <w:rPr>
          <w:b/>
          <w:sz w:val="24"/>
          <w:szCs w:val="24"/>
        </w:rPr>
        <w:t>t T</w:t>
      </w:r>
      <w:r w:rsidRPr="002D681D">
        <w:rPr>
          <w:b/>
          <w:spacing w:val="-2"/>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 tenta</w:t>
      </w:r>
      <w:r w:rsidRPr="00C54711">
        <w:rPr>
          <w:sz w:val="24"/>
          <w:szCs w:val="24"/>
        </w:rPr>
        <w:t>n</w:t>
      </w:r>
      <w:r w:rsidRPr="002D681D">
        <w:rPr>
          <w:sz w:val="24"/>
          <w:szCs w:val="24"/>
        </w:rPr>
        <w:t>g</w:t>
      </w:r>
      <w:r w:rsidRPr="00C54711">
        <w:rPr>
          <w:sz w:val="24"/>
          <w:szCs w:val="24"/>
        </w:rPr>
        <w:t xml:space="preserve"> te</w:t>
      </w:r>
      <w:r w:rsidRPr="002D681D">
        <w:rPr>
          <w:sz w:val="24"/>
          <w:szCs w:val="24"/>
        </w:rPr>
        <w:t>muan</w:t>
      </w:r>
      <w:r w:rsidRPr="00C54711">
        <w:rPr>
          <w:sz w:val="24"/>
          <w:szCs w:val="24"/>
        </w:rPr>
        <w:t>-</w:t>
      </w:r>
      <w:r w:rsidRPr="002D681D">
        <w:rPr>
          <w:sz w:val="24"/>
          <w:szCs w:val="24"/>
        </w:rPr>
        <w:t>temu</w:t>
      </w:r>
      <w:r w:rsidRPr="00C54711">
        <w:rPr>
          <w:sz w:val="24"/>
          <w:szCs w:val="24"/>
        </w:rPr>
        <w:t>a</w:t>
      </w:r>
      <w:r w:rsidRPr="002D681D">
        <w:rPr>
          <w:sz w:val="24"/>
          <w:szCs w:val="24"/>
        </w:rPr>
        <w:t xml:space="preserve">n </w:t>
      </w:r>
      <w:r w:rsidRPr="00C54711">
        <w:rPr>
          <w:sz w:val="24"/>
          <w:szCs w:val="24"/>
        </w:rPr>
        <w:t>a</w:t>
      </w:r>
      <w:r w:rsidRPr="002D681D">
        <w:rPr>
          <w:sz w:val="24"/>
          <w:szCs w:val="24"/>
        </w:rPr>
        <w:t>udit</w:t>
      </w:r>
      <w:r w:rsidRPr="00C54711">
        <w:rPr>
          <w:sz w:val="24"/>
          <w:szCs w:val="24"/>
        </w:rPr>
        <w:t xml:space="preserve"> TI</w:t>
      </w:r>
      <w:r w:rsidRPr="002D681D">
        <w:rPr>
          <w:sz w:val="24"/>
          <w:szCs w:val="24"/>
        </w:rPr>
        <w:t>/</w:t>
      </w:r>
      <w:r w:rsidRPr="00C54711">
        <w:rPr>
          <w:sz w:val="24"/>
          <w:szCs w:val="24"/>
        </w:rPr>
        <w:t>S</w:t>
      </w:r>
      <w:r w:rsidRPr="002D681D">
        <w:rPr>
          <w:sz w:val="24"/>
          <w:szCs w:val="24"/>
        </w:rPr>
        <w:t>I</w:t>
      </w:r>
      <w:r w:rsidRPr="00C54711">
        <w:rPr>
          <w:sz w:val="24"/>
          <w:szCs w:val="24"/>
        </w:rPr>
        <w:t xml:space="preserve"> da</w:t>
      </w:r>
      <w:r w:rsidRPr="002D681D">
        <w:rPr>
          <w:sz w:val="24"/>
          <w:szCs w:val="24"/>
        </w:rPr>
        <w:t>ri h</w:t>
      </w:r>
      <w:r w:rsidRPr="00C54711">
        <w:rPr>
          <w:sz w:val="24"/>
          <w:szCs w:val="24"/>
        </w:rPr>
        <w:t>a</w:t>
      </w:r>
      <w:r w:rsidRPr="002D681D">
        <w:rPr>
          <w:sz w:val="24"/>
          <w:szCs w:val="24"/>
        </w:rPr>
        <w:t>sil</w:t>
      </w:r>
      <w:r w:rsidRPr="00C54711">
        <w:rPr>
          <w:sz w:val="24"/>
          <w:szCs w:val="24"/>
        </w:rPr>
        <w:t xml:space="preserve"> </w:t>
      </w:r>
      <w:r w:rsidRPr="002D681D">
        <w:rPr>
          <w:sz w:val="24"/>
          <w:szCs w:val="24"/>
        </w:rPr>
        <w:t>p</w:t>
      </w:r>
      <w:r w:rsidRPr="00C54711">
        <w:rPr>
          <w:sz w:val="24"/>
          <w:szCs w:val="24"/>
        </w:rPr>
        <w:t>eng</w:t>
      </w:r>
      <w:r w:rsidRPr="002D681D">
        <w:rPr>
          <w:sz w:val="24"/>
          <w:szCs w:val="24"/>
        </w:rPr>
        <w:t>olah</w:t>
      </w:r>
      <w:r w:rsidRPr="00C54711">
        <w:rPr>
          <w:sz w:val="24"/>
          <w:szCs w:val="24"/>
        </w:rPr>
        <w:t>a</w:t>
      </w:r>
      <w:r w:rsidRPr="002D681D">
        <w:rPr>
          <w:sz w:val="24"/>
          <w:szCs w:val="24"/>
        </w:rPr>
        <w:t>n</w:t>
      </w:r>
      <w:r w:rsidRPr="00C54711">
        <w:rPr>
          <w:sz w:val="24"/>
          <w:szCs w:val="24"/>
        </w:rPr>
        <w:t xml:space="preserve"> a</w:t>
      </w:r>
      <w:r w:rsidRPr="002D681D">
        <w:rPr>
          <w:sz w:val="24"/>
          <w:szCs w:val="24"/>
        </w:rPr>
        <w:t>ud</w:t>
      </w:r>
      <w:r w:rsidRPr="00C54711">
        <w:rPr>
          <w:sz w:val="24"/>
          <w:szCs w:val="24"/>
        </w:rPr>
        <w:t>i</w:t>
      </w:r>
      <w:r w:rsidRPr="002D681D">
        <w:rPr>
          <w:sz w:val="24"/>
          <w:szCs w:val="24"/>
        </w:rPr>
        <w:t xml:space="preserve">t </w:t>
      </w:r>
      <w:r w:rsidRPr="00C54711">
        <w:rPr>
          <w:sz w:val="24"/>
          <w:szCs w:val="24"/>
        </w:rPr>
        <w:t>TI</w:t>
      </w:r>
      <w:r w:rsidRPr="002D681D">
        <w:rPr>
          <w:sz w:val="24"/>
          <w:szCs w:val="24"/>
        </w:rPr>
        <w:t>/</w:t>
      </w:r>
      <w:r w:rsidRPr="00C54711">
        <w:rPr>
          <w:sz w:val="24"/>
          <w:szCs w:val="24"/>
        </w:rPr>
        <w:t>SI</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Re</w:t>
      </w:r>
      <w:r w:rsidRPr="002D681D">
        <w:rPr>
          <w:b/>
          <w:spacing w:val="1"/>
          <w:sz w:val="24"/>
          <w:szCs w:val="24"/>
        </w:rPr>
        <w:t>k</w:t>
      </w:r>
      <w:r w:rsidRPr="002D681D">
        <w:rPr>
          <w:b/>
          <w:spacing w:val="2"/>
          <w:sz w:val="24"/>
          <w:szCs w:val="24"/>
        </w:rPr>
        <w:t>o</w:t>
      </w:r>
      <w:r w:rsidRPr="002D681D">
        <w:rPr>
          <w:b/>
          <w:spacing w:val="-6"/>
          <w:sz w:val="24"/>
          <w:szCs w:val="24"/>
        </w:rPr>
        <w:t>m</w:t>
      </w:r>
      <w:r w:rsidRPr="002D681D">
        <w:rPr>
          <w:b/>
          <w:spacing w:val="-1"/>
          <w:sz w:val="24"/>
          <w:szCs w:val="24"/>
        </w:rPr>
        <w:t>e</w:t>
      </w:r>
      <w:r w:rsidRPr="002D681D">
        <w:rPr>
          <w:b/>
          <w:spacing w:val="1"/>
          <w:sz w:val="24"/>
          <w:szCs w:val="24"/>
        </w:rPr>
        <w:t>nd</w:t>
      </w:r>
      <w:r w:rsidRPr="002D681D">
        <w:rPr>
          <w:b/>
          <w:sz w:val="24"/>
          <w:szCs w:val="24"/>
        </w:rPr>
        <w:t>asi</w:t>
      </w:r>
      <w:r w:rsidRPr="002D681D">
        <w:rPr>
          <w:b/>
          <w:spacing w:val="1"/>
          <w:sz w:val="24"/>
          <w:szCs w:val="24"/>
        </w:rPr>
        <w:t xml:space="preserve"> </w:t>
      </w:r>
      <w:r w:rsidRPr="002D681D">
        <w:rPr>
          <w:b/>
          <w:sz w:val="24"/>
          <w:szCs w:val="24"/>
        </w:rPr>
        <w:t>Hasil</w:t>
      </w:r>
      <w:r w:rsidRPr="002D681D">
        <w:rPr>
          <w:b/>
          <w:spacing w:val="4"/>
          <w:sz w:val="24"/>
          <w:szCs w:val="24"/>
        </w:rPr>
        <w:t xml:space="preserve"> </w:t>
      </w:r>
      <w:r w:rsidRPr="002D681D">
        <w:rPr>
          <w:b/>
          <w:sz w:val="24"/>
          <w:szCs w:val="24"/>
        </w:rPr>
        <w:t>A</w:t>
      </w:r>
      <w:r w:rsidRPr="002D681D">
        <w:rPr>
          <w:b/>
          <w:spacing w:val="-1"/>
          <w:sz w:val="24"/>
          <w:szCs w:val="24"/>
        </w:rPr>
        <w:t>u</w:t>
      </w:r>
      <w:r w:rsidRPr="002D681D">
        <w:rPr>
          <w:b/>
          <w:spacing w:val="1"/>
          <w:sz w:val="24"/>
          <w:szCs w:val="24"/>
        </w:rPr>
        <w:t>d</w:t>
      </w:r>
      <w:r w:rsidRPr="002D681D">
        <w:rPr>
          <w:b/>
          <w:sz w:val="24"/>
          <w:szCs w:val="24"/>
        </w:rPr>
        <w:t>it T</w:t>
      </w:r>
      <w:r w:rsidRPr="002D681D">
        <w:rPr>
          <w:b/>
          <w:spacing w:val="1"/>
          <w:sz w:val="24"/>
          <w:szCs w:val="24"/>
        </w:rPr>
        <w:t>I</w:t>
      </w:r>
      <w:r w:rsidRPr="002D681D">
        <w:rPr>
          <w:b/>
          <w:sz w:val="24"/>
          <w:szCs w:val="24"/>
        </w:rPr>
        <w:t>/</w:t>
      </w:r>
      <w:r w:rsidRPr="002D681D">
        <w:rPr>
          <w:b/>
          <w:spacing w:val="1"/>
          <w:sz w:val="24"/>
          <w:szCs w:val="24"/>
        </w:rPr>
        <w:t>S</w:t>
      </w:r>
      <w:r w:rsidRPr="002D681D">
        <w:rPr>
          <w:b/>
          <w:sz w:val="24"/>
          <w:szCs w:val="24"/>
        </w:rPr>
        <w:t>I</w:t>
      </w:r>
    </w:p>
    <w:p w:rsidR="008E01A9" w:rsidRPr="002D681D" w:rsidRDefault="00FD4699" w:rsidP="009E252B">
      <w:pPr>
        <w:pStyle w:val="ListParagraph"/>
        <w:ind w:right="78"/>
        <w:jc w:val="both"/>
        <w:rPr>
          <w:sz w:val="24"/>
          <w:szCs w:val="24"/>
        </w:rPr>
      </w:pPr>
      <w:r w:rsidRPr="002D681D">
        <w:rPr>
          <w:sz w:val="24"/>
          <w:szCs w:val="24"/>
        </w:rPr>
        <w:t>M</w:t>
      </w:r>
      <w:r w:rsidRPr="00C54711">
        <w:rPr>
          <w:sz w:val="24"/>
          <w:szCs w:val="24"/>
        </w:rPr>
        <w:t>e</w:t>
      </w:r>
      <w:r w:rsidRPr="002D681D">
        <w:rPr>
          <w:sz w:val="24"/>
          <w:szCs w:val="24"/>
        </w:rPr>
        <w:t>njel</w:t>
      </w:r>
      <w:r w:rsidRPr="00C54711">
        <w:rPr>
          <w:sz w:val="24"/>
          <w:szCs w:val="24"/>
        </w:rPr>
        <w:t>a</w:t>
      </w:r>
      <w:r w:rsidRPr="002D681D">
        <w:rPr>
          <w:sz w:val="24"/>
          <w:szCs w:val="24"/>
        </w:rPr>
        <w:t>sk</w:t>
      </w:r>
      <w:r w:rsidRPr="00C54711">
        <w:rPr>
          <w:sz w:val="24"/>
          <w:szCs w:val="24"/>
        </w:rPr>
        <w:t>a</w:t>
      </w:r>
      <w:r w:rsidRPr="002D681D">
        <w:rPr>
          <w:sz w:val="24"/>
          <w:szCs w:val="24"/>
        </w:rPr>
        <w:t>n</w:t>
      </w:r>
      <w:r w:rsidRPr="00C54711">
        <w:rPr>
          <w:sz w:val="24"/>
          <w:szCs w:val="24"/>
        </w:rPr>
        <w:t xml:space="preserve"> </w:t>
      </w:r>
      <w:r w:rsidRPr="002D681D">
        <w:rPr>
          <w:sz w:val="24"/>
          <w:szCs w:val="24"/>
        </w:rPr>
        <w:t>tenta</w:t>
      </w:r>
      <w:r w:rsidRPr="00C54711">
        <w:rPr>
          <w:sz w:val="24"/>
          <w:szCs w:val="24"/>
        </w:rPr>
        <w:t>n</w:t>
      </w:r>
      <w:r w:rsidRPr="002D681D">
        <w:rPr>
          <w:sz w:val="24"/>
          <w:szCs w:val="24"/>
        </w:rPr>
        <w:t>g</w:t>
      </w:r>
      <w:r w:rsidRPr="00C54711">
        <w:rPr>
          <w:sz w:val="24"/>
          <w:szCs w:val="24"/>
        </w:rPr>
        <w:t xml:space="preserve"> rek</w:t>
      </w:r>
      <w:r w:rsidRPr="002D681D">
        <w:rPr>
          <w:sz w:val="24"/>
          <w:szCs w:val="24"/>
        </w:rPr>
        <w:t>omend</w:t>
      </w:r>
      <w:r w:rsidRPr="00C54711">
        <w:rPr>
          <w:sz w:val="24"/>
          <w:szCs w:val="24"/>
        </w:rPr>
        <w:t>a</w:t>
      </w:r>
      <w:r w:rsidRPr="002D681D">
        <w:rPr>
          <w:sz w:val="24"/>
          <w:szCs w:val="24"/>
        </w:rPr>
        <w:t>si</w:t>
      </w:r>
      <w:r w:rsidRPr="00C54711">
        <w:rPr>
          <w:sz w:val="24"/>
          <w:szCs w:val="24"/>
        </w:rPr>
        <w:t xml:space="preserve"> yan</w:t>
      </w:r>
      <w:r w:rsidRPr="002D681D">
        <w:rPr>
          <w:sz w:val="24"/>
          <w:szCs w:val="24"/>
        </w:rPr>
        <w:t>g</w:t>
      </w:r>
      <w:r w:rsidRPr="00C54711">
        <w:rPr>
          <w:sz w:val="24"/>
          <w:szCs w:val="24"/>
        </w:rPr>
        <w:t xml:space="preserve"> </w:t>
      </w:r>
      <w:r w:rsidRPr="002D681D">
        <w:rPr>
          <w:sz w:val="24"/>
          <w:szCs w:val="24"/>
        </w:rPr>
        <w:t>dihasil</w:t>
      </w:r>
      <w:r w:rsidRPr="00C54711">
        <w:rPr>
          <w:sz w:val="24"/>
          <w:szCs w:val="24"/>
        </w:rPr>
        <w:t>ka</w:t>
      </w:r>
      <w:r w:rsidRPr="002D681D">
        <w:rPr>
          <w:sz w:val="24"/>
          <w:szCs w:val="24"/>
        </w:rPr>
        <w:t>n</w:t>
      </w:r>
      <w:r w:rsidRPr="00C54711">
        <w:rPr>
          <w:sz w:val="24"/>
          <w:szCs w:val="24"/>
        </w:rPr>
        <w:t xml:space="preserve"> </w:t>
      </w:r>
      <w:r w:rsidRPr="002D681D">
        <w:rPr>
          <w:sz w:val="24"/>
          <w:szCs w:val="24"/>
        </w:rPr>
        <w:t>d</w:t>
      </w:r>
      <w:r w:rsidRPr="00C54711">
        <w:rPr>
          <w:sz w:val="24"/>
          <w:szCs w:val="24"/>
        </w:rPr>
        <w:t>ar</w:t>
      </w:r>
      <w:r w:rsidRPr="002D681D">
        <w:rPr>
          <w:sz w:val="24"/>
          <w:szCs w:val="24"/>
        </w:rPr>
        <w:t>i</w:t>
      </w:r>
      <w:r w:rsidRPr="00C54711">
        <w:rPr>
          <w:sz w:val="24"/>
          <w:szCs w:val="24"/>
        </w:rPr>
        <w:t xml:space="preserve"> </w:t>
      </w:r>
      <w:r w:rsidRPr="002D681D">
        <w:rPr>
          <w:sz w:val="24"/>
          <w:szCs w:val="24"/>
        </w:rPr>
        <w:t>h</w:t>
      </w:r>
      <w:r w:rsidRPr="00C54711">
        <w:rPr>
          <w:sz w:val="24"/>
          <w:szCs w:val="24"/>
        </w:rPr>
        <w:t>a</w:t>
      </w:r>
      <w:r w:rsidRPr="002D681D">
        <w:rPr>
          <w:sz w:val="24"/>
          <w:szCs w:val="24"/>
        </w:rPr>
        <w:t>sil</w:t>
      </w:r>
      <w:r w:rsidRPr="00C54711">
        <w:rPr>
          <w:sz w:val="24"/>
          <w:szCs w:val="24"/>
        </w:rPr>
        <w:t xml:space="preserve"> </w:t>
      </w:r>
      <w:r w:rsidRPr="002D681D">
        <w:rPr>
          <w:sz w:val="24"/>
          <w:szCs w:val="24"/>
        </w:rPr>
        <w:t>p</w:t>
      </w:r>
      <w:r w:rsidRPr="00C54711">
        <w:rPr>
          <w:sz w:val="24"/>
          <w:szCs w:val="24"/>
        </w:rPr>
        <w:t>eng</w:t>
      </w:r>
      <w:r w:rsidRPr="002D681D">
        <w:rPr>
          <w:sz w:val="24"/>
          <w:szCs w:val="24"/>
        </w:rPr>
        <w:t>olah</w:t>
      </w:r>
      <w:r w:rsidRPr="00C54711">
        <w:rPr>
          <w:sz w:val="24"/>
          <w:szCs w:val="24"/>
        </w:rPr>
        <w:t>a</w:t>
      </w:r>
      <w:r w:rsidRPr="002D681D">
        <w:rPr>
          <w:sz w:val="24"/>
          <w:szCs w:val="24"/>
        </w:rPr>
        <w:t>n</w:t>
      </w:r>
      <w:r w:rsidRPr="00C54711">
        <w:rPr>
          <w:sz w:val="24"/>
          <w:szCs w:val="24"/>
        </w:rPr>
        <w:t xml:space="preserve"> </w:t>
      </w:r>
      <w:r w:rsidRPr="002D681D">
        <w:rPr>
          <w:sz w:val="24"/>
          <w:szCs w:val="24"/>
        </w:rPr>
        <w:t>d</w:t>
      </w:r>
      <w:r w:rsidRPr="00C54711">
        <w:rPr>
          <w:sz w:val="24"/>
          <w:szCs w:val="24"/>
        </w:rPr>
        <w:t>a</w:t>
      </w:r>
      <w:r w:rsidRPr="002D681D">
        <w:rPr>
          <w:sz w:val="24"/>
          <w:szCs w:val="24"/>
        </w:rPr>
        <w:t>n</w:t>
      </w:r>
      <w:r w:rsidRPr="00C54711">
        <w:rPr>
          <w:sz w:val="24"/>
          <w:szCs w:val="24"/>
        </w:rPr>
        <w:t xml:space="preserve"> </w:t>
      </w:r>
      <w:r w:rsidRPr="002D681D">
        <w:rPr>
          <w:sz w:val="24"/>
          <w:szCs w:val="24"/>
        </w:rPr>
        <w:t>temu</w:t>
      </w:r>
      <w:r w:rsidRPr="00C54711">
        <w:rPr>
          <w:sz w:val="24"/>
          <w:szCs w:val="24"/>
        </w:rPr>
        <w:t>a</w:t>
      </w:r>
      <w:r w:rsidRPr="002D681D">
        <w:rPr>
          <w:sz w:val="24"/>
          <w:szCs w:val="24"/>
        </w:rPr>
        <w:t>n- temu</w:t>
      </w:r>
      <w:r w:rsidRPr="00C54711">
        <w:rPr>
          <w:sz w:val="24"/>
          <w:szCs w:val="24"/>
        </w:rPr>
        <w:t>a</w:t>
      </w:r>
      <w:r w:rsidRPr="002D681D">
        <w:rPr>
          <w:sz w:val="24"/>
          <w:szCs w:val="24"/>
        </w:rPr>
        <w:t xml:space="preserve">n </w:t>
      </w:r>
      <w:r w:rsidRPr="00C54711">
        <w:rPr>
          <w:sz w:val="24"/>
          <w:szCs w:val="24"/>
        </w:rPr>
        <w:t>a</w:t>
      </w:r>
      <w:r w:rsidRPr="002D681D">
        <w:rPr>
          <w:sz w:val="24"/>
          <w:szCs w:val="24"/>
        </w:rPr>
        <w:t>udit</w:t>
      </w:r>
      <w:r w:rsidRPr="00C54711">
        <w:rPr>
          <w:sz w:val="24"/>
          <w:szCs w:val="24"/>
        </w:rPr>
        <w:t xml:space="preserve"> TI</w:t>
      </w:r>
      <w:r w:rsidRPr="002D681D">
        <w:rPr>
          <w:sz w:val="24"/>
          <w:szCs w:val="24"/>
        </w:rPr>
        <w:t>/</w:t>
      </w:r>
      <w:r w:rsidRPr="00C54711">
        <w:rPr>
          <w:sz w:val="24"/>
          <w:szCs w:val="24"/>
        </w:rPr>
        <w:t>SI</w:t>
      </w:r>
      <w:r w:rsidRPr="002D681D">
        <w:rPr>
          <w:sz w:val="24"/>
          <w:szCs w:val="24"/>
        </w:rPr>
        <w:t>.</w:t>
      </w:r>
    </w:p>
    <w:p w:rsidR="008E01A9" w:rsidRPr="002D681D" w:rsidRDefault="00FD4699" w:rsidP="00B526F8">
      <w:pPr>
        <w:pStyle w:val="ListParagraph"/>
        <w:numPr>
          <w:ilvl w:val="0"/>
          <w:numId w:val="20"/>
        </w:numPr>
        <w:jc w:val="both"/>
        <w:rPr>
          <w:sz w:val="24"/>
          <w:szCs w:val="24"/>
        </w:rPr>
      </w:pPr>
      <w:r w:rsidRPr="002D681D">
        <w:rPr>
          <w:b/>
          <w:spacing w:val="1"/>
          <w:sz w:val="24"/>
          <w:szCs w:val="24"/>
        </w:rPr>
        <w:t>S</w:t>
      </w:r>
      <w:r w:rsidRPr="002D681D">
        <w:rPr>
          <w:b/>
          <w:sz w:val="24"/>
          <w:szCs w:val="24"/>
        </w:rPr>
        <w:t>i</w:t>
      </w:r>
      <w:r w:rsidRPr="002D681D">
        <w:rPr>
          <w:b/>
          <w:spacing w:val="-6"/>
          <w:sz w:val="24"/>
          <w:szCs w:val="24"/>
        </w:rPr>
        <w:t>m</w:t>
      </w:r>
      <w:r w:rsidRPr="002D681D">
        <w:rPr>
          <w:b/>
          <w:spacing w:val="1"/>
          <w:sz w:val="24"/>
          <w:szCs w:val="24"/>
        </w:rPr>
        <w:t>pu</w:t>
      </w:r>
      <w:r w:rsidRPr="002D681D">
        <w:rPr>
          <w:b/>
          <w:sz w:val="24"/>
          <w:szCs w:val="24"/>
        </w:rPr>
        <w:t>l</w:t>
      </w:r>
      <w:r w:rsidRPr="002D681D">
        <w:rPr>
          <w:b/>
          <w:spacing w:val="-2"/>
          <w:sz w:val="24"/>
          <w:szCs w:val="24"/>
        </w:rPr>
        <w:t>a</w:t>
      </w:r>
      <w:r w:rsidRPr="002D681D">
        <w:rPr>
          <w:b/>
          <w:sz w:val="24"/>
          <w:szCs w:val="24"/>
        </w:rPr>
        <w:t>n</w:t>
      </w:r>
    </w:p>
    <w:p w:rsidR="008E01A9" w:rsidRDefault="00FD4699" w:rsidP="009E252B">
      <w:pPr>
        <w:pStyle w:val="ListParagraph"/>
        <w:ind w:right="78"/>
        <w:jc w:val="both"/>
        <w:rPr>
          <w:sz w:val="24"/>
          <w:szCs w:val="24"/>
        </w:rPr>
      </w:pPr>
      <w:r w:rsidRPr="002D681D">
        <w:rPr>
          <w:sz w:val="24"/>
          <w:szCs w:val="24"/>
        </w:rPr>
        <w:t>D</w:t>
      </w:r>
      <w:r w:rsidRPr="00C54711">
        <w:rPr>
          <w:sz w:val="24"/>
          <w:szCs w:val="24"/>
        </w:rPr>
        <w:t>a</w:t>
      </w:r>
      <w:r w:rsidRPr="002D681D">
        <w:rPr>
          <w:sz w:val="24"/>
          <w:szCs w:val="24"/>
        </w:rPr>
        <w:t>l</w:t>
      </w:r>
      <w:r w:rsidRPr="00C54711">
        <w:rPr>
          <w:sz w:val="24"/>
          <w:szCs w:val="24"/>
        </w:rPr>
        <w:t>a</w:t>
      </w:r>
      <w:r w:rsidRPr="002D681D">
        <w:rPr>
          <w:sz w:val="24"/>
          <w:szCs w:val="24"/>
        </w:rPr>
        <w:t xml:space="preserve">m </w:t>
      </w:r>
      <w:r w:rsidRPr="00C54711">
        <w:rPr>
          <w:sz w:val="24"/>
          <w:szCs w:val="24"/>
        </w:rPr>
        <w:t xml:space="preserve"> </w:t>
      </w:r>
      <w:r w:rsidRPr="002D681D">
        <w:rPr>
          <w:sz w:val="24"/>
          <w:szCs w:val="24"/>
        </w:rPr>
        <w:t>p</w:t>
      </w:r>
      <w:r w:rsidRPr="00C54711">
        <w:rPr>
          <w:sz w:val="24"/>
          <w:szCs w:val="24"/>
        </w:rPr>
        <w:t>em</w:t>
      </w:r>
      <w:r w:rsidRPr="002D681D">
        <w:rPr>
          <w:sz w:val="24"/>
          <w:szCs w:val="24"/>
        </w:rPr>
        <w:t>b</w:t>
      </w:r>
      <w:r w:rsidRPr="00C54711">
        <w:rPr>
          <w:sz w:val="24"/>
          <w:szCs w:val="24"/>
        </w:rPr>
        <w:t>ahasa</w:t>
      </w:r>
      <w:r w:rsidRPr="002D681D">
        <w:rPr>
          <w:sz w:val="24"/>
          <w:szCs w:val="24"/>
        </w:rPr>
        <w:t xml:space="preserve">n </w:t>
      </w:r>
      <w:r w:rsidRPr="00C54711">
        <w:rPr>
          <w:sz w:val="24"/>
          <w:szCs w:val="24"/>
        </w:rPr>
        <w:t xml:space="preserve"> si</w:t>
      </w:r>
      <w:r w:rsidRPr="002D681D">
        <w:rPr>
          <w:sz w:val="24"/>
          <w:szCs w:val="24"/>
        </w:rPr>
        <w:t>mpul</w:t>
      </w:r>
      <w:r w:rsidRPr="00C54711">
        <w:rPr>
          <w:sz w:val="24"/>
          <w:szCs w:val="24"/>
        </w:rPr>
        <w:t>a</w:t>
      </w:r>
      <w:r w:rsidRPr="002D681D">
        <w:rPr>
          <w:sz w:val="24"/>
          <w:szCs w:val="24"/>
        </w:rPr>
        <w:t xml:space="preserve">n </w:t>
      </w:r>
      <w:r w:rsidRPr="00C54711">
        <w:rPr>
          <w:sz w:val="24"/>
          <w:szCs w:val="24"/>
        </w:rPr>
        <w:t>merupaka</w:t>
      </w:r>
      <w:r w:rsidRPr="002D681D">
        <w:rPr>
          <w:sz w:val="24"/>
          <w:szCs w:val="24"/>
        </w:rPr>
        <w:t>n</w:t>
      </w:r>
      <w:r w:rsidRPr="00C54711">
        <w:rPr>
          <w:sz w:val="24"/>
          <w:szCs w:val="24"/>
        </w:rPr>
        <w:t xml:space="preserve"> per</w:t>
      </w:r>
      <w:r w:rsidRPr="002D681D">
        <w:rPr>
          <w:sz w:val="24"/>
          <w:szCs w:val="24"/>
        </w:rPr>
        <w:t>n</w:t>
      </w:r>
      <w:r w:rsidRPr="00C54711">
        <w:rPr>
          <w:sz w:val="24"/>
          <w:szCs w:val="24"/>
        </w:rPr>
        <w:t xml:space="preserve"> yataa</w:t>
      </w:r>
      <w:r w:rsidRPr="002D681D">
        <w:rPr>
          <w:sz w:val="24"/>
          <w:szCs w:val="24"/>
        </w:rPr>
        <w:t>n</w:t>
      </w:r>
      <w:r w:rsidRPr="00C54711">
        <w:rPr>
          <w:sz w:val="24"/>
          <w:szCs w:val="24"/>
        </w:rPr>
        <w:t xml:space="preserve"> secar</w:t>
      </w:r>
      <w:r w:rsidRPr="002D681D">
        <w:rPr>
          <w:sz w:val="24"/>
          <w:szCs w:val="24"/>
        </w:rPr>
        <w:t>a</w:t>
      </w:r>
      <w:r w:rsidRPr="00C54711">
        <w:rPr>
          <w:sz w:val="24"/>
          <w:szCs w:val="24"/>
        </w:rPr>
        <w:t xml:space="preserve"> genera</w:t>
      </w:r>
      <w:r w:rsidRPr="002D681D">
        <w:rPr>
          <w:sz w:val="24"/>
          <w:szCs w:val="24"/>
        </w:rPr>
        <w:t>l</w:t>
      </w:r>
      <w:r w:rsidRPr="00C54711">
        <w:rPr>
          <w:sz w:val="24"/>
          <w:szCs w:val="24"/>
        </w:rPr>
        <w:t xml:space="preserve"> ata</w:t>
      </w:r>
      <w:r w:rsidRPr="002D681D">
        <w:rPr>
          <w:sz w:val="24"/>
          <w:szCs w:val="24"/>
        </w:rPr>
        <w:t>u</w:t>
      </w:r>
      <w:r w:rsidRPr="00C54711">
        <w:rPr>
          <w:sz w:val="24"/>
          <w:szCs w:val="24"/>
        </w:rPr>
        <w:t xml:space="preserve"> spesifi</w:t>
      </w:r>
      <w:r w:rsidRPr="002D681D">
        <w:rPr>
          <w:sz w:val="24"/>
          <w:szCs w:val="24"/>
        </w:rPr>
        <w:t>k</w:t>
      </w:r>
      <w:r w:rsidR="00C54711">
        <w:rPr>
          <w:sz w:val="24"/>
          <w:szCs w:val="24"/>
        </w:rPr>
        <w:t xml:space="preserve"> </w:t>
      </w:r>
      <w:r w:rsidRPr="00C54711">
        <w:rPr>
          <w:sz w:val="24"/>
          <w:szCs w:val="24"/>
        </w:rPr>
        <w:t>yan</w:t>
      </w:r>
      <w:r w:rsidRPr="002D681D">
        <w:rPr>
          <w:sz w:val="24"/>
          <w:szCs w:val="24"/>
        </w:rPr>
        <w:t>g</w:t>
      </w:r>
      <w:r w:rsidRPr="00C54711">
        <w:rPr>
          <w:sz w:val="24"/>
          <w:szCs w:val="24"/>
        </w:rPr>
        <w:t xml:space="preserve"> beris</w:t>
      </w:r>
      <w:r w:rsidRPr="002D681D">
        <w:rPr>
          <w:sz w:val="24"/>
          <w:szCs w:val="24"/>
        </w:rPr>
        <w:t>i</w:t>
      </w:r>
      <w:r w:rsidRPr="00C54711">
        <w:rPr>
          <w:sz w:val="24"/>
          <w:szCs w:val="24"/>
        </w:rPr>
        <w:t xml:space="preserve"> ha</w:t>
      </w:r>
      <w:r w:rsidRPr="002D681D">
        <w:rPr>
          <w:sz w:val="24"/>
          <w:szCs w:val="24"/>
        </w:rPr>
        <w:t>l</w:t>
      </w:r>
      <w:r w:rsidRPr="00C54711">
        <w:rPr>
          <w:sz w:val="24"/>
          <w:szCs w:val="24"/>
        </w:rPr>
        <w:t xml:space="preserve"> -ha</w:t>
      </w:r>
      <w:r w:rsidRPr="002D681D">
        <w:rPr>
          <w:sz w:val="24"/>
          <w:szCs w:val="24"/>
        </w:rPr>
        <w:t>l</w:t>
      </w:r>
      <w:r w:rsidRPr="00C54711">
        <w:rPr>
          <w:sz w:val="24"/>
          <w:szCs w:val="24"/>
        </w:rPr>
        <w:t xml:space="preserve"> pentin</w:t>
      </w:r>
      <w:r w:rsidRPr="002D681D">
        <w:rPr>
          <w:sz w:val="24"/>
          <w:szCs w:val="24"/>
        </w:rPr>
        <w:t>g</w:t>
      </w:r>
      <w:r w:rsidRPr="00C54711">
        <w:rPr>
          <w:sz w:val="24"/>
          <w:szCs w:val="24"/>
        </w:rPr>
        <w:t xml:space="preserve"> da</w:t>
      </w:r>
      <w:r w:rsidRPr="002D681D">
        <w:rPr>
          <w:sz w:val="24"/>
          <w:szCs w:val="24"/>
        </w:rPr>
        <w:t>n</w:t>
      </w:r>
      <w:r w:rsidRPr="00C54711">
        <w:rPr>
          <w:sz w:val="24"/>
          <w:szCs w:val="24"/>
        </w:rPr>
        <w:t xml:space="preserve"> jad</w:t>
      </w:r>
      <w:r w:rsidRPr="002D681D">
        <w:rPr>
          <w:sz w:val="24"/>
          <w:szCs w:val="24"/>
        </w:rPr>
        <w:t>i</w:t>
      </w:r>
      <w:r w:rsidRPr="00C54711">
        <w:rPr>
          <w:sz w:val="24"/>
          <w:szCs w:val="24"/>
        </w:rPr>
        <w:t xml:space="preserve"> temua</w:t>
      </w:r>
      <w:r w:rsidRPr="002D681D">
        <w:rPr>
          <w:sz w:val="24"/>
          <w:szCs w:val="24"/>
        </w:rPr>
        <w:t>n</w:t>
      </w:r>
      <w:r w:rsidRPr="00C54711">
        <w:rPr>
          <w:sz w:val="24"/>
          <w:szCs w:val="24"/>
        </w:rPr>
        <w:t xml:space="preserve"> penelitia</w:t>
      </w:r>
      <w:r w:rsidRPr="002D681D">
        <w:rPr>
          <w:sz w:val="24"/>
          <w:szCs w:val="24"/>
        </w:rPr>
        <w:t>n</w:t>
      </w:r>
      <w:r w:rsidRPr="00C54711">
        <w:rPr>
          <w:sz w:val="24"/>
          <w:szCs w:val="24"/>
        </w:rPr>
        <w:t xml:space="preserve"> </w:t>
      </w:r>
      <w:r w:rsidRPr="002D681D">
        <w:rPr>
          <w:sz w:val="24"/>
          <w:szCs w:val="24"/>
        </w:rPr>
        <w:t>y</w:t>
      </w:r>
      <w:r w:rsidRPr="00C54711">
        <w:rPr>
          <w:sz w:val="24"/>
          <w:szCs w:val="24"/>
        </w:rPr>
        <w:t>an</w:t>
      </w:r>
      <w:r w:rsidRPr="002D681D">
        <w:rPr>
          <w:sz w:val="24"/>
          <w:szCs w:val="24"/>
        </w:rPr>
        <w:t>g</w:t>
      </w:r>
      <w:r w:rsidRPr="00C54711">
        <w:rPr>
          <w:sz w:val="24"/>
          <w:szCs w:val="24"/>
        </w:rPr>
        <w:t xml:space="preserve"> bersumbe</w:t>
      </w:r>
      <w:r w:rsidRPr="002D681D">
        <w:rPr>
          <w:sz w:val="24"/>
          <w:szCs w:val="24"/>
        </w:rPr>
        <w:t>r</w:t>
      </w:r>
      <w:r w:rsidRPr="00C54711">
        <w:rPr>
          <w:sz w:val="24"/>
          <w:szCs w:val="24"/>
        </w:rPr>
        <w:t xml:space="preserve"> pad</w:t>
      </w:r>
      <w:r w:rsidRPr="002D681D">
        <w:rPr>
          <w:sz w:val="24"/>
          <w:szCs w:val="24"/>
        </w:rPr>
        <w:t>a</w:t>
      </w:r>
      <w:r w:rsidRPr="00C54711">
        <w:rPr>
          <w:sz w:val="24"/>
          <w:szCs w:val="24"/>
        </w:rPr>
        <w:t xml:space="preserve"> su</w:t>
      </w:r>
      <w:r w:rsidRPr="002D681D">
        <w:rPr>
          <w:sz w:val="24"/>
          <w:szCs w:val="24"/>
        </w:rPr>
        <w:t>b</w:t>
      </w:r>
      <w:r w:rsidR="00C54711">
        <w:rPr>
          <w:sz w:val="24"/>
          <w:szCs w:val="24"/>
        </w:rPr>
        <w:t xml:space="preserve"> </w:t>
      </w:r>
      <w:r w:rsidRPr="00C54711">
        <w:rPr>
          <w:sz w:val="24"/>
          <w:szCs w:val="24"/>
        </w:rPr>
        <w:t>ba</w:t>
      </w:r>
      <w:r w:rsidRPr="002D681D">
        <w:rPr>
          <w:sz w:val="24"/>
          <w:szCs w:val="24"/>
        </w:rPr>
        <w:t>b</w:t>
      </w:r>
      <w:r w:rsidRPr="00C54711">
        <w:rPr>
          <w:sz w:val="24"/>
          <w:szCs w:val="24"/>
        </w:rPr>
        <w:t xml:space="preserve"> sebelum</w:t>
      </w:r>
      <w:r w:rsidRPr="002D681D">
        <w:rPr>
          <w:sz w:val="24"/>
          <w:szCs w:val="24"/>
        </w:rPr>
        <w:t>n</w:t>
      </w:r>
      <w:r w:rsidRPr="00C54711">
        <w:rPr>
          <w:sz w:val="24"/>
          <w:szCs w:val="24"/>
        </w:rPr>
        <w:t xml:space="preserve"> </w:t>
      </w:r>
      <w:r w:rsidRPr="002D681D">
        <w:rPr>
          <w:sz w:val="24"/>
          <w:szCs w:val="24"/>
        </w:rPr>
        <w:t>ya</w:t>
      </w:r>
      <w:r w:rsidRPr="00C54711">
        <w:rPr>
          <w:sz w:val="24"/>
          <w:szCs w:val="24"/>
        </w:rPr>
        <w:t xml:space="preserve"> dar</w:t>
      </w:r>
      <w:r w:rsidRPr="002D681D">
        <w:rPr>
          <w:sz w:val="24"/>
          <w:szCs w:val="24"/>
        </w:rPr>
        <w:t>i</w:t>
      </w:r>
      <w:r w:rsidRPr="00C54711">
        <w:rPr>
          <w:sz w:val="24"/>
          <w:szCs w:val="24"/>
        </w:rPr>
        <w:t xml:space="preserve"> hasi</w:t>
      </w:r>
      <w:r w:rsidRPr="002D681D">
        <w:rPr>
          <w:sz w:val="24"/>
          <w:szCs w:val="24"/>
        </w:rPr>
        <w:t>l</w:t>
      </w:r>
      <w:r w:rsidRPr="00C54711">
        <w:rPr>
          <w:sz w:val="24"/>
          <w:szCs w:val="24"/>
        </w:rPr>
        <w:t xml:space="preserve"> pembahasan</w:t>
      </w:r>
      <w:r w:rsidRPr="002D681D">
        <w:rPr>
          <w:sz w:val="24"/>
          <w:szCs w:val="24"/>
        </w:rPr>
        <w:t>.</w:t>
      </w:r>
    </w:p>
    <w:p w:rsidR="00C54711" w:rsidRPr="002D681D" w:rsidRDefault="00C54711" w:rsidP="00C54711">
      <w:pPr>
        <w:pStyle w:val="ListParagraph"/>
        <w:ind w:left="284" w:right="78"/>
        <w:jc w:val="both"/>
        <w:rPr>
          <w:sz w:val="24"/>
          <w:szCs w:val="24"/>
        </w:rPr>
      </w:pPr>
    </w:p>
    <w:p w:rsidR="008E01A9" w:rsidRPr="002D681D" w:rsidRDefault="00FD4699" w:rsidP="00B526F8">
      <w:pPr>
        <w:pStyle w:val="ListParagraph"/>
        <w:numPr>
          <w:ilvl w:val="0"/>
          <w:numId w:val="20"/>
        </w:numPr>
        <w:jc w:val="both"/>
        <w:rPr>
          <w:sz w:val="24"/>
          <w:szCs w:val="24"/>
        </w:rPr>
      </w:pPr>
      <w:r w:rsidRPr="002D681D">
        <w:rPr>
          <w:b/>
          <w:spacing w:val="1"/>
          <w:sz w:val="24"/>
          <w:szCs w:val="24"/>
        </w:rPr>
        <w:t>S</w:t>
      </w:r>
      <w:r w:rsidRPr="002D681D">
        <w:rPr>
          <w:b/>
          <w:sz w:val="24"/>
          <w:szCs w:val="24"/>
        </w:rPr>
        <w:t>a</w:t>
      </w:r>
      <w:r w:rsidRPr="002D681D">
        <w:rPr>
          <w:b/>
          <w:spacing w:val="-3"/>
          <w:sz w:val="24"/>
          <w:szCs w:val="24"/>
        </w:rPr>
        <w:t>r</w:t>
      </w:r>
      <w:r w:rsidRPr="002D681D">
        <w:rPr>
          <w:b/>
          <w:sz w:val="24"/>
          <w:szCs w:val="24"/>
        </w:rPr>
        <w:t>an</w:t>
      </w:r>
      <w:r w:rsidR="00B526F8">
        <w:rPr>
          <w:b/>
          <w:sz w:val="24"/>
          <w:szCs w:val="24"/>
        </w:rPr>
        <w:t>-saran</w:t>
      </w:r>
    </w:p>
    <w:p w:rsidR="008E01A9" w:rsidRPr="002D681D" w:rsidRDefault="00FD4699" w:rsidP="009E252B">
      <w:pPr>
        <w:pStyle w:val="ListParagraph"/>
        <w:ind w:right="78"/>
        <w:jc w:val="both"/>
        <w:rPr>
          <w:sz w:val="24"/>
          <w:szCs w:val="24"/>
        </w:rPr>
        <w:sectPr w:rsidR="008E01A9" w:rsidRPr="002D681D">
          <w:pgSz w:w="11940" w:h="16860"/>
          <w:pgMar w:top="1340" w:right="1260" w:bottom="280" w:left="1340" w:header="720" w:footer="720" w:gutter="0"/>
          <w:cols w:space="720"/>
        </w:sectPr>
      </w:pPr>
      <w:r w:rsidRPr="00C54711">
        <w:rPr>
          <w:sz w:val="24"/>
          <w:szCs w:val="24"/>
        </w:rPr>
        <w:t>Ber</w:t>
      </w:r>
      <w:r w:rsidRPr="002D681D">
        <w:rPr>
          <w:sz w:val="24"/>
          <w:szCs w:val="24"/>
        </w:rPr>
        <w:t>i</w:t>
      </w:r>
      <w:r w:rsidRPr="00C54711">
        <w:rPr>
          <w:sz w:val="24"/>
          <w:szCs w:val="24"/>
        </w:rPr>
        <w:t>s</w:t>
      </w:r>
      <w:r w:rsidRPr="002D681D">
        <w:rPr>
          <w:sz w:val="24"/>
          <w:szCs w:val="24"/>
        </w:rPr>
        <w:t>i</w:t>
      </w:r>
      <w:r w:rsidRPr="00C54711">
        <w:rPr>
          <w:sz w:val="24"/>
          <w:szCs w:val="24"/>
        </w:rPr>
        <w:t xml:space="preserve"> </w:t>
      </w:r>
      <w:r w:rsidRPr="002D681D">
        <w:rPr>
          <w:sz w:val="24"/>
          <w:szCs w:val="24"/>
        </w:rPr>
        <w:t>t</w:t>
      </w:r>
      <w:r w:rsidRPr="00C54711">
        <w:rPr>
          <w:sz w:val="24"/>
          <w:szCs w:val="24"/>
        </w:rPr>
        <w:t>e</w:t>
      </w:r>
      <w:r w:rsidRPr="002D681D">
        <w:rPr>
          <w:sz w:val="24"/>
          <w:szCs w:val="24"/>
        </w:rPr>
        <w:t>nt</w:t>
      </w:r>
      <w:r w:rsidRPr="00C54711">
        <w:rPr>
          <w:sz w:val="24"/>
          <w:szCs w:val="24"/>
        </w:rPr>
        <w:t>a</w:t>
      </w:r>
      <w:r w:rsidRPr="002D681D">
        <w:rPr>
          <w:sz w:val="24"/>
          <w:szCs w:val="24"/>
        </w:rPr>
        <w:t>ng</w:t>
      </w:r>
      <w:r w:rsidRPr="00C54711">
        <w:rPr>
          <w:sz w:val="24"/>
          <w:szCs w:val="24"/>
        </w:rPr>
        <w:t xml:space="preserve"> </w:t>
      </w:r>
      <w:r w:rsidRPr="002D681D">
        <w:rPr>
          <w:sz w:val="24"/>
          <w:szCs w:val="24"/>
        </w:rPr>
        <w:t>so</w:t>
      </w:r>
      <w:r w:rsidRPr="00C54711">
        <w:rPr>
          <w:sz w:val="24"/>
          <w:szCs w:val="24"/>
        </w:rPr>
        <w:t>l</w:t>
      </w:r>
      <w:r w:rsidRPr="002D681D">
        <w:rPr>
          <w:sz w:val="24"/>
          <w:szCs w:val="24"/>
        </w:rPr>
        <w:t>u</w:t>
      </w:r>
      <w:r w:rsidRPr="00C54711">
        <w:rPr>
          <w:sz w:val="24"/>
          <w:szCs w:val="24"/>
        </w:rPr>
        <w:t>s</w:t>
      </w:r>
      <w:r w:rsidRPr="002D681D">
        <w:rPr>
          <w:sz w:val="24"/>
          <w:szCs w:val="24"/>
        </w:rPr>
        <w:t>i</w:t>
      </w:r>
      <w:r w:rsidRPr="00C54711">
        <w:rPr>
          <w:sz w:val="24"/>
          <w:szCs w:val="24"/>
        </w:rPr>
        <w:t xml:space="preserve"> </w:t>
      </w:r>
      <w:r w:rsidRPr="002D681D">
        <w:rPr>
          <w:sz w:val="24"/>
          <w:szCs w:val="24"/>
        </w:rPr>
        <w:t>t</w:t>
      </w:r>
      <w:r w:rsidRPr="00C54711">
        <w:rPr>
          <w:sz w:val="24"/>
          <w:szCs w:val="24"/>
        </w:rPr>
        <w:t>entan</w:t>
      </w:r>
      <w:r w:rsidRPr="002D681D">
        <w:rPr>
          <w:sz w:val="24"/>
          <w:szCs w:val="24"/>
        </w:rPr>
        <w:t>g</w:t>
      </w:r>
      <w:r w:rsidRPr="00C54711">
        <w:rPr>
          <w:sz w:val="24"/>
          <w:szCs w:val="24"/>
        </w:rPr>
        <w:t xml:space="preserve"> kelemaha</w:t>
      </w:r>
      <w:r w:rsidRPr="002D681D">
        <w:rPr>
          <w:sz w:val="24"/>
          <w:szCs w:val="24"/>
        </w:rPr>
        <w:t>n</w:t>
      </w:r>
      <w:r w:rsidRPr="00C54711">
        <w:rPr>
          <w:sz w:val="24"/>
          <w:szCs w:val="24"/>
        </w:rPr>
        <w:t xml:space="preserve"> </w:t>
      </w:r>
      <w:r w:rsidRPr="002D681D">
        <w:rPr>
          <w:sz w:val="24"/>
          <w:szCs w:val="24"/>
        </w:rPr>
        <w:t>si</w:t>
      </w:r>
      <w:r w:rsidRPr="00C54711">
        <w:rPr>
          <w:sz w:val="24"/>
          <w:szCs w:val="24"/>
        </w:rPr>
        <w:t>ste</w:t>
      </w:r>
      <w:r w:rsidRPr="002D681D">
        <w:rPr>
          <w:sz w:val="24"/>
          <w:szCs w:val="24"/>
        </w:rPr>
        <w:t>m</w:t>
      </w:r>
      <w:r w:rsidRPr="00C54711">
        <w:rPr>
          <w:sz w:val="24"/>
          <w:szCs w:val="24"/>
        </w:rPr>
        <w:t xml:space="preserve"> ya</w:t>
      </w:r>
      <w:r w:rsidRPr="002D681D">
        <w:rPr>
          <w:sz w:val="24"/>
          <w:szCs w:val="24"/>
        </w:rPr>
        <w:t>ng</w:t>
      </w:r>
      <w:r w:rsidRPr="00C54711">
        <w:rPr>
          <w:sz w:val="24"/>
          <w:szCs w:val="24"/>
        </w:rPr>
        <w:t xml:space="preserve"> </w:t>
      </w:r>
      <w:r w:rsidRPr="002D681D">
        <w:rPr>
          <w:sz w:val="24"/>
          <w:szCs w:val="24"/>
        </w:rPr>
        <w:t>dibu</w:t>
      </w:r>
      <w:r w:rsidRPr="00C54711">
        <w:rPr>
          <w:sz w:val="24"/>
          <w:szCs w:val="24"/>
        </w:rPr>
        <w:t>a</w:t>
      </w:r>
      <w:r w:rsidRPr="002D681D">
        <w:rPr>
          <w:sz w:val="24"/>
          <w:szCs w:val="24"/>
        </w:rPr>
        <w:t>t</w:t>
      </w:r>
      <w:r w:rsidRPr="00C54711">
        <w:rPr>
          <w:sz w:val="24"/>
          <w:szCs w:val="24"/>
        </w:rPr>
        <w:t xml:space="preserve"> </w:t>
      </w:r>
      <w:r w:rsidRPr="002D681D">
        <w:rPr>
          <w:sz w:val="24"/>
          <w:szCs w:val="24"/>
        </w:rPr>
        <w:t>d</w:t>
      </w:r>
      <w:r w:rsidRPr="00C54711">
        <w:rPr>
          <w:sz w:val="24"/>
          <w:szCs w:val="24"/>
        </w:rPr>
        <w:t>a</w:t>
      </w:r>
      <w:r w:rsidRPr="002D681D">
        <w:rPr>
          <w:sz w:val="24"/>
          <w:szCs w:val="24"/>
        </w:rPr>
        <w:t xml:space="preserve">n </w:t>
      </w:r>
      <w:r w:rsidRPr="00C54711">
        <w:rPr>
          <w:sz w:val="24"/>
          <w:szCs w:val="24"/>
        </w:rPr>
        <w:t xml:space="preserve"> jug</w:t>
      </w:r>
      <w:r w:rsidRPr="002D681D">
        <w:rPr>
          <w:sz w:val="24"/>
          <w:szCs w:val="24"/>
        </w:rPr>
        <w:t>a</w:t>
      </w:r>
      <w:r w:rsidRPr="00C54711">
        <w:rPr>
          <w:sz w:val="24"/>
          <w:szCs w:val="24"/>
        </w:rPr>
        <w:t xml:space="preserve"> dalam</w:t>
      </w:r>
      <w:r w:rsidR="00C54711">
        <w:rPr>
          <w:sz w:val="24"/>
          <w:szCs w:val="24"/>
        </w:rPr>
        <w:t xml:space="preserve"> </w:t>
      </w:r>
      <w:r w:rsidRPr="002D681D">
        <w:rPr>
          <w:sz w:val="24"/>
          <w:szCs w:val="24"/>
        </w:rPr>
        <w:t>p</w:t>
      </w:r>
      <w:r w:rsidRPr="00C54711">
        <w:rPr>
          <w:sz w:val="24"/>
          <w:szCs w:val="24"/>
        </w:rPr>
        <w:t>em</w:t>
      </w:r>
      <w:r w:rsidRPr="002D681D">
        <w:rPr>
          <w:sz w:val="24"/>
          <w:szCs w:val="24"/>
        </w:rPr>
        <w:t>b</w:t>
      </w:r>
      <w:r w:rsidRPr="00C54711">
        <w:rPr>
          <w:sz w:val="24"/>
          <w:szCs w:val="24"/>
        </w:rPr>
        <w:t>a</w:t>
      </w:r>
      <w:r w:rsidRPr="002D681D">
        <w:rPr>
          <w:sz w:val="24"/>
          <w:szCs w:val="24"/>
        </w:rPr>
        <w:t>h</w:t>
      </w:r>
      <w:r w:rsidRPr="00C54711">
        <w:rPr>
          <w:sz w:val="24"/>
          <w:szCs w:val="24"/>
        </w:rPr>
        <w:t>asa</w:t>
      </w:r>
      <w:r w:rsidRPr="002D681D">
        <w:rPr>
          <w:sz w:val="24"/>
          <w:szCs w:val="24"/>
        </w:rPr>
        <w:t>n s</w:t>
      </w:r>
      <w:r w:rsidRPr="00C54711">
        <w:rPr>
          <w:sz w:val="24"/>
          <w:szCs w:val="24"/>
        </w:rPr>
        <w:t>ara</w:t>
      </w:r>
      <w:r w:rsidRPr="002D681D">
        <w:rPr>
          <w:sz w:val="24"/>
          <w:szCs w:val="24"/>
        </w:rPr>
        <w:t xml:space="preserve">n </w:t>
      </w:r>
      <w:r w:rsidRPr="00C54711">
        <w:rPr>
          <w:sz w:val="24"/>
          <w:szCs w:val="24"/>
        </w:rPr>
        <w:t xml:space="preserve"> me</w:t>
      </w:r>
      <w:r w:rsidRPr="002D681D">
        <w:rPr>
          <w:sz w:val="24"/>
          <w:szCs w:val="24"/>
        </w:rPr>
        <w:t>lih</w:t>
      </w:r>
      <w:r w:rsidRPr="00C54711">
        <w:rPr>
          <w:sz w:val="24"/>
          <w:szCs w:val="24"/>
        </w:rPr>
        <w:t>a</w:t>
      </w:r>
      <w:r w:rsidRPr="002D681D">
        <w:rPr>
          <w:sz w:val="24"/>
          <w:szCs w:val="24"/>
        </w:rPr>
        <w:t xml:space="preserve">t </w:t>
      </w:r>
      <w:r w:rsidRPr="00C54711">
        <w:rPr>
          <w:sz w:val="24"/>
          <w:szCs w:val="24"/>
        </w:rPr>
        <w:t xml:space="preserve"> dar</w:t>
      </w:r>
      <w:r w:rsidRPr="002D681D">
        <w:rPr>
          <w:sz w:val="24"/>
          <w:szCs w:val="24"/>
        </w:rPr>
        <w:t xml:space="preserve">i </w:t>
      </w:r>
      <w:r w:rsidRPr="00C54711">
        <w:rPr>
          <w:sz w:val="24"/>
          <w:szCs w:val="24"/>
        </w:rPr>
        <w:t xml:space="preserve"> a</w:t>
      </w:r>
      <w:r w:rsidRPr="002D681D">
        <w:rPr>
          <w:sz w:val="24"/>
          <w:szCs w:val="24"/>
        </w:rPr>
        <w:t>sp</w:t>
      </w:r>
      <w:r w:rsidRPr="00C54711">
        <w:rPr>
          <w:sz w:val="24"/>
          <w:szCs w:val="24"/>
        </w:rPr>
        <w:t>e</w:t>
      </w:r>
      <w:r w:rsidRPr="002D681D">
        <w:rPr>
          <w:sz w:val="24"/>
          <w:szCs w:val="24"/>
        </w:rPr>
        <w:t xml:space="preserve">k </w:t>
      </w:r>
      <w:r w:rsidRPr="00C54711">
        <w:rPr>
          <w:sz w:val="24"/>
          <w:szCs w:val="24"/>
        </w:rPr>
        <w:t xml:space="preserve"> manajer</w:t>
      </w:r>
      <w:r w:rsidRPr="002D681D">
        <w:rPr>
          <w:sz w:val="24"/>
          <w:szCs w:val="24"/>
        </w:rPr>
        <w:t>i</w:t>
      </w:r>
      <w:r w:rsidRPr="00C54711">
        <w:rPr>
          <w:sz w:val="24"/>
          <w:szCs w:val="24"/>
        </w:rPr>
        <w:t>a</w:t>
      </w:r>
      <w:r w:rsidRPr="002D681D">
        <w:rPr>
          <w:sz w:val="24"/>
          <w:szCs w:val="24"/>
        </w:rPr>
        <w:t xml:space="preserve">l, </w:t>
      </w:r>
      <w:r w:rsidRPr="00C54711">
        <w:rPr>
          <w:sz w:val="24"/>
          <w:szCs w:val="24"/>
        </w:rPr>
        <w:t xml:space="preserve"> a</w:t>
      </w:r>
      <w:r w:rsidRPr="002D681D">
        <w:rPr>
          <w:sz w:val="24"/>
          <w:szCs w:val="24"/>
        </w:rPr>
        <w:t>s</w:t>
      </w:r>
      <w:r w:rsidRPr="00C54711">
        <w:rPr>
          <w:sz w:val="24"/>
          <w:szCs w:val="24"/>
        </w:rPr>
        <w:t>pe</w:t>
      </w:r>
      <w:r w:rsidRPr="002D681D">
        <w:rPr>
          <w:sz w:val="24"/>
          <w:szCs w:val="24"/>
        </w:rPr>
        <w:t xml:space="preserve">k </w:t>
      </w:r>
      <w:r w:rsidRPr="00C54711">
        <w:rPr>
          <w:sz w:val="24"/>
          <w:szCs w:val="24"/>
        </w:rPr>
        <w:t xml:space="preserve"> </w:t>
      </w:r>
      <w:r w:rsidRPr="002D681D">
        <w:rPr>
          <w:sz w:val="24"/>
          <w:szCs w:val="24"/>
        </w:rPr>
        <w:t>si</w:t>
      </w:r>
      <w:r w:rsidRPr="00C54711">
        <w:rPr>
          <w:sz w:val="24"/>
          <w:szCs w:val="24"/>
        </w:rPr>
        <w:t>s</w:t>
      </w:r>
      <w:r w:rsidRPr="002D681D">
        <w:rPr>
          <w:sz w:val="24"/>
          <w:szCs w:val="24"/>
        </w:rPr>
        <w:t>t</w:t>
      </w:r>
      <w:r w:rsidRPr="00C54711">
        <w:rPr>
          <w:sz w:val="24"/>
          <w:szCs w:val="24"/>
        </w:rPr>
        <w:t>e</w:t>
      </w:r>
      <w:r w:rsidRPr="002D681D">
        <w:rPr>
          <w:sz w:val="24"/>
          <w:szCs w:val="24"/>
        </w:rPr>
        <w:t xml:space="preserve">m </w:t>
      </w:r>
      <w:r w:rsidRPr="00C54711">
        <w:rPr>
          <w:sz w:val="24"/>
          <w:szCs w:val="24"/>
        </w:rPr>
        <w:t xml:space="preserve"> </w:t>
      </w:r>
      <w:r w:rsidRPr="002D681D">
        <w:rPr>
          <w:sz w:val="24"/>
          <w:szCs w:val="24"/>
        </w:rPr>
        <w:t>d</w:t>
      </w:r>
      <w:r w:rsidRPr="00C54711">
        <w:rPr>
          <w:sz w:val="24"/>
          <w:szCs w:val="24"/>
        </w:rPr>
        <w:t>a</w:t>
      </w:r>
      <w:r w:rsidRPr="002D681D">
        <w:rPr>
          <w:sz w:val="24"/>
          <w:szCs w:val="24"/>
        </w:rPr>
        <w:t xml:space="preserve">n </w:t>
      </w:r>
      <w:r w:rsidRPr="00C54711">
        <w:rPr>
          <w:sz w:val="24"/>
          <w:szCs w:val="24"/>
        </w:rPr>
        <w:t xml:space="preserve"> a</w:t>
      </w:r>
      <w:r w:rsidRPr="002D681D">
        <w:rPr>
          <w:sz w:val="24"/>
          <w:szCs w:val="24"/>
        </w:rPr>
        <w:t>s</w:t>
      </w:r>
      <w:r w:rsidRPr="00C54711">
        <w:rPr>
          <w:sz w:val="24"/>
          <w:szCs w:val="24"/>
        </w:rPr>
        <w:t>pe</w:t>
      </w:r>
      <w:r w:rsidRPr="002D681D">
        <w:rPr>
          <w:sz w:val="24"/>
          <w:szCs w:val="24"/>
        </w:rPr>
        <w:t xml:space="preserve">k </w:t>
      </w:r>
      <w:r w:rsidRPr="00C54711">
        <w:rPr>
          <w:sz w:val="24"/>
          <w:szCs w:val="24"/>
        </w:rPr>
        <w:t xml:space="preserve"> </w:t>
      </w:r>
      <w:r w:rsidRPr="002D681D">
        <w:rPr>
          <w:sz w:val="24"/>
          <w:szCs w:val="24"/>
        </w:rPr>
        <w:t>p</w:t>
      </w:r>
      <w:r w:rsidRPr="00C54711">
        <w:rPr>
          <w:sz w:val="24"/>
          <w:szCs w:val="24"/>
        </w:rPr>
        <w:t>ene</w:t>
      </w:r>
      <w:r w:rsidRPr="002D681D">
        <w:rPr>
          <w:sz w:val="24"/>
          <w:szCs w:val="24"/>
        </w:rPr>
        <w:t>liti</w:t>
      </w:r>
      <w:r w:rsidRPr="00C54711">
        <w:rPr>
          <w:sz w:val="24"/>
          <w:szCs w:val="24"/>
        </w:rPr>
        <w:t>a</w:t>
      </w:r>
      <w:r w:rsidRPr="002D681D">
        <w:rPr>
          <w:sz w:val="24"/>
          <w:szCs w:val="24"/>
        </w:rPr>
        <w:t>n</w:t>
      </w:r>
      <w:r w:rsidR="00C54711">
        <w:rPr>
          <w:sz w:val="24"/>
          <w:szCs w:val="24"/>
        </w:rPr>
        <w:t xml:space="preserve"> </w:t>
      </w:r>
      <w:r w:rsidRPr="00C54711">
        <w:rPr>
          <w:sz w:val="24"/>
          <w:szCs w:val="24"/>
        </w:rPr>
        <w:t>(</w:t>
      </w:r>
      <w:r w:rsidRPr="002D681D">
        <w:rPr>
          <w:sz w:val="24"/>
          <w:szCs w:val="24"/>
        </w:rPr>
        <w:t>p</w:t>
      </w:r>
      <w:r w:rsidRPr="00C54711">
        <w:rPr>
          <w:sz w:val="24"/>
          <w:szCs w:val="24"/>
        </w:rPr>
        <w:t>em</w:t>
      </w:r>
      <w:r w:rsidRPr="002D681D">
        <w:rPr>
          <w:sz w:val="24"/>
          <w:szCs w:val="24"/>
        </w:rPr>
        <w:t>b</w:t>
      </w:r>
      <w:r w:rsidRPr="00C54711">
        <w:rPr>
          <w:sz w:val="24"/>
          <w:szCs w:val="24"/>
        </w:rPr>
        <w:t>aha</w:t>
      </w:r>
      <w:r w:rsidRPr="002D681D">
        <w:rPr>
          <w:sz w:val="24"/>
          <w:szCs w:val="24"/>
        </w:rPr>
        <w:t>s</w:t>
      </w:r>
      <w:r w:rsidRPr="00C54711">
        <w:rPr>
          <w:sz w:val="24"/>
          <w:szCs w:val="24"/>
        </w:rPr>
        <w:t>a</w:t>
      </w:r>
      <w:r w:rsidRPr="002D681D">
        <w:rPr>
          <w:sz w:val="24"/>
          <w:szCs w:val="24"/>
        </w:rPr>
        <w:t>n)</w:t>
      </w:r>
      <w:r w:rsidRPr="00C54711">
        <w:rPr>
          <w:sz w:val="24"/>
          <w:szCs w:val="24"/>
        </w:rPr>
        <w:t xml:space="preserve"> </w:t>
      </w:r>
      <w:r w:rsidRPr="002D681D">
        <w:rPr>
          <w:sz w:val="24"/>
          <w:szCs w:val="24"/>
        </w:rPr>
        <w:t>s</w:t>
      </w:r>
      <w:r w:rsidRPr="00C54711">
        <w:rPr>
          <w:sz w:val="24"/>
          <w:szCs w:val="24"/>
        </w:rPr>
        <w:t>elanju</w:t>
      </w:r>
      <w:r w:rsidRPr="002D681D">
        <w:rPr>
          <w:sz w:val="24"/>
          <w:szCs w:val="24"/>
        </w:rPr>
        <w:t>t</w:t>
      </w:r>
      <w:r w:rsidRPr="00C54711">
        <w:rPr>
          <w:sz w:val="24"/>
          <w:szCs w:val="24"/>
        </w:rPr>
        <w:t>nya.</w:t>
      </w:r>
    </w:p>
    <w:p w:rsidR="008E01A9" w:rsidRDefault="00FD4699" w:rsidP="00AB110D">
      <w:pPr>
        <w:ind w:left="100"/>
        <w:contextualSpacing/>
        <w:rPr>
          <w:sz w:val="28"/>
          <w:szCs w:val="28"/>
        </w:rPr>
      </w:pPr>
      <w:r>
        <w:rPr>
          <w:b/>
          <w:spacing w:val="4"/>
          <w:sz w:val="28"/>
          <w:szCs w:val="28"/>
          <w:highlight w:val="yellow"/>
        </w:rPr>
        <w:lastRenderedPageBreak/>
        <w:t>1</w:t>
      </w:r>
      <w:r>
        <w:rPr>
          <w:b/>
          <w:spacing w:val="-1"/>
          <w:sz w:val="28"/>
          <w:szCs w:val="28"/>
          <w:highlight w:val="yellow"/>
        </w:rPr>
        <w:t>.</w:t>
      </w:r>
      <w:r>
        <w:rPr>
          <w:b/>
          <w:spacing w:val="4"/>
          <w:sz w:val="28"/>
          <w:szCs w:val="28"/>
          <w:highlight w:val="yellow"/>
        </w:rPr>
        <w:t>3</w:t>
      </w:r>
      <w:r>
        <w:rPr>
          <w:b/>
          <w:sz w:val="28"/>
          <w:szCs w:val="28"/>
          <w:highlight w:val="yellow"/>
        </w:rPr>
        <w:t>.</w:t>
      </w:r>
      <w:r>
        <w:rPr>
          <w:b/>
          <w:spacing w:val="68"/>
          <w:sz w:val="28"/>
          <w:szCs w:val="28"/>
          <w:highlight w:val="yellow"/>
        </w:rPr>
        <w:t xml:space="preserve"> </w:t>
      </w:r>
      <w:r>
        <w:rPr>
          <w:b/>
          <w:spacing w:val="-1"/>
          <w:sz w:val="28"/>
          <w:szCs w:val="28"/>
          <w:highlight w:val="yellow"/>
        </w:rPr>
        <w:t>P</w:t>
      </w:r>
      <w:r>
        <w:rPr>
          <w:b/>
          <w:spacing w:val="3"/>
          <w:sz w:val="28"/>
          <w:szCs w:val="28"/>
          <w:highlight w:val="yellow"/>
        </w:rPr>
        <w:t>e</w:t>
      </w:r>
      <w:r>
        <w:rPr>
          <w:b/>
          <w:spacing w:val="2"/>
          <w:sz w:val="28"/>
          <w:szCs w:val="28"/>
          <w:highlight w:val="yellow"/>
        </w:rPr>
        <w:t>n</w:t>
      </w:r>
      <w:r>
        <w:rPr>
          <w:b/>
          <w:sz w:val="28"/>
          <w:szCs w:val="28"/>
          <w:highlight w:val="yellow"/>
        </w:rPr>
        <w:t>e</w:t>
      </w:r>
      <w:r>
        <w:rPr>
          <w:b/>
          <w:spacing w:val="4"/>
          <w:sz w:val="28"/>
          <w:szCs w:val="28"/>
          <w:highlight w:val="yellow"/>
        </w:rPr>
        <w:t>l</w:t>
      </w:r>
      <w:r>
        <w:rPr>
          <w:b/>
          <w:spacing w:val="-1"/>
          <w:sz w:val="28"/>
          <w:szCs w:val="28"/>
          <w:highlight w:val="yellow"/>
        </w:rPr>
        <w:t>i</w:t>
      </w:r>
      <w:r>
        <w:rPr>
          <w:b/>
          <w:spacing w:val="2"/>
          <w:sz w:val="28"/>
          <w:szCs w:val="28"/>
          <w:highlight w:val="yellow"/>
        </w:rPr>
        <w:t>t</w:t>
      </w:r>
      <w:r>
        <w:rPr>
          <w:b/>
          <w:spacing w:val="1"/>
          <w:sz w:val="28"/>
          <w:szCs w:val="28"/>
          <w:highlight w:val="yellow"/>
        </w:rPr>
        <w:t>ia</w:t>
      </w:r>
      <w:r>
        <w:rPr>
          <w:b/>
          <w:sz w:val="28"/>
          <w:szCs w:val="28"/>
          <w:highlight w:val="yellow"/>
        </w:rPr>
        <w:t>n</w:t>
      </w:r>
      <w:r>
        <w:rPr>
          <w:b/>
          <w:spacing w:val="2"/>
          <w:sz w:val="28"/>
          <w:szCs w:val="28"/>
          <w:highlight w:val="yellow"/>
        </w:rPr>
        <w:t xml:space="preserve"> </w:t>
      </w:r>
      <w:r>
        <w:rPr>
          <w:b/>
          <w:spacing w:val="1"/>
          <w:sz w:val="28"/>
          <w:szCs w:val="28"/>
          <w:highlight w:val="yellow"/>
        </w:rPr>
        <w:t>I</w:t>
      </w:r>
      <w:r>
        <w:rPr>
          <w:b/>
          <w:spacing w:val="4"/>
          <w:sz w:val="28"/>
          <w:szCs w:val="28"/>
          <w:highlight w:val="yellow"/>
        </w:rPr>
        <w:t>l</w:t>
      </w:r>
      <w:r>
        <w:rPr>
          <w:b/>
          <w:spacing w:val="-3"/>
          <w:sz w:val="28"/>
          <w:szCs w:val="28"/>
          <w:highlight w:val="yellow"/>
        </w:rPr>
        <w:t>m</w:t>
      </w:r>
      <w:r>
        <w:rPr>
          <w:b/>
          <w:spacing w:val="-1"/>
          <w:sz w:val="28"/>
          <w:szCs w:val="28"/>
          <w:highlight w:val="yellow"/>
        </w:rPr>
        <w:t>i</w:t>
      </w:r>
      <w:r>
        <w:rPr>
          <w:b/>
          <w:spacing w:val="4"/>
          <w:sz w:val="28"/>
          <w:szCs w:val="28"/>
          <w:highlight w:val="yellow"/>
        </w:rPr>
        <w:t>a</w:t>
      </w:r>
      <w:r>
        <w:rPr>
          <w:b/>
          <w:sz w:val="28"/>
          <w:szCs w:val="28"/>
          <w:highlight w:val="yellow"/>
        </w:rPr>
        <w:t>h</w:t>
      </w:r>
    </w:p>
    <w:p w:rsidR="008E01A9" w:rsidRDefault="008E01A9" w:rsidP="00AB110D">
      <w:pPr>
        <w:contextualSpacing/>
        <w:rPr>
          <w:sz w:val="26"/>
          <w:szCs w:val="26"/>
        </w:rPr>
      </w:pPr>
    </w:p>
    <w:p w:rsidR="008E01A9" w:rsidRDefault="00FD4699" w:rsidP="00AB110D">
      <w:pPr>
        <w:ind w:left="100" w:right="5387"/>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AR</w:t>
      </w:r>
      <w:r>
        <w:rPr>
          <w:b/>
          <w:spacing w:val="-1"/>
          <w:sz w:val="24"/>
          <w:szCs w:val="24"/>
        </w:rPr>
        <w:t xml:space="preserve"> </w:t>
      </w:r>
      <w:r>
        <w:rPr>
          <w:b/>
          <w:sz w:val="24"/>
          <w:szCs w:val="24"/>
        </w:rPr>
        <w:t>J</w:t>
      </w:r>
      <w:r>
        <w:rPr>
          <w:b/>
          <w:spacing w:val="-3"/>
          <w:sz w:val="24"/>
          <w:szCs w:val="24"/>
        </w:rPr>
        <w:t>U</w:t>
      </w:r>
      <w:r>
        <w:rPr>
          <w:b/>
          <w:sz w:val="24"/>
          <w:szCs w:val="24"/>
        </w:rPr>
        <w:t>DUL</w:t>
      </w:r>
      <w:r>
        <w:rPr>
          <w:b/>
          <w:spacing w:val="-2"/>
          <w:sz w:val="24"/>
          <w:szCs w:val="24"/>
        </w:rPr>
        <w:t xml:space="preserve"> </w:t>
      </w:r>
      <w:r>
        <w:rPr>
          <w:b/>
          <w:spacing w:val="3"/>
          <w:sz w:val="24"/>
          <w:szCs w:val="24"/>
        </w:rPr>
        <w:t>S</w:t>
      </w:r>
      <w:r>
        <w:rPr>
          <w:b/>
          <w:spacing w:val="1"/>
          <w:sz w:val="24"/>
          <w:szCs w:val="24"/>
        </w:rPr>
        <w:t>K</w:t>
      </w:r>
      <w:r>
        <w:rPr>
          <w:b/>
          <w:sz w:val="24"/>
          <w:szCs w:val="24"/>
        </w:rPr>
        <w:t>R</w:t>
      </w:r>
      <w:r>
        <w:rPr>
          <w:b/>
          <w:spacing w:val="-2"/>
          <w:sz w:val="24"/>
          <w:szCs w:val="24"/>
        </w:rPr>
        <w:t>I</w:t>
      </w:r>
      <w:r>
        <w:rPr>
          <w:b/>
          <w:spacing w:val="-3"/>
          <w:sz w:val="24"/>
          <w:szCs w:val="24"/>
        </w:rPr>
        <w:t>P</w:t>
      </w:r>
      <w:r>
        <w:rPr>
          <w:b/>
          <w:spacing w:val="3"/>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SE</w:t>
      </w:r>
      <w:r>
        <w:rPr>
          <w:b/>
          <w:spacing w:val="-3"/>
          <w:sz w:val="24"/>
          <w:szCs w:val="24"/>
        </w:rPr>
        <w:t>M</w:t>
      </w:r>
      <w:r>
        <w:rPr>
          <w:b/>
          <w:spacing w:val="1"/>
          <w:sz w:val="24"/>
          <w:szCs w:val="24"/>
        </w:rPr>
        <w:t>B</w:t>
      </w:r>
      <w:r>
        <w:rPr>
          <w:b/>
          <w:sz w:val="24"/>
          <w:szCs w:val="24"/>
        </w:rPr>
        <w:t xml:space="preserve">AHAN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w:t>
      </w:r>
      <w:r>
        <w:rPr>
          <w:b/>
          <w:spacing w:val="-3"/>
          <w:sz w:val="24"/>
          <w:szCs w:val="24"/>
        </w:rPr>
        <w:t>N</w:t>
      </w:r>
      <w:r>
        <w:rPr>
          <w:b/>
          <w:sz w:val="24"/>
          <w:szCs w:val="24"/>
        </w:rPr>
        <w:t>YA</w:t>
      </w:r>
      <w:r>
        <w:rPr>
          <w:b/>
          <w:spacing w:val="-1"/>
          <w:sz w:val="24"/>
          <w:szCs w:val="24"/>
        </w:rPr>
        <w:t>T</w:t>
      </w:r>
      <w:r>
        <w:rPr>
          <w:b/>
          <w:spacing w:val="-3"/>
          <w:sz w:val="24"/>
          <w:szCs w:val="24"/>
        </w:rPr>
        <w:t>A</w:t>
      </w:r>
      <w:r>
        <w:rPr>
          <w:b/>
          <w:sz w:val="24"/>
          <w:szCs w:val="24"/>
        </w:rPr>
        <w:t>AN D</w:t>
      </w:r>
      <w:r>
        <w:rPr>
          <w:b/>
          <w:spacing w:val="-2"/>
          <w:sz w:val="24"/>
          <w:szCs w:val="24"/>
        </w:rPr>
        <w:t>I</w:t>
      </w:r>
      <w:r>
        <w:rPr>
          <w:b/>
          <w:sz w:val="24"/>
          <w:szCs w:val="24"/>
        </w:rPr>
        <w:t>RI</w:t>
      </w:r>
    </w:p>
    <w:p w:rsidR="008E01A9" w:rsidRDefault="00FD4699" w:rsidP="00AB110D">
      <w:pPr>
        <w:ind w:left="100" w:right="86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z w:val="24"/>
          <w:szCs w:val="24"/>
        </w:rPr>
        <w:t>ERNY</w:t>
      </w:r>
      <w:r>
        <w:rPr>
          <w:b/>
          <w:spacing w:val="-3"/>
          <w:sz w:val="24"/>
          <w:szCs w:val="24"/>
        </w:rPr>
        <w:t>A</w:t>
      </w:r>
      <w:r>
        <w:rPr>
          <w:b/>
          <w:spacing w:val="1"/>
          <w:sz w:val="24"/>
          <w:szCs w:val="24"/>
        </w:rPr>
        <w:t>T</w:t>
      </w:r>
      <w:r>
        <w:rPr>
          <w:b/>
          <w:spacing w:val="-3"/>
          <w:sz w:val="24"/>
          <w:szCs w:val="24"/>
        </w:rPr>
        <w:t>A</w:t>
      </w:r>
      <w:r>
        <w:rPr>
          <w:b/>
          <w:sz w:val="24"/>
          <w:szCs w:val="24"/>
        </w:rPr>
        <w:t>AN</w:t>
      </w:r>
      <w:r>
        <w:rPr>
          <w:b/>
          <w:spacing w:val="1"/>
          <w:sz w:val="24"/>
          <w:szCs w:val="24"/>
        </w:rPr>
        <w:t xml:space="preserve"> </w:t>
      </w:r>
      <w:r>
        <w:rPr>
          <w:b/>
          <w:spacing w:val="-2"/>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N</w:t>
      </w:r>
      <w:r>
        <w:rPr>
          <w:b/>
          <w:spacing w:val="-2"/>
          <w:sz w:val="24"/>
          <w:szCs w:val="24"/>
        </w:rPr>
        <w:t xml:space="preserve"> </w:t>
      </w:r>
      <w:r>
        <w:rPr>
          <w:b/>
          <w:spacing w:val="2"/>
          <w:sz w:val="24"/>
          <w:szCs w:val="24"/>
        </w:rPr>
        <w:t>P</w:t>
      </w:r>
      <w:r>
        <w:rPr>
          <w:b/>
          <w:sz w:val="24"/>
          <w:szCs w:val="24"/>
        </w:rPr>
        <w:t>U</w:t>
      </w:r>
      <w:r>
        <w:rPr>
          <w:b/>
          <w:spacing w:val="-2"/>
          <w:sz w:val="24"/>
          <w:szCs w:val="24"/>
        </w:rPr>
        <w:t>B</w:t>
      </w:r>
      <w:r>
        <w:rPr>
          <w:b/>
          <w:spacing w:val="1"/>
          <w:sz w:val="24"/>
          <w:szCs w:val="24"/>
        </w:rPr>
        <w:t>L</w:t>
      </w:r>
      <w:r>
        <w:rPr>
          <w:b/>
          <w:sz w:val="24"/>
          <w:szCs w:val="24"/>
        </w:rPr>
        <w:t>I</w:t>
      </w:r>
      <w:r>
        <w:rPr>
          <w:b/>
          <w:spacing w:val="-4"/>
          <w:sz w:val="24"/>
          <w:szCs w:val="24"/>
        </w:rPr>
        <w:t>K</w:t>
      </w:r>
      <w:r>
        <w:rPr>
          <w:b/>
          <w:sz w:val="24"/>
          <w:szCs w:val="24"/>
        </w:rPr>
        <w:t>A</w:t>
      </w:r>
      <w:r>
        <w:rPr>
          <w:b/>
          <w:spacing w:val="1"/>
          <w:sz w:val="24"/>
          <w:szCs w:val="24"/>
        </w:rPr>
        <w:t>S</w:t>
      </w:r>
      <w:r>
        <w:rPr>
          <w:b/>
          <w:sz w:val="24"/>
          <w:szCs w:val="24"/>
        </w:rPr>
        <w:t xml:space="preserve">I </w:t>
      </w:r>
      <w:r>
        <w:rPr>
          <w:b/>
          <w:spacing w:val="-2"/>
          <w:sz w:val="24"/>
          <w:szCs w:val="24"/>
        </w:rPr>
        <w:t>K</w:t>
      </w:r>
      <w:r>
        <w:rPr>
          <w:b/>
          <w:sz w:val="24"/>
          <w:szCs w:val="24"/>
        </w:rPr>
        <w:t>AR</w:t>
      </w:r>
      <w:r>
        <w:rPr>
          <w:b/>
          <w:spacing w:val="2"/>
          <w:sz w:val="24"/>
          <w:szCs w:val="24"/>
        </w:rPr>
        <w:t>Y</w:t>
      </w:r>
      <w:r>
        <w:rPr>
          <w:b/>
          <w:sz w:val="24"/>
          <w:szCs w:val="24"/>
        </w:rPr>
        <w:t>A I</w:t>
      </w:r>
      <w:r>
        <w:rPr>
          <w:b/>
          <w:spacing w:val="1"/>
          <w:sz w:val="24"/>
          <w:szCs w:val="24"/>
        </w:rPr>
        <w:t>L</w:t>
      </w:r>
      <w:r>
        <w:rPr>
          <w:b/>
          <w:spacing w:val="-1"/>
          <w:sz w:val="24"/>
          <w:szCs w:val="24"/>
        </w:rPr>
        <w:t>M</w:t>
      </w:r>
      <w:r>
        <w:rPr>
          <w:b/>
          <w:sz w:val="24"/>
          <w:szCs w:val="24"/>
        </w:rPr>
        <w:t>I</w:t>
      </w:r>
      <w:r>
        <w:rPr>
          <w:b/>
          <w:spacing w:val="-3"/>
          <w:sz w:val="24"/>
          <w:szCs w:val="24"/>
        </w:rPr>
        <w:t>A</w:t>
      </w:r>
      <w:r>
        <w:rPr>
          <w:b/>
          <w:sz w:val="24"/>
          <w:szCs w:val="24"/>
        </w:rPr>
        <w:t xml:space="preserve">H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3"/>
          <w:sz w:val="24"/>
          <w:szCs w:val="24"/>
        </w:rPr>
        <w:t>P</w:t>
      </w:r>
      <w:r>
        <w:rPr>
          <w:b/>
          <w:sz w:val="24"/>
          <w:szCs w:val="24"/>
        </w:rPr>
        <w:t>E</w:t>
      </w:r>
      <w:r>
        <w:rPr>
          <w:b/>
          <w:spacing w:val="2"/>
          <w:sz w:val="24"/>
          <w:szCs w:val="24"/>
        </w:rPr>
        <w:t>N</w:t>
      </w:r>
      <w:r>
        <w:rPr>
          <w:b/>
          <w:spacing w:val="-4"/>
          <w:sz w:val="24"/>
          <w:szCs w:val="24"/>
        </w:rPr>
        <w:t>G</w:t>
      </w:r>
      <w:r>
        <w:rPr>
          <w:b/>
          <w:spacing w:val="1"/>
          <w:sz w:val="24"/>
          <w:szCs w:val="24"/>
        </w:rPr>
        <w:t>ES</w:t>
      </w:r>
      <w:r>
        <w:rPr>
          <w:b/>
          <w:sz w:val="24"/>
          <w:szCs w:val="24"/>
        </w:rPr>
        <w:t>AHAN</w:t>
      </w:r>
      <w:r>
        <w:rPr>
          <w:b/>
          <w:spacing w:val="2"/>
          <w:sz w:val="24"/>
          <w:szCs w:val="24"/>
        </w:rPr>
        <w:t xml:space="preserve"> </w:t>
      </w:r>
      <w:r>
        <w:rPr>
          <w:b/>
          <w:spacing w:val="1"/>
          <w:sz w:val="24"/>
          <w:szCs w:val="24"/>
        </w:rPr>
        <w:t>S</w:t>
      </w:r>
      <w:r>
        <w:rPr>
          <w:b/>
          <w:spacing w:val="-2"/>
          <w:sz w:val="24"/>
          <w:szCs w:val="24"/>
        </w:rPr>
        <w:t>K</w:t>
      </w:r>
      <w:r>
        <w:rPr>
          <w:b/>
          <w:sz w:val="24"/>
          <w:szCs w:val="24"/>
        </w:rPr>
        <w:t>R</w:t>
      </w:r>
      <w:r>
        <w:rPr>
          <w:b/>
          <w:spacing w:val="2"/>
          <w:sz w:val="24"/>
          <w:szCs w:val="24"/>
        </w:rPr>
        <w:t>I</w:t>
      </w:r>
      <w:r>
        <w:rPr>
          <w:b/>
          <w:spacing w:val="-2"/>
          <w:sz w:val="24"/>
          <w:szCs w:val="24"/>
        </w:rPr>
        <w:t>P</w:t>
      </w:r>
      <w:r>
        <w:rPr>
          <w:b/>
          <w:spacing w:val="1"/>
          <w:sz w:val="24"/>
          <w:szCs w:val="24"/>
        </w:rPr>
        <w:t>SI</w:t>
      </w:r>
    </w:p>
    <w:p w:rsidR="008E01A9" w:rsidRDefault="00FD4699" w:rsidP="00AB110D">
      <w:pPr>
        <w:ind w:left="100" w:right="2854"/>
        <w:contextualSpacing/>
        <w:rPr>
          <w:sz w:val="24"/>
          <w:szCs w:val="24"/>
        </w:rPr>
      </w:pP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1"/>
          <w:sz w:val="24"/>
          <w:szCs w:val="24"/>
        </w:rPr>
        <w:t>E</w:t>
      </w:r>
      <w:r>
        <w:rPr>
          <w:b/>
          <w:sz w:val="24"/>
          <w:szCs w:val="24"/>
        </w:rPr>
        <w:t>R</w:t>
      </w:r>
      <w:r>
        <w:rPr>
          <w:b/>
          <w:spacing w:val="1"/>
          <w:sz w:val="24"/>
          <w:szCs w:val="24"/>
        </w:rPr>
        <w:t>S</w:t>
      </w:r>
      <w:r>
        <w:rPr>
          <w:b/>
          <w:spacing w:val="-2"/>
          <w:sz w:val="24"/>
          <w:szCs w:val="24"/>
        </w:rPr>
        <w:t>E</w:t>
      </w:r>
      <w:r>
        <w:rPr>
          <w:b/>
          <w:spacing w:val="1"/>
          <w:sz w:val="24"/>
          <w:szCs w:val="24"/>
        </w:rPr>
        <w:t>T</w:t>
      </w:r>
      <w:r>
        <w:rPr>
          <w:b/>
          <w:sz w:val="24"/>
          <w:szCs w:val="24"/>
        </w:rPr>
        <w:t>U</w:t>
      </w:r>
      <w:r>
        <w:rPr>
          <w:b/>
          <w:spacing w:val="-2"/>
          <w:sz w:val="24"/>
          <w:szCs w:val="24"/>
        </w:rPr>
        <w:t>J</w:t>
      </w:r>
      <w:r>
        <w:rPr>
          <w:b/>
          <w:sz w:val="24"/>
          <w:szCs w:val="24"/>
        </w:rPr>
        <w:t>U</w:t>
      </w:r>
      <w:r>
        <w:rPr>
          <w:b/>
          <w:spacing w:val="-1"/>
          <w:sz w:val="24"/>
          <w:szCs w:val="24"/>
        </w:rPr>
        <w:t>A</w:t>
      </w:r>
      <w:r>
        <w:rPr>
          <w:b/>
          <w:sz w:val="24"/>
          <w:szCs w:val="24"/>
        </w:rPr>
        <w:t xml:space="preserve">N </w:t>
      </w:r>
      <w:r>
        <w:rPr>
          <w:b/>
          <w:spacing w:val="-1"/>
          <w:sz w:val="24"/>
          <w:szCs w:val="24"/>
        </w:rPr>
        <w:t>D</w:t>
      </w:r>
      <w:r>
        <w:rPr>
          <w:b/>
          <w:sz w:val="24"/>
          <w:szCs w:val="24"/>
        </w:rPr>
        <w:t>AN</w:t>
      </w:r>
      <w:r>
        <w:rPr>
          <w:b/>
          <w:spacing w:val="1"/>
          <w:sz w:val="24"/>
          <w:szCs w:val="24"/>
        </w:rPr>
        <w:t xml:space="preserve"> </w:t>
      </w:r>
      <w:r>
        <w:rPr>
          <w:b/>
          <w:spacing w:val="-5"/>
          <w:sz w:val="24"/>
          <w:szCs w:val="24"/>
        </w:rPr>
        <w:t>P</w:t>
      </w:r>
      <w:r>
        <w:rPr>
          <w:b/>
          <w:spacing w:val="1"/>
          <w:sz w:val="24"/>
          <w:szCs w:val="24"/>
        </w:rPr>
        <w:t>E</w:t>
      </w:r>
      <w:r>
        <w:rPr>
          <w:b/>
          <w:spacing w:val="2"/>
          <w:sz w:val="24"/>
          <w:szCs w:val="24"/>
        </w:rPr>
        <w:t>N</w:t>
      </w:r>
      <w:r>
        <w:rPr>
          <w:b/>
          <w:spacing w:val="-4"/>
          <w:sz w:val="24"/>
          <w:szCs w:val="24"/>
        </w:rPr>
        <w:t>G</w:t>
      </w:r>
      <w:r>
        <w:rPr>
          <w:b/>
          <w:spacing w:val="-3"/>
          <w:sz w:val="24"/>
          <w:szCs w:val="24"/>
        </w:rPr>
        <w:t>U</w:t>
      </w:r>
      <w:r>
        <w:rPr>
          <w:b/>
          <w:sz w:val="24"/>
          <w:szCs w:val="24"/>
        </w:rPr>
        <w:t>J</w:t>
      </w:r>
      <w:r>
        <w:rPr>
          <w:b/>
          <w:spacing w:val="1"/>
          <w:sz w:val="24"/>
          <w:szCs w:val="24"/>
        </w:rPr>
        <w:t>I</w:t>
      </w:r>
      <w:r>
        <w:rPr>
          <w:b/>
          <w:sz w:val="24"/>
          <w:szCs w:val="24"/>
        </w:rPr>
        <w:t>AN</w:t>
      </w:r>
      <w:r>
        <w:rPr>
          <w:b/>
          <w:spacing w:val="2"/>
          <w:sz w:val="24"/>
          <w:szCs w:val="24"/>
        </w:rPr>
        <w:t xml:space="preserve"> </w:t>
      </w:r>
      <w:r>
        <w:rPr>
          <w:b/>
          <w:spacing w:val="1"/>
          <w:sz w:val="24"/>
          <w:szCs w:val="24"/>
        </w:rPr>
        <w:t>S</w:t>
      </w:r>
      <w:r>
        <w:rPr>
          <w:b/>
          <w:spacing w:val="-2"/>
          <w:sz w:val="24"/>
          <w:szCs w:val="24"/>
        </w:rPr>
        <w:t>K</w:t>
      </w:r>
      <w:r>
        <w:rPr>
          <w:b/>
          <w:sz w:val="24"/>
          <w:szCs w:val="24"/>
        </w:rPr>
        <w:t>RI</w:t>
      </w:r>
      <w:r>
        <w:rPr>
          <w:b/>
          <w:spacing w:val="-3"/>
          <w:sz w:val="24"/>
          <w:szCs w:val="24"/>
        </w:rPr>
        <w:t>P</w:t>
      </w:r>
      <w:r>
        <w:rPr>
          <w:b/>
          <w:spacing w:val="1"/>
          <w:sz w:val="24"/>
          <w:szCs w:val="24"/>
        </w:rPr>
        <w:t>S</w:t>
      </w:r>
      <w:r>
        <w:rPr>
          <w:b/>
          <w:sz w:val="24"/>
          <w:szCs w:val="24"/>
        </w:rPr>
        <w:t xml:space="preserve">I </w:t>
      </w:r>
      <w:r>
        <w:rPr>
          <w:b/>
          <w:spacing w:val="1"/>
          <w:sz w:val="24"/>
          <w:szCs w:val="24"/>
        </w:rPr>
        <w:t>LE</w:t>
      </w:r>
      <w:r>
        <w:rPr>
          <w:b/>
          <w:spacing w:val="-1"/>
          <w:sz w:val="24"/>
          <w:szCs w:val="24"/>
        </w:rPr>
        <w:t>M</w:t>
      </w:r>
      <w:r>
        <w:rPr>
          <w:b/>
          <w:spacing w:val="1"/>
          <w:sz w:val="24"/>
          <w:szCs w:val="24"/>
        </w:rPr>
        <w:t>B</w:t>
      </w:r>
      <w:r>
        <w:rPr>
          <w:b/>
          <w:sz w:val="24"/>
          <w:szCs w:val="24"/>
        </w:rPr>
        <w:t xml:space="preserve">AR </w:t>
      </w:r>
      <w:r>
        <w:rPr>
          <w:b/>
          <w:spacing w:val="-3"/>
          <w:sz w:val="24"/>
          <w:szCs w:val="24"/>
        </w:rPr>
        <w:t>P</w:t>
      </w:r>
      <w:r>
        <w:rPr>
          <w:b/>
          <w:spacing w:val="3"/>
          <w:sz w:val="24"/>
          <w:szCs w:val="24"/>
        </w:rPr>
        <w:t>E</w:t>
      </w:r>
      <w:r>
        <w:rPr>
          <w:b/>
          <w:spacing w:val="2"/>
          <w:sz w:val="24"/>
          <w:szCs w:val="24"/>
        </w:rPr>
        <w:t>D</w:t>
      </w:r>
      <w:r>
        <w:rPr>
          <w:b/>
          <w:spacing w:val="3"/>
          <w:sz w:val="24"/>
          <w:szCs w:val="24"/>
        </w:rPr>
        <w:t>O</w:t>
      </w:r>
      <w:r>
        <w:rPr>
          <w:b/>
          <w:spacing w:val="1"/>
          <w:sz w:val="24"/>
          <w:szCs w:val="24"/>
        </w:rPr>
        <w:t>M</w:t>
      </w:r>
      <w:r>
        <w:rPr>
          <w:b/>
          <w:spacing w:val="3"/>
          <w:sz w:val="24"/>
          <w:szCs w:val="24"/>
        </w:rPr>
        <w:t>A</w:t>
      </w:r>
      <w:r>
        <w:rPr>
          <w:b/>
          <w:sz w:val="24"/>
          <w:szCs w:val="24"/>
        </w:rPr>
        <w:t>N</w:t>
      </w:r>
      <w:r>
        <w:rPr>
          <w:b/>
          <w:spacing w:val="2"/>
          <w:sz w:val="24"/>
          <w:szCs w:val="24"/>
        </w:rPr>
        <w:t xml:space="preserve"> </w:t>
      </w:r>
      <w:r>
        <w:rPr>
          <w:b/>
          <w:spacing w:val="-3"/>
          <w:sz w:val="24"/>
          <w:szCs w:val="24"/>
        </w:rPr>
        <w:t>P</w:t>
      </w:r>
      <w:r>
        <w:rPr>
          <w:b/>
          <w:sz w:val="24"/>
          <w:szCs w:val="24"/>
        </w:rPr>
        <w:t>E</w:t>
      </w:r>
      <w:r>
        <w:rPr>
          <w:b/>
          <w:spacing w:val="2"/>
          <w:sz w:val="24"/>
          <w:szCs w:val="24"/>
        </w:rPr>
        <w:t>N</w:t>
      </w:r>
      <w:r>
        <w:rPr>
          <w:b/>
          <w:spacing w:val="-2"/>
          <w:sz w:val="24"/>
          <w:szCs w:val="24"/>
        </w:rPr>
        <w:t>G</w:t>
      </w:r>
      <w:r>
        <w:rPr>
          <w:b/>
          <w:spacing w:val="-4"/>
          <w:sz w:val="24"/>
          <w:szCs w:val="24"/>
        </w:rPr>
        <w:t>G</w:t>
      </w:r>
      <w:r>
        <w:rPr>
          <w:b/>
          <w:sz w:val="24"/>
          <w:szCs w:val="24"/>
        </w:rPr>
        <w:t>UNA</w:t>
      </w:r>
      <w:r>
        <w:rPr>
          <w:b/>
          <w:spacing w:val="1"/>
          <w:sz w:val="24"/>
          <w:szCs w:val="24"/>
        </w:rPr>
        <w:t>A</w:t>
      </w:r>
      <w:r>
        <w:rPr>
          <w:b/>
          <w:sz w:val="24"/>
          <w:szCs w:val="24"/>
        </w:rPr>
        <w:t>N HAK</w:t>
      </w:r>
      <w:r>
        <w:rPr>
          <w:b/>
          <w:spacing w:val="5"/>
          <w:sz w:val="24"/>
          <w:szCs w:val="24"/>
        </w:rPr>
        <w:t xml:space="preserve"> </w:t>
      </w:r>
      <w:r>
        <w:rPr>
          <w:b/>
          <w:sz w:val="24"/>
          <w:szCs w:val="24"/>
        </w:rPr>
        <w:t>C</w:t>
      </w:r>
      <w:r>
        <w:rPr>
          <w:b/>
          <w:spacing w:val="-2"/>
          <w:sz w:val="24"/>
          <w:szCs w:val="24"/>
        </w:rPr>
        <w:t>I</w:t>
      </w:r>
      <w:r>
        <w:rPr>
          <w:b/>
          <w:sz w:val="24"/>
          <w:szCs w:val="24"/>
        </w:rPr>
        <w:t>P</w:t>
      </w:r>
      <w:r>
        <w:rPr>
          <w:b/>
          <w:spacing w:val="1"/>
          <w:sz w:val="24"/>
          <w:szCs w:val="24"/>
        </w:rPr>
        <w:t>T</w:t>
      </w:r>
      <w:r>
        <w:rPr>
          <w:b/>
          <w:sz w:val="24"/>
          <w:szCs w:val="24"/>
        </w:rPr>
        <w:t xml:space="preserve">A </w:t>
      </w:r>
      <w:r>
        <w:rPr>
          <w:b/>
          <w:spacing w:val="1"/>
          <w:sz w:val="24"/>
          <w:szCs w:val="24"/>
        </w:rPr>
        <w:t>LE</w:t>
      </w:r>
      <w:r>
        <w:rPr>
          <w:b/>
          <w:spacing w:val="-1"/>
          <w:sz w:val="24"/>
          <w:szCs w:val="24"/>
        </w:rPr>
        <w:t>M</w:t>
      </w:r>
      <w:r>
        <w:rPr>
          <w:b/>
          <w:sz w:val="24"/>
          <w:szCs w:val="24"/>
        </w:rPr>
        <w:t>BAR</w:t>
      </w:r>
      <w:r>
        <w:rPr>
          <w:b/>
          <w:spacing w:val="-1"/>
          <w:sz w:val="24"/>
          <w:szCs w:val="24"/>
        </w:rPr>
        <w:t xml:space="preserve"> </w:t>
      </w:r>
      <w:r>
        <w:rPr>
          <w:b/>
          <w:spacing w:val="-4"/>
          <w:sz w:val="24"/>
          <w:szCs w:val="24"/>
        </w:rPr>
        <w:t>K</w:t>
      </w:r>
      <w:r>
        <w:rPr>
          <w:b/>
          <w:sz w:val="24"/>
          <w:szCs w:val="24"/>
        </w:rPr>
        <w:t>ON</w:t>
      </w:r>
      <w:r>
        <w:rPr>
          <w:b/>
          <w:spacing w:val="1"/>
          <w:sz w:val="24"/>
          <w:szCs w:val="24"/>
        </w:rPr>
        <w:t>S</w:t>
      </w:r>
      <w:r>
        <w:rPr>
          <w:b/>
          <w:sz w:val="24"/>
          <w:szCs w:val="24"/>
        </w:rPr>
        <w:t>U</w:t>
      </w:r>
      <w:r>
        <w:rPr>
          <w:b/>
          <w:spacing w:val="1"/>
          <w:sz w:val="24"/>
          <w:szCs w:val="24"/>
        </w:rPr>
        <w:t>LT</w:t>
      </w:r>
      <w:r>
        <w:rPr>
          <w:b/>
          <w:sz w:val="24"/>
          <w:szCs w:val="24"/>
        </w:rPr>
        <w:t>ASI</w:t>
      </w:r>
      <w:r>
        <w:rPr>
          <w:b/>
          <w:spacing w:val="1"/>
          <w:sz w:val="24"/>
          <w:szCs w:val="24"/>
        </w:rPr>
        <w:t xml:space="preserve"> S</w:t>
      </w:r>
      <w:r>
        <w:rPr>
          <w:b/>
          <w:spacing w:val="-4"/>
          <w:sz w:val="24"/>
          <w:szCs w:val="24"/>
        </w:rPr>
        <w:t>K</w:t>
      </w:r>
      <w:r>
        <w:rPr>
          <w:b/>
          <w:sz w:val="24"/>
          <w:szCs w:val="24"/>
        </w:rPr>
        <w:t>R</w:t>
      </w:r>
      <w:r>
        <w:rPr>
          <w:b/>
          <w:spacing w:val="3"/>
          <w:sz w:val="24"/>
          <w:szCs w:val="24"/>
        </w:rPr>
        <w:t>I</w:t>
      </w:r>
      <w:r>
        <w:rPr>
          <w:b/>
          <w:spacing w:val="-5"/>
          <w:sz w:val="24"/>
          <w:szCs w:val="24"/>
        </w:rPr>
        <w:t>P</w:t>
      </w:r>
      <w:r>
        <w:rPr>
          <w:b/>
          <w:spacing w:val="1"/>
          <w:sz w:val="24"/>
          <w:szCs w:val="24"/>
        </w:rPr>
        <w:t>S</w:t>
      </w:r>
      <w:r>
        <w:rPr>
          <w:b/>
          <w:sz w:val="24"/>
          <w:szCs w:val="24"/>
        </w:rPr>
        <w:t>I</w:t>
      </w:r>
    </w:p>
    <w:p w:rsidR="008E01A9" w:rsidRDefault="008E01A9" w:rsidP="00AB110D">
      <w:pPr>
        <w:contextualSpacing/>
        <w:rPr>
          <w:sz w:val="26"/>
          <w:szCs w:val="26"/>
        </w:rPr>
      </w:pPr>
    </w:p>
    <w:p w:rsidR="00C726CC" w:rsidRDefault="00FD4699" w:rsidP="00AB110D">
      <w:pPr>
        <w:ind w:left="100" w:right="6490"/>
        <w:contextualSpacing/>
        <w:rPr>
          <w:b/>
          <w:sz w:val="24"/>
          <w:szCs w:val="24"/>
        </w:rPr>
      </w:pPr>
      <w:r>
        <w:rPr>
          <w:b/>
          <w:spacing w:val="-4"/>
          <w:sz w:val="24"/>
          <w:szCs w:val="24"/>
        </w:rPr>
        <w:t>K</w:t>
      </w:r>
      <w:r>
        <w:rPr>
          <w:b/>
          <w:sz w:val="24"/>
          <w:szCs w:val="24"/>
        </w:rPr>
        <w:t>A</w:t>
      </w:r>
      <w:r>
        <w:rPr>
          <w:b/>
          <w:spacing w:val="3"/>
          <w:sz w:val="24"/>
          <w:szCs w:val="24"/>
        </w:rPr>
        <w:t>T</w:t>
      </w:r>
      <w:r>
        <w:rPr>
          <w:b/>
          <w:sz w:val="24"/>
          <w:szCs w:val="24"/>
        </w:rPr>
        <w:t>A</w:t>
      </w:r>
      <w:r>
        <w:rPr>
          <w:b/>
          <w:spacing w:val="2"/>
          <w:sz w:val="24"/>
          <w:szCs w:val="24"/>
        </w:rPr>
        <w:t xml:space="preserve"> </w:t>
      </w:r>
      <w:r>
        <w:rPr>
          <w:b/>
          <w:spacing w:val="-3"/>
          <w:sz w:val="24"/>
          <w:szCs w:val="24"/>
        </w:rPr>
        <w:t>P</w:t>
      </w:r>
      <w:r>
        <w:rPr>
          <w:b/>
          <w:sz w:val="24"/>
          <w:szCs w:val="24"/>
        </w:rPr>
        <w:t>EN</w:t>
      </w:r>
      <w:r>
        <w:rPr>
          <w:b/>
          <w:spacing w:val="-2"/>
          <w:sz w:val="24"/>
          <w:szCs w:val="24"/>
        </w:rPr>
        <w:t>G</w:t>
      </w:r>
      <w:r>
        <w:rPr>
          <w:b/>
          <w:sz w:val="24"/>
          <w:szCs w:val="24"/>
        </w:rPr>
        <w:t>ANTAR A</w:t>
      </w:r>
      <w:r>
        <w:rPr>
          <w:b/>
          <w:spacing w:val="1"/>
          <w:sz w:val="24"/>
          <w:szCs w:val="24"/>
        </w:rPr>
        <w:t>BST</w:t>
      </w:r>
      <w:r>
        <w:rPr>
          <w:b/>
          <w:spacing w:val="-3"/>
          <w:sz w:val="24"/>
          <w:szCs w:val="24"/>
        </w:rPr>
        <w:t>R</w:t>
      </w:r>
      <w:r>
        <w:rPr>
          <w:b/>
          <w:sz w:val="24"/>
          <w:szCs w:val="24"/>
        </w:rPr>
        <w:t>AK</w:t>
      </w:r>
    </w:p>
    <w:p w:rsidR="008E01A9" w:rsidRDefault="00FD4699" w:rsidP="00AB110D">
      <w:pPr>
        <w:ind w:left="100" w:right="6490"/>
        <w:contextualSpacing/>
        <w:rPr>
          <w:sz w:val="24"/>
          <w:szCs w:val="24"/>
        </w:rPr>
      </w:pPr>
      <w:r>
        <w:rPr>
          <w:b/>
          <w:sz w:val="24"/>
          <w:szCs w:val="24"/>
        </w:rPr>
        <w:t>A</w:t>
      </w:r>
      <w:r>
        <w:rPr>
          <w:b/>
          <w:spacing w:val="1"/>
          <w:sz w:val="24"/>
          <w:szCs w:val="24"/>
        </w:rPr>
        <w:t>BST</w:t>
      </w:r>
      <w:r>
        <w:rPr>
          <w:b/>
          <w:spacing w:val="-1"/>
          <w:sz w:val="24"/>
          <w:szCs w:val="24"/>
        </w:rPr>
        <w:t>R</w:t>
      </w:r>
      <w:r>
        <w:rPr>
          <w:b/>
          <w:sz w:val="24"/>
          <w:szCs w:val="24"/>
        </w:rPr>
        <w:t>ACT</w:t>
      </w:r>
    </w:p>
    <w:p w:rsidR="00B526F8" w:rsidRDefault="00FD4699" w:rsidP="00AB110D">
      <w:pPr>
        <w:ind w:left="100" w:right="6385"/>
        <w:contextualSpacing/>
        <w:rPr>
          <w:b/>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AR I</w:t>
      </w:r>
      <w:r>
        <w:rPr>
          <w:b/>
          <w:spacing w:val="1"/>
          <w:sz w:val="24"/>
          <w:szCs w:val="24"/>
        </w:rPr>
        <w:t>S</w:t>
      </w:r>
      <w:r>
        <w:rPr>
          <w:b/>
          <w:sz w:val="24"/>
          <w:szCs w:val="24"/>
        </w:rPr>
        <w:t xml:space="preserve">I </w:t>
      </w:r>
    </w:p>
    <w:p w:rsidR="008E01A9" w:rsidRDefault="00FD4699" w:rsidP="00AB110D">
      <w:pPr>
        <w:ind w:left="100" w:right="6385"/>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S</w:t>
      </w:r>
      <w:r>
        <w:rPr>
          <w:b/>
          <w:sz w:val="24"/>
          <w:szCs w:val="24"/>
        </w:rPr>
        <w:t>I</w:t>
      </w:r>
      <w:r>
        <w:rPr>
          <w:b/>
          <w:spacing w:val="-3"/>
          <w:sz w:val="24"/>
          <w:szCs w:val="24"/>
        </w:rPr>
        <w:t>M</w:t>
      </w:r>
      <w:r>
        <w:rPr>
          <w:b/>
          <w:spacing w:val="1"/>
          <w:sz w:val="24"/>
          <w:szCs w:val="24"/>
        </w:rPr>
        <w:t>B</w:t>
      </w:r>
      <w:r>
        <w:rPr>
          <w:b/>
          <w:sz w:val="24"/>
          <w:szCs w:val="24"/>
        </w:rPr>
        <w:t>OL 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4"/>
          <w:sz w:val="24"/>
          <w:szCs w:val="24"/>
        </w:rPr>
        <w:t>G</w:t>
      </w:r>
      <w:r>
        <w:rPr>
          <w:b/>
          <w:sz w:val="24"/>
          <w:szCs w:val="24"/>
        </w:rPr>
        <w:t>A</w:t>
      </w:r>
      <w:r>
        <w:rPr>
          <w:b/>
          <w:spacing w:val="-1"/>
          <w:sz w:val="24"/>
          <w:szCs w:val="24"/>
        </w:rPr>
        <w:t>M</w:t>
      </w:r>
      <w:r>
        <w:rPr>
          <w:b/>
          <w:spacing w:val="1"/>
          <w:sz w:val="24"/>
          <w:szCs w:val="24"/>
        </w:rPr>
        <w:t>B</w:t>
      </w:r>
      <w:r>
        <w:rPr>
          <w:b/>
          <w:sz w:val="24"/>
          <w:szCs w:val="24"/>
        </w:rPr>
        <w:t>AR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T</w:t>
      </w:r>
      <w:r>
        <w:rPr>
          <w:b/>
          <w:sz w:val="24"/>
          <w:szCs w:val="24"/>
        </w:rPr>
        <w:t>A</w:t>
      </w:r>
      <w:r>
        <w:rPr>
          <w:b/>
          <w:spacing w:val="-2"/>
          <w:sz w:val="24"/>
          <w:szCs w:val="24"/>
        </w:rPr>
        <w:t>B</w:t>
      </w:r>
      <w:r>
        <w:rPr>
          <w:b/>
          <w:spacing w:val="1"/>
          <w:sz w:val="24"/>
          <w:szCs w:val="24"/>
        </w:rPr>
        <w:t>E</w:t>
      </w:r>
      <w:r>
        <w:rPr>
          <w:b/>
          <w:sz w:val="24"/>
          <w:szCs w:val="24"/>
        </w:rPr>
        <w:t>L 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L</w:t>
      </w:r>
      <w:r>
        <w:rPr>
          <w:b/>
          <w:sz w:val="24"/>
          <w:szCs w:val="24"/>
        </w:rPr>
        <w:t>A</w:t>
      </w:r>
      <w:r>
        <w:rPr>
          <w:b/>
          <w:spacing w:val="1"/>
          <w:sz w:val="24"/>
          <w:szCs w:val="24"/>
        </w:rPr>
        <w:t>M</w:t>
      </w:r>
      <w:r>
        <w:rPr>
          <w:b/>
          <w:spacing w:val="-5"/>
          <w:sz w:val="24"/>
          <w:szCs w:val="24"/>
        </w:rPr>
        <w:t>P</w:t>
      </w:r>
      <w:r>
        <w:rPr>
          <w:b/>
          <w:sz w:val="24"/>
          <w:szCs w:val="24"/>
        </w:rPr>
        <w:t>IR</w:t>
      </w:r>
      <w:r>
        <w:rPr>
          <w:b/>
          <w:spacing w:val="-1"/>
          <w:sz w:val="24"/>
          <w:szCs w:val="24"/>
        </w:rPr>
        <w:t>A</w:t>
      </w:r>
      <w:r>
        <w:rPr>
          <w:b/>
          <w:sz w:val="24"/>
          <w:szCs w:val="24"/>
        </w:rPr>
        <w:t>N</w:t>
      </w:r>
    </w:p>
    <w:p w:rsidR="008E01A9" w:rsidRDefault="008E01A9" w:rsidP="00AB110D">
      <w:pPr>
        <w:contextualSpacing/>
        <w:rPr>
          <w:sz w:val="26"/>
          <w:szCs w:val="26"/>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      </w:t>
      </w:r>
      <w:r>
        <w:rPr>
          <w:b/>
          <w:spacing w:val="-2"/>
          <w:sz w:val="24"/>
          <w:szCs w:val="24"/>
        </w:rPr>
        <w:t>P</w:t>
      </w:r>
      <w:r>
        <w:rPr>
          <w:b/>
          <w:sz w:val="24"/>
          <w:szCs w:val="24"/>
        </w:rPr>
        <w:t>ENDAH</w:t>
      </w:r>
      <w:r>
        <w:rPr>
          <w:b/>
          <w:spacing w:val="-2"/>
          <w:sz w:val="24"/>
          <w:szCs w:val="24"/>
        </w:rPr>
        <w:t>U</w:t>
      </w:r>
      <w:r>
        <w:rPr>
          <w:b/>
          <w:spacing w:val="1"/>
          <w:sz w:val="24"/>
          <w:szCs w:val="24"/>
        </w:rPr>
        <w:t>L</w:t>
      </w:r>
      <w:r>
        <w:rPr>
          <w:b/>
          <w:sz w:val="24"/>
          <w:szCs w:val="24"/>
        </w:rPr>
        <w:t>UAN</w:t>
      </w:r>
    </w:p>
    <w:p w:rsidR="008E01A9" w:rsidRDefault="00FD4699" w:rsidP="00AB110D">
      <w:pPr>
        <w:ind w:left="1094"/>
        <w:contextualSpacing/>
        <w:rPr>
          <w:sz w:val="24"/>
          <w:szCs w:val="24"/>
        </w:rPr>
      </w:pPr>
      <w:r>
        <w:rPr>
          <w:sz w:val="24"/>
          <w:szCs w:val="24"/>
        </w:rPr>
        <w:t>1.1.</w:t>
      </w:r>
      <w:r>
        <w:rPr>
          <w:spacing w:val="43"/>
          <w:sz w:val="24"/>
          <w:szCs w:val="24"/>
        </w:rPr>
        <w:t xml:space="preserve"> </w:t>
      </w:r>
      <w:r>
        <w:rPr>
          <w:spacing w:val="-7"/>
          <w:sz w:val="24"/>
          <w:szCs w:val="24"/>
        </w:rPr>
        <w:t>L</w:t>
      </w:r>
      <w:r>
        <w:rPr>
          <w:spacing w:val="-1"/>
          <w:sz w:val="24"/>
          <w:szCs w:val="24"/>
        </w:rPr>
        <w:t>a</w:t>
      </w:r>
      <w:r>
        <w:rPr>
          <w:sz w:val="24"/>
          <w:szCs w:val="24"/>
        </w:rPr>
        <w:t>t</w:t>
      </w:r>
      <w:r>
        <w:rPr>
          <w:spacing w:val="-1"/>
          <w:sz w:val="24"/>
          <w:szCs w:val="24"/>
        </w:rPr>
        <w:t>a</w:t>
      </w:r>
      <w:r>
        <w:rPr>
          <w:sz w:val="24"/>
          <w:szCs w:val="24"/>
        </w:rPr>
        <w:t>r</w:t>
      </w:r>
      <w:r>
        <w:rPr>
          <w:spacing w:val="4"/>
          <w:sz w:val="24"/>
          <w:szCs w:val="24"/>
        </w:rPr>
        <w:t xml:space="preserve"> </w:t>
      </w:r>
      <w:r>
        <w:rPr>
          <w:spacing w:val="-3"/>
          <w:sz w:val="24"/>
          <w:szCs w:val="24"/>
        </w:rPr>
        <w:t>B</w:t>
      </w:r>
      <w:r>
        <w:rPr>
          <w:spacing w:val="-1"/>
          <w:sz w:val="24"/>
          <w:szCs w:val="24"/>
        </w:rPr>
        <w:t>e</w:t>
      </w:r>
      <w:r>
        <w:rPr>
          <w:sz w:val="24"/>
          <w:szCs w:val="24"/>
        </w:rPr>
        <w:t>l</w:t>
      </w:r>
      <w:r>
        <w:rPr>
          <w:spacing w:val="-1"/>
          <w:sz w:val="24"/>
          <w:szCs w:val="24"/>
        </w:rPr>
        <w:t>a</w:t>
      </w:r>
      <w:r>
        <w:rPr>
          <w:spacing w:val="-2"/>
          <w:sz w:val="24"/>
          <w:szCs w:val="24"/>
        </w:rPr>
        <w:t>k</w:t>
      </w:r>
      <w:r>
        <w:rPr>
          <w:spacing w:val="-1"/>
          <w:sz w:val="24"/>
          <w:szCs w:val="24"/>
        </w:rPr>
        <w:t>a</w:t>
      </w:r>
      <w:r>
        <w:rPr>
          <w:spacing w:val="5"/>
          <w:sz w:val="24"/>
          <w:szCs w:val="24"/>
        </w:rPr>
        <w:t>n</w:t>
      </w:r>
      <w:r>
        <w:rPr>
          <w:sz w:val="24"/>
          <w:szCs w:val="24"/>
        </w:rPr>
        <w:t>g</w:t>
      </w:r>
      <w:r>
        <w:rPr>
          <w:spacing w:val="-7"/>
          <w:sz w:val="24"/>
          <w:szCs w:val="24"/>
        </w:rPr>
        <w:t xml:space="preserve"> </w:t>
      </w:r>
      <w:r>
        <w:rPr>
          <w:spacing w:val="3"/>
          <w:sz w:val="24"/>
          <w:szCs w:val="24"/>
        </w:rPr>
        <w:t>M</w:t>
      </w:r>
      <w:r>
        <w:rPr>
          <w:spacing w:val="-1"/>
          <w:sz w:val="24"/>
          <w:szCs w:val="24"/>
        </w:rPr>
        <w:t>a</w:t>
      </w:r>
      <w:r>
        <w:rPr>
          <w:spacing w:val="5"/>
          <w:sz w:val="24"/>
          <w:szCs w:val="24"/>
        </w:rPr>
        <w:t>s</w:t>
      </w:r>
      <w:r>
        <w:rPr>
          <w:spacing w:val="-3"/>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1.2.</w:t>
      </w:r>
      <w:r>
        <w:rPr>
          <w:spacing w:val="43"/>
          <w:sz w:val="24"/>
          <w:szCs w:val="24"/>
        </w:rPr>
        <w:t xml:space="preserve"> </w:t>
      </w:r>
      <w:r>
        <w:rPr>
          <w:spacing w:val="-13"/>
          <w:sz w:val="24"/>
          <w:szCs w:val="24"/>
        </w:rPr>
        <w:t>I</w:t>
      </w:r>
      <w:r>
        <w:rPr>
          <w:sz w:val="24"/>
          <w:szCs w:val="24"/>
        </w:rPr>
        <w:t>d</w:t>
      </w:r>
      <w:r>
        <w:rPr>
          <w:spacing w:val="-1"/>
          <w:sz w:val="24"/>
          <w:szCs w:val="24"/>
        </w:rPr>
        <w:t>e</w:t>
      </w:r>
      <w:r>
        <w:rPr>
          <w:spacing w:val="2"/>
          <w:sz w:val="24"/>
          <w:szCs w:val="24"/>
        </w:rPr>
        <w:t>n</w:t>
      </w:r>
      <w:r>
        <w:rPr>
          <w:sz w:val="24"/>
          <w:szCs w:val="24"/>
        </w:rPr>
        <w:t>t</w:t>
      </w:r>
      <w:r>
        <w:rPr>
          <w:spacing w:val="3"/>
          <w:sz w:val="24"/>
          <w:szCs w:val="24"/>
        </w:rPr>
        <w:t>i</w:t>
      </w:r>
      <w:r>
        <w:rPr>
          <w:sz w:val="24"/>
          <w:szCs w:val="24"/>
        </w:rPr>
        <w:t>f</w:t>
      </w:r>
      <w:r>
        <w:rPr>
          <w:spacing w:val="1"/>
          <w:sz w:val="24"/>
          <w:szCs w:val="24"/>
        </w:rPr>
        <w:t>i</w:t>
      </w:r>
      <w:r>
        <w:rPr>
          <w:spacing w:val="-2"/>
          <w:sz w:val="24"/>
          <w:szCs w:val="24"/>
        </w:rPr>
        <w:t>k</w:t>
      </w:r>
      <w:r>
        <w:rPr>
          <w:spacing w:val="-1"/>
          <w:sz w:val="24"/>
          <w:szCs w:val="24"/>
        </w:rPr>
        <w:t>a</w:t>
      </w:r>
      <w:r>
        <w:rPr>
          <w:sz w:val="24"/>
          <w:szCs w:val="24"/>
        </w:rPr>
        <w:t xml:space="preserve">si </w:t>
      </w:r>
      <w:r>
        <w:rPr>
          <w:spacing w:val="-2"/>
          <w:sz w:val="24"/>
          <w:szCs w:val="24"/>
        </w:rPr>
        <w:t>M</w:t>
      </w:r>
      <w:r>
        <w:rPr>
          <w:spacing w:val="-1"/>
          <w:sz w:val="24"/>
          <w:szCs w:val="24"/>
        </w:rPr>
        <w:t>a</w:t>
      </w:r>
      <w:r>
        <w:rPr>
          <w:sz w:val="24"/>
          <w:szCs w:val="24"/>
        </w:rPr>
        <w:t>s</w:t>
      </w:r>
      <w:r>
        <w:rPr>
          <w:spacing w:val="-3"/>
          <w:sz w:val="24"/>
          <w:szCs w:val="24"/>
        </w:rPr>
        <w:t>a</w:t>
      </w:r>
      <w:r>
        <w:rPr>
          <w:spacing w:val="3"/>
          <w:sz w:val="24"/>
          <w:szCs w:val="24"/>
        </w:rPr>
        <w:t>l</w:t>
      </w:r>
      <w:r>
        <w:rPr>
          <w:spacing w:val="-1"/>
          <w:sz w:val="24"/>
          <w:szCs w:val="24"/>
        </w:rPr>
        <w:t>ah</w:t>
      </w:r>
    </w:p>
    <w:p w:rsidR="008E01A9" w:rsidRDefault="00FD4699" w:rsidP="00AB110D">
      <w:pPr>
        <w:ind w:left="1094"/>
        <w:contextualSpacing/>
        <w:rPr>
          <w:sz w:val="24"/>
          <w:szCs w:val="24"/>
        </w:rPr>
      </w:pPr>
      <w:r>
        <w:rPr>
          <w:sz w:val="24"/>
          <w:szCs w:val="24"/>
        </w:rPr>
        <w:t>1.3.</w:t>
      </w:r>
      <w:r>
        <w:rPr>
          <w:spacing w:val="38"/>
          <w:sz w:val="24"/>
          <w:szCs w:val="24"/>
        </w:rPr>
        <w:t xml:space="preserve"> </w:t>
      </w:r>
      <w:r>
        <w:rPr>
          <w:spacing w:val="-4"/>
          <w:sz w:val="24"/>
          <w:szCs w:val="24"/>
        </w:rPr>
        <w:t>B</w:t>
      </w:r>
      <w:r>
        <w:rPr>
          <w:spacing w:val="-1"/>
          <w:sz w:val="24"/>
          <w:szCs w:val="24"/>
        </w:rPr>
        <w:t>a</w:t>
      </w:r>
      <w:r>
        <w:rPr>
          <w:sz w:val="24"/>
          <w:szCs w:val="24"/>
        </w:rPr>
        <w:t>tas</w:t>
      </w:r>
      <w:r>
        <w:rPr>
          <w:spacing w:val="-1"/>
          <w:sz w:val="24"/>
          <w:szCs w:val="24"/>
        </w:rPr>
        <w:t>a</w:t>
      </w:r>
      <w:r>
        <w:rPr>
          <w:sz w:val="24"/>
          <w:szCs w:val="24"/>
        </w:rPr>
        <w:t>n</w:t>
      </w:r>
      <w:r>
        <w:rPr>
          <w:spacing w:val="-2"/>
          <w:sz w:val="24"/>
          <w:szCs w:val="24"/>
        </w:rPr>
        <w:t xml:space="preserve"> </w:t>
      </w:r>
      <w:r>
        <w:rPr>
          <w:sz w:val="24"/>
          <w:szCs w:val="24"/>
        </w:rPr>
        <w:t>M</w:t>
      </w:r>
      <w:r>
        <w:rPr>
          <w:spacing w:val="-3"/>
          <w:sz w:val="24"/>
          <w:szCs w:val="24"/>
        </w:rPr>
        <w:t>a</w:t>
      </w:r>
      <w:r>
        <w:rPr>
          <w:sz w:val="24"/>
          <w:szCs w:val="24"/>
        </w:rPr>
        <w:t>s</w:t>
      </w:r>
      <w:r>
        <w:rPr>
          <w:spacing w:val="-1"/>
          <w:sz w:val="24"/>
          <w:szCs w:val="24"/>
        </w:rPr>
        <w:t>a</w:t>
      </w:r>
      <w:r>
        <w:rPr>
          <w:sz w:val="24"/>
          <w:szCs w:val="24"/>
        </w:rPr>
        <w:t>l</w:t>
      </w:r>
      <w:r>
        <w:rPr>
          <w:spacing w:val="-3"/>
          <w:sz w:val="24"/>
          <w:szCs w:val="24"/>
        </w:rPr>
        <w:t>a</w:t>
      </w:r>
      <w:r>
        <w:rPr>
          <w:sz w:val="24"/>
          <w:szCs w:val="24"/>
        </w:rPr>
        <w:t>h</w:t>
      </w:r>
    </w:p>
    <w:p w:rsidR="008E01A9" w:rsidRDefault="00FD4699" w:rsidP="00AB110D">
      <w:pPr>
        <w:ind w:left="1094"/>
        <w:contextualSpacing/>
        <w:rPr>
          <w:sz w:val="24"/>
          <w:szCs w:val="24"/>
        </w:rPr>
      </w:pPr>
      <w:r>
        <w:rPr>
          <w:sz w:val="24"/>
          <w:szCs w:val="24"/>
        </w:rPr>
        <w:t>1.4.</w:t>
      </w:r>
      <w:r>
        <w:rPr>
          <w:spacing w:val="38"/>
          <w:sz w:val="24"/>
          <w:szCs w:val="24"/>
        </w:rPr>
        <w:t xml:space="preserve"> </w:t>
      </w:r>
      <w:r>
        <w:rPr>
          <w:spacing w:val="1"/>
          <w:sz w:val="24"/>
          <w:szCs w:val="24"/>
        </w:rPr>
        <w:t>P</w:t>
      </w:r>
      <w:r>
        <w:rPr>
          <w:spacing w:val="-1"/>
          <w:sz w:val="24"/>
          <w:szCs w:val="24"/>
        </w:rPr>
        <w:t>er</w:t>
      </w:r>
      <w:r>
        <w:rPr>
          <w:sz w:val="24"/>
          <w:szCs w:val="24"/>
        </w:rPr>
        <w:t>u</w:t>
      </w:r>
      <w:r>
        <w:rPr>
          <w:spacing w:val="-4"/>
          <w:sz w:val="24"/>
          <w:szCs w:val="24"/>
        </w:rPr>
        <w:t>m</w:t>
      </w:r>
      <w:r>
        <w:rPr>
          <w:sz w:val="24"/>
          <w:szCs w:val="24"/>
        </w:rPr>
        <w:t>u</w:t>
      </w:r>
      <w:r>
        <w:rPr>
          <w:spacing w:val="1"/>
          <w:sz w:val="24"/>
          <w:szCs w:val="24"/>
        </w:rPr>
        <w:t>s</w:t>
      </w:r>
      <w:r>
        <w:rPr>
          <w:spacing w:val="-1"/>
          <w:sz w:val="24"/>
          <w:szCs w:val="24"/>
        </w:rPr>
        <w:t>a</w:t>
      </w:r>
      <w:r>
        <w:rPr>
          <w:sz w:val="24"/>
          <w:szCs w:val="24"/>
        </w:rPr>
        <w:t xml:space="preserve">n </w:t>
      </w:r>
      <w:r>
        <w:rPr>
          <w:spacing w:val="3"/>
          <w:sz w:val="24"/>
          <w:szCs w:val="24"/>
        </w:rPr>
        <w:t>M</w:t>
      </w:r>
      <w:r>
        <w:rPr>
          <w:spacing w:val="-3"/>
          <w:sz w:val="24"/>
          <w:szCs w:val="24"/>
        </w:rPr>
        <w:t>a</w:t>
      </w:r>
      <w:r>
        <w:rPr>
          <w:sz w:val="24"/>
          <w:szCs w:val="24"/>
        </w:rPr>
        <w:t>s</w:t>
      </w:r>
      <w:r>
        <w:rPr>
          <w:spacing w:val="-1"/>
          <w:sz w:val="24"/>
          <w:szCs w:val="24"/>
        </w:rPr>
        <w:t>a</w:t>
      </w:r>
      <w:r>
        <w:rPr>
          <w:sz w:val="24"/>
          <w:szCs w:val="24"/>
        </w:rPr>
        <w:t>l</w:t>
      </w:r>
      <w:r>
        <w:rPr>
          <w:spacing w:val="-1"/>
          <w:sz w:val="24"/>
          <w:szCs w:val="24"/>
        </w:rPr>
        <w:t>ah</w:t>
      </w:r>
    </w:p>
    <w:p w:rsidR="008E01A9" w:rsidRDefault="00FD4699" w:rsidP="00AB110D">
      <w:pPr>
        <w:ind w:left="1094"/>
        <w:contextualSpacing/>
        <w:rPr>
          <w:sz w:val="24"/>
          <w:szCs w:val="24"/>
        </w:rPr>
      </w:pPr>
      <w:r>
        <w:rPr>
          <w:sz w:val="24"/>
          <w:szCs w:val="24"/>
        </w:rPr>
        <w:t>1.5.</w:t>
      </w:r>
      <w:r>
        <w:rPr>
          <w:spacing w:val="38"/>
          <w:sz w:val="24"/>
          <w:szCs w:val="24"/>
        </w:rPr>
        <w:t xml:space="preserve"> </w:t>
      </w:r>
      <w:r>
        <w:rPr>
          <w:spacing w:val="2"/>
          <w:sz w:val="24"/>
          <w:szCs w:val="24"/>
        </w:rPr>
        <w:t>T</w:t>
      </w:r>
      <w:r>
        <w:rPr>
          <w:spacing w:val="-2"/>
          <w:sz w:val="24"/>
          <w:szCs w:val="24"/>
        </w:rPr>
        <w:t>u</w:t>
      </w:r>
      <w:r>
        <w:rPr>
          <w:sz w:val="24"/>
          <w:szCs w:val="24"/>
        </w:rPr>
        <w:t>ju</w:t>
      </w:r>
      <w:r>
        <w:rPr>
          <w:spacing w:val="-3"/>
          <w:sz w:val="24"/>
          <w:szCs w:val="24"/>
        </w:rPr>
        <w:t>a</w:t>
      </w:r>
      <w:r>
        <w:rPr>
          <w:sz w:val="24"/>
          <w:szCs w:val="24"/>
        </w:rPr>
        <w:t>n</w:t>
      </w:r>
      <w:r>
        <w:rPr>
          <w:spacing w:val="1"/>
          <w:sz w:val="24"/>
          <w:szCs w:val="24"/>
        </w:rPr>
        <w:t xml:space="preserve"> </w:t>
      </w:r>
      <w:r>
        <w:rPr>
          <w:spacing w:val="2"/>
          <w:sz w:val="24"/>
          <w:szCs w:val="24"/>
        </w:rPr>
        <w:t>d</w:t>
      </w:r>
      <w:r>
        <w:rPr>
          <w:spacing w:val="-1"/>
          <w:sz w:val="24"/>
          <w:szCs w:val="24"/>
        </w:rPr>
        <w:t>a</w:t>
      </w:r>
      <w:r>
        <w:rPr>
          <w:sz w:val="24"/>
          <w:szCs w:val="24"/>
        </w:rPr>
        <w:t>n M</w:t>
      </w:r>
      <w:r>
        <w:rPr>
          <w:spacing w:val="-1"/>
          <w:sz w:val="24"/>
          <w:szCs w:val="24"/>
        </w:rPr>
        <w:t>a</w:t>
      </w:r>
      <w:r>
        <w:rPr>
          <w:sz w:val="24"/>
          <w:szCs w:val="24"/>
        </w:rPr>
        <w:t>n</w:t>
      </w:r>
      <w:r>
        <w:rPr>
          <w:spacing w:val="-1"/>
          <w:sz w:val="24"/>
          <w:szCs w:val="24"/>
        </w:rPr>
        <w:t>faa</w:t>
      </w:r>
      <w:r>
        <w:rPr>
          <w:sz w:val="24"/>
          <w:szCs w:val="24"/>
        </w:rPr>
        <w:t>t</w:t>
      </w:r>
      <w:r>
        <w:rPr>
          <w:spacing w:val="3"/>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liti</w:t>
      </w:r>
      <w:r>
        <w:rPr>
          <w:spacing w:val="-1"/>
          <w:sz w:val="24"/>
          <w:szCs w:val="24"/>
        </w:rPr>
        <w:t>a</w:t>
      </w:r>
      <w:r>
        <w:rPr>
          <w:sz w:val="24"/>
          <w:szCs w:val="24"/>
        </w:rPr>
        <w:t>n</w:t>
      </w:r>
    </w:p>
    <w:p w:rsidR="008E01A9" w:rsidRDefault="00FD4699" w:rsidP="00AB110D">
      <w:pPr>
        <w:ind w:left="1094"/>
        <w:contextualSpacing/>
        <w:rPr>
          <w:sz w:val="24"/>
          <w:szCs w:val="24"/>
        </w:rPr>
      </w:pPr>
      <w:r>
        <w:rPr>
          <w:sz w:val="24"/>
          <w:szCs w:val="24"/>
        </w:rPr>
        <w:t xml:space="preserve">1.6.  </w:t>
      </w:r>
      <w:r>
        <w:rPr>
          <w:spacing w:val="1"/>
          <w:sz w:val="24"/>
          <w:szCs w:val="24"/>
        </w:rPr>
        <w:t>S</w:t>
      </w:r>
      <w:r>
        <w:rPr>
          <w:sz w:val="24"/>
          <w:szCs w:val="24"/>
        </w:rPr>
        <w:t>ist</w:t>
      </w:r>
      <w:r>
        <w:rPr>
          <w:spacing w:val="-1"/>
          <w:sz w:val="24"/>
          <w:szCs w:val="24"/>
        </w:rPr>
        <w:t>e</w:t>
      </w:r>
      <w:r>
        <w:rPr>
          <w:sz w:val="24"/>
          <w:szCs w:val="24"/>
        </w:rPr>
        <w:t>matika Penul</w:t>
      </w:r>
      <w:r>
        <w:rPr>
          <w:spacing w:val="1"/>
          <w:sz w:val="24"/>
          <w:szCs w:val="24"/>
        </w:rPr>
        <w:t>i</w:t>
      </w:r>
      <w:r>
        <w:rPr>
          <w:spacing w:val="-2"/>
          <w:sz w:val="24"/>
          <w:szCs w:val="24"/>
        </w:rPr>
        <w:t>s</w:t>
      </w:r>
      <w:r>
        <w:rPr>
          <w:spacing w:val="-1"/>
          <w:sz w:val="24"/>
          <w:szCs w:val="24"/>
        </w:rPr>
        <w:t>a</w:t>
      </w:r>
      <w:r>
        <w:rPr>
          <w:sz w:val="24"/>
          <w:szCs w:val="24"/>
        </w:rPr>
        <w:t>n</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    </w:t>
      </w:r>
      <w:r>
        <w:rPr>
          <w:b/>
          <w:spacing w:val="1"/>
          <w:sz w:val="24"/>
          <w:szCs w:val="24"/>
        </w:rPr>
        <w:t>L</w:t>
      </w:r>
      <w:r>
        <w:rPr>
          <w:b/>
          <w:spacing w:val="-3"/>
          <w:sz w:val="24"/>
          <w:szCs w:val="24"/>
        </w:rPr>
        <w:t>A</w:t>
      </w:r>
      <w:r>
        <w:rPr>
          <w:b/>
          <w:sz w:val="24"/>
          <w:szCs w:val="24"/>
        </w:rPr>
        <w:t>NDA</w:t>
      </w:r>
      <w:r>
        <w:rPr>
          <w:b/>
          <w:spacing w:val="1"/>
          <w:sz w:val="24"/>
          <w:szCs w:val="24"/>
        </w:rPr>
        <w:t>S</w:t>
      </w:r>
      <w:r>
        <w:rPr>
          <w:b/>
          <w:sz w:val="24"/>
          <w:szCs w:val="24"/>
        </w:rPr>
        <w:t>AN</w:t>
      </w:r>
      <w:r>
        <w:rPr>
          <w:b/>
          <w:spacing w:val="-2"/>
          <w:sz w:val="24"/>
          <w:szCs w:val="24"/>
        </w:rPr>
        <w:t xml:space="preserve"> </w:t>
      </w:r>
      <w:r>
        <w:rPr>
          <w:b/>
          <w:spacing w:val="1"/>
          <w:sz w:val="24"/>
          <w:szCs w:val="24"/>
        </w:rPr>
        <w:t>TE</w:t>
      </w:r>
      <w:r>
        <w:rPr>
          <w:b/>
          <w:sz w:val="24"/>
          <w:szCs w:val="24"/>
        </w:rPr>
        <w:t>ORI</w:t>
      </w:r>
    </w:p>
    <w:p w:rsidR="008E01A9" w:rsidRDefault="00FD4699" w:rsidP="00AB110D">
      <w:pPr>
        <w:ind w:left="1094"/>
        <w:contextualSpacing/>
        <w:rPr>
          <w:sz w:val="24"/>
          <w:szCs w:val="24"/>
        </w:rPr>
      </w:pPr>
      <w:r>
        <w:rPr>
          <w:sz w:val="24"/>
          <w:szCs w:val="24"/>
        </w:rPr>
        <w:t>2.1. Ti</w:t>
      </w:r>
      <w:r>
        <w:rPr>
          <w:spacing w:val="-2"/>
          <w:sz w:val="24"/>
          <w:szCs w:val="24"/>
        </w:rPr>
        <w:t>n</w:t>
      </w:r>
      <w:r>
        <w:rPr>
          <w:sz w:val="24"/>
          <w:szCs w:val="24"/>
        </w:rPr>
        <w:t>j</w:t>
      </w:r>
      <w:r>
        <w:rPr>
          <w:spacing w:val="-1"/>
          <w:sz w:val="24"/>
          <w:szCs w:val="24"/>
        </w:rPr>
        <w:t>a</w:t>
      </w:r>
      <w:r>
        <w:rPr>
          <w:sz w:val="24"/>
          <w:szCs w:val="24"/>
        </w:rPr>
        <w:t xml:space="preserve">uan </w:t>
      </w:r>
      <w:r>
        <w:rPr>
          <w:spacing w:val="3"/>
          <w:sz w:val="24"/>
          <w:szCs w:val="24"/>
        </w:rPr>
        <w:t>P</w:t>
      </w:r>
      <w:r>
        <w:rPr>
          <w:spacing w:val="-2"/>
          <w:sz w:val="24"/>
          <w:szCs w:val="24"/>
        </w:rPr>
        <w:t>u</w:t>
      </w:r>
      <w:r>
        <w:rPr>
          <w:sz w:val="24"/>
          <w:szCs w:val="24"/>
        </w:rPr>
        <w:t>st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2.2.</w:t>
      </w:r>
      <w:r>
        <w:rPr>
          <w:spacing w:val="3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lit</w:t>
      </w:r>
      <w:r>
        <w:rPr>
          <w:spacing w:val="1"/>
          <w:sz w:val="24"/>
          <w:szCs w:val="24"/>
        </w:rPr>
        <w:t>i</w:t>
      </w:r>
      <w:r>
        <w:rPr>
          <w:spacing w:val="-1"/>
          <w:sz w:val="24"/>
          <w:szCs w:val="24"/>
        </w:rPr>
        <w:t>a</w:t>
      </w:r>
      <w:r>
        <w:rPr>
          <w:sz w:val="24"/>
          <w:szCs w:val="24"/>
        </w:rPr>
        <w:t>n</w:t>
      </w:r>
      <w:r>
        <w:rPr>
          <w:spacing w:val="-2"/>
          <w:sz w:val="24"/>
          <w:szCs w:val="24"/>
        </w:rPr>
        <w:t xml:space="preserve"> </w:t>
      </w:r>
      <w:r>
        <w:rPr>
          <w:sz w:val="24"/>
          <w:szCs w:val="24"/>
        </w:rPr>
        <w:t>T</w:t>
      </w:r>
      <w:r>
        <w:rPr>
          <w:spacing w:val="-1"/>
          <w:sz w:val="24"/>
          <w:szCs w:val="24"/>
        </w:rPr>
        <w:t>er</w:t>
      </w:r>
      <w:r>
        <w:rPr>
          <w:spacing w:val="-2"/>
          <w:sz w:val="24"/>
          <w:szCs w:val="24"/>
        </w:rPr>
        <w:t>k</w:t>
      </w:r>
      <w:r>
        <w:rPr>
          <w:spacing w:val="-1"/>
          <w:sz w:val="24"/>
          <w:szCs w:val="24"/>
        </w:rPr>
        <w:t>a</w:t>
      </w:r>
      <w:r>
        <w:rPr>
          <w:sz w:val="24"/>
          <w:szCs w:val="24"/>
        </w:rPr>
        <w:t>it</w:t>
      </w:r>
    </w:p>
    <w:p w:rsidR="008E01A9" w:rsidRDefault="008E01A9" w:rsidP="00AB110D">
      <w:pPr>
        <w:contextualSpacing/>
        <w:rPr>
          <w:sz w:val="28"/>
          <w:szCs w:val="28"/>
        </w:rPr>
      </w:pPr>
    </w:p>
    <w:p w:rsidR="008E01A9" w:rsidRDefault="00FD4699" w:rsidP="00AB110D">
      <w:pPr>
        <w:ind w:left="100"/>
        <w:contextualSpacing/>
        <w:rPr>
          <w:sz w:val="24"/>
          <w:szCs w:val="24"/>
        </w:rPr>
      </w:pPr>
      <w:r>
        <w:rPr>
          <w:b/>
          <w:spacing w:val="1"/>
          <w:sz w:val="24"/>
          <w:szCs w:val="24"/>
        </w:rPr>
        <w:t>B</w:t>
      </w:r>
      <w:r>
        <w:rPr>
          <w:b/>
          <w:spacing w:val="-3"/>
          <w:sz w:val="24"/>
          <w:szCs w:val="24"/>
        </w:rPr>
        <w:t>A</w:t>
      </w:r>
      <w:r>
        <w:rPr>
          <w:b/>
          <w:sz w:val="24"/>
          <w:szCs w:val="24"/>
        </w:rPr>
        <w:t>B</w:t>
      </w:r>
      <w:r>
        <w:rPr>
          <w:b/>
          <w:spacing w:val="3"/>
          <w:sz w:val="24"/>
          <w:szCs w:val="24"/>
        </w:rPr>
        <w:t xml:space="preserve"> </w:t>
      </w:r>
      <w:r>
        <w:rPr>
          <w:b/>
          <w:sz w:val="24"/>
          <w:szCs w:val="24"/>
        </w:rPr>
        <w:t xml:space="preserve">III  </w:t>
      </w:r>
      <w:r>
        <w:rPr>
          <w:b/>
          <w:spacing w:val="1"/>
          <w:sz w:val="24"/>
          <w:szCs w:val="24"/>
        </w:rPr>
        <w:t xml:space="preserve"> </w:t>
      </w:r>
      <w:r>
        <w:rPr>
          <w:b/>
          <w:spacing w:val="-1"/>
          <w:sz w:val="24"/>
          <w:szCs w:val="24"/>
        </w:rPr>
        <w:t>M</w:t>
      </w:r>
      <w:r>
        <w:rPr>
          <w:b/>
          <w:spacing w:val="-2"/>
          <w:sz w:val="24"/>
          <w:szCs w:val="24"/>
        </w:rPr>
        <w:t>ET</w:t>
      </w:r>
      <w:r>
        <w:rPr>
          <w:b/>
          <w:sz w:val="24"/>
          <w:szCs w:val="24"/>
        </w:rPr>
        <w:t>O</w:t>
      </w:r>
      <w:r>
        <w:rPr>
          <w:b/>
          <w:spacing w:val="-3"/>
          <w:sz w:val="24"/>
          <w:szCs w:val="24"/>
        </w:rPr>
        <w:t>D</w:t>
      </w:r>
      <w:r>
        <w:rPr>
          <w:b/>
          <w:sz w:val="24"/>
          <w:szCs w:val="24"/>
        </w:rPr>
        <w:t>O</w:t>
      </w:r>
      <w:r>
        <w:rPr>
          <w:b/>
          <w:spacing w:val="1"/>
          <w:sz w:val="24"/>
          <w:szCs w:val="24"/>
        </w:rPr>
        <w:t>L</w:t>
      </w:r>
      <w:r>
        <w:rPr>
          <w:b/>
          <w:spacing w:val="-4"/>
          <w:sz w:val="24"/>
          <w:szCs w:val="24"/>
        </w:rPr>
        <w:t>OG</w:t>
      </w:r>
      <w:r>
        <w:rPr>
          <w:b/>
          <w:sz w:val="24"/>
          <w:szCs w:val="24"/>
        </w:rPr>
        <w:t>I</w:t>
      </w:r>
      <w:r>
        <w:rPr>
          <w:b/>
          <w:spacing w:val="3"/>
          <w:sz w:val="24"/>
          <w:szCs w:val="24"/>
        </w:rPr>
        <w:t xml:space="preserve"> </w:t>
      </w:r>
      <w:r>
        <w:rPr>
          <w:b/>
          <w:spacing w:val="-5"/>
          <w:sz w:val="24"/>
          <w:szCs w:val="24"/>
        </w:rPr>
        <w:t>P</w:t>
      </w:r>
      <w:r>
        <w:rPr>
          <w:b/>
          <w:spacing w:val="1"/>
          <w:sz w:val="24"/>
          <w:szCs w:val="24"/>
        </w:rPr>
        <w:t>E</w:t>
      </w:r>
      <w:r>
        <w:rPr>
          <w:b/>
          <w:sz w:val="24"/>
          <w:szCs w:val="24"/>
        </w:rPr>
        <w:t>N</w:t>
      </w:r>
      <w:r>
        <w:rPr>
          <w:b/>
          <w:spacing w:val="-2"/>
          <w:sz w:val="24"/>
          <w:szCs w:val="24"/>
        </w:rPr>
        <w:t>EL</w:t>
      </w:r>
      <w:r>
        <w:rPr>
          <w:b/>
          <w:sz w:val="24"/>
          <w:szCs w:val="24"/>
        </w:rPr>
        <w:t>I</w:t>
      </w:r>
      <w:r>
        <w:rPr>
          <w:b/>
          <w:spacing w:val="1"/>
          <w:sz w:val="24"/>
          <w:szCs w:val="24"/>
        </w:rPr>
        <w:t>T</w:t>
      </w:r>
      <w:r>
        <w:rPr>
          <w:b/>
          <w:sz w:val="24"/>
          <w:szCs w:val="24"/>
        </w:rPr>
        <w:t>IAN</w:t>
      </w:r>
    </w:p>
    <w:p w:rsidR="008E01A9" w:rsidRDefault="00FD4699" w:rsidP="00AB110D">
      <w:pPr>
        <w:ind w:left="1132"/>
        <w:contextualSpacing/>
        <w:rPr>
          <w:sz w:val="24"/>
          <w:szCs w:val="24"/>
        </w:rPr>
      </w:pPr>
      <w:r>
        <w:rPr>
          <w:spacing w:val="2"/>
          <w:sz w:val="24"/>
          <w:szCs w:val="24"/>
        </w:rPr>
        <w:t>3.1</w:t>
      </w:r>
      <w:r>
        <w:rPr>
          <w:sz w:val="24"/>
          <w:szCs w:val="24"/>
        </w:rPr>
        <w:t>.</w:t>
      </w:r>
      <w:r>
        <w:rPr>
          <w:spacing w:val="2"/>
          <w:sz w:val="24"/>
          <w:szCs w:val="24"/>
        </w:rPr>
        <w:t xml:space="preserve"> T</w:t>
      </w:r>
      <w:r>
        <w:rPr>
          <w:spacing w:val="-1"/>
          <w:sz w:val="24"/>
          <w:szCs w:val="24"/>
        </w:rPr>
        <w:t>e</w:t>
      </w:r>
      <w:r>
        <w:rPr>
          <w:spacing w:val="-2"/>
          <w:sz w:val="24"/>
          <w:szCs w:val="24"/>
        </w:rPr>
        <w:t>k</w:t>
      </w:r>
      <w:r>
        <w:rPr>
          <w:sz w:val="24"/>
          <w:szCs w:val="24"/>
        </w:rPr>
        <w:t>nik</w:t>
      </w:r>
      <w:r>
        <w:rPr>
          <w:spacing w:val="-1"/>
          <w:sz w:val="24"/>
          <w:szCs w:val="24"/>
        </w:rPr>
        <w:t xml:space="preserve"> </w:t>
      </w:r>
      <w:r>
        <w:rPr>
          <w:spacing w:val="1"/>
          <w:sz w:val="24"/>
          <w:szCs w:val="24"/>
        </w:rPr>
        <w:t>P</w:t>
      </w:r>
      <w:r>
        <w:rPr>
          <w:spacing w:val="-1"/>
          <w:sz w:val="24"/>
          <w:szCs w:val="24"/>
        </w:rPr>
        <w:t>e</w:t>
      </w:r>
      <w:r>
        <w:rPr>
          <w:sz w:val="24"/>
          <w:szCs w:val="24"/>
        </w:rPr>
        <w:t>n</w:t>
      </w:r>
      <w:r>
        <w:rPr>
          <w:spacing w:val="-7"/>
          <w:sz w:val="24"/>
          <w:szCs w:val="24"/>
        </w:rPr>
        <w:t>g</w:t>
      </w:r>
      <w:r>
        <w:rPr>
          <w:spacing w:val="2"/>
          <w:sz w:val="24"/>
          <w:szCs w:val="24"/>
        </w:rPr>
        <w:t>u</w:t>
      </w:r>
      <w:r>
        <w:rPr>
          <w:spacing w:val="-4"/>
          <w:sz w:val="24"/>
          <w:szCs w:val="24"/>
        </w:rPr>
        <w:t>m</w:t>
      </w:r>
      <w:r>
        <w:rPr>
          <w:spacing w:val="2"/>
          <w:sz w:val="24"/>
          <w:szCs w:val="24"/>
        </w:rPr>
        <w:t>p</w:t>
      </w:r>
      <w:r>
        <w:rPr>
          <w:sz w:val="24"/>
          <w:szCs w:val="24"/>
        </w:rPr>
        <w:t>ul</w:t>
      </w:r>
      <w:r>
        <w:rPr>
          <w:spacing w:val="1"/>
          <w:sz w:val="24"/>
          <w:szCs w:val="24"/>
        </w:rPr>
        <w:t>a</w:t>
      </w:r>
      <w:r>
        <w:rPr>
          <w:sz w:val="24"/>
          <w:szCs w:val="24"/>
        </w:rPr>
        <w:t>n d</w:t>
      </w:r>
      <w:r>
        <w:rPr>
          <w:spacing w:val="-1"/>
          <w:sz w:val="24"/>
          <w:szCs w:val="24"/>
        </w:rPr>
        <w:t>a</w:t>
      </w:r>
      <w:r>
        <w:rPr>
          <w:sz w:val="24"/>
          <w:szCs w:val="24"/>
        </w:rPr>
        <w:t>ta</w:t>
      </w:r>
    </w:p>
    <w:p w:rsidR="008E01A9" w:rsidRDefault="00FD4699" w:rsidP="00AB110D">
      <w:pPr>
        <w:ind w:left="1507" w:right="5956"/>
        <w:contextualSpacing/>
        <w:jc w:val="center"/>
        <w:rPr>
          <w:sz w:val="24"/>
          <w:szCs w:val="24"/>
        </w:rPr>
      </w:pPr>
      <w:r>
        <w:rPr>
          <w:sz w:val="24"/>
          <w:szCs w:val="24"/>
        </w:rPr>
        <w:t xml:space="preserve">1.  </w:t>
      </w:r>
      <w:r>
        <w:rPr>
          <w:spacing w:val="46"/>
          <w:sz w:val="24"/>
          <w:szCs w:val="24"/>
        </w:rPr>
        <w:t xml:space="preserve"> </w:t>
      </w:r>
      <w:r>
        <w:rPr>
          <w:sz w:val="24"/>
          <w:szCs w:val="24"/>
        </w:rPr>
        <w:t>Obs</w:t>
      </w:r>
      <w:r>
        <w:rPr>
          <w:spacing w:val="-1"/>
          <w:sz w:val="24"/>
          <w:szCs w:val="24"/>
        </w:rPr>
        <w:t>er</w:t>
      </w:r>
      <w:r>
        <w:rPr>
          <w:spacing w:val="-2"/>
          <w:sz w:val="24"/>
          <w:szCs w:val="24"/>
        </w:rPr>
        <w:t>v</w:t>
      </w:r>
      <w:r>
        <w:rPr>
          <w:spacing w:val="-1"/>
          <w:sz w:val="24"/>
          <w:szCs w:val="24"/>
        </w:rPr>
        <w:t>a</w:t>
      </w:r>
      <w:r>
        <w:rPr>
          <w:sz w:val="24"/>
          <w:szCs w:val="24"/>
        </w:rPr>
        <w:t>si</w:t>
      </w:r>
    </w:p>
    <w:p w:rsidR="008E01A9" w:rsidRDefault="00FD4699" w:rsidP="00AB110D">
      <w:pPr>
        <w:ind w:left="1510" w:right="5763"/>
        <w:contextualSpacing/>
        <w:jc w:val="center"/>
        <w:rPr>
          <w:sz w:val="24"/>
          <w:szCs w:val="24"/>
        </w:rPr>
      </w:pPr>
      <w:r>
        <w:rPr>
          <w:sz w:val="24"/>
          <w:szCs w:val="24"/>
        </w:rPr>
        <w:t xml:space="preserve">2.   </w:t>
      </w:r>
      <w:r>
        <w:rPr>
          <w:spacing w:val="2"/>
          <w:sz w:val="24"/>
          <w:szCs w:val="24"/>
        </w:rPr>
        <w:t xml:space="preserve"> </w:t>
      </w:r>
      <w:r>
        <w:rPr>
          <w:spacing w:val="1"/>
          <w:sz w:val="24"/>
          <w:szCs w:val="24"/>
        </w:rPr>
        <w:t>W</w:t>
      </w:r>
      <w:r>
        <w:rPr>
          <w:sz w:val="24"/>
          <w:szCs w:val="24"/>
        </w:rPr>
        <w:t>aw</w:t>
      </w:r>
      <w:r>
        <w:rPr>
          <w:spacing w:val="-1"/>
          <w:sz w:val="24"/>
          <w:szCs w:val="24"/>
        </w:rPr>
        <w:t>a</w:t>
      </w:r>
      <w:r>
        <w:rPr>
          <w:sz w:val="24"/>
          <w:szCs w:val="24"/>
        </w:rPr>
        <w:t>n</w:t>
      </w:r>
      <w:r>
        <w:rPr>
          <w:spacing w:val="-3"/>
          <w:sz w:val="24"/>
          <w:szCs w:val="24"/>
        </w:rPr>
        <w:t>c</w:t>
      </w:r>
      <w:r>
        <w:rPr>
          <w:spacing w:val="-1"/>
          <w:sz w:val="24"/>
          <w:szCs w:val="24"/>
        </w:rPr>
        <w:t>a</w:t>
      </w:r>
      <w:r>
        <w:rPr>
          <w:spacing w:val="2"/>
          <w:sz w:val="24"/>
          <w:szCs w:val="24"/>
        </w:rPr>
        <w:t>r</w:t>
      </w:r>
      <w:r>
        <w:rPr>
          <w:sz w:val="24"/>
          <w:szCs w:val="24"/>
        </w:rPr>
        <w:t>a</w:t>
      </w:r>
    </w:p>
    <w:p w:rsidR="008E01A9" w:rsidRDefault="00FD4699" w:rsidP="00AB110D">
      <w:pPr>
        <w:ind w:left="1510" w:right="5581"/>
        <w:contextualSpacing/>
        <w:jc w:val="center"/>
        <w:rPr>
          <w:sz w:val="24"/>
          <w:szCs w:val="24"/>
        </w:rPr>
      </w:pPr>
      <w:r>
        <w:rPr>
          <w:sz w:val="24"/>
          <w:szCs w:val="24"/>
        </w:rPr>
        <w:t xml:space="preserve">3.   </w:t>
      </w:r>
      <w:r>
        <w:rPr>
          <w:spacing w:val="2"/>
          <w:sz w:val="24"/>
          <w:szCs w:val="24"/>
        </w:rPr>
        <w:t xml:space="preserve"> </w:t>
      </w:r>
      <w:r>
        <w:rPr>
          <w:spacing w:val="1"/>
          <w:sz w:val="24"/>
          <w:szCs w:val="24"/>
        </w:rPr>
        <w:t>S</w:t>
      </w:r>
      <w:r>
        <w:rPr>
          <w:sz w:val="24"/>
          <w:szCs w:val="24"/>
        </w:rPr>
        <w:t>tudi</w:t>
      </w:r>
      <w:r>
        <w:rPr>
          <w:spacing w:val="2"/>
          <w:sz w:val="24"/>
          <w:szCs w:val="24"/>
        </w:rPr>
        <w:t xml:space="preserve"> </w:t>
      </w:r>
      <w:r>
        <w:rPr>
          <w:spacing w:val="1"/>
          <w:sz w:val="24"/>
          <w:szCs w:val="24"/>
        </w:rPr>
        <w:t>P</w:t>
      </w:r>
      <w:r>
        <w:rPr>
          <w:sz w:val="24"/>
          <w:szCs w:val="24"/>
        </w:rPr>
        <w:t>u</w:t>
      </w:r>
      <w:r>
        <w:rPr>
          <w:spacing w:val="-2"/>
          <w:sz w:val="24"/>
          <w:szCs w:val="24"/>
        </w:rPr>
        <w:t>s</w:t>
      </w:r>
      <w:r>
        <w:rPr>
          <w:sz w:val="24"/>
          <w:szCs w:val="24"/>
        </w:rPr>
        <w:t>t</w:t>
      </w:r>
      <w:r>
        <w:rPr>
          <w:spacing w:val="-1"/>
          <w:sz w:val="24"/>
          <w:szCs w:val="24"/>
        </w:rPr>
        <w:t>a</w:t>
      </w:r>
      <w:r>
        <w:rPr>
          <w:spacing w:val="-2"/>
          <w:sz w:val="24"/>
          <w:szCs w:val="24"/>
        </w:rPr>
        <w:t>k</w:t>
      </w:r>
      <w:r>
        <w:rPr>
          <w:sz w:val="24"/>
          <w:szCs w:val="24"/>
        </w:rPr>
        <w:t>a</w:t>
      </w:r>
    </w:p>
    <w:p w:rsidR="008E01A9" w:rsidRDefault="00FD4699" w:rsidP="00AB110D">
      <w:pPr>
        <w:ind w:left="1094"/>
        <w:contextualSpacing/>
        <w:rPr>
          <w:sz w:val="24"/>
          <w:szCs w:val="24"/>
        </w:rPr>
      </w:pPr>
      <w:r>
        <w:rPr>
          <w:sz w:val="24"/>
          <w:szCs w:val="24"/>
        </w:rPr>
        <w:t>3.2.  M</w:t>
      </w:r>
      <w:r>
        <w:rPr>
          <w:spacing w:val="-1"/>
          <w:sz w:val="24"/>
          <w:szCs w:val="24"/>
        </w:rPr>
        <w:t>e</w:t>
      </w:r>
      <w:r>
        <w:rPr>
          <w:sz w:val="24"/>
          <w:szCs w:val="24"/>
        </w:rPr>
        <w:t>tode D</w:t>
      </w:r>
      <w:r>
        <w:rPr>
          <w:spacing w:val="1"/>
          <w:sz w:val="24"/>
          <w:szCs w:val="24"/>
        </w:rPr>
        <w:t>S</w:t>
      </w:r>
      <w:r>
        <w:rPr>
          <w:sz w:val="24"/>
          <w:szCs w:val="24"/>
        </w:rPr>
        <w:t>S</w:t>
      </w:r>
    </w:p>
    <w:p w:rsidR="008E01A9" w:rsidRDefault="00FD4699" w:rsidP="00AB110D">
      <w:pPr>
        <w:ind w:left="1094"/>
        <w:contextualSpacing/>
        <w:rPr>
          <w:sz w:val="24"/>
          <w:szCs w:val="24"/>
        </w:rPr>
      </w:pPr>
      <w:r>
        <w:rPr>
          <w:sz w:val="24"/>
          <w:szCs w:val="24"/>
        </w:rPr>
        <w:t>3.3.  M</w:t>
      </w:r>
      <w:r>
        <w:rPr>
          <w:spacing w:val="-1"/>
          <w:sz w:val="24"/>
          <w:szCs w:val="24"/>
        </w:rPr>
        <w:t>e</w:t>
      </w:r>
      <w:r>
        <w:rPr>
          <w:sz w:val="24"/>
          <w:szCs w:val="24"/>
        </w:rPr>
        <w:t>tode Ku</w:t>
      </w:r>
      <w:r>
        <w:rPr>
          <w:spacing w:val="-1"/>
          <w:sz w:val="24"/>
          <w:szCs w:val="24"/>
        </w:rPr>
        <w:t>e</w:t>
      </w:r>
      <w:r>
        <w:rPr>
          <w:sz w:val="24"/>
          <w:szCs w:val="24"/>
        </w:rPr>
        <w:t>sio</w:t>
      </w:r>
      <w:r>
        <w:rPr>
          <w:spacing w:val="1"/>
          <w:sz w:val="24"/>
          <w:szCs w:val="24"/>
        </w:rPr>
        <w:t>ne</w:t>
      </w:r>
      <w:r>
        <w:rPr>
          <w:sz w:val="24"/>
          <w:szCs w:val="24"/>
        </w:rPr>
        <w:t>r</w:t>
      </w:r>
    </w:p>
    <w:p w:rsidR="008E01A9" w:rsidRDefault="00FD4699" w:rsidP="00AB110D">
      <w:pPr>
        <w:ind w:left="1094"/>
        <w:contextualSpacing/>
        <w:rPr>
          <w:sz w:val="24"/>
          <w:szCs w:val="24"/>
        </w:rPr>
      </w:pPr>
      <w:r>
        <w:rPr>
          <w:sz w:val="24"/>
          <w:szCs w:val="24"/>
        </w:rPr>
        <w:t>3.3.  K</w:t>
      </w:r>
      <w:r>
        <w:rPr>
          <w:spacing w:val="-1"/>
          <w:sz w:val="24"/>
          <w:szCs w:val="24"/>
        </w:rPr>
        <w:t>er</w:t>
      </w:r>
      <w:r>
        <w:rPr>
          <w:spacing w:val="-3"/>
          <w:sz w:val="24"/>
          <w:szCs w:val="24"/>
        </w:rPr>
        <w:t>a</w:t>
      </w:r>
      <w:r>
        <w:rPr>
          <w:spacing w:val="5"/>
          <w:sz w:val="24"/>
          <w:szCs w:val="24"/>
        </w:rPr>
        <w:t>n</w:t>
      </w:r>
      <w:r>
        <w:rPr>
          <w:spacing w:val="-4"/>
          <w:sz w:val="24"/>
          <w:szCs w:val="24"/>
        </w:rPr>
        <w:t>g</w:t>
      </w:r>
      <w:r>
        <w:rPr>
          <w:spacing w:val="2"/>
          <w:sz w:val="24"/>
          <w:szCs w:val="24"/>
        </w:rPr>
        <w:t>k</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miki</w:t>
      </w:r>
      <w:r>
        <w:rPr>
          <w:spacing w:val="2"/>
          <w:sz w:val="24"/>
          <w:szCs w:val="24"/>
        </w:rPr>
        <w:t>r</w:t>
      </w:r>
      <w:r>
        <w:rPr>
          <w:spacing w:val="1"/>
          <w:sz w:val="24"/>
          <w:szCs w:val="24"/>
        </w:rPr>
        <w:t>a</w:t>
      </w:r>
      <w:r>
        <w:rPr>
          <w:sz w:val="24"/>
          <w:szCs w:val="24"/>
        </w:rPr>
        <w:t>n</w:t>
      </w:r>
    </w:p>
    <w:p w:rsidR="00430A42" w:rsidRDefault="00430A42" w:rsidP="00AB110D">
      <w:pPr>
        <w:ind w:left="1094"/>
        <w:contextualSpacing/>
        <w:rPr>
          <w:sz w:val="24"/>
          <w:szCs w:val="24"/>
        </w:rPr>
      </w:pPr>
    </w:p>
    <w:p w:rsidR="00430A42" w:rsidRDefault="00FD4699" w:rsidP="00AB110D">
      <w:pPr>
        <w:ind w:left="100" w:right="4599"/>
        <w:contextualSpacing/>
        <w:rPr>
          <w:b/>
          <w:sz w:val="24"/>
          <w:szCs w:val="24"/>
        </w:rPr>
      </w:pPr>
      <w:r>
        <w:rPr>
          <w:b/>
          <w:spacing w:val="1"/>
          <w:sz w:val="24"/>
          <w:szCs w:val="24"/>
        </w:rPr>
        <w:t>B</w:t>
      </w:r>
      <w:r>
        <w:rPr>
          <w:b/>
          <w:spacing w:val="-3"/>
          <w:sz w:val="24"/>
          <w:szCs w:val="24"/>
        </w:rPr>
        <w:t>A</w:t>
      </w:r>
      <w:r>
        <w:rPr>
          <w:b/>
          <w:sz w:val="24"/>
          <w:szCs w:val="24"/>
        </w:rPr>
        <w:t xml:space="preserve">B </w:t>
      </w:r>
      <w:r>
        <w:rPr>
          <w:b/>
          <w:spacing w:val="3"/>
          <w:sz w:val="24"/>
          <w:szCs w:val="24"/>
        </w:rPr>
        <w:t xml:space="preserve"> </w:t>
      </w:r>
      <w:r>
        <w:rPr>
          <w:b/>
          <w:sz w:val="24"/>
          <w:szCs w:val="24"/>
        </w:rPr>
        <w:t xml:space="preserve">IV  </w:t>
      </w:r>
      <w:r>
        <w:rPr>
          <w:b/>
          <w:spacing w:val="19"/>
          <w:sz w:val="24"/>
          <w:szCs w:val="24"/>
        </w:rPr>
        <w:t xml:space="preserve"> </w:t>
      </w:r>
      <w:r>
        <w:rPr>
          <w:b/>
          <w:sz w:val="24"/>
          <w:szCs w:val="24"/>
        </w:rPr>
        <w:t>HA</w:t>
      </w:r>
      <w:r>
        <w:rPr>
          <w:b/>
          <w:spacing w:val="1"/>
          <w:sz w:val="24"/>
          <w:szCs w:val="24"/>
        </w:rPr>
        <w:t>S</w:t>
      </w:r>
      <w:r>
        <w:rPr>
          <w:b/>
          <w:sz w:val="24"/>
          <w:szCs w:val="24"/>
        </w:rPr>
        <w:t>IL</w:t>
      </w:r>
      <w:r>
        <w:rPr>
          <w:b/>
          <w:spacing w:val="1"/>
          <w:sz w:val="24"/>
          <w:szCs w:val="24"/>
        </w:rPr>
        <w:t xml:space="preserve"> </w:t>
      </w:r>
      <w:r>
        <w:rPr>
          <w:b/>
          <w:spacing w:val="-3"/>
          <w:sz w:val="24"/>
          <w:szCs w:val="24"/>
        </w:rPr>
        <w:t>D</w:t>
      </w:r>
      <w:r>
        <w:rPr>
          <w:b/>
          <w:spacing w:val="-2"/>
          <w:sz w:val="24"/>
          <w:szCs w:val="24"/>
        </w:rPr>
        <w:t>A</w:t>
      </w:r>
      <w:r>
        <w:rPr>
          <w:b/>
          <w:sz w:val="24"/>
          <w:szCs w:val="24"/>
        </w:rPr>
        <w:t>N</w:t>
      </w:r>
      <w:r>
        <w:rPr>
          <w:b/>
          <w:spacing w:val="-8"/>
          <w:sz w:val="24"/>
          <w:szCs w:val="24"/>
        </w:rPr>
        <w:t xml:space="preserve"> </w:t>
      </w:r>
      <w:r>
        <w:rPr>
          <w:b/>
          <w:spacing w:val="-3"/>
          <w:sz w:val="24"/>
          <w:szCs w:val="24"/>
        </w:rPr>
        <w:t>P</w:t>
      </w:r>
      <w:r>
        <w:rPr>
          <w:b/>
          <w:spacing w:val="1"/>
          <w:sz w:val="24"/>
          <w:szCs w:val="24"/>
        </w:rPr>
        <w:t>E</w:t>
      </w:r>
      <w:r>
        <w:rPr>
          <w:b/>
          <w:spacing w:val="-3"/>
          <w:sz w:val="24"/>
          <w:szCs w:val="24"/>
        </w:rPr>
        <w:t>M</w:t>
      </w:r>
      <w:r>
        <w:rPr>
          <w:b/>
          <w:spacing w:val="3"/>
          <w:sz w:val="24"/>
          <w:szCs w:val="24"/>
        </w:rPr>
        <w:t>B</w:t>
      </w:r>
      <w:r>
        <w:rPr>
          <w:b/>
          <w:sz w:val="24"/>
          <w:szCs w:val="24"/>
        </w:rPr>
        <w:t>AHA</w:t>
      </w:r>
      <w:r>
        <w:rPr>
          <w:b/>
          <w:spacing w:val="1"/>
          <w:sz w:val="24"/>
          <w:szCs w:val="24"/>
        </w:rPr>
        <w:t>S</w:t>
      </w:r>
      <w:r>
        <w:rPr>
          <w:b/>
          <w:sz w:val="24"/>
          <w:szCs w:val="24"/>
        </w:rPr>
        <w:t xml:space="preserve">AN </w:t>
      </w:r>
    </w:p>
    <w:p w:rsidR="00430A42" w:rsidRDefault="00430A42" w:rsidP="00AB110D">
      <w:pPr>
        <w:ind w:left="100" w:right="4599"/>
        <w:contextualSpacing/>
        <w:rPr>
          <w:b/>
          <w:sz w:val="24"/>
          <w:szCs w:val="24"/>
        </w:rPr>
      </w:pPr>
    </w:p>
    <w:p w:rsidR="008E01A9" w:rsidRDefault="00FD4699" w:rsidP="00AB110D">
      <w:pPr>
        <w:ind w:left="100" w:right="4599"/>
        <w:contextualSpacing/>
        <w:rPr>
          <w:sz w:val="24"/>
          <w:szCs w:val="24"/>
        </w:rPr>
      </w:pPr>
      <w:r>
        <w:rPr>
          <w:b/>
          <w:spacing w:val="1"/>
          <w:sz w:val="24"/>
          <w:szCs w:val="24"/>
        </w:rPr>
        <w:t>B</w:t>
      </w:r>
      <w:r>
        <w:rPr>
          <w:b/>
          <w:spacing w:val="-3"/>
          <w:sz w:val="24"/>
          <w:szCs w:val="24"/>
        </w:rPr>
        <w:t>A</w:t>
      </w:r>
      <w:r>
        <w:rPr>
          <w:b/>
          <w:sz w:val="24"/>
          <w:szCs w:val="24"/>
        </w:rPr>
        <w:t xml:space="preserve">B  </w:t>
      </w:r>
      <w:r>
        <w:rPr>
          <w:b/>
          <w:spacing w:val="3"/>
          <w:sz w:val="24"/>
          <w:szCs w:val="24"/>
        </w:rPr>
        <w:t xml:space="preserve"> </w:t>
      </w:r>
      <w:r>
        <w:rPr>
          <w:b/>
          <w:sz w:val="24"/>
          <w:szCs w:val="24"/>
        </w:rPr>
        <w:t xml:space="preserve">V  </w:t>
      </w:r>
      <w:r>
        <w:rPr>
          <w:b/>
          <w:spacing w:val="50"/>
          <w:sz w:val="24"/>
          <w:szCs w:val="24"/>
        </w:rPr>
        <w:t xml:space="preserve"> </w:t>
      </w:r>
      <w:r>
        <w:rPr>
          <w:b/>
          <w:spacing w:val="3"/>
          <w:sz w:val="24"/>
          <w:szCs w:val="24"/>
        </w:rPr>
        <w:t>SI</w:t>
      </w:r>
      <w:r>
        <w:rPr>
          <w:b/>
          <w:spacing w:val="1"/>
          <w:sz w:val="24"/>
          <w:szCs w:val="24"/>
        </w:rPr>
        <w:t>M</w:t>
      </w:r>
      <w:r>
        <w:rPr>
          <w:b/>
          <w:spacing w:val="-3"/>
          <w:sz w:val="24"/>
          <w:szCs w:val="24"/>
        </w:rPr>
        <w:t>P</w:t>
      </w:r>
      <w:r>
        <w:rPr>
          <w:b/>
          <w:sz w:val="24"/>
          <w:szCs w:val="24"/>
        </w:rPr>
        <w:t>U</w:t>
      </w:r>
      <w:r>
        <w:rPr>
          <w:b/>
          <w:spacing w:val="3"/>
          <w:sz w:val="24"/>
          <w:szCs w:val="24"/>
        </w:rPr>
        <w:t>L</w:t>
      </w:r>
      <w:r>
        <w:rPr>
          <w:b/>
          <w:spacing w:val="5"/>
          <w:sz w:val="24"/>
          <w:szCs w:val="24"/>
        </w:rPr>
        <w:t>A</w:t>
      </w:r>
      <w:r>
        <w:rPr>
          <w:b/>
          <w:sz w:val="24"/>
          <w:szCs w:val="24"/>
        </w:rPr>
        <w:t>N</w:t>
      </w:r>
      <w:r>
        <w:rPr>
          <w:b/>
          <w:spacing w:val="4"/>
          <w:sz w:val="24"/>
          <w:szCs w:val="24"/>
        </w:rPr>
        <w:t xml:space="preserve"> </w:t>
      </w:r>
      <w:r>
        <w:rPr>
          <w:b/>
          <w:spacing w:val="2"/>
          <w:sz w:val="24"/>
          <w:szCs w:val="24"/>
        </w:rPr>
        <w:t>DA</w:t>
      </w:r>
      <w:r>
        <w:rPr>
          <w:b/>
          <w:sz w:val="24"/>
          <w:szCs w:val="24"/>
        </w:rPr>
        <w:t>N</w:t>
      </w:r>
      <w:r>
        <w:rPr>
          <w:b/>
          <w:spacing w:val="4"/>
          <w:sz w:val="24"/>
          <w:szCs w:val="24"/>
        </w:rPr>
        <w:t xml:space="preserve"> </w:t>
      </w:r>
      <w:r>
        <w:rPr>
          <w:b/>
          <w:spacing w:val="3"/>
          <w:sz w:val="24"/>
          <w:szCs w:val="24"/>
        </w:rPr>
        <w:t>S</w:t>
      </w:r>
      <w:r>
        <w:rPr>
          <w:b/>
          <w:spacing w:val="2"/>
          <w:sz w:val="24"/>
          <w:szCs w:val="24"/>
        </w:rPr>
        <w:t>ARA</w:t>
      </w:r>
      <w:r>
        <w:rPr>
          <w:b/>
          <w:sz w:val="24"/>
          <w:szCs w:val="24"/>
        </w:rPr>
        <w:t>N</w:t>
      </w:r>
    </w:p>
    <w:p w:rsidR="008E01A9" w:rsidRDefault="00FD4699" w:rsidP="00AB110D">
      <w:pPr>
        <w:ind w:left="1238"/>
        <w:contextualSpacing/>
        <w:rPr>
          <w:sz w:val="24"/>
          <w:szCs w:val="24"/>
        </w:rPr>
      </w:pPr>
      <w:r>
        <w:rPr>
          <w:sz w:val="24"/>
          <w:szCs w:val="24"/>
        </w:rPr>
        <w:t xml:space="preserve">5.1   </w:t>
      </w:r>
      <w:r>
        <w:rPr>
          <w:spacing w:val="29"/>
          <w:sz w:val="24"/>
          <w:szCs w:val="24"/>
        </w:rPr>
        <w:t xml:space="preserve"> </w:t>
      </w:r>
      <w:r>
        <w:rPr>
          <w:spacing w:val="1"/>
          <w:sz w:val="24"/>
          <w:szCs w:val="24"/>
        </w:rPr>
        <w:t>S</w:t>
      </w:r>
      <w:r>
        <w:rPr>
          <w:sz w:val="24"/>
          <w:szCs w:val="24"/>
        </w:rPr>
        <w:t>i</w:t>
      </w:r>
      <w:r>
        <w:rPr>
          <w:spacing w:val="-4"/>
          <w:sz w:val="24"/>
          <w:szCs w:val="24"/>
        </w:rPr>
        <w:t>m</w:t>
      </w:r>
      <w:r>
        <w:rPr>
          <w:spacing w:val="1"/>
          <w:sz w:val="24"/>
          <w:szCs w:val="24"/>
        </w:rPr>
        <w:t>p</w:t>
      </w:r>
      <w:r>
        <w:rPr>
          <w:sz w:val="24"/>
          <w:szCs w:val="24"/>
        </w:rPr>
        <w:t>ul</w:t>
      </w:r>
      <w:r>
        <w:rPr>
          <w:spacing w:val="-1"/>
          <w:sz w:val="24"/>
          <w:szCs w:val="24"/>
        </w:rPr>
        <w:t>an</w:t>
      </w:r>
    </w:p>
    <w:p w:rsidR="008E01A9" w:rsidRDefault="00FD4699" w:rsidP="00AB110D">
      <w:pPr>
        <w:ind w:left="1233"/>
        <w:contextualSpacing/>
        <w:rPr>
          <w:sz w:val="24"/>
          <w:szCs w:val="24"/>
        </w:rPr>
      </w:pPr>
      <w:r>
        <w:rPr>
          <w:sz w:val="24"/>
          <w:szCs w:val="24"/>
        </w:rPr>
        <w:t xml:space="preserve">5.2   </w:t>
      </w:r>
      <w:r>
        <w:rPr>
          <w:spacing w:val="17"/>
          <w:sz w:val="24"/>
          <w:szCs w:val="24"/>
        </w:rPr>
        <w:t xml:space="preserve"> </w:t>
      </w:r>
      <w:r>
        <w:rPr>
          <w:spacing w:val="1"/>
          <w:sz w:val="24"/>
          <w:szCs w:val="24"/>
        </w:rPr>
        <w:t>S</w:t>
      </w:r>
      <w:r>
        <w:rPr>
          <w:spacing w:val="-1"/>
          <w:sz w:val="24"/>
          <w:szCs w:val="24"/>
        </w:rPr>
        <w:t>a</w:t>
      </w:r>
      <w:r>
        <w:rPr>
          <w:spacing w:val="2"/>
          <w:sz w:val="24"/>
          <w:szCs w:val="24"/>
        </w:rPr>
        <w:t>r</w:t>
      </w:r>
      <w:r>
        <w:rPr>
          <w:spacing w:val="-1"/>
          <w:sz w:val="24"/>
          <w:szCs w:val="24"/>
        </w:rPr>
        <w:t>a</w:t>
      </w:r>
      <w:r>
        <w:rPr>
          <w:sz w:val="24"/>
          <w:szCs w:val="24"/>
        </w:rPr>
        <w:t>n</w:t>
      </w:r>
      <w:r w:rsidR="00430A42">
        <w:rPr>
          <w:sz w:val="24"/>
          <w:szCs w:val="24"/>
        </w:rPr>
        <w:t>-saran</w:t>
      </w:r>
    </w:p>
    <w:p w:rsidR="00F004A8" w:rsidRDefault="00F004A8" w:rsidP="00AB110D">
      <w:pPr>
        <w:ind w:left="1233"/>
        <w:contextualSpacing/>
        <w:rPr>
          <w:sz w:val="24"/>
          <w:szCs w:val="24"/>
        </w:rPr>
      </w:pPr>
    </w:p>
    <w:p w:rsidR="00F004A8" w:rsidRDefault="00F004A8" w:rsidP="00AB110D">
      <w:pPr>
        <w:ind w:left="1233"/>
        <w:contextualSpacing/>
        <w:rPr>
          <w:sz w:val="24"/>
          <w:szCs w:val="24"/>
        </w:rPr>
      </w:pPr>
    </w:p>
    <w:p w:rsidR="00F004A8" w:rsidRDefault="00FD4699" w:rsidP="00AB110D">
      <w:pPr>
        <w:ind w:left="100" w:right="5684"/>
        <w:contextualSpacing/>
        <w:rPr>
          <w:b/>
          <w:sz w:val="24"/>
          <w:szCs w:val="24"/>
        </w:rPr>
      </w:pPr>
      <w:r>
        <w:rPr>
          <w:b/>
          <w:sz w:val="24"/>
          <w:szCs w:val="24"/>
        </w:rPr>
        <w:lastRenderedPageBreak/>
        <w:t>D</w:t>
      </w:r>
      <w:r>
        <w:rPr>
          <w:b/>
          <w:spacing w:val="1"/>
          <w:sz w:val="24"/>
          <w:szCs w:val="24"/>
        </w:rPr>
        <w:t>A</w:t>
      </w:r>
      <w:r>
        <w:rPr>
          <w:b/>
          <w:spacing w:val="-2"/>
          <w:sz w:val="24"/>
          <w:szCs w:val="24"/>
        </w:rPr>
        <w:t>F</w:t>
      </w:r>
      <w:r>
        <w:rPr>
          <w:b/>
          <w:spacing w:val="1"/>
          <w:sz w:val="24"/>
          <w:szCs w:val="24"/>
        </w:rPr>
        <w:t>T</w:t>
      </w:r>
      <w:r>
        <w:rPr>
          <w:b/>
          <w:sz w:val="24"/>
          <w:szCs w:val="24"/>
        </w:rPr>
        <w:t>AR</w:t>
      </w:r>
      <w:r>
        <w:rPr>
          <w:b/>
          <w:spacing w:val="2"/>
          <w:sz w:val="24"/>
          <w:szCs w:val="24"/>
        </w:rPr>
        <w:t xml:space="preserve"> </w:t>
      </w:r>
      <w:r>
        <w:rPr>
          <w:b/>
          <w:spacing w:val="-3"/>
          <w:sz w:val="24"/>
          <w:szCs w:val="24"/>
        </w:rPr>
        <w:t>P</w:t>
      </w:r>
      <w:r>
        <w:rPr>
          <w:b/>
          <w:sz w:val="24"/>
          <w:szCs w:val="24"/>
        </w:rPr>
        <w:t>U</w:t>
      </w:r>
      <w:r>
        <w:rPr>
          <w:b/>
          <w:spacing w:val="1"/>
          <w:sz w:val="24"/>
          <w:szCs w:val="24"/>
        </w:rPr>
        <w:t>ST</w:t>
      </w:r>
      <w:r>
        <w:rPr>
          <w:b/>
          <w:spacing w:val="2"/>
          <w:sz w:val="24"/>
          <w:szCs w:val="24"/>
        </w:rPr>
        <w:t>A</w:t>
      </w:r>
      <w:r>
        <w:rPr>
          <w:b/>
          <w:spacing w:val="-2"/>
          <w:sz w:val="24"/>
          <w:szCs w:val="24"/>
        </w:rPr>
        <w:t>K</w:t>
      </w:r>
      <w:r>
        <w:rPr>
          <w:b/>
          <w:sz w:val="24"/>
          <w:szCs w:val="24"/>
        </w:rPr>
        <w:t xml:space="preserve">A </w:t>
      </w:r>
    </w:p>
    <w:p w:rsidR="008E01A9" w:rsidRDefault="00FD4699" w:rsidP="00AB110D">
      <w:pPr>
        <w:ind w:left="100" w:right="5684"/>
        <w:contextualSpacing/>
        <w:rPr>
          <w:sz w:val="24"/>
          <w:szCs w:val="24"/>
        </w:rPr>
      </w:pPr>
      <w:r>
        <w:rPr>
          <w:b/>
          <w:sz w:val="24"/>
          <w:szCs w:val="24"/>
        </w:rPr>
        <w:t>D</w:t>
      </w:r>
      <w:r>
        <w:rPr>
          <w:b/>
          <w:spacing w:val="1"/>
          <w:sz w:val="24"/>
          <w:szCs w:val="24"/>
        </w:rPr>
        <w:t>A</w:t>
      </w:r>
      <w:r>
        <w:rPr>
          <w:b/>
          <w:spacing w:val="-2"/>
          <w:sz w:val="24"/>
          <w:szCs w:val="24"/>
        </w:rPr>
        <w:t>F</w:t>
      </w:r>
      <w:r>
        <w:rPr>
          <w:b/>
          <w:spacing w:val="1"/>
          <w:sz w:val="24"/>
          <w:szCs w:val="24"/>
        </w:rPr>
        <w:t>T</w:t>
      </w:r>
      <w:r>
        <w:rPr>
          <w:b/>
          <w:sz w:val="24"/>
          <w:szCs w:val="24"/>
        </w:rPr>
        <w:t xml:space="preserve">AR </w:t>
      </w:r>
      <w:r>
        <w:rPr>
          <w:b/>
          <w:spacing w:val="-1"/>
          <w:sz w:val="24"/>
          <w:szCs w:val="24"/>
        </w:rPr>
        <w:t>R</w:t>
      </w:r>
      <w:r>
        <w:rPr>
          <w:b/>
          <w:sz w:val="24"/>
          <w:szCs w:val="24"/>
        </w:rPr>
        <w:t>IWA</w:t>
      </w:r>
      <w:r>
        <w:rPr>
          <w:b/>
          <w:spacing w:val="1"/>
          <w:sz w:val="24"/>
          <w:szCs w:val="24"/>
        </w:rPr>
        <w:t>Y</w:t>
      </w:r>
      <w:r>
        <w:rPr>
          <w:b/>
          <w:sz w:val="24"/>
          <w:szCs w:val="24"/>
        </w:rPr>
        <w:t>AT</w:t>
      </w:r>
      <w:r>
        <w:rPr>
          <w:b/>
          <w:spacing w:val="-1"/>
          <w:sz w:val="24"/>
          <w:szCs w:val="24"/>
        </w:rPr>
        <w:t xml:space="preserve"> </w:t>
      </w:r>
      <w:r>
        <w:rPr>
          <w:b/>
          <w:sz w:val="24"/>
          <w:szCs w:val="24"/>
        </w:rPr>
        <w:t>H</w:t>
      </w:r>
      <w:r>
        <w:rPr>
          <w:b/>
          <w:spacing w:val="-2"/>
          <w:sz w:val="24"/>
          <w:szCs w:val="24"/>
        </w:rPr>
        <w:t>I</w:t>
      </w:r>
      <w:r>
        <w:rPr>
          <w:b/>
          <w:sz w:val="24"/>
          <w:szCs w:val="24"/>
        </w:rPr>
        <w:t>DUP</w:t>
      </w:r>
    </w:p>
    <w:p w:rsidR="008E01A9" w:rsidRDefault="00FD4699" w:rsidP="00AB110D">
      <w:pPr>
        <w:ind w:left="100" w:right="4582"/>
        <w:contextualSpacing/>
        <w:rPr>
          <w:b/>
          <w:sz w:val="24"/>
          <w:szCs w:val="24"/>
        </w:rPr>
      </w:pPr>
      <w:r>
        <w:rPr>
          <w:b/>
          <w:spacing w:val="1"/>
          <w:sz w:val="24"/>
          <w:szCs w:val="24"/>
        </w:rPr>
        <w:t>S</w:t>
      </w:r>
      <w:r>
        <w:rPr>
          <w:b/>
          <w:sz w:val="24"/>
          <w:szCs w:val="24"/>
        </w:rPr>
        <w:t>UR</w:t>
      </w:r>
      <w:r>
        <w:rPr>
          <w:b/>
          <w:spacing w:val="-1"/>
          <w:sz w:val="24"/>
          <w:szCs w:val="24"/>
        </w:rPr>
        <w:t>A</w:t>
      </w:r>
      <w:r>
        <w:rPr>
          <w:b/>
          <w:sz w:val="24"/>
          <w:szCs w:val="24"/>
        </w:rPr>
        <w:t>T</w:t>
      </w:r>
      <w:r>
        <w:rPr>
          <w:b/>
          <w:spacing w:val="1"/>
          <w:sz w:val="24"/>
          <w:szCs w:val="24"/>
        </w:rPr>
        <w:t xml:space="preserve"> </w:t>
      </w:r>
      <w:r>
        <w:rPr>
          <w:b/>
          <w:spacing w:val="-4"/>
          <w:sz w:val="24"/>
          <w:szCs w:val="24"/>
        </w:rPr>
        <w:t>K</w:t>
      </w:r>
      <w:r>
        <w:rPr>
          <w:b/>
          <w:spacing w:val="1"/>
          <w:sz w:val="24"/>
          <w:szCs w:val="24"/>
        </w:rPr>
        <w:t>E</w:t>
      </w:r>
      <w:r>
        <w:rPr>
          <w:b/>
          <w:spacing w:val="-2"/>
          <w:sz w:val="24"/>
          <w:szCs w:val="24"/>
        </w:rPr>
        <w:t>T</w:t>
      </w:r>
      <w:r>
        <w:rPr>
          <w:b/>
          <w:spacing w:val="1"/>
          <w:sz w:val="24"/>
          <w:szCs w:val="24"/>
        </w:rPr>
        <w:t>E</w:t>
      </w:r>
      <w:r>
        <w:rPr>
          <w:b/>
          <w:spacing w:val="-3"/>
          <w:sz w:val="24"/>
          <w:szCs w:val="24"/>
        </w:rPr>
        <w:t>R</w:t>
      </w:r>
      <w:r>
        <w:rPr>
          <w:b/>
          <w:sz w:val="24"/>
          <w:szCs w:val="24"/>
        </w:rPr>
        <w:t>A</w:t>
      </w:r>
      <w:r>
        <w:rPr>
          <w:b/>
          <w:spacing w:val="2"/>
          <w:sz w:val="24"/>
          <w:szCs w:val="24"/>
        </w:rPr>
        <w:t>N</w:t>
      </w:r>
      <w:r>
        <w:rPr>
          <w:b/>
          <w:spacing w:val="-4"/>
          <w:sz w:val="24"/>
          <w:szCs w:val="24"/>
        </w:rPr>
        <w:t>G</w:t>
      </w:r>
      <w:r>
        <w:rPr>
          <w:b/>
          <w:spacing w:val="2"/>
          <w:sz w:val="24"/>
          <w:szCs w:val="24"/>
        </w:rPr>
        <w:t>A</w:t>
      </w:r>
      <w:r>
        <w:rPr>
          <w:b/>
          <w:sz w:val="24"/>
          <w:szCs w:val="24"/>
        </w:rPr>
        <w:t>N</w:t>
      </w:r>
      <w:r>
        <w:rPr>
          <w:b/>
          <w:spacing w:val="2"/>
          <w:sz w:val="24"/>
          <w:szCs w:val="24"/>
        </w:rPr>
        <w:t xml:space="preserve"> </w:t>
      </w:r>
      <w:r>
        <w:rPr>
          <w:b/>
          <w:sz w:val="24"/>
          <w:szCs w:val="24"/>
        </w:rPr>
        <w:t>RI</w:t>
      </w:r>
      <w:r>
        <w:rPr>
          <w:b/>
          <w:spacing w:val="1"/>
          <w:sz w:val="24"/>
          <w:szCs w:val="24"/>
        </w:rPr>
        <w:t>S</w:t>
      </w:r>
      <w:r>
        <w:rPr>
          <w:b/>
          <w:spacing w:val="-2"/>
          <w:sz w:val="24"/>
          <w:szCs w:val="24"/>
        </w:rPr>
        <w:t>E</w:t>
      </w:r>
      <w:r>
        <w:rPr>
          <w:b/>
          <w:sz w:val="24"/>
          <w:szCs w:val="24"/>
        </w:rPr>
        <w:t>T</w:t>
      </w:r>
    </w:p>
    <w:p w:rsidR="007360EA" w:rsidRDefault="007360EA" w:rsidP="00AB110D">
      <w:pPr>
        <w:ind w:left="100" w:right="4582"/>
        <w:contextualSpacing/>
        <w:rPr>
          <w:b/>
          <w:sz w:val="24"/>
          <w:szCs w:val="24"/>
        </w:rPr>
      </w:pPr>
      <w:r>
        <w:rPr>
          <w:b/>
          <w:sz w:val="24"/>
          <w:szCs w:val="24"/>
        </w:rPr>
        <w:t>LAMPIRAN-LAMPIRAN</w:t>
      </w:r>
    </w:p>
    <w:p w:rsidR="00F004A8" w:rsidRDefault="00F004A8" w:rsidP="00AB110D">
      <w:pPr>
        <w:ind w:left="100" w:right="4582"/>
        <w:contextualSpacing/>
        <w:rPr>
          <w:b/>
          <w:sz w:val="24"/>
          <w:szCs w:val="24"/>
        </w:rPr>
      </w:pPr>
    </w:p>
    <w:p w:rsidR="008E01A9" w:rsidRDefault="00F004A8" w:rsidP="00AB110D">
      <w:pPr>
        <w:ind w:left="100"/>
        <w:contextualSpacing/>
        <w:rPr>
          <w:sz w:val="24"/>
          <w:szCs w:val="24"/>
        </w:rPr>
      </w:pPr>
      <w:r>
        <w:rPr>
          <w:b/>
          <w:sz w:val="24"/>
          <w:szCs w:val="24"/>
          <w:u w:val="thick" w:color="000000"/>
        </w:rPr>
        <w:t>C</w:t>
      </w:r>
      <w:r w:rsidR="00FD4699">
        <w:rPr>
          <w:b/>
          <w:sz w:val="24"/>
          <w:szCs w:val="24"/>
          <w:u w:val="thick" w:color="000000"/>
        </w:rPr>
        <w:t>a</w:t>
      </w:r>
      <w:r w:rsidR="00FD4699">
        <w:rPr>
          <w:b/>
          <w:spacing w:val="-1"/>
          <w:sz w:val="24"/>
          <w:szCs w:val="24"/>
          <w:u w:val="thick" w:color="000000"/>
        </w:rPr>
        <w:t>t</w:t>
      </w:r>
      <w:r w:rsidR="00FD4699">
        <w:rPr>
          <w:b/>
          <w:sz w:val="24"/>
          <w:szCs w:val="24"/>
          <w:u w:val="thick" w:color="000000"/>
        </w:rPr>
        <w:t>a</w:t>
      </w:r>
      <w:r w:rsidR="00FD4699">
        <w:rPr>
          <w:b/>
          <w:spacing w:val="-1"/>
          <w:sz w:val="24"/>
          <w:szCs w:val="24"/>
          <w:u w:val="thick" w:color="000000"/>
        </w:rPr>
        <w:t>t</w:t>
      </w:r>
      <w:r w:rsidR="00FD4699">
        <w:rPr>
          <w:b/>
          <w:sz w:val="24"/>
          <w:szCs w:val="24"/>
          <w:u w:val="thick" w:color="000000"/>
        </w:rPr>
        <w:t>a</w:t>
      </w:r>
      <w:r w:rsidR="00FD4699">
        <w:rPr>
          <w:b/>
          <w:spacing w:val="1"/>
          <w:sz w:val="24"/>
          <w:szCs w:val="24"/>
          <w:u w:val="thick" w:color="000000"/>
        </w:rPr>
        <w:t>n</w:t>
      </w:r>
      <w:r w:rsidR="00FD4699">
        <w:rPr>
          <w:b/>
          <w:sz w:val="24"/>
          <w:szCs w:val="24"/>
          <w:u w:val="thick" w:color="000000"/>
        </w:rPr>
        <w:t>:</w:t>
      </w:r>
    </w:p>
    <w:p w:rsidR="008E01A9" w:rsidRPr="00403590" w:rsidRDefault="00FD4699" w:rsidP="00403590">
      <w:pPr>
        <w:pStyle w:val="ListParagraph"/>
        <w:numPr>
          <w:ilvl w:val="0"/>
          <w:numId w:val="15"/>
        </w:numPr>
        <w:jc w:val="both"/>
        <w:rPr>
          <w:sz w:val="24"/>
          <w:szCs w:val="24"/>
        </w:rPr>
      </w:pPr>
      <w:r w:rsidRPr="00403590">
        <w:rPr>
          <w:sz w:val="24"/>
          <w:szCs w:val="24"/>
        </w:rPr>
        <w:t>T</w:t>
      </w:r>
      <w:r w:rsidRPr="00403590">
        <w:rPr>
          <w:spacing w:val="-1"/>
          <w:sz w:val="24"/>
          <w:szCs w:val="24"/>
        </w:rPr>
        <w:t>e</w:t>
      </w:r>
      <w:r w:rsidRPr="00403590">
        <w:rPr>
          <w:sz w:val="24"/>
          <w:szCs w:val="24"/>
        </w:rPr>
        <w:t>mp</w:t>
      </w:r>
      <w:r w:rsidRPr="00403590">
        <w:rPr>
          <w:spacing w:val="-1"/>
          <w:sz w:val="24"/>
          <w:szCs w:val="24"/>
        </w:rPr>
        <w:t>a</w:t>
      </w:r>
      <w:r w:rsidRPr="00403590">
        <w:rPr>
          <w:sz w:val="24"/>
          <w:szCs w:val="24"/>
        </w:rPr>
        <w:t xml:space="preserve">t </w:t>
      </w:r>
      <w:r w:rsidRPr="00403590">
        <w:rPr>
          <w:spacing w:val="12"/>
          <w:sz w:val="24"/>
          <w:szCs w:val="24"/>
        </w:rPr>
        <w:t xml:space="preserve"> </w:t>
      </w:r>
      <w:r w:rsidRPr="00403590">
        <w:rPr>
          <w:spacing w:val="-1"/>
          <w:sz w:val="24"/>
          <w:szCs w:val="24"/>
        </w:rPr>
        <w:t>r</w:t>
      </w:r>
      <w:r w:rsidRPr="00403590">
        <w:rPr>
          <w:sz w:val="24"/>
          <w:szCs w:val="24"/>
        </w:rPr>
        <w:t>is</w:t>
      </w:r>
      <w:r w:rsidRPr="00403590">
        <w:rPr>
          <w:spacing w:val="-1"/>
          <w:sz w:val="24"/>
          <w:szCs w:val="24"/>
        </w:rPr>
        <w:t>e</w:t>
      </w:r>
      <w:r w:rsidRPr="00403590">
        <w:rPr>
          <w:sz w:val="24"/>
          <w:szCs w:val="24"/>
        </w:rPr>
        <w:t xml:space="preserve">t </w:t>
      </w:r>
      <w:r w:rsidRPr="00403590">
        <w:rPr>
          <w:spacing w:val="12"/>
          <w:sz w:val="24"/>
          <w:szCs w:val="24"/>
        </w:rPr>
        <w:t xml:space="preserve"> </w:t>
      </w:r>
      <w:r w:rsidRPr="00403590">
        <w:rPr>
          <w:sz w:val="24"/>
          <w:szCs w:val="24"/>
        </w:rPr>
        <w:t>h</w:t>
      </w:r>
      <w:r w:rsidRPr="00403590">
        <w:rPr>
          <w:spacing w:val="-1"/>
          <w:sz w:val="24"/>
          <w:szCs w:val="24"/>
        </w:rPr>
        <w:t>a</w:t>
      </w:r>
      <w:r w:rsidRPr="00403590">
        <w:rPr>
          <w:sz w:val="24"/>
          <w:szCs w:val="24"/>
        </w:rPr>
        <w:t xml:space="preserve">rus </w:t>
      </w:r>
      <w:r w:rsidRPr="00403590">
        <w:rPr>
          <w:spacing w:val="19"/>
          <w:sz w:val="24"/>
          <w:szCs w:val="24"/>
        </w:rPr>
        <w:t xml:space="preserve"> </w:t>
      </w:r>
      <w:r w:rsidRPr="00403590">
        <w:rPr>
          <w:spacing w:val="-17"/>
          <w:sz w:val="24"/>
          <w:szCs w:val="24"/>
        </w:rPr>
        <w:t>y</w:t>
      </w:r>
      <w:r w:rsidRPr="00403590">
        <w:rPr>
          <w:spacing w:val="-1"/>
          <w:sz w:val="24"/>
          <w:szCs w:val="24"/>
        </w:rPr>
        <w:t>a</w:t>
      </w:r>
      <w:r w:rsidRPr="00403590">
        <w:rPr>
          <w:spacing w:val="7"/>
          <w:sz w:val="24"/>
          <w:szCs w:val="24"/>
        </w:rPr>
        <w:t>n</w:t>
      </w:r>
      <w:r w:rsidRPr="00403590">
        <w:rPr>
          <w:sz w:val="24"/>
          <w:szCs w:val="24"/>
        </w:rPr>
        <w:t xml:space="preserve">g </w:t>
      </w:r>
      <w:r w:rsidRPr="00403590">
        <w:rPr>
          <w:spacing w:val="10"/>
          <w:sz w:val="24"/>
          <w:szCs w:val="24"/>
        </w:rPr>
        <w:t xml:space="preserve"> </w:t>
      </w:r>
      <w:r w:rsidRPr="00403590">
        <w:rPr>
          <w:sz w:val="24"/>
          <w:szCs w:val="24"/>
        </w:rPr>
        <w:t>sud</w:t>
      </w:r>
      <w:r w:rsidRPr="00403590">
        <w:rPr>
          <w:spacing w:val="-1"/>
          <w:sz w:val="24"/>
          <w:szCs w:val="24"/>
        </w:rPr>
        <w:t>a</w:t>
      </w:r>
      <w:r w:rsidRPr="00403590">
        <w:rPr>
          <w:sz w:val="24"/>
          <w:szCs w:val="24"/>
        </w:rPr>
        <w:t>h</w:t>
      </w:r>
      <w:r w:rsidRPr="00403590">
        <w:rPr>
          <w:spacing w:val="29"/>
          <w:sz w:val="24"/>
          <w:szCs w:val="24"/>
        </w:rPr>
        <w:t xml:space="preserve"> </w:t>
      </w:r>
      <w:r w:rsidRPr="00403590">
        <w:rPr>
          <w:sz w:val="24"/>
          <w:szCs w:val="24"/>
        </w:rPr>
        <w:t>m</w:t>
      </w:r>
      <w:r w:rsidRPr="00403590">
        <w:rPr>
          <w:spacing w:val="-1"/>
          <w:sz w:val="24"/>
          <w:szCs w:val="24"/>
        </w:rPr>
        <w:t>e</w:t>
      </w:r>
      <w:r w:rsidRPr="00403590">
        <w:rPr>
          <w:spacing w:val="5"/>
          <w:sz w:val="24"/>
          <w:szCs w:val="24"/>
        </w:rPr>
        <w:t>n</w:t>
      </w:r>
      <w:r w:rsidRPr="00403590">
        <w:rPr>
          <w:spacing w:val="-5"/>
          <w:sz w:val="24"/>
          <w:szCs w:val="24"/>
        </w:rPr>
        <w:t>g</w:t>
      </w:r>
      <w:r w:rsidRPr="00403590">
        <w:rPr>
          <w:sz w:val="24"/>
          <w:szCs w:val="24"/>
        </w:rPr>
        <w:t>i</w:t>
      </w:r>
      <w:r w:rsidRPr="00403590">
        <w:rPr>
          <w:spacing w:val="1"/>
          <w:sz w:val="24"/>
          <w:szCs w:val="24"/>
        </w:rPr>
        <w:t>m</w:t>
      </w:r>
      <w:r w:rsidRPr="00403590">
        <w:rPr>
          <w:sz w:val="24"/>
          <w:szCs w:val="24"/>
        </w:rPr>
        <w:t>pl</w:t>
      </w:r>
      <w:r w:rsidRPr="00403590">
        <w:rPr>
          <w:spacing w:val="2"/>
          <w:sz w:val="24"/>
          <w:szCs w:val="24"/>
        </w:rPr>
        <w:t>e</w:t>
      </w:r>
      <w:r w:rsidRPr="00403590">
        <w:rPr>
          <w:spacing w:val="1"/>
          <w:sz w:val="24"/>
          <w:szCs w:val="24"/>
        </w:rPr>
        <w:t>m</w:t>
      </w:r>
      <w:r w:rsidRPr="00403590">
        <w:rPr>
          <w:spacing w:val="-1"/>
          <w:sz w:val="24"/>
          <w:szCs w:val="24"/>
        </w:rPr>
        <w:t>e</w:t>
      </w:r>
      <w:r w:rsidRPr="00403590">
        <w:rPr>
          <w:spacing w:val="2"/>
          <w:sz w:val="24"/>
          <w:szCs w:val="24"/>
        </w:rPr>
        <w:t>n</w:t>
      </w:r>
      <w:r w:rsidRPr="00403590">
        <w:rPr>
          <w:sz w:val="24"/>
          <w:szCs w:val="24"/>
        </w:rPr>
        <w:t>tasik</w:t>
      </w:r>
      <w:r w:rsidRPr="00403590">
        <w:rPr>
          <w:spacing w:val="-1"/>
          <w:sz w:val="24"/>
          <w:szCs w:val="24"/>
        </w:rPr>
        <w:t>a</w:t>
      </w:r>
      <w:r w:rsidRPr="00403590">
        <w:rPr>
          <w:sz w:val="24"/>
          <w:szCs w:val="24"/>
        </w:rPr>
        <w:t>n</w:t>
      </w:r>
      <w:r w:rsidRPr="00403590">
        <w:rPr>
          <w:spacing w:val="29"/>
          <w:sz w:val="24"/>
          <w:szCs w:val="24"/>
        </w:rPr>
        <w:t xml:space="preserve"> </w:t>
      </w:r>
      <w:r w:rsidRPr="00403590">
        <w:rPr>
          <w:spacing w:val="5"/>
          <w:sz w:val="24"/>
          <w:szCs w:val="24"/>
        </w:rPr>
        <w:t>T</w:t>
      </w:r>
      <w:r w:rsidRPr="00403590">
        <w:rPr>
          <w:spacing w:val="-8"/>
          <w:sz w:val="24"/>
          <w:szCs w:val="24"/>
        </w:rPr>
        <w:t>I</w:t>
      </w:r>
      <w:r w:rsidRPr="00403590">
        <w:rPr>
          <w:sz w:val="24"/>
          <w:szCs w:val="24"/>
        </w:rPr>
        <w:t>/</w:t>
      </w:r>
      <w:r w:rsidRPr="00403590">
        <w:rPr>
          <w:spacing w:val="8"/>
          <w:sz w:val="24"/>
          <w:szCs w:val="24"/>
        </w:rPr>
        <w:t>S</w:t>
      </w:r>
      <w:r w:rsidRPr="00403590">
        <w:rPr>
          <w:spacing w:val="-13"/>
          <w:sz w:val="24"/>
          <w:szCs w:val="24"/>
        </w:rPr>
        <w:t>I</w:t>
      </w:r>
      <w:r w:rsidRPr="00403590">
        <w:rPr>
          <w:sz w:val="24"/>
          <w:szCs w:val="24"/>
        </w:rPr>
        <w:t xml:space="preserve">, </w:t>
      </w:r>
      <w:r w:rsidRPr="00403590">
        <w:rPr>
          <w:spacing w:val="14"/>
          <w:sz w:val="24"/>
          <w:szCs w:val="24"/>
        </w:rPr>
        <w:t xml:space="preserve"> </w:t>
      </w:r>
      <w:r w:rsidRPr="00403590">
        <w:rPr>
          <w:spacing w:val="1"/>
          <w:sz w:val="24"/>
          <w:szCs w:val="24"/>
        </w:rPr>
        <w:t>m</w:t>
      </w:r>
      <w:r w:rsidRPr="00403590">
        <w:rPr>
          <w:spacing w:val="-1"/>
          <w:sz w:val="24"/>
          <w:szCs w:val="24"/>
        </w:rPr>
        <w:t>a</w:t>
      </w:r>
      <w:r w:rsidRPr="00403590">
        <w:rPr>
          <w:sz w:val="24"/>
          <w:szCs w:val="24"/>
        </w:rPr>
        <w:t>h</w:t>
      </w:r>
      <w:r w:rsidRPr="00403590">
        <w:rPr>
          <w:spacing w:val="1"/>
          <w:sz w:val="24"/>
          <w:szCs w:val="24"/>
        </w:rPr>
        <w:t>a</w:t>
      </w:r>
      <w:r w:rsidRPr="00403590">
        <w:rPr>
          <w:sz w:val="24"/>
          <w:szCs w:val="24"/>
        </w:rPr>
        <w:t>sis</w:t>
      </w:r>
      <w:r w:rsidRPr="00403590">
        <w:rPr>
          <w:spacing w:val="2"/>
          <w:sz w:val="24"/>
          <w:szCs w:val="24"/>
        </w:rPr>
        <w:t>w</w:t>
      </w:r>
      <w:r w:rsidRPr="00403590">
        <w:rPr>
          <w:sz w:val="24"/>
          <w:szCs w:val="24"/>
        </w:rPr>
        <w:t xml:space="preserve">a </w:t>
      </w:r>
      <w:r w:rsidRPr="00403590">
        <w:rPr>
          <w:spacing w:val="11"/>
          <w:sz w:val="24"/>
          <w:szCs w:val="24"/>
        </w:rPr>
        <w:t xml:space="preserve"> </w:t>
      </w:r>
      <w:r w:rsidRPr="00403590">
        <w:rPr>
          <w:sz w:val="24"/>
          <w:szCs w:val="24"/>
        </w:rPr>
        <w:t>h</w:t>
      </w:r>
      <w:r w:rsidRPr="00403590">
        <w:rPr>
          <w:spacing w:val="-1"/>
          <w:sz w:val="24"/>
          <w:szCs w:val="24"/>
        </w:rPr>
        <w:t>ar</w:t>
      </w:r>
      <w:r w:rsidRPr="00403590">
        <w:rPr>
          <w:sz w:val="24"/>
          <w:szCs w:val="24"/>
        </w:rPr>
        <w:t xml:space="preserve">us </w:t>
      </w:r>
      <w:r w:rsidRPr="00403590">
        <w:rPr>
          <w:spacing w:val="12"/>
          <w:sz w:val="24"/>
          <w:szCs w:val="24"/>
        </w:rPr>
        <w:t xml:space="preserve"> </w:t>
      </w:r>
      <w:r w:rsidRPr="00403590">
        <w:rPr>
          <w:spacing w:val="2"/>
          <w:sz w:val="24"/>
          <w:szCs w:val="24"/>
        </w:rPr>
        <w:t>d</w:t>
      </w:r>
      <w:r w:rsidRPr="00403590">
        <w:rPr>
          <w:spacing w:val="-1"/>
          <w:sz w:val="24"/>
          <w:szCs w:val="24"/>
        </w:rPr>
        <w:t>a</w:t>
      </w:r>
      <w:r w:rsidRPr="00403590">
        <w:rPr>
          <w:spacing w:val="2"/>
          <w:sz w:val="24"/>
          <w:szCs w:val="24"/>
        </w:rPr>
        <w:t>p</w:t>
      </w:r>
      <w:r w:rsidRPr="00403590">
        <w:rPr>
          <w:spacing w:val="-3"/>
          <w:sz w:val="24"/>
          <w:szCs w:val="24"/>
        </w:rPr>
        <w:t>a</w:t>
      </w:r>
      <w:r w:rsidRPr="00403590">
        <w:rPr>
          <w:sz w:val="24"/>
          <w:szCs w:val="24"/>
        </w:rPr>
        <w:t>t</w:t>
      </w:r>
    </w:p>
    <w:p w:rsidR="008E01A9" w:rsidRPr="00403590" w:rsidRDefault="00FD4699" w:rsidP="00403590">
      <w:pPr>
        <w:pStyle w:val="ListParagraph"/>
        <w:ind w:right="80"/>
        <w:jc w:val="both"/>
        <w:rPr>
          <w:sz w:val="24"/>
          <w:szCs w:val="24"/>
        </w:rPr>
      </w:pPr>
      <w:r w:rsidRPr="00403590">
        <w:rPr>
          <w:sz w:val="24"/>
          <w:szCs w:val="24"/>
        </w:rPr>
        <w:t>m</w:t>
      </w:r>
      <w:r w:rsidRPr="00403590">
        <w:rPr>
          <w:spacing w:val="-1"/>
          <w:sz w:val="24"/>
          <w:szCs w:val="24"/>
        </w:rPr>
        <w:t>e</w:t>
      </w:r>
      <w:r w:rsidRPr="00403590">
        <w:rPr>
          <w:sz w:val="24"/>
          <w:szCs w:val="24"/>
        </w:rPr>
        <w:t>nunjukk</w:t>
      </w:r>
      <w:r w:rsidRPr="00403590">
        <w:rPr>
          <w:spacing w:val="-1"/>
          <w:sz w:val="24"/>
          <w:szCs w:val="24"/>
        </w:rPr>
        <w:t>a</w:t>
      </w:r>
      <w:r w:rsidRPr="00403590">
        <w:rPr>
          <w:sz w:val="24"/>
          <w:szCs w:val="24"/>
        </w:rPr>
        <w:t>n</w:t>
      </w:r>
      <w:r w:rsidRPr="00403590">
        <w:rPr>
          <w:spacing w:val="14"/>
          <w:sz w:val="24"/>
          <w:szCs w:val="24"/>
        </w:rPr>
        <w:t xml:space="preserve"> </w:t>
      </w:r>
      <w:r w:rsidRPr="00403590">
        <w:rPr>
          <w:sz w:val="24"/>
          <w:szCs w:val="24"/>
        </w:rPr>
        <w:t>su</w:t>
      </w:r>
      <w:r w:rsidRPr="00403590">
        <w:rPr>
          <w:spacing w:val="-1"/>
          <w:sz w:val="24"/>
          <w:szCs w:val="24"/>
        </w:rPr>
        <w:t>r</w:t>
      </w:r>
      <w:r w:rsidRPr="00403590">
        <w:rPr>
          <w:sz w:val="24"/>
          <w:szCs w:val="24"/>
        </w:rPr>
        <w:t>at</w:t>
      </w:r>
      <w:r w:rsidRPr="00403590">
        <w:rPr>
          <w:spacing w:val="17"/>
          <w:sz w:val="24"/>
          <w:szCs w:val="24"/>
        </w:rPr>
        <w:t xml:space="preserve"> </w:t>
      </w:r>
      <w:r w:rsidRPr="00403590">
        <w:rPr>
          <w:sz w:val="24"/>
          <w:szCs w:val="24"/>
        </w:rPr>
        <w:t>k</w:t>
      </w:r>
      <w:r w:rsidRPr="00403590">
        <w:rPr>
          <w:spacing w:val="-1"/>
          <w:sz w:val="24"/>
          <w:szCs w:val="24"/>
        </w:rPr>
        <w:t>e</w:t>
      </w:r>
      <w:r w:rsidRPr="00403590">
        <w:rPr>
          <w:sz w:val="24"/>
          <w:szCs w:val="24"/>
        </w:rPr>
        <w:t>t</w:t>
      </w:r>
      <w:r w:rsidRPr="00403590">
        <w:rPr>
          <w:spacing w:val="-1"/>
          <w:sz w:val="24"/>
          <w:szCs w:val="24"/>
        </w:rPr>
        <w:t>e</w:t>
      </w:r>
      <w:r w:rsidRPr="00403590">
        <w:rPr>
          <w:spacing w:val="-6"/>
          <w:sz w:val="24"/>
          <w:szCs w:val="24"/>
        </w:rPr>
        <w:t>r</w:t>
      </w:r>
      <w:r w:rsidRPr="00403590">
        <w:rPr>
          <w:spacing w:val="-1"/>
          <w:sz w:val="24"/>
          <w:szCs w:val="24"/>
        </w:rPr>
        <w:t>a</w:t>
      </w:r>
      <w:r w:rsidRPr="00403590">
        <w:rPr>
          <w:sz w:val="24"/>
          <w:szCs w:val="24"/>
        </w:rPr>
        <w:t>n</w:t>
      </w:r>
      <w:r w:rsidRPr="00403590">
        <w:rPr>
          <w:spacing w:val="-5"/>
          <w:sz w:val="24"/>
          <w:szCs w:val="24"/>
        </w:rPr>
        <w:t>g</w:t>
      </w:r>
      <w:r w:rsidRPr="00403590">
        <w:rPr>
          <w:spacing w:val="-1"/>
          <w:sz w:val="24"/>
          <w:szCs w:val="24"/>
        </w:rPr>
        <w:t>a</w:t>
      </w:r>
      <w:r w:rsidRPr="00403590">
        <w:rPr>
          <w:sz w:val="24"/>
          <w:szCs w:val="24"/>
        </w:rPr>
        <w:t>n</w:t>
      </w:r>
      <w:r w:rsidRPr="00403590">
        <w:rPr>
          <w:spacing w:val="14"/>
          <w:sz w:val="24"/>
          <w:szCs w:val="24"/>
        </w:rPr>
        <w:t xml:space="preserve"> </w:t>
      </w:r>
      <w:r w:rsidRPr="00403590">
        <w:rPr>
          <w:spacing w:val="-1"/>
          <w:sz w:val="24"/>
          <w:szCs w:val="24"/>
        </w:rPr>
        <w:t>r</w:t>
      </w:r>
      <w:r w:rsidRPr="00403590">
        <w:rPr>
          <w:sz w:val="24"/>
          <w:szCs w:val="24"/>
        </w:rPr>
        <w:t>is</w:t>
      </w:r>
      <w:r w:rsidRPr="00403590">
        <w:rPr>
          <w:spacing w:val="-1"/>
          <w:sz w:val="24"/>
          <w:szCs w:val="24"/>
        </w:rPr>
        <w:t>e</w:t>
      </w:r>
      <w:r w:rsidRPr="00403590">
        <w:rPr>
          <w:sz w:val="24"/>
          <w:szCs w:val="24"/>
        </w:rPr>
        <w:t>t</w:t>
      </w:r>
      <w:r w:rsidRPr="00403590">
        <w:rPr>
          <w:spacing w:val="27"/>
          <w:sz w:val="24"/>
          <w:szCs w:val="24"/>
        </w:rPr>
        <w:t xml:space="preserve"> </w:t>
      </w:r>
      <w:r w:rsidRPr="00403590">
        <w:rPr>
          <w:spacing w:val="-14"/>
          <w:sz w:val="24"/>
          <w:szCs w:val="24"/>
        </w:rPr>
        <w:t>y</w:t>
      </w:r>
      <w:r w:rsidRPr="00403590">
        <w:rPr>
          <w:spacing w:val="-1"/>
          <w:sz w:val="24"/>
          <w:szCs w:val="24"/>
        </w:rPr>
        <w:t>a</w:t>
      </w:r>
      <w:r w:rsidRPr="00403590">
        <w:rPr>
          <w:spacing w:val="7"/>
          <w:sz w:val="24"/>
          <w:szCs w:val="24"/>
        </w:rPr>
        <w:t>n</w:t>
      </w:r>
      <w:r w:rsidRPr="00403590">
        <w:rPr>
          <w:sz w:val="24"/>
          <w:szCs w:val="24"/>
        </w:rPr>
        <w:t>g</w:t>
      </w:r>
      <w:r w:rsidRPr="00403590">
        <w:rPr>
          <w:spacing w:val="7"/>
          <w:sz w:val="24"/>
          <w:szCs w:val="24"/>
        </w:rPr>
        <w:t xml:space="preserve"> </w:t>
      </w:r>
      <w:r w:rsidRPr="00403590">
        <w:rPr>
          <w:spacing w:val="-1"/>
          <w:sz w:val="24"/>
          <w:szCs w:val="24"/>
        </w:rPr>
        <w:t>a</w:t>
      </w:r>
      <w:r w:rsidRPr="00403590">
        <w:rPr>
          <w:sz w:val="24"/>
          <w:szCs w:val="24"/>
        </w:rPr>
        <w:t>sli</w:t>
      </w:r>
      <w:r w:rsidRPr="00403590">
        <w:rPr>
          <w:spacing w:val="18"/>
          <w:sz w:val="24"/>
          <w:szCs w:val="24"/>
        </w:rPr>
        <w:t xml:space="preserve"> </w:t>
      </w:r>
      <w:r w:rsidRPr="00403590">
        <w:rPr>
          <w:spacing w:val="-1"/>
          <w:sz w:val="24"/>
          <w:szCs w:val="24"/>
        </w:rPr>
        <w:t>(</w:t>
      </w:r>
      <w:r w:rsidRPr="00403590">
        <w:rPr>
          <w:sz w:val="24"/>
          <w:szCs w:val="24"/>
        </w:rPr>
        <w:t>s</w:t>
      </w:r>
      <w:r w:rsidRPr="00403590">
        <w:rPr>
          <w:spacing w:val="2"/>
          <w:sz w:val="24"/>
          <w:szCs w:val="24"/>
        </w:rPr>
        <w:t>u</w:t>
      </w:r>
      <w:r w:rsidRPr="00403590">
        <w:rPr>
          <w:sz w:val="24"/>
          <w:szCs w:val="24"/>
        </w:rPr>
        <w:t>d</w:t>
      </w:r>
      <w:r w:rsidRPr="00403590">
        <w:rPr>
          <w:spacing w:val="-1"/>
          <w:sz w:val="24"/>
          <w:szCs w:val="24"/>
        </w:rPr>
        <w:t>a</w:t>
      </w:r>
      <w:r w:rsidRPr="00403590">
        <w:rPr>
          <w:sz w:val="24"/>
          <w:szCs w:val="24"/>
        </w:rPr>
        <w:t>h</w:t>
      </w:r>
      <w:r w:rsidRPr="00403590">
        <w:rPr>
          <w:spacing w:val="14"/>
          <w:sz w:val="24"/>
          <w:szCs w:val="24"/>
        </w:rPr>
        <w:t xml:space="preserve"> </w:t>
      </w:r>
      <w:r w:rsidRPr="00403590">
        <w:rPr>
          <w:spacing w:val="-1"/>
          <w:sz w:val="24"/>
          <w:szCs w:val="24"/>
        </w:rPr>
        <w:t>a</w:t>
      </w:r>
      <w:r w:rsidRPr="00403590">
        <w:rPr>
          <w:sz w:val="24"/>
          <w:szCs w:val="24"/>
        </w:rPr>
        <w:t>da</w:t>
      </w:r>
      <w:r w:rsidRPr="00403590">
        <w:rPr>
          <w:spacing w:val="11"/>
          <w:sz w:val="24"/>
          <w:szCs w:val="24"/>
        </w:rPr>
        <w:t xml:space="preserve"> </w:t>
      </w:r>
      <w:r w:rsidRPr="00403590">
        <w:rPr>
          <w:sz w:val="24"/>
          <w:szCs w:val="24"/>
        </w:rPr>
        <w:t>t</w:t>
      </w:r>
      <w:r w:rsidRPr="00403590">
        <w:rPr>
          <w:spacing w:val="-1"/>
          <w:sz w:val="24"/>
          <w:szCs w:val="24"/>
        </w:rPr>
        <w:t>a</w:t>
      </w:r>
      <w:r w:rsidRPr="00403590">
        <w:rPr>
          <w:sz w:val="24"/>
          <w:szCs w:val="24"/>
        </w:rPr>
        <w:t>nda</w:t>
      </w:r>
      <w:r w:rsidRPr="00403590">
        <w:rPr>
          <w:spacing w:val="11"/>
          <w:sz w:val="24"/>
          <w:szCs w:val="24"/>
        </w:rPr>
        <w:t xml:space="preserve"> </w:t>
      </w:r>
      <w:r w:rsidRPr="00403590">
        <w:rPr>
          <w:sz w:val="24"/>
          <w:szCs w:val="24"/>
        </w:rPr>
        <w:t>t</w:t>
      </w:r>
      <w:r w:rsidRPr="00403590">
        <w:rPr>
          <w:spacing w:val="-1"/>
          <w:sz w:val="24"/>
          <w:szCs w:val="24"/>
        </w:rPr>
        <w:t>a</w:t>
      </w:r>
      <w:r w:rsidRPr="00403590">
        <w:rPr>
          <w:spacing w:val="3"/>
          <w:sz w:val="24"/>
          <w:szCs w:val="24"/>
        </w:rPr>
        <w:t>n</w:t>
      </w:r>
      <w:r w:rsidRPr="00403590">
        <w:rPr>
          <w:spacing w:val="-5"/>
          <w:sz w:val="24"/>
          <w:szCs w:val="24"/>
        </w:rPr>
        <w:t>g</w:t>
      </w:r>
      <w:r w:rsidRPr="00403590">
        <w:rPr>
          <w:spacing w:val="-1"/>
          <w:sz w:val="24"/>
          <w:szCs w:val="24"/>
        </w:rPr>
        <w:t>a</w:t>
      </w:r>
      <w:r w:rsidRPr="00403590">
        <w:rPr>
          <w:sz w:val="24"/>
          <w:szCs w:val="24"/>
        </w:rPr>
        <w:t>n</w:t>
      </w:r>
      <w:r w:rsidRPr="00403590">
        <w:rPr>
          <w:spacing w:val="14"/>
          <w:sz w:val="24"/>
          <w:szCs w:val="24"/>
        </w:rPr>
        <w:t xml:space="preserve"> </w:t>
      </w:r>
      <w:r w:rsidRPr="00403590">
        <w:rPr>
          <w:spacing w:val="5"/>
          <w:sz w:val="24"/>
          <w:szCs w:val="24"/>
        </w:rPr>
        <w:t>d</w:t>
      </w:r>
      <w:r w:rsidRPr="00403590">
        <w:rPr>
          <w:spacing w:val="1"/>
          <w:sz w:val="24"/>
          <w:szCs w:val="24"/>
        </w:rPr>
        <w:t>a</w:t>
      </w:r>
      <w:r w:rsidRPr="00403590">
        <w:rPr>
          <w:sz w:val="24"/>
          <w:szCs w:val="24"/>
        </w:rPr>
        <w:t>n</w:t>
      </w:r>
      <w:r w:rsidRPr="00403590">
        <w:rPr>
          <w:spacing w:val="12"/>
          <w:sz w:val="24"/>
          <w:szCs w:val="24"/>
        </w:rPr>
        <w:t xml:space="preserve"> </w:t>
      </w:r>
      <w:r w:rsidRPr="00403590">
        <w:rPr>
          <w:sz w:val="24"/>
          <w:szCs w:val="24"/>
        </w:rPr>
        <w:t>st</w:t>
      </w:r>
      <w:r w:rsidRPr="00403590">
        <w:rPr>
          <w:spacing w:val="-1"/>
          <w:sz w:val="24"/>
          <w:szCs w:val="24"/>
        </w:rPr>
        <w:t>e</w:t>
      </w:r>
      <w:r w:rsidRPr="00403590">
        <w:rPr>
          <w:sz w:val="24"/>
          <w:szCs w:val="24"/>
        </w:rPr>
        <w:t>mp</w:t>
      </w:r>
      <w:r w:rsidRPr="00403590">
        <w:rPr>
          <w:spacing w:val="-1"/>
          <w:sz w:val="24"/>
          <w:szCs w:val="24"/>
        </w:rPr>
        <w:t>e</w:t>
      </w:r>
      <w:r w:rsidRPr="00403590">
        <w:rPr>
          <w:sz w:val="24"/>
          <w:szCs w:val="24"/>
        </w:rPr>
        <w:t>l</w:t>
      </w:r>
      <w:r w:rsidRPr="00403590">
        <w:rPr>
          <w:spacing w:val="12"/>
          <w:sz w:val="24"/>
          <w:szCs w:val="24"/>
        </w:rPr>
        <w:t xml:space="preserve"> </w:t>
      </w:r>
      <w:r w:rsidRPr="00403590">
        <w:rPr>
          <w:sz w:val="24"/>
          <w:szCs w:val="24"/>
        </w:rPr>
        <w:t>b</w:t>
      </w:r>
      <w:r w:rsidRPr="00403590">
        <w:rPr>
          <w:spacing w:val="-1"/>
          <w:sz w:val="24"/>
          <w:szCs w:val="24"/>
        </w:rPr>
        <w:t>a</w:t>
      </w:r>
      <w:r w:rsidRPr="00403590">
        <w:rPr>
          <w:sz w:val="24"/>
          <w:szCs w:val="24"/>
        </w:rPr>
        <w:t>s</w:t>
      </w:r>
      <w:r w:rsidRPr="00403590">
        <w:rPr>
          <w:spacing w:val="-3"/>
          <w:sz w:val="24"/>
          <w:szCs w:val="24"/>
        </w:rPr>
        <w:t>a</w:t>
      </w:r>
      <w:r w:rsidRPr="00403590">
        <w:rPr>
          <w:sz w:val="24"/>
          <w:szCs w:val="24"/>
        </w:rPr>
        <w:t>h</w:t>
      </w:r>
      <w:r w:rsidR="00403590">
        <w:rPr>
          <w:sz w:val="24"/>
          <w:szCs w:val="24"/>
        </w:rPr>
        <w:t xml:space="preserve"> </w:t>
      </w:r>
      <w:r w:rsidRPr="00403590">
        <w:rPr>
          <w:sz w:val="24"/>
          <w:szCs w:val="24"/>
        </w:rPr>
        <w:t>p</w:t>
      </w:r>
      <w:r w:rsidRPr="00403590">
        <w:rPr>
          <w:spacing w:val="-1"/>
          <w:sz w:val="24"/>
          <w:szCs w:val="24"/>
        </w:rPr>
        <w:t>er</w:t>
      </w:r>
      <w:r w:rsidRPr="00403590">
        <w:rPr>
          <w:sz w:val="24"/>
          <w:szCs w:val="24"/>
        </w:rPr>
        <w:t>u</w:t>
      </w:r>
      <w:r w:rsidRPr="00403590">
        <w:rPr>
          <w:spacing w:val="3"/>
          <w:sz w:val="24"/>
          <w:szCs w:val="24"/>
        </w:rPr>
        <w:t>s</w:t>
      </w:r>
      <w:r w:rsidRPr="00403590">
        <w:rPr>
          <w:spacing w:val="-1"/>
          <w:sz w:val="24"/>
          <w:szCs w:val="24"/>
        </w:rPr>
        <w:t>a</w:t>
      </w:r>
      <w:r w:rsidRPr="00403590">
        <w:rPr>
          <w:sz w:val="24"/>
          <w:szCs w:val="24"/>
        </w:rPr>
        <w:t>h</w:t>
      </w:r>
      <w:r w:rsidRPr="00403590">
        <w:rPr>
          <w:spacing w:val="-1"/>
          <w:sz w:val="24"/>
          <w:szCs w:val="24"/>
        </w:rPr>
        <w:t>aa</w:t>
      </w:r>
      <w:r w:rsidRPr="00403590">
        <w:rPr>
          <w:spacing w:val="2"/>
          <w:sz w:val="24"/>
          <w:szCs w:val="24"/>
        </w:rPr>
        <w:t>n</w:t>
      </w:r>
      <w:r w:rsidR="00946C4E" w:rsidRPr="00403590">
        <w:rPr>
          <w:spacing w:val="2"/>
          <w:sz w:val="24"/>
          <w:szCs w:val="24"/>
        </w:rPr>
        <w:t xml:space="preserve"> dan berapa lama riset dilaksanakan</w:t>
      </w:r>
      <w:r w:rsidRPr="00403590">
        <w:rPr>
          <w:sz w:val="24"/>
          <w:szCs w:val="24"/>
        </w:rPr>
        <w:t xml:space="preserve">) </w:t>
      </w:r>
      <w:r w:rsidRPr="00403590">
        <w:rPr>
          <w:spacing w:val="-1"/>
          <w:sz w:val="24"/>
          <w:szCs w:val="24"/>
        </w:rPr>
        <w:t>pa</w:t>
      </w:r>
      <w:r w:rsidRPr="00403590">
        <w:rPr>
          <w:sz w:val="24"/>
          <w:szCs w:val="24"/>
        </w:rPr>
        <w:t>da s</w:t>
      </w:r>
      <w:r w:rsidRPr="00403590">
        <w:rPr>
          <w:spacing w:val="-1"/>
          <w:sz w:val="24"/>
          <w:szCs w:val="24"/>
        </w:rPr>
        <w:t>aa</w:t>
      </w:r>
      <w:r w:rsidRPr="00403590">
        <w:rPr>
          <w:sz w:val="24"/>
          <w:szCs w:val="24"/>
        </w:rPr>
        <w:t xml:space="preserve">t </w:t>
      </w:r>
      <w:r w:rsidRPr="00403590">
        <w:rPr>
          <w:spacing w:val="1"/>
          <w:sz w:val="24"/>
          <w:szCs w:val="24"/>
        </w:rPr>
        <w:t>s</w:t>
      </w:r>
      <w:r w:rsidRPr="00403590">
        <w:rPr>
          <w:sz w:val="24"/>
          <w:szCs w:val="24"/>
        </w:rPr>
        <w:t>i</w:t>
      </w:r>
      <w:r w:rsidRPr="00403590">
        <w:rPr>
          <w:spacing w:val="2"/>
          <w:sz w:val="24"/>
          <w:szCs w:val="24"/>
        </w:rPr>
        <w:t>d</w:t>
      </w:r>
      <w:r w:rsidRPr="00403590">
        <w:rPr>
          <w:spacing w:val="-1"/>
          <w:sz w:val="24"/>
          <w:szCs w:val="24"/>
        </w:rPr>
        <w:t>a</w:t>
      </w:r>
      <w:r w:rsidRPr="00403590">
        <w:rPr>
          <w:spacing w:val="2"/>
          <w:sz w:val="24"/>
          <w:szCs w:val="24"/>
        </w:rPr>
        <w:t>n</w:t>
      </w:r>
      <w:r w:rsidRPr="00403590">
        <w:rPr>
          <w:spacing w:val="-5"/>
          <w:sz w:val="24"/>
          <w:szCs w:val="24"/>
        </w:rPr>
        <w:t>g.</w:t>
      </w:r>
    </w:p>
    <w:p w:rsidR="008E01A9" w:rsidRPr="00403590" w:rsidRDefault="00FD4699" w:rsidP="00403590">
      <w:pPr>
        <w:pStyle w:val="ListParagraph"/>
        <w:numPr>
          <w:ilvl w:val="0"/>
          <w:numId w:val="15"/>
        </w:numPr>
        <w:jc w:val="both"/>
        <w:rPr>
          <w:sz w:val="24"/>
          <w:szCs w:val="24"/>
        </w:rPr>
      </w:pPr>
      <w:r w:rsidRPr="00403590">
        <w:rPr>
          <w:b/>
          <w:spacing w:val="1"/>
          <w:sz w:val="24"/>
          <w:szCs w:val="24"/>
        </w:rPr>
        <w:t>Su</w:t>
      </w:r>
      <w:r w:rsidRPr="00403590">
        <w:rPr>
          <w:b/>
          <w:spacing w:val="-6"/>
          <w:sz w:val="24"/>
          <w:szCs w:val="24"/>
        </w:rPr>
        <w:t>m</w:t>
      </w:r>
      <w:r w:rsidRPr="00403590">
        <w:rPr>
          <w:b/>
          <w:spacing w:val="1"/>
          <w:sz w:val="24"/>
          <w:szCs w:val="24"/>
        </w:rPr>
        <w:t>b</w:t>
      </w:r>
      <w:r w:rsidRPr="00403590">
        <w:rPr>
          <w:b/>
          <w:spacing w:val="-1"/>
          <w:sz w:val="24"/>
          <w:szCs w:val="24"/>
        </w:rPr>
        <w:t>e</w:t>
      </w:r>
      <w:r w:rsidRPr="00403590">
        <w:rPr>
          <w:b/>
          <w:sz w:val="24"/>
          <w:szCs w:val="24"/>
        </w:rPr>
        <w:t>r</w:t>
      </w:r>
      <w:r w:rsidRPr="00403590">
        <w:rPr>
          <w:b/>
          <w:spacing w:val="-1"/>
          <w:sz w:val="24"/>
          <w:szCs w:val="24"/>
        </w:rPr>
        <w:t xml:space="preserve"> </w:t>
      </w:r>
      <w:r w:rsidRPr="00403590">
        <w:rPr>
          <w:b/>
          <w:spacing w:val="2"/>
          <w:sz w:val="24"/>
          <w:szCs w:val="24"/>
        </w:rPr>
        <w:t>R</w:t>
      </w:r>
      <w:r w:rsidRPr="00403590">
        <w:rPr>
          <w:b/>
          <w:spacing w:val="-3"/>
          <w:sz w:val="24"/>
          <w:szCs w:val="24"/>
        </w:rPr>
        <w:t>e</w:t>
      </w:r>
      <w:r w:rsidRPr="00403590">
        <w:rPr>
          <w:b/>
          <w:spacing w:val="4"/>
          <w:sz w:val="24"/>
          <w:szCs w:val="24"/>
        </w:rPr>
        <w:t>f</w:t>
      </w:r>
      <w:r w:rsidRPr="00403590">
        <w:rPr>
          <w:b/>
          <w:spacing w:val="-3"/>
          <w:sz w:val="24"/>
          <w:szCs w:val="24"/>
        </w:rPr>
        <w:t>e</w:t>
      </w:r>
      <w:r w:rsidRPr="00403590">
        <w:rPr>
          <w:b/>
          <w:spacing w:val="-1"/>
          <w:sz w:val="24"/>
          <w:szCs w:val="24"/>
        </w:rPr>
        <w:t>re</w:t>
      </w:r>
      <w:r w:rsidRPr="00403590">
        <w:rPr>
          <w:b/>
          <w:spacing w:val="1"/>
          <w:sz w:val="24"/>
          <w:szCs w:val="24"/>
        </w:rPr>
        <w:t>n</w:t>
      </w:r>
      <w:r w:rsidRPr="00403590">
        <w:rPr>
          <w:b/>
          <w:spacing w:val="-2"/>
          <w:sz w:val="24"/>
          <w:szCs w:val="24"/>
        </w:rPr>
        <w:t>s</w:t>
      </w:r>
      <w:r w:rsidRPr="00403590">
        <w:rPr>
          <w:b/>
          <w:sz w:val="24"/>
          <w:szCs w:val="24"/>
        </w:rPr>
        <w:t>i</w:t>
      </w:r>
      <w:r w:rsidRPr="00403590">
        <w:rPr>
          <w:b/>
          <w:spacing w:val="3"/>
          <w:sz w:val="24"/>
          <w:szCs w:val="24"/>
        </w:rPr>
        <w:t xml:space="preserve"> </w:t>
      </w:r>
      <w:r w:rsidRPr="00403590">
        <w:rPr>
          <w:b/>
          <w:spacing w:val="2"/>
          <w:sz w:val="24"/>
          <w:szCs w:val="24"/>
        </w:rPr>
        <w:t>(</w:t>
      </w:r>
      <w:r w:rsidRPr="00403590">
        <w:rPr>
          <w:b/>
          <w:spacing w:val="-5"/>
          <w:sz w:val="24"/>
          <w:szCs w:val="24"/>
        </w:rPr>
        <w:t>P</w:t>
      </w:r>
      <w:r w:rsidRPr="00403590">
        <w:rPr>
          <w:b/>
          <w:sz w:val="24"/>
          <w:szCs w:val="24"/>
        </w:rPr>
        <w:t>a</w:t>
      </w:r>
      <w:r w:rsidRPr="00403590">
        <w:rPr>
          <w:b/>
          <w:spacing w:val="3"/>
          <w:sz w:val="24"/>
          <w:szCs w:val="24"/>
        </w:rPr>
        <w:t>p</w:t>
      </w:r>
      <w:r w:rsidRPr="00403590">
        <w:rPr>
          <w:b/>
          <w:spacing w:val="-1"/>
          <w:sz w:val="24"/>
          <w:szCs w:val="24"/>
        </w:rPr>
        <w:t>e</w:t>
      </w:r>
      <w:r w:rsidRPr="00403590">
        <w:rPr>
          <w:b/>
          <w:sz w:val="24"/>
          <w:szCs w:val="24"/>
        </w:rPr>
        <w:t>r</w:t>
      </w:r>
      <w:r w:rsidRPr="00403590">
        <w:rPr>
          <w:b/>
          <w:spacing w:val="-1"/>
          <w:sz w:val="24"/>
          <w:szCs w:val="24"/>
        </w:rPr>
        <w:t xml:space="preserve"> </w:t>
      </w:r>
      <w:r w:rsidRPr="00403590">
        <w:rPr>
          <w:b/>
          <w:sz w:val="24"/>
          <w:szCs w:val="24"/>
        </w:rPr>
        <w:t>J</w:t>
      </w:r>
      <w:r w:rsidRPr="00403590">
        <w:rPr>
          <w:b/>
          <w:spacing w:val="1"/>
          <w:sz w:val="24"/>
          <w:szCs w:val="24"/>
        </w:rPr>
        <w:t>u</w:t>
      </w:r>
      <w:r w:rsidRPr="00403590">
        <w:rPr>
          <w:b/>
          <w:spacing w:val="-1"/>
          <w:sz w:val="24"/>
          <w:szCs w:val="24"/>
        </w:rPr>
        <w:t>r</w:t>
      </w:r>
      <w:r w:rsidRPr="00403590">
        <w:rPr>
          <w:b/>
          <w:spacing w:val="1"/>
          <w:sz w:val="24"/>
          <w:szCs w:val="24"/>
        </w:rPr>
        <w:t>n</w:t>
      </w:r>
      <w:r w:rsidRPr="00403590">
        <w:rPr>
          <w:b/>
          <w:spacing w:val="-2"/>
          <w:sz w:val="24"/>
          <w:szCs w:val="24"/>
        </w:rPr>
        <w:t>a</w:t>
      </w:r>
      <w:r w:rsidRPr="00403590">
        <w:rPr>
          <w:b/>
          <w:sz w:val="24"/>
          <w:szCs w:val="24"/>
        </w:rPr>
        <w:t xml:space="preserve">l) 5 </w:t>
      </w:r>
      <w:r w:rsidRPr="00403590">
        <w:rPr>
          <w:b/>
          <w:spacing w:val="1"/>
          <w:sz w:val="24"/>
          <w:szCs w:val="24"/>
        </w:rPr>
        <w:t>bu</w:t>
      </w:r>
      <w:r w:rsidRPr="00403590">
        <w:rPr>
          <w:b/>
          <w:sz w:val="24"/>
          <w:szCs w:val="24"/>
        </w:rPr>
        <w:t>ah</w:t>
      </w:r>
      <w:r w:rsidRPr="00403590">
        <w:rPr>
          <w:b/>
          <w:spacing w:val="-1"/>
          <w:sz w:val="24"/>
          <w:szCs w:val="24"/>
        </w:rPr>
        <w:t xml:space="preserve"> </w:t>
      </w:r>
      <w:r w:rsidRPr="00403590">
        <w:rPr>
          <w:b/>
          <w:spacing w:val="2"/>
          <w:sz w:val="24"/>
          <w:szCs w:val="24"/>
        </w:rPr>
        <w:t>w</w:t>
      </w:r>
      <w:r w:rsidRPr="00403590">
        <w:rPr>
          <w:b/>
          <w:spacing w:val="-2"/>
          <w:sz w:val="24"/>
          <w:szCs w:val="24"/>
        </w:rPr>
        <w:t>a</w:t>
      </w:r>
      <w:r w:rsidRPr="00403590">
        <w:rPr>
          <w:b/>
          <w:spacing w:val="-1"/>
          <w:sz w:val="24"/>
          <w:szCs w:val="24"/>
        </w:rPr>
        <w:t>j</w:t>
      </w:r>
      <w:r w:rsidRPr="00403590">
        <w:rPr>
          <w:b/>
          <w:sz w:val="24"/>
          <w:szCs w:val="24"/>
        </w:rPr>
        <w:t>ib</w:t>
      </w:r>
      <w:r w:rsidRPr="00403590">
        <w:rPr>
          <w:b/>
          <w:spacing w:val="-1"/>
          <w:sz w:val="24"/>
          <w:szCs w:val="24"/>
        </w:rPr>
        <w:t xml:space="preserve"> </w:t>
      </w:r>
      <w:r w:rsidRPr="00403590">
        <w:rPr>
          <w:b/>
          <w:spacing w:val="1"/>
          <w:sz w:val="24"/>
          <w:szCs w:val="24"/>
        </w:rPr>
        <w:t>d</w:t>
      </w:r>
      <w:r w:rsidRPr="00403590">
        <w:rPr>
          <w:b/>
          <w:sz w:val="24"/>
          <w:szCs w:val="24"/>
        </w:rPr>
        <w:t>i</w:t>
      </w:r>
      <w:r w:rsidRPr="00403590">
        <w:rPr>
          <w:b/>
          <w:spacing w:val="1"/>
          <w:sz w:val="24"/>
          <w:szCs w:val="24"/>
        </w:rPr>
        <w:t>b</w:t>
      </w:r>
      <w:r w:rsidRPr="00403590">
        <w:rPr>
          <w:b/>
          <w:spacing w:val="-5"/>
          <w:sz w:val="24"/>
          <w:szCs w:val="24"/>
        </w:rPr>
        <w:t>a</w:t>
      </w:r>
      <w:r w:rsidRPr="00403590">
        <w:rPr>
          <w:b/>
          <w:spacing w:val="4"/>
          <w:sz w:val="24"/>
          <w:szCs w:val="24"/>
        </w:rPr>
        <w:t>w</w:t>
      </w:r>
      <w:r w:rsidRPr="00403590">
        <w:rPr>
          <w:b/>
          <w:sz w:val="24"/>
          <w:szCs w:val="24"/>
        </w:rPr>
        <w:t xml:space="preserve">a </w:t>
      </w:r>
      <w:r w:rsidRPr="00403590">
        <w:rPr>
          <w:b/>
          <w:spacing w:val="1"/>
          <w:sz w:val="24"/>
          <w:szCs w:val="24"/>
        </w:rPr>
        <w:t>p</w:t>
      </w:r>
      <w:r w:rsidRPr="00403590">
        <w:rPr>
          <w:b/>
          <w:spacing w:val="-5"/>
          <w:sz w:val="24"/>
          <w:szCs w:val="24"/>
        </w:rPr>
        <w:t>a</w:t>
      </w:r>
      <w:r w:rsidRPr="00403590">
        <w:rPr>
          <w:b/>
          <w:spacing w:val="1"/>
          <w:sz w:val="24"/>
          <w:szCs w:val="24"/>
        </w:rPr>
        <w:t>d</w:t>
      </w:r>
      <w:r w:rsidRPr="00403590">
        <w:rPr>
          <w:b/>
          <w:sz w:val="24"/>
          <w:szCs w:val="24"/>
        </w:rPr>
        <w:t xml:space="preserve">a saat </w:t>
      </w:r>
      <w:r w:rsidRPr="00403590">
        <w:rPr>
          <w:b/>
          <w:spacing w:val="-3"/>
          <w:sz w:val="24"/>
          <w:szCs w:val="24"/>
        </w:rPr>
        <w:t>s</w:t>
      </w:r>
      <w:r w:rsidRPr="00403590">
        <w:rPr>
          <w:b/>
          <w:spacing w:val="1"/>
          <w:sz w:val="24"/>
          <w:szCs w:val="24"/>
        </w:rPr>
        <w:t>i</w:t>
      </w:r>
      <w:r w:rsidRPr="00403590">
        <w:rPr>
          <w:b/>
          <w:spacing w:val="3"/>
          <w:sz w:val="24"/>
          <w:szCs w:val="24"/>
        </w:rPr>
        <w:t>d</w:t>
      </w:r>
      <w:r w:rsidRPr="00403590">
        <w:rPr>
          <w:b/>
          <w:spacing w:val="-2"/>
          <w:sz w:val="24"/>
          <w:szCs w:val="24"/>
        </w:rPr>
        <w:t>a</w:t>
      </w:r>
      <w:r w:rsidRPr="00403590">
        <w:rPr>
          <w:b/>
          <w:spacing w:val="1"/>
          <w:sz w:val="24"/>
          <w:szCs w:val="24"/>
        </w:rPr>
        <w:t>n</w:t>
      </w:r>
      <w:r w:rsidRPr="00403590">
        <w:rPr>
          <w:b/>
          <w:sz w:val="24"/>
          <w:szCs w:val="24"/>
        </w:rPr>
        <w:t>g.</w:t>
      </w:r>
    </w:p>
    <w:p w:rsidR="008E01A9" w:rsidRPr="00403590" w:rsidRDefault="00FD4699" w:rsidP="00403590">
      <w:pPr>
        <w:pStyle w:val="ListParagraph"/>
        <w:numPr>
          <w:ilvl w:val="0"/>
          <w:numId w:val="15"/>
        </w:numPr>
        <w:jc w:val="both"/>
        <w:rPr>
          <w:sz w:val="24"/>
          <w:szCs w:val="24"/>
        </w:rPr>
      </w:pPr>
      <w:r w:rsidRPr="00403590">
        <w:rPr>
          <w:b/>
          <w:spacing w:val="1"/>
          <w:sz w:val="24"/>
          <w:szCs w:val="24"/>
        </w:rPr>
        <w:t>L</w:t>
      </w:r>
      <w:r w:rsidRPr="00403590">
        <w:rPr>
          <w:b/>
          <w:sz w:val="24"/>
          <w:szCs w:val="24"/>
        </w:rPr>
        <w:t>a</w:t>
      </w:r>
      <w:r w:rsidRPr="00403590">
        <w:rPr>
          <w:b/>
          <w:spacing w:val="-1"/>
          <w:sz w:val="24"/>
          <w:szCs w:val="24"/>
        </w:rPr>
        <w:t>t</w:t>
      </w:r>
      <w:r w:rsidRPr="00403590">
        <w:rPr>
          <w:b/>
          <w:sz w:val="24"/>
          <w:szCs w:val="24"/>
        </w:rPr>
        <w:t>ar</w:t>
      </w:r>
      <w:r w:rsidRPr="00403590">
        <w:rPr>
          <w:b/>
          <w:spacing w:val="-3"/>
          <w:sz w:val="24"/>
          <w:szCs w:val="24"/>
        </w:rPr>
        <w:t xml:space="preserve"> </w:t>
      </w:r>
      <w:r w:rsidRPr="00403590">
        <w:rPr>
          <w:b/>
          <w:spacing w:val="3"/>
          <w:sz w:val="24"/>
          <w:szCs w:val="24"/>
        </w:rPr>
        <w:t>B</w:t>
      </w:r>
      <w:r w:rsidRPr="00403590">
        <w:rPr>
          <w:b/>
          <w:spacing w:val="-3"/>
          <w:sz w:val="24"/>
          <w:szCs w:val="24"/>
        </w:rPr>
        <w:t>e</w:t>
      </w:r>
      <w:r w:rsidRPr="00403590">
        <w:rPr>
          <w:b/>
          <w:sz w:val="24"/>
          <w:szCs w:val="24"/>
        </w:rPr>
        <w:t>la</w:t>
      </w:r>
      <w:r w:rsidRPr="00403590">
        <w:rPr>
          <w:b/>
          <w:spacing w:val="1"/>
          <w:sz w:val="24"/>
          <w:szCs w:val="24"/>
        </w:rPr>
        <w:t>k</w:t>
      </w:r>
      <w:r w:rsidRPr="00403590">
        <w:rPr>
          <w:b/>
          <w:sz w:val="24"/>
          <w:szCs w:val="24"/>
        </w:rPr>
        <w:t>a</w:t>
      </w:r>
      <w:r w:rsidRPr="00403590">
        <w:rPr>
          <w:b/>
          <w:spacing w:val="1"/>
          <w:sz w:val="24"/>
          <w:szCs w:val="24"/>
        </w:rPr>
        <w:t>n</w:t>
      </w:r>
      <w:r w:rsidRPr="00403590">
        <w:rPr>
          <w:b/>
          <w:sz w:val="24"/>
          <w:szCs w:val="24"/>
        </w:rPr>
        <w:t>g</w:t>
      </w:r>
      <w:r w:rsidRPr="00403590">
        <w:rPr>
          <w:b/>
          <w:spacing w:val="-2"/>
          <w:sz w:val="24"/>
          <w:szCs w:val="24"/>
        </w:rPr>
        <w:t xml:space="preserve"> </w:t>
      </w:r>
      <w:r w:rsidRPr="00403590">
        <w:rPr>
          <w:b/>
          <w:sz w:val="24"/>
          <w:szCs w:val="24"/>
        </w:rPr>
        <w:t>Mas</w:t>
      </w:r>
      <w:r w:rsidRPr="00403590">
        <w:rPr>
          <w:b/>
          <w:spacing w:val="-2"/>
          <w:sz w:val="24"/>
          <w:szCs w:val="24"/>
        </w:rPr>
        <w:t>a</w:t>
      </w:r>
      <w:r w:rsidRPr="00403590">
        <w:rPr>
          <w:b/>
          <w:sz w:val="24"/>
          <w:szCs w:val="24"/>
        </w:rPr>
        <w:t>l</w:t>
      </w:r>
      <w:r w:rsidRPr="00403590">
        <w:rPr>
          <w:b/>
          <w:spacing w:val="2"/>
          <w:sz w:val="24"/>
          <w:szCs w:val="24"/>
        </w:rPr>
        <w:t>ah</w:t>
      </w:r>
    </w:p>
    <w:p w:rsidR="008E01A9" w:rsidRPr="00403590" w:rsidRDefault="00FD4699" w:rsidP="00403590">
      <w:pPr>
        <w:pStyle w:val="ListParagraph"/>
        <w:ind w:right="82"/>
        <w:jc w:val="both"/>
        <w:rPr>
          <w:sz w:val="24"/>
          <w:szCs w:val="24"/>
        </w:rPr>
      </w:pPr>
      <w:r w:rsidRPr="00403590">
        <w:rPr>
          <w:spacing w:val="-4"/>
          <w:sz w:val="24"/>
          <w:szCs w:val="24"/>
        </w:rPr>
        <w:t>B</w:t>
      </w:r>
      <w:r w:rsidRPr="00403590">
        <w:rPr>
          <w:spacing w:val="-1"/>
          <w:sz w:val="24"/>
          <w:szCs w:val="24"/>
        </w:rPr>
        <w:t>e</w:t>
      </w:r>
      <w:r w:rsidRPr="00403590">
        <w:rPr>
          <w:spacing w:val="2"/>
          <w:sz w:val="24"/>
          <w:szCs w:val="24"/>
        </w:rPr>
        <w:t>r</w:t>
      </w:r>
      <w:r w:rsidRPr="00403590">
        <w:rPr>
          <w:sz w:val="24"/>
          <w:szCs w:val="24"/>
        </w:rPr>
        <w:t>i</w:t>
      </w:r>
      <w:r w:rsidRPr="00403590">
        <w:rPr>
          <w:spacing w:val="-2"/>
          <w:sz w:val="24"/>
          <w:szCs w:val="24"/>
        </w:rPr>
        <w:t>s</w:t>
      </w:r>
      <w:r w:rsidRPr="00403590">
        <w:rPr>
          <w:sz w:val="24"/>
          <w:szCs w:val="24"/>
        </w:rPr>
        <w:t xml:space="preserve">i </w:t>
      </w:r>
      <w:r w:rsidRPr="00403590">
        <w:rPr>
          <w:spacing w:val="27"/>
          <w:sz w:val="24"/>
          <w:szCs w:val="24"/>
        </w:rPr>
        <w:t xml:space="preserve"> </w:t>
      </w:r>
      <w:r w:rsidRPr="00403590">
        <w:rPr>
          <w:spacing w:val="-1"/>
          <w:sz w:val="24"/>
          <w:szCs w:val="24"/>
        </w:rPr>
        <w:t>fa</w:t>
      </w:r>
      <w:r w:rsidRPr="00403590">
        <w:rPr>
          <w:spacing w:val="-2"/>
          <w:sz w:val="24"/>
          <w:szCs w:val="24"/>
        </w:rPr>
        <w:t>k</w:t>
      </w:r>
      <w:r w:rsidRPr="00403590">
        <w:rPr>
          <w:spacing w:val="3"/>
          <w:sz w:val="24"/>
          <w:szCs w:val="24"/>
        </w:rPr>
        <w:t>t</w:t>
      </w:r>
      <w:r w:rsidRPr="00403590">
        <w:rPr>
          <w:sz w:val="24"/>
          <w:szCs w:val="24"/>
        </w:rPr>
        <w:t xml:space="preserve">a </w:t>
      </w:r>
      <w:r w:rsidRPr="00403590">
        <w:rPr>
          <w:spacing w:val="25"/>
          <w:sz w:val="24"/>
          <w:szCs w:val="24"/>
        </w:rPr>
        <w:t xml:space="preserve"> </w:t>
      </w:r>
      <w:r w:rsidRPr="00403590">
        <w:rPr>
          <w:spacing w:val="2"/>
          <w:sz w:val="24"/>
          <w:szCs w:val="24"/>
        </w:rPr>
        <w:t>p</w:t>
      </w:r>
      <w:r w:rsidRPr="00403590">
        <w:rPr>
          <w:spacing w:val="-1"/>
          <w:sz w:val="24"/>
          <w:szCs w:val="24"/>
        </w:rPr>
        <w:t>er</w:t>
      </w:r>
      <w:r w:rsidRPr="00403590">
        <w:rPr>
          <w:spacing w:val="-4"/>
          <w:sz w:val="24"/>
          <w:szCs w:val="24"/>
        </w:rPr>
        <w:t>m</w:t>
      </w:r>
      <w:r w:rsidRPr="00403590">
        <w:rPr>
          <w:spacing w:val="-1"/>
          <w:sz w:val="24"/>
          <w:szCs w:val="24"/>
        </w:rPr>
        <w:t>a</w:t>
      </w:r>
      <w:r w:rsidRPr="00403590">
        <w:rPr>
          <w:spacing w:val="3"/>
          <w:sz w:val="24"/>
          <w:szCs w:val="24"/>
        </w:rPr>
        <w:t>s</w:t>
      </w:r>
      <w:r w:rsidRPr="00403590">
        <w:rPr>
          <w:spacing w:val="-1"/>
          <w:sz w:val="24"/>
          <w:szCs w:val="24"/>
        </w:rPr>
        <w:t>a</w:t>
      </w:r>
      <w:r w:rsidRPr="00403590">
        <w:rPr>
          <w:sz w:val="24"/>
          <w:szCs w:val="24"/>
        </w:rPr>
        <w:t>l</w:t>
      </w:r>
      <w:r w:rsidRPr="00403590">
        <w:rPr>
          <w:spacing w:val="-1"/>
          <w:sz w:val="24"/>
          <w:szCs w:val="24"/>
        </w:rPr>
        <w:t>a</w:t>
      </w:r>
      <w:r w:rsidRPr="00403590">
        <w:rPr>
          <w:sz w:val="24"/>
          <w:szCs w:val="24"/>
        </w:rPr>
        <w:t>h</w:t>
      </w:r>
      <w:r w:rsidRPr="00403590">
        <w:rPr>
          <w:spacing w:val="-1"/>
          <w:sz w:val="24"/>
          <w:szCs w:val="24"/>
        </w:rPr>
        <w:t>a</w:t>
      </w:r>
      <w:r w:rsidRPr="00403590">
        <w:rPr>
          <w:sz w:val="24"/>
          <w:szCs w:val="24"/>
        </w:rPr>
        <w:t xml:space="preserve">n  </w:t>
      </w:r>
      <w:r w:rsidRPr="00403590">
        <w:rPr>
          <w:spacing w:val="-1"/>
          <w:sz w:val="24"/>
          <w:szCs w:val="24"/>
        </w:rPr>
        <w:t>a</w:t>
      </w:r>
      <w:r w:rsidRPr="00403590">
        <w:rPr>
          <w:sz w:val="24"/>
          <w:szCs w:val="24"/>
        </w:rPr>
        <w:t xml:space="preserve">udit </w:t>
      </w:r>
      <w:r w:rsidRPr="00403590">
        <w:rPr>
          <w:spacing w:val="1"/>
          <w:sz w:val="24"/>
          <w:szCs w:val="24"/>
        </w:rPr>
        <w:t xml:space="preserve"> </w:t>
      </w:r>
      <w:r w:rsidRPr="00403590">
        <w:rPr>
          <w:spacing w:val="5"/>
          <w:sz w:val="24"/>
          <w:szCs w:val="24"/>
        </w:rPr>
        <w:t>T</w:t>
      </w:r>
      <w:r w:rsidRPr="00403590">
        <w:rPr>
          <w:spacing w:val="-13"/>
          <w:sz w:val="24"/>
          <w:szCs w:val="24"/>
        </w:rPr>
        <w:t>I</w:t>
      </w:r>
      <w:r w:rsidRPr="00403590">
        <w:rPr>
          <w:sz w:val="24"/>
          <w:szCs w:val="24"/>
        </w:rPr>
        <w:t>/</w:t>
      </w:r>
      <w:r w:rsidRPr="00403590">
        <w:rPr>
          <w:spacing w:val="8"/>
          <w:sz w:val="24"/>
          <w:szCs w:val="24"/>
        </w:rPr>
        <w:t>S</w:t>
      </w:r>
      <w:r w:rsidRPr="00403590">
        <w:rPr>
          <w:sz w:val="24"/>
          <w:szCs w:val="24"/>
        </w:rPr>
        <w:t xml:space="preserve">I </w:t>
      </w:r>
      <w:r w:rsidRPr="00403590">
        <w:rPr>
          <w:spacing w:val="28"/>
          <w:sz w:val="24"/>
          <w:szCs w:val="24"/>
        </w:rPr>
        <w:t xml:space="preserve"> </w:t>
      </w:r>
      <w:r w:rsidRPr="00403590">
        <w:rPr>
          <w:spacing w:val="-12"/>
          <w:sz w:val="24"/>
          <w:szCs w:val="24"/>
        </w:rPr>
        <w:t>y</w:t>
      </w:r>
      <w:r w:rsidRPr="00403590">
        <w:rPr>
          <w:spacing w:val="-1"/>
          <w:sz w:val="24"/>
          <w:szCs w:val="24"/>
        </w:rPr>
        <w:t>a</w:t>
      </w:r>
      <w:r w:rsidRPr="00403590">
        <w:rPr>
          <w:spacing w:val="5"/>
          <w:sz w:val="24"/>
          <w:szCs w:val="24"/>
        </w:rPr>
        <w:t>n</w:t>
      </w:r>
      <w:r w:rsidRPr="00403590">
        <w:rPr>
          <w:sz w:val="24"/>
          <w:szCs w:val="24"/>
        </w:rPr>
        <w:t xml:space="preserve">g </w:t>
      </w:r>
      <w:r w:rsidRPr="00403590">
        <w:rPr>
          <w:spacing w:val="22"/>
          <w:sz w:val="24"/>
          <w:szCs w:val="24"/>
        </w:rPr>
        <w:t xml:space="preserve"> </w:t>
      </w:r>
      <w:r w:rsidRPr="00403590">
        <w:rPr>
          <w:spacing w:val="-1"/>
          <w:sz w:val="24"/>
          <w:szCs w:val="24"/>
        </w:rPr>
        <w:t>a</w:t>
      </w:r>
      <w:r w:rsidRPr="00403590">
        <w:rPr>
          <w:spacing w:val="5"/>
          <w:sz w:val="24"/>
          <w:szCs w:val="24"/>
        </w:rPr>
        <w:t>d</w:t>
      </w:r>
      <w:r w:rsidRPr="00403590">
        <w:rPr>
          <w:sz w:val="24"/>
          <w:szCs w:val="24"/>
        </w:rPr>
        <w:t xml:space="preserve">a </w:t>
      </w:r>
      <w:r w:rsidRPr="00403590">
        <w:rPr>
          <w:spacing w:val="23"/>
          <w:sz w:val="24"/>
          <w:szCs w:val="24"/>
        </w:rPr>
        <w:t xml:space="preserve"> </w:t>
      </w:r>
      <w:r w:rsidRPr="00403590">
        <w:rPr>
          <w:sz w:val="24"/>
          <w:szCs w:val="24"/>
        </w:rPr>
        <w:t xml:space="preserve">di </w:t>
      </w:r>
      <w:r w:rsidRPr="00403590">
        <w:rPr>
          <w:spacing w:val="27"/>
          <w:sz w:val="24"/>
          <w:szCs w:val="24"/>
        </w:rPr>
        <w:t xml:space="preserve"> </w:t>
      </w:r>
      <w:r w:rsidRPr="00403590">
        <w:rPr>
          <w:sz w:val="24"/>
          <w:szCs w:val="24"/>
        </w:rPr>
        <w:t>p</w:t>
      </w:r>
      <w:r w:rsidRPr="00403590">
        <w:rPr>
          <w:spacing w:val="-1"/>
          <w:sz w:val="24"/>
          <w:szCs w:val="24"/>
        </w:rPr>
        <w:t>er</w:t>
      </w:r>
      <w:r w:rsidRPr="00403590">
        <w:rPr>
          <w:sz w:val="24"/>
          <w:szCs w:val="24"/>
        </w:rPr>
        <w:t>u</w:t>
      </w:r>
      <w:r w:rsidRPr="00403590">
        <w:rPr>
          <w:spacing w:val="3"/>
          <w:sz w:val="24"/>
          <w:szCs w:val="24"/>
        </w:rPr>
        <w:t>s</w:t>
      </w:r>
      <w:r w:rsidRPr="00403590">
        <w:rPr>
          <w:spacing w:val="-1"/>
          <w:sz w:val="24"/>
          <w:szCs w:val="24"/>
        </w:rPr>
        <w:t>a</w:t>
      </w:r>
      <w:r w:rsidRPr="00403590">
        <w:rPr>
          <w:spacing w:val="-2"/>
          <w:sz w:val="24"/>
          <w:szCs w:val="24"/>
        </w:rPr>
        <w:t>h</w:t>
      </w:r>
      <w:r w:rsidRPr="00403590">
        <w:rPr>
          <w:spacing w:val="-1"/>
          <w:sz w:val="24"/>
          <w:szCs w:val="24"/>
        </w:rPr>
        <w:t>aa</w:t>
      </w:r>
      <w:r w:rsidRPr="00403590">
        <w:rPr>
          <w:sz w:val="24"/>
          <w:szCs w:val="24"/>
        </w:rPr>
        <w:t xml:space="preserve">n, </w:t>
      </w:r>
      <w:r w:rsidRPr="00403590">
        <w:rPr>
          <w:spacing w:val="29"/>
          <w:sz w:val="24"/>
          <w:szCs w:val="24"/>
        </w:rPr>
        <w:t xml:space="preserve"> </w:t>
      </w:r>
      <w:r w:rsidRPr="00403590">
        <w:rPr>
          <w:spacing w:val="-2"/>
          <w:sz w:val="24"/>
          <w:szCs w:val="24"/>
        </w:rPr>
        <w:t>d</w:t>
      </w:r>
      <w:r w:rsidRPr="00403590">
        <w:rPr>
          <w:sz w:val="24"/>
          <w:szCs w:val="24"/>
        </w:rPr>
        <w:t xml:space="preserve">i </w:t>
      </w:r>
      <w:r w:rsidRPr="00403590">
        <w:rPr>
          <w:spacing w:val="2"/>
          <w:sz w:val="24"/>
          <w:szCs w:val="24"/>
        </w:rPr>
        <w:t>p</w:t>
      </w:r>
      <w:r w:rsidRPr="00403590">
        <w:rPr>
          <w:spacing w:val="1"/>
          <w:sz w:val="24"/>
          <w:szCs w:val="24"/>
        </w:rPr>
        <w:t>e</w:t>
      </w:r>
      <w:r w:rsidRPr="00403590">
        <w:rPr>
          <w:spacing w:val="-1"/>
          <w:sz w:val="24"/>
          <w:szCs w:val="24"/>
        </w:rPr>
        <w:t>r</w:t>
      </w:r>
      <w:r w:rsidRPr="00403590">
        <w:rPr>
          <w:spacing w:val="-2"/>
          <w:sz w:val="24"/>
          <w:szCs w:val="24"/>
        </w:rPr>
        <w:t>k</w:t>
      </w:r>
      <w:r w:rsidRPr="00403590">
        <w:rPr>
          <w:sz w:val="24"/>
          <w:szCs w:val="24"/>
        </w:rPr>
        <w:t>u</w:t>
      </w:r>
      <w:r w:rsidRPr="00403590">
        <w:rPr>
          <w:spacing w:val="-1"/>
          <w:sz w:val="24"/>
          <w:szCs w:val="24"/>
        </w:rPr>
        <w:t>a</w:t>
      </w:r>
      <w:r w:rsidRPr="00403590">
        <w:rPr>
          <w:sz w:val="24"/>
          <w:szCs w:val="24"/>
        </w:rPr>
        <w:t xml:space="preserve">t </w:t>
      </w:r>
      <w:r w:rsidRPr="00403590">
        <w:rPr>
          <w:spacing w:val="27"/>
          <w:sz w:val="24"/>
          <w:szCs w:val="24"/>
        </w:rPr>
        <w:t xml:space="preserve"> </w:t>
      </w:r>
      <w:r w:rsidRPr="00403590">
        <w:rPr>
          <w:sz w:val="24"/>
          <w:szCs w:val="24"/>
        </w:rPr>
        <w:t>d</w:t>
      </w:r>
      <w:r w:rsidRPr="00403590">
        <w:rPr>
          <w:spacing w:val="-1"/>
          <w:sz w:val="24"/>
          <w:szCs w:val="24"/>
        </w:rPr>
        <w:t>e</w:t>
      </w:r>
      <w:r w:rsidRPr="00403590">
        <w:rPr>
          <w:spacing w:val="5"/>
          <w:sz w:val="24"/>
          <w:szCs w:val="24"/>
        </w:rPr>
        <w:t>n</w:t>
      </w:r>
      <w:r w:rsidRPr="00403590">
        <w:rPr>
          <w:spacing w:val="-7"/>
          <w:sz w:val="24"/>
          <w:szCs w:val="24"/>
        </w:rPr>
        <w:t>g</w:t>
      </w:r>
      <w:r w:rsidRPr="00403590">
        <w:rPr>
          <w:spacing w:val="-1"/>
          <w:sz w:val="24"/>
          <w:szCs w:val="24"/>
        </w:rPr>
        <w:t xml:space="preserve">an </w:t>
      </w:r>
      <w:r w:rsidRPr="00403590">
        <w:rPr>
          <w:spacing w:val="-4"/>
          <w:sz w:val="24"/>
          <w:szCs w:val="24"/>
        </w:rPr>
        <w:t>m</w:t>
      </w:r>
      <w:r w:rsidRPr="00403590">
        <w:rPr>
          <w:sz w:val="24"/>
          <w:szCs w:val="24"/>
        </w:rPr>
        <w:t>in</w:t>
      </w:r>
      <w:r w:rsidRPr="00403590">
        <w:rPr>
          <w:spacing w:val="1"/>
          <w:sz w:val="24"/>
          <w:szCs w:val="24"/>
        </w:rPr>
        <w:t>i</w:t>
      </w:r>
      <w:r w:rsidRPr="00403590">
        <w:rPr>
          <w:spacing w:val="-4"/>
          <w:sz w:val="24"/>
          <w:szCs w:val="24"/>
        </w:rPr>
        <w:t>m</w:t>
      </w:r>
      <w:r w:rsidRPr="00403590">
        <w:rPr>
          <w:spacing w:val="-1"/>
          <w:sz w:val="24"/>
          <w:szCs w:val="24"/>
        </w:rPr>
        <w:t>a</w:t>
      </w:r>
      <w:r w:rsidRPr="00403590">
        <w:rPr>
          <w:sz w:val="24"/>
          <w:szCs w:val="24"/>
        </w:rPr>
        <w:t xml:space="preserve">l </w:t>
      </w:r>
      <w:r w:rsidRPr="00403590">
        <w:rPr>
          <w:spacing w:val="44"/>
          <w:sz w:val="24"/>
          <w:szCs w:val="24"/>
        </w:rPr>
        <w:t xml:space="preserve"> </w:t>
      </w:r>
      <w:r w:rsidRPr="00403590">
        <w:rPr>
          <w:sz w:val="24"/>
          <w:szCs w:val="24"/>
        </w:rPr>
        <w:t xml:space="preserve">1 </w:t>
      </w:r>
      <w:r w:rsidRPr="00403590">
        <w:rPr>
          <w:spacing w:val="41"/>
          <w:sz w:val="24"/>
          <w:szCs w:val="24"/>
        </w:rPr>
        <w:t xml:space="preserve"> </w:t>
      </w:r>
      <w:r w:rsidRPr="00403590">
        <w:rPr>
          <w:spacing w:val="-2"/>
          <w:sz w:val="24"/>
          <w:szCs w:val="24"/>
        </w:rPr>
        <w:t>k</w:t>
      </w:r>
      <w:r w:rsidRPr="00403590">
        <w:rPr>
          <w:sz w:val="24"/>
          <w:szCs w:val="24"/>
        </w:rPr>
        <w:t>u</w:t>
      </w:r>
      <w:r w:rsidRPr="00403590">
        <w:rPr>
          <w:spacing w:val="-2"/>
          <w:sz w:val="24"/>
          <w:szCs w:val="24"/>
        </w:rPr>
        <w:t>t</w:t>
      </w:r>
      <w:r w:rsidRPr="00403590">
        <w:rPr>
          <w:sz w:val="24"/>
          <w:szCs w:val="24"/>
        </w:rPr>
        <w:t>i</w:t>
      </w:r>
      <w:r w:rsidRPr="00403590">
        <w:rPr>
          <w:spacing w:val="3"/>
          <w:sz w:val="24"/>
          <w:szCs w:val="24"/>
        </w:rPr>
        <w:t>p</w:t>
      </w:r>
      <w:r w:rsidRPr="00403590">
        <w:rPr>
          <w:spacing w:val="-1"/>
          <w:sz w:val="24"/>
          <w:szCs w:val="24"/>
        </w:rPr>
        <w:t>a</w:t>
      </w:r>
      <w:r w:rsidRPr="00403590">
        <w:rPr>
          <w:sz w:val="24"/>
          <w:szCs w:val="24"/>
        </w:rPr>
        <w:t xml:space="preserve">n </w:t>
      </w:r>
      <w:r w:rsidRPr="00403590">
        <w:rPr>
          <w:spacing w:val="14"/>
          <w:sz w:val="24"/>
          <w:szCs w:val="24"/>
        </w:rPr>
        <w:t xml:space="preserve"> </w:t>
      </w:r>
      <w:r w:rsidRPr="00403590">
        <w:rPr>
          <w:spacing w:val="1"/>
          <w:sz w:val="24"/>
          <w:szCs w:val="24"/>
        </w:rPr>
        <w:t>j</w:t>
      </w:r>
      <w:r w:rsidRPr="00403590">
        <w:rPr>
          <w:spacing w:val="2"/>
          <w:sz w:val="24"/>
          <w:szCs w:val="24"/>
        </w:rPr>
        <w:t>u</w:t>
      </w:r>
      <w:r w:rsidRPr="00403590">
        <w:rPr>
          <w:spacing w:val="-1"/>
          <w:sz w:val="24"/>
          <w:szCs w:val="24"/>
        </w:rPr>
        <w:t>r</w:t>
      </w:r>
      <w:r w:rsidRPr="00403590">
        <w:rPr>
          <w:spacing w:val="-2"/>
          <w:sz w:val="24"/>
          <w:szCs w:val="24"/>
        </w:rPr>
        <w:t>n</w:t>
      </w:r>
      <w:r w:rsidRPr="00403590">
        <w:rPr>
          <w:spacing w:val="-1"/>
          <w:sz w:val="24"/>
          <w:szCs w:val="24"/>
        </w:rPr>
        <w:t>a</w:t>
      </w:r>
      <w:r w:rsidRPr="00403590">
        <w:rPr>
          <w:sz w:val="24"/>
          <w:szCs w:val="24"/>
        </w:rPr>
        <w:t xml:space="preserve">l </w:t>
      </w:r>
      <w:r w:rsidRPr="00403590">
        <w:rPr>
          <w:spacing w:val="39"/>
          <w:sz w:val="24"/>
          <w:szCs w:val="24"/>
        </w:rPr>
        <w:t xml:space="preserve"> </w:t>
      </w:r>
      <w:r w:rsidRPr="00403590">
        <w:rPr>
          <w:sz w:val="24"/>
          <w:szCs w:val="24"/>
        </w:rPr>
        <w:t>p</w:t>
      </w:r>
      <w:r w:rsidRPr="00403590">
        <w:rPr>
          <w:spacing w:val="-3"/>
          <w:sz w:val="24"/>
          <w:szCs w:val="24"/>
        </w:rPr>
        <w:t>e</w:t>
      </w:r>
      <w:r w:rsidRPr="00403590">
        <w:rPr>
          <w:sz w:val="24"/>
          <w:szCs w:val="24"/>
        </w:rPr>
        <w:t>n</w:t>
      </w:r>
      <w:r w:rsidRPr="00403590">
        <w:rPr>
          <w:spacing w:val="-1"/>
          <w:sz w:val="24"/>
          <w:szCs w:val="24"/>
        </w:rPr>
        <w:t>e</w:t>
      </w:r>
      <w:r w:rsidRPr="00403590">
        <w:rPr>
          <w:sz w:val="24"/>
          <w:szCs w:val="24"/>
        </w:rPr>
        <w:t>liti</w:t>
      </w:r>
      <w:r w:rsidRPr="00403590">
        <w:rPr>
          <w:spacing w:val="-1"/>
          <w:sz w:val="24"/>
          <w:szCs w:val="24"/>
        </w:rPr>
        <w:t>a</w:t>
      </w:r>
      <w:r w:rsidRPr="00403590">
        <w:rPr>
          <w:sz w:val="24"/>
          <w:szCs w:val="24"/>
        </w:rPr>
        <w:t xml:space="preserve">n </w:t>
      </w:r>
      <w:r w:rsidRPr="00403590">
        <w:rPr>
          <w:spacing w:val="43"/>
          <w:sz w:val="24"/>
          <w:szCs w:val="24"/>
        </w:rPr>
        <w:t xml:space="preserve"> </w:t>
      </w:r>
      <w:r w:rsidRPr="00403590">
        <w:rPr>
          <w:spacing w:val="-12"/>
          <w:sz w:val="24"/>
          <w:szCs w:val="24"/>
        </w:rPr>
        <w:t>y</w:t>
      </w:r>
      <w:r w:rsidRPr="00403590">
        <w:rPr>
          <w:spacing w:val="-1"/>
          <w:sz w:val="24"/>
          <w:szCs w:val="24"/>
        </w:rPr>
        <w:t>a</w:t>
      </w:r>
      <w:r w:rsidRPr="00403590">
        <w:rPr>
          <w:spacing w:val="2"/>
          <w:sz w:val="24"/>
          <w:szCs w:val="24"/>
        </w:rPr>
        <w:t>n</w:t>
      </w:r>
      <w:r w:rsidRPr="00403590">
        <w:rPr>
          <w:sz w:val="24"/>
          <w:szCs w:val="24"/>
        </w:rPr>
        <w:t xml:space="preserve">g </w:t>
      </w:r>
      <w:r w:rsidRPr="00403590">
        <w:rPr>
          <w:spacing w:val="29"/>
          <w:sz w:val="24"/>
          <w:szCs w:val="24"/>
        </w:rPr>
        <w:t xml:space="preserve"> </w:t>
      </w:r>
      <w:r w:rsidRPr="00403590">
        <w:rPr>
          <w:spacing w:val="3"/>
          <w:sz w:val="24"/>
          <w:szCs w:val="24"/>
        </w:rPr>
        <w:t>t</w:t>
      </w:r>
      <w:r w:rsidRPr="00403590">
        <w:rPr>
          <w:spacing w:val="-1"/>
          <w:sz w:val="24"/>
          <w:szCs w:val="24"/>
        </w:rPr>
        <w:t>e</w:t>
      </w:r>
      <w:r w:rsidRPr="00403590">
        <w:rPr>
          <w:spacing w:val="4"/>
          <w:sz w:val="24"/>
          <w:szCs w:val="24"/>
        </w:rPr>
        <w:t>r</w:t>
      </w:r>
      <w:r w:rsidRPr="00403590">
        <w:rPr>
          <w:spacing w:val="-2"/>
          <w:sz w:val="24"/>
          <w:szCs w:val="24"/>
        </w:rPr>
        <w:t>d</w:t>
      </w:r>
      <w:r w:rsidRPr="00403590">
        <w:rPr>
          <w:spacing w:val="-1"/>
          <w:sz w:val="24"/>
          <w:szCs w:val="24"/>
        </w:rPr>
        <w:t>a</w:t>
      </w:r>
      <w:r w:rsidRPr="00403590">
        <w:rPr>
          <w:sz w:val="24"/>
          <w:szCs w:val="24"/>
        </w:rPr>
        <w:t xml:space="preserve">hulu. </w:t>
      </w:r>
      <w:r w:rsidRPr="00403590">
        <w:rPr>
          <w:spacing w:val="32"/>
          <w:sz w:val="24"/>
          <w:szCs w:val="24"/>
        </w:rPr>
        <w:t xml:space="preserve"> </w:t>
      </w:r>
      <w:r w:rsidRPr="00403590">
        <w:rPr>
          <w:spacing w:val="5"/>
          <w:sz w:val="24"/>
          <w:szCs w:val="24"/>
        </w:rPr>
        <w:t>J</w:t>
      </w:r>
      <w:r w:rsidRPr="00403590">
        <w:rPr>
          <w:sz w:val="24"/>
          <w:szCs w:val="24"/>
        </w:rPr>
        <w:t>u</w:t>
      </w:r>
      <w:r w:rsidRPr="00403590">
        <w:rPr>
          <w:spacing w:val="-1"/>
          <w:sz w:val="24"/>
          <w:szCs w:val="24"/>
        </w:rPr>
        <w:t>r</w:t>
      </w:r>
      <w:r w:rsidRPr="00403590">
        <w:rPr>
          <w:spacing w:val="-2"/>
          <w:sz w:val="24"/>
          <w:szCs w:val="24"/>
        </w:rPr>
        <w:t>n</w:t>
      </w:r>
      <w:r w:rsidRPr="00403590">
        <w:rPr>
          <w:spacing w:val="-1"/>
          <w:sz w:val="24"/>
          <w:szCs w:val="24"/>
        </w:rPr>
        <w:t>a</w:t>
      </w:r>
      <w:r w:rsidRPr="00403590">
        <w:rPr>
          <w:sz w:val="24"/>
          <w:szCs w:val="24"/>
        </w:rPr>
        <w:t xml:space="preserve">l </w:t>
      </w:r>
      <w:r w:rsidRPr="00403590">
        <w:rPr>
          <w:spacing w:val="46"/>
          <w:sz w:val="24"/>
          <w:szCs w:val="24"/>
        </w:rPr>
        <w:t xml:space="preserve"> </w:t>
      </w:r>
      <w:r w:rsidRPr="00403590">
        <w:rPr>
          <w:spacing w:val="-14"/>
          <w:sz w:val="24"/>
          <w:szCs w:val="24"/>
        </w:rPr>
        <w:t>y</w:t>
      </w:r>
      <w:r w:rsidRPr="00403590">
        <w:rPr>
          <w:spacing w:val="-1"/>
          <w:sz w:val="24"/>
          <w:szCs w:val="24"/>
        </w:rPr>
        <w:t>a</w:t>
      </w:r>
      <w:r w:rsidRPr="00403590">
        <w:rPr>
          <w:spacing w:val="5"/>
          <w:sz w:val="24"/>
          <w:szCs w:val="24"/>
        </w:rPr>
        <w:t>n</w:t>
      </w:r>
      <w:r w:rsidRPr="00403590">
        <w:rPr>
          <w:sz w:val="24"/>
          <w:szCs w:val="24"/>
        </w:rPr>
        <w:t xml:space="preserve">g </w:t>
      </w:r>
      <w:r w:rsidRPr="00403590">
        <w:rPr>
          <w:spacing w:val="31"/>
          <w:sz w:val="24"/>
          <w:szCs w:val="24"/>
        </w:rPr>
        <w:t xml:space="preserve"> </w:t>
      </w:r>
      <w:r w:rsidRPr="00403590">
        <w:rPr>
          <w:sz w:val="24"/>
          <w:szCs w:val="24"/>
        </w:rPr>
        <w:t>d</w:t>
      </w:r>
      <w:r w:rsidRPr="00403590">
        <w:rPr>
          <w:spacing w:val="3"/>
          <w:sz w:val="24"/>
          <w:szCs w:val="24"/>
        </w:rPr>
        <w:t>i</w:t>
      </w:r>
      <w:r w:rsidRPr="00403590">
        <w:rPr>
          <w:spacing w:val="-7"/>
          <w:sz w:val="24"/>
          <w:szCs w:val="24"/>
        </w:rPr>
        <w:t>g</w:t>
      </w:r>
      <w:r w:rsidRPr="00403590">
        <w:rPr>
          <w:sz w:val="24"/>
          <w:szCs w:val="24"/>
        </w:rPr>
        <w:t>u</w:t>
      </w:r>
      <w:r w:rsidRPr="00403590">
        <w:rPr>
          <w:spacing w:val="2"/>
          <w:sz w:val="24"/>
          <w:szCs w:val="24"/>
        </w:rPr>
        <w:t>n</w:t>
      </w:r>
      <w:r w:rsidRPr="00403590">
        <w:rPr>
          <w:spacing w:val="-1"/>
          <w:sz w:val="24"/>
          <w:szCs w:val="24"/>
        </w:rPr>
        <w:t>a</w:t>
      </w:r>
      <w:r w:rsidRPr="00403590">
        <w:rPr>
          <w:sz w:val="24"/>
          <w:szCs w:val="24"/>
        </w:rPr>
        <w:t>k</w:t>
      </w:r>
      <w:r w:rsidRPr="00403590">
        <w:rPr>
          <w:spacing w:val="-1"/>
          <w:sz w:val="24"/>
          <w:szCs w:val="24"/>
        </w:rPr>
        <w:t>a</w:t>
      </w:r>
      <w:r w:rsidRPr="00403590">
        <w:rPr>
          <w:sz w:val="24"/>
          <w:szCs w:val="24"/>
        </w:rPr>
        <w:t xml:space="preserve">n </w:t>
      </w:r>
      <w:r w:rsidRPr="00403590">
        <w:rPr>
          <w:spacing w:val="36"/>
          <w:sz w:val="24"/>
          <w:szCs w:val="24"/>
        </w:rPr>
        <w:t xml:space="preserve"> </w:t>
      </w:r>
      <w:r w:rsidRPr="00403590">
        <w:rPr>
          <w:spacing w:val="2"/>
          <w:sz w:val="24"/>
          <w:szCs w:val="24"/>
        </w:rPr>
        <w:t>h</w:t>
      </w:r>
      <w:r w:rsidRPr="00403590">
        <w:rPr>
          <w:spacing w:val="-1"/>
          <w:sz w:val="24"/>
          <w:szCs w:val="24"/>
        </w:rPr>
        <w:t>ar</w:t>
      </w:r>
      <w:r w:rsidRPr="00403590">
        <w:rPr>
          <w:spacing w:val="-2"/>
          <w:sz w:val="24"/>
          <w:szCs w:val="24"/>
        </w:rPr>
        <w:t>u</w:t>
      </w:r>
      <w:r w:rsidRPr="00403590">
        <w:rPr>
          <w:sz w:val="24"/>
          <w:szCs w:val="24"/>
        </w:rPr>
        <w:t>s</w:t>
      </w:r>
      <w:r w:rsidR="00403590">
        <w:rPr>
          <w:sz w:val="24"/>
          <w:szCs w:val="24"/>
        </w:rPr>
        <w:t xml:space="preserve"> </w:t>
      </w:r>
      <w:r w:rsidRPr="00403590">
        <w:rPr>
          <w:spacing w:val="-4"/>
          <w:sz w:val="24"/>
          <w:szCs w:val="24"/>
        </w:rPr>
        <w:t>m</w:t>
      </w:r>
      <w:r w:rsidRPr="00403590">
        <w:rPr>
          <w:spacing w:val="-1"/>
          <w:sz w:val="24"/>
          <w:szCs w:val="24"/>
        </w:rPr>
        <w:t>e</w:t>
      </w:r>
      <w:r w:rsidRPr="00403590">
        <w:rPr>
          <w:spacing w:val="-4"/>
          <w:sz w:val="24"/>
          <w:szCs w:val="24"/>
        </w:rPr>
        <w:t>m</w:t>
      </w:r>
      <w:r w:rsidRPr="00403590">
        <w:rPr>
          <w:sz w:val="24"/>
          <w:szCs w:val="24"/>
        </w:rPr>
        <w:t>il</w:t>
      </w:r>
      <w:r w:rsidRPr="00403590">
        <w:rPr>
          <w:spacing w:val="3"/>
          <w:sz w:val="24"/>
          <w:szCs w:val="24"/>
        </w:rPr>
        <w:t>i</w:t>
      </w:r>
      <w:r w:rsidRPr="00403590">
        <w:rPr>
          <w:spacing w:val="-2"/>
          <w:sz w:val="24"/>
          <w:szCs w:val="24"/>
        </w:rPr>
        <w:t>k</w:t>
      </w:r>
      <w:r w:rsidRPr="00403590">
        <w:rPr>
          <w:sz w:val="24"/>
          <w:szCs w:val="24"/>
        </w:rPr>
        <w:t>i</w:t>
      </w:r>
      <w:r w:rsidRPr="00403590">
        <w:rPr>
          <w:spacing w:val="24"/>
          <w:sz w:val="24"/>
          <w:szCs w:val="24"/>
        </w:rPr>
        <w:t xml:space="preserve"> </w:t>
      </w:r>
      <w:r w:rsidRPr="00403590">
        <w:rPr>
          <w:sz w:val="24"/>
          <w:szCs w:val="24"/>
        </w:rPr>
        <w:t>N</w:t>
      </w:r>
      <w:r w:rsidRPr="00403590">
        <w:rPr>
          <w:spacing w:val="-1"/>
          <w:sz w:val="24"/>
          <w:szCs w:val="24"/>
        </w:rPr>
        <w:t>a</w:t>
      </w:r>
      <w:r w:rsidRPr="00403590">
        <w:rPr>
          <w:spacing w:val="-4"/>
          <w:sz w:val="24"/>
          <w:szCs w:val="24"/>
        </w:rPr>
        <w:t>m</w:t>
      </w:r>
      <w:r w:rsidRPr="00403590">
        <w:rPr>
          <w:sz w:val="24"/>
          <w:szCs w:val="24"/>
        </w:rPr>
        <w:t>a</w:t>
      </w:r>
      <w:r w:rsidRPr="00403590">
        <w:rPr>
          <w:spacing w:val="25"/>
          <w:sz w:val="24"/>
          <w:szCs w:val="24"/>
        </w:rPr>
        <w:t xml:space="preserve"> </w:t>
      </w:r>
      <w:r w:rsidRPr="00403590">
        <w:rPr>
          <w:spacing w:val="8"/>
          <w:sz w:val="24"/>
          <w:szCs w:val="24"/>
        </w:rPr>
        <w:t>J</w:t>
      </w:r>
      <w:r w:rsidRPr="00403590">
        <w:rPr>
          <w:sz w:val="24"/>
          <w:szCs w:val="24"/>
        </w:rPr>
        <w:t>u</w:t>
      </w:r>
      <w:r w:rsidRPr="00403590">
        <w:rPr>
          <w:spacing w:val="-1"/>
          <w:sz w:val="24"/>
          <w:szCs w:val="24"/>
        </w:rPr>
        <w:t>r</w:t>
      </w:r>
      <w:r w:rsidRPr="00403590">
        <w:rPr>
          <w:sz w:val="24"/>
          <w:szCs w:val="24"/>
        </w:rPr>
        <w:t>n</w:t>
      </w:r>
      <w:r w:rsidRPr="00403590">
        <w:rPr>
          <w:spacing w:val="-3"/>
          <w:sz w:val="24"/>
          <w:szCs w:val="24"/>
        </w:rPr>
        <w:t>a</w:t>
      </w:r>
      <w:r w:rsidRPr="00403590">
        <w:rPr>
          <w:sz w:val="24"/>
          <w:szCs w:val="24"/>
        </w:rPr>
        <w:t>l</w:t>
      </w:r>
      <w:r w:rsidRPr="00403590">
        <w:rPr>
          <w:spacing w:val="24"/>
          <w:sz w:val="24"/>
          <w:szCs w:val="24"/>
        </w:rPr>
        <w:t xml:space="preserve"> </w:t>
      </w:r>
      <w:r w:rsidRPr="00403590">
        <w:rPr>
          <w:sz w:val="24"/>
          <w:szCs w:val="24"/>
        </w:rPr>
        <w:t>d</w:t>
      </w:r>
      <w:r w:rsidRPr="00403590">
        <w:rPr>
          <w:spacing w:val="-3"/>
          <w:sz w:val="24"/>
          <w:szCs w:val="24"/>
        </w:rPr>
        <w:t>a</w:t>
      </w:r>
      <w:r w:rsidRPr="00403590">
        <w:rPr>
          <w:sz w:val="24"/>
          <w:szCs w:val="24"/>
        </w:rPr>
        <w:t>n</w:t>
      </w:r>
      <w:r w:rsidRPr="00403590">
        <w:rPr>
          <w:spacing w:val="5"/>
          <w:sz w:val="24"/>
          <w:szCs w:val="24"/>
        </w:rPr>
        <w:t xml:space="preserve"> </w:t>
      </w:r>
      <w:r w:rsidRPr="00403590">
        <w:rPr>
          <w:spacing w:val="-10"/>
          <w:sz w:val="24"/>
          <w:szCs w:val="24"/>
        </w:rPr>
        <w:t>I</w:t>
      </w:r>
      <w:r w:rsidRPr="00403590">
        <w:rPr>
          <w:spacing w:val="1"/>
          <w:sz w:val="24"/>
          <w:szCs w:val="24"/>
        </w:rPr>
        <w:t>SS</w:t>
      </w:r>
      <w:r w:rsidRPr="00403590">
        <w:rPr>
          <w:sz w:val="24"/>
          <w:szCs w:val="24"/>
        </w:rPr>
        <w:t xml:space="preserve">N </w:t>
      </w:r>
      <w:r w:rsidRPr="00403590">
        <w:rPr>
          <w:spacing w:val="-1"/>
          <w:sz w:val="24"/>
          <w:szCs w:val="24"/>
        </w:rPr>
        <w:t>a</w:t>
      </w:r>
      <w:r w:rsidRPr="00403590">
        <w:rPr>
          <w:sz w:val="24"/>
          <w:szCs w:val="24"/>
        </w:rPr>
        <w:t>t</w:t>
      </w:r>
      <w:r w:rsidRPr="00403590">
        <w:rPr>
          <w:spacing w:val="-1"/>
          <w:sz w:val="24"/>
          <w:szCs w:val="24"/>
        </w:rPr>
        <w:t>a</w:t>
      </w:r>
      <w:r w:rsidRPr="00403590">
        <w:rPr>
          <w:sz w:val="24"/>
          <w:szCs w:val="24"/>
        </w:rPr>
        <w:t>u Vol Nu</w:t>
      </w:r>
      <w:r w:rsidRPr="00403590">
        <w:rPr>
          <w:spacing w:val="-4"/>
          <w:sz w:val="24"/>
          <w:szCs w:val="24"/>
        </w:rPr>
        <w:t>m</w:t>
      </w:r>
      <w:r w:rsidRPr="00403590">
        <w:rPr>
          <w:spacing w:val="5"/>
          <w:sz w:val="24"/>
          <w:szCs w:val="24"/>
        </w:rPr>
        <w:t>b</w:t>
      </w:r>
      <w:r w:rsidRPr="00403590">
        <w:rPr>
          <w:spacing w:val="1"/>
          <w:sz w:val="24"/>
          <w:szCs w:val="24"/>
        </w:rPr>
        <w:t>e</w:t>
      </w:r>
      <w:r w:rsidRPr="00403590">
        <w:rPr>
          <w:spacing w:val="-1"/>
          <w:sz w:val="24"/>
          <w:szCs w:val="24"/>
        </w:rPr>
        <w:t>r.</w:t>
      </w:r>
    </w:p>
    <w:p w:rsidR="008E01A9" w:rsidRPr="00403590" w:rsidRDefault="00FD4699" w:rsidP="00403590">
      <w:pPr>
        <w:pStyle w:val="ListParagraph"/>
        <w:numPr>
          <w:ilvl w:val="0"/>
          <w:numId w:val="15"/>
        </w:numPr>
        <w:jc w:val="both"/>
        <w:rPr>
          <w:sz w:val="24"/>
          <w:szCs w:val="24"/>
        </w:rPr>
      </w:pPr>
      <w:r w:rsidRPr="00403590">
        <w:rPr>
          <w:b/>
          <w:sz w:val="24"/>
          <w:szCs w:val="24"/>
        </w:rPr>
        <w:t>I</w:t>
      </w:r>
      <w:r w:rsidRPr="00403590">
        <w:rPr>
          <w:b/>
          <w:spacing w:val="1"/>
          <w:sz w:val="24"/>
          <w:szCs w:val="24"/>
        </w:rPr>
        <w:t>d</w:t>
      </w:r>
      <w:r w:rsidRPr="00403590">
        <w:rPr>
          <w:b/>
          <w:spacing w:val="-1"/>
          <w:sz w:val="24"/>
          <w:szCs w:val="24"/>
        </w:rPr>
        <w:t>e</w:t>
      </w:r>
      <w:r w:rsidRPr="00403590">
        <w:rPr>
          <w:b/>
          <w:spacing w:val="1"/>
          <w:sz w:val="24"/>
          <w:szCs w:val="24"/>
        </w:rPr>
        <w:t>n</w:t>
      </w:r>
      <w:r w:rsidRPr="00403590">
        <w:rPr>
          <w:b/>
          <w:spacing w:val="-1"/>
          <w:sz w:val="24"/>
          <w:szCs w:val="24"/>
        </w:rPr>
        <w:t>t</w:t>
      </w:r>
      <w:r w:rsidRPr="00403590">
        <w:rPr>
          <w:b/>
          <w:sz w:val="24"/>
          <w:szCs w:val="24"/>
        </w:rPr>
        <w:t>i</w:t>
      </w:r>
      <w:r w:rsidRPr="00403590">
        <w:rPr>
          <w:b/>
          <w:spacing w:val="2"/>
          <w:sz w:val="24"/>
          <w:szCs w:val="24"/>
        </w:rPr>
        <w:t>f</w:t>
      </w:r>
      <w:r w:rsidRPr="00403590">
        <w:rPr>
          <w:b/>
          <w:spacing w:val="-2"/>
          <w:sz w:val="24"/>
          <w:szCs w:val="24"/>
        </w:rPr>
        <w:t>i</w:t>
      </w:r>
      <w:r w:rsidRPr="00403590">
        <w:rPr>
          <w:b/>
          <w:spacing w:val="1"/>
          <w:sz w:val="24"/>
          <w:szCs w:val="24"/>
        </w:rPr>
        <w:t>k</w:t>
      </w:r>
      <w:r w:rsidRPr="00403590">
        <w:rPr>
          <w:b/>
          <w:sz w:val="24"/>
          <w:szCs w:val="24"/>
        </w:rPr>
        <w:t>asi Mas</w:t>
      </w:r>
      <w:r w:rsidRPr="00403590">
        <w:rPr>
          <w:b/>
          <w:spacing w:val="-2"/>
          <w:sz w:val="24"/>
          <w:szCs w:val="24"/>
        </w:rPr>
        <w:t>a</w:t>
      </w:r>
      <w:r w:rsidRPr="00403590">
        <w:rPr>
          <w:b/>
          <w:sz w:val="24"/>
          <w:szCs w:val="24"/>
        </w:rPr>
        <w:t>l</w:t>
      </w:r>
      <w:r w:rsidRPr="00403590">
        <w:rPr>
          <w:b/>
          <w:spacing w:val="2"/>
          <w:sz w:val="24"/>
          <w:szCs w:val="24"/>
        </w:rPr>
        <w:t>ah</w:t>
      </w:r>
    </w:p>
    <w:p w:rsidR="008E01A9" w:rsidRPr="00403590" w:rsidRDefault="00FD4699" w:rsidP="00403590">
      <w:pPr>
        <w:pStyle w:val="ListParagraph"/>
        <w:ind w:right="82"/>
        <w:jc w:val="both"/>
        <w:rPr>
          <w:spacing w:val="-4"/>
          <w:sz w:val="24"/>
          <w:szCs w:val="24"/>
        </w:rPr>
      </w:pPr>
      <w:r w:rsidRPr="00403590">
        <w:rPr>
          <w:spacing w:val="-4"/>
          <w:sz w:val="24"/>
          <w:szCs w:val="24"/>
        </w:rPr>
        <w:t>Berisi  fakta  s e j u m l a h   permasalahan  pokok  yang  tercermin  pada  latar  belakang masalah yang dapat dicarikan jawabannya melalui penelitian.  Permasalahan dituangkan</w:t>
      </w:r>
    </w:p>
    <w:p w:rsidR="008E01A9" w:rsidRPr="00403590" w:rsidRDefault="00FD4699" w:rsidP="00403590">
      <w:pPr>
        <w:pStyle w:val="ListParagraph"/>
        <w:ind w:right="82"/>
        <w:jc w:val="both"/>
        <w:rPr>
          <w:spacing w:val="-4"/>
          <w:sz w:val="24"/>
          <w:szCs w:val="24"/>
        </w:rPr>
      </w:pPr>
      <w:r w:rsidRPr="00403590">
        <w:rPr>
          <w:spacing w:val="-4"/>
          <w:sz w:val="24"/>
          <w:szCs w:val="24"/>
        </w:rPr>
        <w:t>kedalam kalimat pernyataan.</w:t>
      </w:r>
    </w:p>
    <w:p w:rsidR="008E01A9" w:rsidRPr="00403590" w:rsidRDefault="00FD4699" w:rsidP="00403590">
      <w:pPr>
        <w:pStyle w:val="ListParagraph"/>
        <w:numPr>
          <w:ilvl w:val="0"/>
          <w:numId w:val="15"/>
        </w:numPr>
        <w:jc w:val="both"/>
        <w:rPr>
          <w:sz w:val="24"/>
          <w:szCs w:val="24"/>
        </w:rPr>
      </w:pPr>
      <w:r w:rsidRPr="00403590">
        <w:rPr>
          <w:b/>
          <w:sz w:val="24"/>
          <w:szCs w:val="24"/>
        </w:rPr>
        <w:t>Ba</w:t>
      </w:r>
      <w:r w:rsidRPr="00403590">
        <w:rPr>
          <w:b/>
          <w:spacing w:val="-1"/>
          <w:sz w:val="24"/>
          <w:szCs w:val="24"/>
        </w:rPr>
        <w:t>t</w:t>
      </w:r>
      <w:r w:rsidRPr="00403590">
        <w:rPr>
          <w:b/>
          <w:sz w:val="24"/>
          <w:szCs w:val="24"/>
        </w:rPr>
        <w:t>asan</w:t>
      </w:r>
      <w:r w:rsidRPr="00403590">
        <w:rPr>
          <w:b/>
          <w:spacing w:val="1"/>
          <w:sz w:val="24"/>
          <w:szCs w:val="24"/>
        </w:rPr>
        <w:t xml:space="preserve"> </w:t>
      </w:r>
      <w:r w:rsidRPr="00403590">
        <w:rPr>
          <w:b/>
          <w:spacing w:val="-1"/>
          <w:sz w:val="24"/>
          <w:szCs w:val="24"/>
        </w:rPr>
        <w:t>M</w:t>
      </w:r>
      <w:r w:rsidRPr="00403590">
        <w:rPr>
          <w:b/>
          <w:sz w:val="24"/>
          <w:szCs w:val="24"/>
        </w:rPr>
        <w:t>a</w:t>
      </w:r>
      <w:r w:rsidRPr="00403590">
        <w:rPr>
          <w:b/>
          <w:spacing w:val="1"/>
          <w:sz w:val="24"/>
          <w:szCs w:val="24"/>
        </w:rPr>
        <w:t>s</w:t>
      </w:r>
      <w:r w:rsidRPr="00403590">
        <w:rPr>
          <w:b/>
          <w:spacing w:val="-2"/>
          <w:sz w:val="24"/>
          <w:szCs w:val="24"/>
        </w:rPr>
        <w:t>a</w:t>
      </w:r>
      <w:r w:rsidRPr="00403590">
        <w:rPr>
          <w:b/>
          <w:sz w:val="24"/>
          <w:szCs w:val="24"/>
        </w:rPr>
        <w:t>lah</w:t>
      </w:r>
    </w:p>
    <w:p w:rsidR="008E01A9" w:rsidRPr="00403590" w:rsidRDefault="00FD4699" w:rsidP="00403590">
      <w:pPr>
        <w:pStyle w:val="ListParagraph"/>
        <w:ind w:right="82"/>
        <w:jc w:val="both"/>
        <w:rPr>
          <w:spacing w:val="-4"/>
          <w:sz w:val="24"/>
          <w:szCs w:val="24"/>
        </w:rPr>
      </w:pPr>
      <w:r w:rsidRPr="00403590">
        <w:rPr>
          <w:spacing w:val="-4"/>
          <w:sz w:val="24"/>
          <w:szCs w:val="24"/>
        </w:rPr>
        <w:t>Merupakan pembatasan terhadap lingkup dan cakupan masalah yang akan dibahas pada</w:t>
      </w:r>
      <w:r w:rsidR="00D26381" w:rsidRPr="00403590">
        <w:rPr>
          <w:spacing w:val="-4"/>
          <w:sz w:val="24"/>
          <w:szCs w:val="24"/>
        </w:rPr>
        <w:t xml:space="preserve"> </w:t>
      </w:r>
      <w:r w:rsidRPr="00403590">
        <w:rPr>
          <w:spacing w:val="-4"/>
          <w:sz w:val="24"/>
          <w:szCs w:val="24"/>
        </w:rPr>
        <w:t>bab 4 &amp; 5. Dan memberikan peluang kepada penulis atau mahasiswa lain untuk</w:t>
      </w:r>
      <w:r w:rsidR="00403590">
        <w:rPr>
          <w:spacing w:val="-4"/>
          <w:sz w:val="24"/>
          <w:szCs w:val="24"/>
        </w:rPr>
        <w:t xml:space="preserve"> </w:t>
      </w:r>
      <w:r w:rsidRPr="00403590">
        <w:rPr>
          <w:spacing w:val="-4"/>
          <w:sz w:val="24"/>
          <w:szCs w:val="24"/>
        </w:rPr>
        <w:t>meneruskan penelitian selanjutnya(kajian ulang).</w:t>
      </w:r>
    </w:p>
    <w:p w:rsidR="008E01A9" w:rsidRPr="00403590" w:rsidRDefault="00FD4699" w:rsidP="00403590">
      <w:pPr>
        <w:pStyle w:val="ListParagraph"/>
        <w:numPr>
          <w:ilvl w:val="0"/>
          <w:numId w:val="15"/>
        </w:numPr>
        <w:jc w:val="both"/>
        <w:rPr>
          <w:sz w:val="24"/>
          <w:szCs w:val="24"/>
        </w:rPr>
      </w:pPr>
      <w:r w:rsidRPr="00403590">
        <w:rPr>
          <w:b/>
          <w:sz w:val="24"/>
          <w:szCs w:val="24"/>
        </w:rPr>
        <w:t>R</w:t>
      </w:r>
      <w:r w:rsidRPr="00403590">
        <w:rPr>
          <w:b/>
          <w:spacing w:val="1"/>
          <w:sz w:val="24"/>
          <w:szCs w:val="24"/>
        </w:rPr>
        <w:t>u</w:t>
      </w:r>
      <w:r w:rsidRPr="00403590">
        <w:rPr>
          <w:b/>
          <w:spacing w:val="-6"/>
          <w:sz w:val="24"/>
          <w:szCs w:val="24"/>
        </w:rPr>
        <w:t>m</w:t>
      </w:r>
      <w:r w:rsidRPr="00403590">
        <w:rPr>
          <w:b/>
          <w:spacing w:val="1"/>
          <w:sz w:val="24"/>
          <w:szCs w:val="24"/>
        </w:rPr>
        <w:t>u</w:t>
      </w:r>
      <w:r w:rsidRPr="00403590">
        <w:rPr>
          <w:b/>
          <w:sz w:val="24"/>
          <w:szCs w:val="24"/>
        </w:rPr>
        <w:t>san</w:t>
      </w:r>
      <w:r w:rsidRPr="00403590">
        <w:rPr>
          <w:b/>
          <w:spacing w:val="1"/>
          <w:sz w:val="24"/>
          <w:szCs w:val="24"/>
        </w:rPr>
        <w:t xml:space="preserve"> </w:t>
      </w:r>
      <w:r w:rsidRPr="00403590">
        <w:rPr>
          <w:b/>
          <w:spacing w:val="-1"/>
          <w:sz w:val="24"/>
          <w:szCs w:val="24"/>
        </w:rPr>
        <w:t>M</w:t>
      </w:r>
      <w:r w:rsidRPr="00403590">
        <w:rPr>
          <w:b/>
          <w:sz w:val="24"/>
          <w:szCs w:val="24"/>
        </w:rPr>
        <w:t>as</w:t>
      </w:r>
      <w:r w:rsidRPr="00403590">
        <w:rPr>
          <w:b/>
          <w:spacing w:val="-2"/>
          <w:sz w:val="24"/>
          <w:szCs w:val="24"/>
        </w:rPr>
        <w:t>a</w:t>
      </w:r>
      <w:r w:rsidRPr="00403590">
        <w:rPr>
          <w:b/>
          <w:sz w:val="24"/>
          <w:szCs w:val="24"/>
        </w:rPr>
        <w:t>lah</w:t>
      </w:r>
    </w:p>
    <w:p w:rsidR="008E01A9" w:rsidRPr="00403590" w:rsidRDefault="00FD4699" w:rsidP="00403590">
      <w:pPr>
        <w:pStyle w:val="ListParagraph"/>
        <w:ind w:right="82"/>
        <w:jc w:val="both"/>
        <w:rPr>
          <w:spacing w:val="-4"/>
          <w:sz w:val="24"/>
          <w:szCs w:val="24"/>
        </w:rPr>
      </w:pPr>
      <w:r w:rsidRPr="00403590">
        <w:rPr>
          <w:spacing w:val="-4"/>
          <w:sz w:val="24"/>
          <w:szCs w:val="24"/>
        </w:rPr>
        <w:t>Merupakan  inti  masalah  yang  menjadi  materi  pokok  penelitian  dalam  bentuk  narasi</w:t>
      </w:r>
    </w:p>
    <w:p w:rsidR="008E01A9" w:rsidRPr="00403590" w:rsidRDefault="00FD4699" w:rsidP="00403590">
      <w:pPr>
        <w:pStyle w:val="ListParagraph"/>
        <w:ind w:right="82"/>
        <w:jc w:val="both"/>
        <w:rPr>
          <w:spacing w:val="-4"/>
          <w:sz w:val="24"/>
          <w:szCs w:val="24"/>
        </w:rPr>
      </w:pPr>
      <w:r w:rsidRPr="00403590">
        <w:rPr>
          <w:spacing w:val="-4"/>
          <w:sz w:val="24"/>
          <w:szCs w:val="24"/>
        </w:rPr>
        <w:t>dituangkan dalam kalimat pertanyaan. Inti masalah dapat dinyatakan sebagai mana yang telah disampaikan dalam identifikasi masalah, namun telah dilengkapi dengan pernyataan lain sebagaimana yang dikemukakan dalam batasan masalah.</w:t>
      </w:r>
    </w:p>
    <w:p w:rsidR="008E01A9" w:rsidRPr="00403590" w:rsidRDefault="00FD4699" w:rsidP="00403590">
      <w:pPr>
        <w:pStyle w:val="ListParagraph"/>
        <w:numPr>
          <w:ilvl w:val="0"/>
          <w:numId w:val="15"/>
        </w:numPr>
        <w:jc w:val="both"/>
        <w:rPr>
          <w:sz w:val="24"/>
          <w:szCs w:val="24"/>
        </w:rPr>
      </w:pPr>
      <w:r w:rsidRPr="00403590">
        <w:rPr>
          <w:b/>
          <w:spacing w:val="1"/>
          <w:sz w:val="24"/>
          <w:szCs w:val="24"/>
        </w:rPr>
        <w:t>Tu</w:t>
      </w:r>
      <w:r w:rsidRPr="00403590">
        <w:rPr>
          <w:b/>
          <w:sz w:val="24"/>
          <w:szCs w:val="24"/>
        </w:rPr>
        <w:t>juan</w:t>
      </w:r>
      <w:r w:rsidRPr="00403590">
        <w:rPr>
          <w:b/>
          <w:spacing w:val="1"/>
          <w:sz w:val="24"/>
          <w:szCs w:val="24"/>
        </w:rPr>
        <w:t xml:space="preserve"> d</w:t>
      </w:r>
      <w:r w:rsidRPr="00403590">
        <w:rPr>
          <w:b/>
          <w:spacing w:val="-2"/>
          <w:sz w:val="24"/>
          <w:szCs w:val="24"/>
        </w:rPr>
        <w:t>a</w:t>
      </w:r>
      <w:r w:rsidRPr="00403590">
        <w:rPr>
          <w:b/>
          <w:sz w:val="24"/>
          <w:szCs w:val="24"/>
        </w:rPr>
        <w:t>n</w:t>
      </w:r>
      <w:r w:rsidRPr="00403590">
        <w:rPr>
          <w:b/>
          <w:spacing w:val="1"/>
          <w:sz w:val="24"/>
          <w:szCs w:val="24"/>
        </w:rPr>
        <w:t xml:space="preserve"> </w:t>
      </w:r>
      <w:r w:rsidRPr="00403590">
        <w:rPr>
          <w:b/>
          <w:spacing w:val="-1"/>
          <w:sz w:val="24"/>
          <w:szCs w:val="24"/>
        </w:rPr>
        <w:t>M</w:t>
      </w:r>
      <w:r w:rsidRPr="00403590">
        <w:rPr>
          <w:b/>
          <w:sz w:val="24"/>
          <w:szCs w:val="24"/>
        </w:rPr>
        <w:t>a</w:t>
      </w:r>
      <w:r w:rsidRPr="00403590">
        <w:rPr>
          <w:b/>
          <w:spacing w:val="2"/>
          <w:sz w:val="24"/>
          <w:szCs w:val="24"/>
        </w:rPr>
        <w:t>nf</w:t>
      </w:r>
      <w:r w:rsidRPr="00403590">
        <w:rPr>
          <w:b/>
          <w:spacing w:val="-2"/>
          <w:sz w:val="24"/>
          <w:szCs w:val="24"/>
        </w:rPr>
        <w:t>a</w:t>
      </w:r>
      <w:r w:rsidRPr="00403590">
        <w:rPr>
          <w:b/>
          <w:sz w:val="24"/>
          <w:szCs w:val="24"/>
        </w:rPr>
        <w:t>at</w:t>
      </w:r>
      <w:r w:rsidRPr="00403590">
        <w:rPr>
          <w:b/>
          <w:spacing w:val="-1"/>
          <w:sz w:val="24"/>
          <w:szCs w:val="24"/>
        </w:rPr>
        <w:t xml:space="preserve"> </w:t>
      </w:r>
      <w:r w:rsidRPr="00403590">
        <w:rPr>
          <w:b/>
          <w:spacing w:val="-3"/>
          <w:sz w:val="24"/>
          <w:szCs w:val="24"/>
        </w:rPr>
        <w:t>P</w:t>
      </w:r>
      <w:r w:rsidRPr="00403590">
        <w:rPr>
          <w:b/>
          <w:spacing w:val="-1"/>
          <w:sz w:val="24"/>
          <w:szCs w:val="24"/>
        </w:rPr>
        <w:t>e</w:t>
      </w:r>
      <w:r w:rsidRPr="00403590">
        <w:rPr>
          <w:b/>
          <w:spacing w:val="1"/>
          <w:sz w:val="24"/>
          <w:szCs w:val="24"/>
        </w:rPr>
        <w:t>n</w:t>
      </w:r>
      <w:r w:rsidRPr="00403590">
        <w:rPr>
          <w:b/>
          <w:spacing w:val="-1"/>
          <w:sz w:val="24"/>
          <w:szCs w:val="24"/>
        </w:rPr>
        <w:t>e</w:t>
      </w:r>
      <w:r w:rsidRPr="00403590">
        <w:rPr>
          <w:b/>
          <w:sz w:val="24"/>
          <w:szCs w:val="24"/>
        </w:rPr>
        <w:t>litian</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tujuan dan manfaat penelitian yang akan dilaksanakan terkait dengan pengembangan keilmuan atau manfaat praktis dari masalah yang akan</w:t>
      </w:r>
      <w:r w:rsidR="00403590">
        <w:rPr>
          <w:spacing w:val="-4"/>
          <w:sz w:val="24"/>
          <w:szCs w:val="24"/>
        </w:rPr>
        <w:t xml:space="preserve"> </w:t>
      </w:r>
      <w:r w:rsidRPr="00403590">
        <w:rPr>
          <w:spacing w:val="-4"/>
          <w:sz w:val="24"/>
          <w:szCs w:val="24"/>
        </w:rPr>
        <w:t>diteliti. Tujuan dan mafaat penelitian berisi penjelasan tentang tujuan yang spesifik atau target yang ingin dicapai. Pengertian spesifik diimplementasikan dengan menggunakan ungkapan-ungkapan yang jelas, akurat, dan tidak menimbulkan kesalahan interpretasi/persepsi/pemahaman.</w:t>
      </w:r>
    </w:p>
    <w:p w:rsidR="008E01A9" w:rsidRPr="00403590" w:rsidRDefault="00FD4699" w:rsidP="00403590">
      <w:pPr>
        <w:pStyle w:val="ListParagraph"/>
        <w:numPr>
          <w:ilvl w:val="0"/>
          <w:numId w:val="15"/>
        </w:numPr>
        <w:jc w:val="both"/>
        <w:rPr>
          <w:sz w:val="24"/>
          <w:szCs w:val="24"/>
        </w:rPr>
      </w:pPr>
      <w:r w:rsidRPr="00403590">
        <w:rPr>
          <w:b/>
          <w:spacing w:val="1"/>
          <w:sz w:val="24"/>
          <w:szCs w:val="24"/>
        </w:rPr>
        <w:t>S</w:t>
      </w:r>
      <w:r w:rsidRPr="00403590">
        <w:rPr>
          <w:b/>
          <w:sz w:val="24"/>
          <w:szCs w:val="24"/>
        </w:rPr>
        <w:t>ist</w:t>
      </w:r>
      <w:r w:rsidRPr="00403590">
        <w:rPr>
          <w:b/>
          <w:spacing w:val="-1"/>
          <w:sz w:val="24"/>
          <w:szCs w:val="24"/>
        </w:rPr>
        <w:t>e</w:t>
      </w:r>
      <w:r w:rsidRPr="00403590">
        <w:rPr>
          <w:b/>
          <w:spacing w:val="-6"/>
          <w:sz w:val="24"/>
          <w:szCs w:val="24"/>
        </w:rPr>
        <w:t>m</w:t>
      </w:r>
      <w:r w:rsidRPr="00403590">
        <w:rPr>
          <w:b/>
          <w:spacing w:val="2"/>
          <w:sz w:val="24"/>
          <w:szCs w:val="24"/>
        </w:rPr>
        <w:t>a</w:t>
      </w:r>
      <w:r w:rsidRPr="00403590">
        <w:rPr>
          <w:b/>
          <w:sz w:val="24"/>
          <w:szCs w:val="24"/>
        </w:rPr>
        <w:t>tika</w:t>
      </w:r>
      <w:r w:rsidRPr="00403590">
        <w:rPr>
          <w:b/>
          <w:spacing w:val="3"/>
          <w:sz w:val="24"/>
          <w:szCs w:val="24"/>
        </w:rPr>
        <w:t xml:space="preserve"> </w:t>
      </w:r>
      <w:r w:rsidRPr="00403590">
        <w:rPr>
          <w:b/>
          <w:spacing w:val="-2"/>
          <w:sz w:val="24"/>
          <w:szCs w:val="24"/>
        </w:rPr>
        <w:t>P</w:t>
      </w:r>
      <w:r w:rsidRPr="00403590">
        <w:rPr>
          <w:b/>
          <w:spacing w:val="-1"/>
          <w:sz w:val="24"/>
          <w:szCs w:val="24"/>
        </w:rPr>
        <w:t>e</w:t>
      </w:r>
      <w:r w:rsidRPr="00403590">
        <w:rPr>
          <w:b/>
          <w:spacing w:val="1"/>
          <w:sz w:val="24"/>
          <w:szCs w:val="24"/>
        </w:rPr>
        <w:t>n</w:t>
      </w:r>
      <w:r w:rsidRPr="00403590">
        <w:rPr>
          <w:b/>
          <w:spacing w:val="2"/>
          <w:sz w:val="24"/>
          <w:szCs w:val="24"/>
        </w:rPr>
        <w:t>u</w:t>
      </w:r>
      <w:r w:rsidRPr="00403590">
        <w:rPr>
          <w:b/>
          <w:sz w:val="24"/>
          <w:szCs w:val="24"/>
        </w:rPr>
        <w:t>li</w:t>
      </w:r>
      <w:r w:rsidRPr="00403590">
        <w:rPr>
          <w:b/>
          <w:spacing w:val="2"/>
          <w:sz w:val="24"/>
          <w:szCs w:val="24"/>
        </w:rPr>
        <w:t>s</w:t>
      </w:r>
      <w:r w:rsidRPr="00403590">
        <w:rPr>
          <w:b/>
          <w:sz w:val="24"/>
          <w:szCs w:val="24"/>
        </w:rPr>
        <w:t>an</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uraian  bab  yang  akan  disajikan  dalam  skripsi  diikuti dengan penjelasan singkat isi materi yang dibahas dalam bab tersebut.</w:t>
      </w:r>
    </w:p>
    <w:p w:rsidR="008E01A9" w:rsidRPr="00403590" w:rsidRDefault="00FD4699" w:rsidP="00403590">
      <w:pPr>
        <w:pStyle w:val="ListParagraph"/>
        <w:numPr>
          <w:ilvl w:val="0"/>
          <w:numId w:val="15"/>
        </w:numPr>
        <w:jc w:val="both"/>
        <w:rPr>
          <w:sz w:val="24"/>
          <w:szCs w:val="24"/>
        </w:rPr>
      </w:pPr>
      <w:r w:rsidRPr="00403590">
        <w:rPr>
          <w:b/>
          <w:spacing w:val="1"/>
          <w:sz w:val="24"/>
          <w:szCs w:val="24"/>
        </w:rPr>
        <w:t>T</w:t>
      </w:r>
      <w:r w:rsidRPr="00403590">
        <w:rPr>
          <w:b/>
          <w:sz w:val="24"/>
          <w:szCs w:val="24"/>
        </w:rPr>
        <w:t>i</w:t>
      </w:r>
      <w:r w:rsidRPr="00403590">
        <w:rPr>
          <w:b/>
          <w:spacing w:val="1"/>
          <w:sz w:val="24"/>
          <w:szCs w:val="24"/>
        </w:rPr>
        <w:t>n</w:t>
      </w:r>
      <w:r w:rsidRPr="00403590">
        <w:rPr>
          <w:b/>
          <w:spacing w:val="-1"/>
          <w:sz w:val="24"/>
          <w:szCs w:val="24"/>
        </w:rPr>
        <w:t>j</w:t>
      </w:r>
      <w:r w:rsidRPr="00403590">
        <w:rPr>
          <w:b/>
          <w:sz w:val="24"/>
          <w:szCs w:val="24"/>
        </w:rPr>
        <w:t>a</w:t>
      </w:r>
      <w:r w:rsidRPr="00403590">
        <w:rPr>
          <w:b/>
          <w:spacing w:val="1"/>
          <w:sz w:val="24"/>
          <w:szCs w:val="24"/>
        </w:rPr>
        <w:t>u</w:t>
      </w:r>
      <w:r w:rsidRPr="00403590">
        <w:rPr>
          <w:b/>
          <w:sz w:val="24"/>
          <w:szCs w:val="24"/>
        </w:rPr>
        <w:t>an</w:t>
      </w:r>
      <w:r w:rsidRPr="00403590">
        <w:rPr>
          <w:b/>
          <w:spacing w:val="1"/>
          <w:sz w:val="24"/>
          <w:szCs w:val="24"/>
        </w:rPr>
        <w:t xml:space="preserve"> </w:t>
      </w:r>
      <w:r w:rsidRPr="00403590">
        <w:rPr>
          <w:b/>
          <w:spacing w:val="-3"/>
          <w:sz w:val="24"/>
          <w:szCs w:val="24"/>
        </w:rPr>
        <w:t>P</w:t>
      </w:r>
      <w:r w:rsidRPr="00403590">
        <w:rPr>
          <w:b/>
          <w:spacing w:val="1"/>
          <w:sz w:val="24"/>
          <w:szCs w:val="24"/>
        </w:rPr>
        <w:t>u</w:t>
      </w:r>
      <w:r w:rsidRPr="00403590">
        <w:rPr>
          <w:b/>
          <w:sz w:val="24"/>
          <w:szCs w:val="24"/>
        </w:rPr>
        <w:t>s</w:t>
      </w:r>
      <w:r w:rsidRPr="00403590">
        <w:rPr>
          <w:b/>
          <w:spacing w:val="-1"/>
          <w:sz w:val="24"/>
          <w:szCs w:val="24"/>
        </w:rPr>
        <w:t>t</w:t>
      </w:r>
      <w:r w:rsidRPr="00403590">
        <w:rPr>
          <w:b/>
          <w:sz w:val="24"/>
          <w:szCs w:val="24"/>
        </w:rPr>
        <w:t>a</w:t>
      </w:r>
      <w:r w:rsidRPr="00403590">
        <w:rPr>
          <w:b/>
          <w:spacing w:val="2"/>
          <w:sz w:val="24"/>
          <w:szCs w:val="24"/>
        </w:rPr>
        <w:t>k</w:t>
      </w:r>
      <w:r w:rsidRPr="00403590">
        <w:rPr>
          <w:b/>
          <w:sz w:val="24"/>
          <w:szCs w:val="24"/>
        </w:rPr>
        <w:t>a</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sumber  acuan  terbaru  (lima  tahun  terakhir  mulai penelitian) dari pustaka primer seperti artikel, jurnal, monograph, dan tulisan asli lainnya</w:t>
      </w:r>
      <w:r w:rsidR="00403590">
        <w:rPr>
          <w:spacing w:val="-4"/>
          <w:sz w:val="24"/>
          <w:szCs w:val="24"/>
        </w:rPr>
        <w:t xml:space="preserve"> </w:t>
      </w:r>
      <w:r w:rsidRPr="00403590">
        <w:rPr>
          <w:spacing w:val="-4"/>
          <w:sz w:val="24"/>
          <w:szCs w:val="24"/>
        </w:rPr>
        <w:t>untuk  mengetahui  perkembangan  penelitian  yang  relevan  dengan  judul  atau  tema penelitian yang akan dilakukan dan juga sebagai arahan dalam pemecahan masalah yang diteliti. Tinjauna pustaka berupa uraian yang bersifat kuantitatif, kualitatif, suatu model matematis  atau  pun  bentuk-bentuk  representative  yang  lain.  Kutipan,  cuplikan,  dan saduran dari literature ditulis dengan menyebutkan (penulis, tahun : halaman).</w:t>
      </w:r>
    </w:p>
    <w:p w:rsidR="008E01A9" w:rsidRPr="00403590" w:rsidRDefault="00FD4699" w:rsidP="00403590">
      <w:pPr>
        <w:pStyle w:val="ListParagraph"/>
        <w:numPr>
          <w:ilvl w:val="0"/>
          <w:numId w:val="15"/>
        </w:numPr>
        <w:jc w:val="both"/>
        <w:rPr>
          <w:sz w:val="24"/>
          <w:szCs w:val="24"/>
        </w:rPr>
      </w:pPr>
      <w:r w:rsidRPr="00403590">
        <w:rPr>
          <w:b/>
          <w:spacing w:val="-3"/>
          <w:sz w:val="24"/>
          <w:szCs w:val="24"/>
        </w:rPr>
        <w:t>P</w:t>
      </w:r>
      <w:r w:rsidRPr="00403590">
        <w:rPr>
          <w:b/>
          <w:spacing w:val="-1"/>
          <w:sz w:val="24"/>
          <w:szCs w:val="24"/>
        </w:rPr>
        <w:t>e</w:t>
      </w:r>
      <w:r w:rsidRPr="00403590">
        <w:rPr>
          <w:b/>
          <w:spacing w:val="1"/>
          <w:sz w:val="24"/>
          <w:szCs w:val="24"/>
        </w:rPr>
        <w:t>n</w:t>
      </w:r>
      <w:r w:rsidRPr="00403590">
        <w:rPr>
          <w:b/>
          <w:spacing w:val="-1"/>
          <w:sz w:val="24"/>
          <w:szCs w:val="24"/>
        </w:rPr>
        <w:t>e</w:t>
      </w:r>
      <w:r w:rsidRPr="00403590">
        <w:rPr>
          <w:b/>
          <w:sz w:val="24"/>
          <w:szCs w:val="24"/>
        </w:rPr>
        <w:t>li</w:t>
      </w:r>
      <w:r w:rsidRPr="00403590">
        <w:rPr>
          <w:b/>
          <w:spacing w:val="-1"/>
          <w:sz w:val="24"/>
          <w:szCs w:val="24"/>
        </w:rPr>
        <w:t>t</w:t>
      </w:r>
      <w:r w:rsidRPr="00403590">
        <w:rPr>
          <w:b/>
          <w:sz w:val="24"/>
          <w:szCs w:val="24"/>
        </w:rPr>
        <w:t>ian</w:t>
      </w:r>
      <w:r w:rsidRPr="00403590">
        <w:rPr>
          <w:b/>
          <w:spacing w:val="1"/>
          <w:sz w:val="24"/>
          <w:szCs w:val="24"/>
        </w:rPr>
        <w:t xml:space="preserve"> T</w:t>
      </w:r>
      <w:r w:rsidRPr="00403590">
        <w:rPr>
          <w:b/>
          <w:spacing w:val="-1"/>
          <w:sz w:val="24"/>
          <w:szCs w:val="24"/>
        </w:rPr>
        <w:t>er</w:t>
      </w:r>
      <w:r w:rsidRPr="00403590">
        <w:rPr>
          <w:b/>
          <w:spacing w:val="1"/>
          <w:sz w:val="24"/>
          <w:szCs w:val="24"/>
        </w:rPr>
        <w:t>k</w:t>
      </w:r>
      <w:r w:rsidRPr="00403590">
        <w:rPr>
          <w:b/>
          <w:sz w:val="24"/>
          <w:szCs w:val="24"/>
        </w:rPr>
        <w:t>ait</w:t>
      </w:r>
    </w:p>
    <w:p w:rsidR="008E01A9" w:rsidRDefault="00FD4699" w:rsidP="00403590">
      <w:pPr>
        <w:pStyle w:val="ListParagraph"/>
        <w:ind w:right="82"/>
        <w:jc w:val="both"/>
        <w:rPr>
          <w:spacing w:val="-4"/>
          <w:sz w:val="24"/>
          <w:szCs w:val="24"/>
        </w:rPr>
      </w:pPr>
      <w:r w:rsidRPr="00403590">
        <w:rPr>
          <w:spacing w:val="-4"/>
          <w:sz w:val="24"/>
          <w:szCs w:val="24"/>
        </w:rPr>
        <w:t>Berisi  tentang  penelitian  yang  terkait  dengan  permasalah  yang  diangkat berasal dari jurnal ber-ISSN lima tahun terakhir dari tahun mulai penelitian.</w:t>
      </w:r>
    </w:p>
    <w:p w:rsidR="00403590" w:rsidRPr="00403590" w:rsidRDefault="00403590" w:rsidP="00403590">
      <w:pPr>
        <w:pStyle w:val="ListParagraph"/>
        <w:ind w:right="82"/>
        <w:jc w:val="both"/>
        <w:rPr>
          <w:spacing w:val="-4"/>
          <w:sz w:val="24"/>
          <w:szCs w:val="24"/>
        </w:rPr>
      </w:pPr>
    </w:p>
    <w:p w:rsidR="008E01A9" w:rsidRPr="00403590" w:rsidRDefault="00FD4699" w:rsidP="00403590">
      <w:pPr>
        <w:pStyle w:val="ListParagraph"/>
        <w:numPr>
          <w:ilvl w:val="0"/>
          <w:numId w:val="15"/>
        </w:numPr>
        <w:jc w:val="both"/>
        <w:rPr>
          <w:sz w:val="24"/>
          <w:szCs w:val="24"/>
        </w:rPr>
      </w:pPr>
      <w:r w:rsidRPr="00403590">
        <w:rPr>
          <w:b/>
          <w:spacing w:val="3"/>
          <w:sz w:val="24"/>
          <w:szCs w:val="24"/>
        </w:rPr>
        <w:lastRenderedPageBreak/>
        <w:t>T</w:t>
      </w:r>
      <w:r w:rsidRPr="00403590">
        <w:rPr>
          <w:b/>
          <w:spacing w:val="-1"/>
          <w:sz w:val="24"/>
          <w:szCs w:val="24"/>
        </w:rPr>
        <w:t>e</w:t>
      </w:r>
      <w:r w:rsidRPr="00403590">
        <w:rPr>
          <w:b/>
          <w:spacing w:val="3"/>
          <w:sz w:val="24"/>
          <w:szCs w:val="24"/>
        </w:rPr>
        <w:t>k</w:t>
      </w:r>
      <w:r w:rsidRPr="00403590">
        <w:rPr>
          <w:b/>
          <w:spacing w:val="1"/>
          <w:sz w:val="24"/>
          <w:szCs w:val="24"/>
        </w:rPr>
        <w:t>n</w:t>
      </w:r>
      <w:r w:rsidRPr="00403590">
        <w:rPr>
          <w:b/>
          <w:spacing w:val="3"/>
          <w:sz w:val="24"/>
          <w:szCs w:val="24"/>
        </w:rPr>
        <w:t>i</w:t>
      </w:r>
      <w:r w:rsidRPr="00403590">
        <w:rPr>
          <w:b/>
          <w:sz w:val="24"/>
          <w:szCs w:val="24"/>
        </w:rPr>
        <w:t>k</w:t>
      </w:r>
      <w:r w:rsidRPr="00403590">
        <w:rPr>
          <w:b/>
          <w:spacing w:val="6"/>
          <w:sz w:val="24"/>
          <w:szCs w:val="24"/>
        </w:rPr>
        <w:t xml:space="preserve"> </w:t>
      </w:r>
      <w:r w:rsidRPr="00403590">
        <w:rPr>
          <w:b/>
          <w:sz w:val="24"/>
          <w:szCs w:val="24"/>
        </w:rPr>
        <w:t>P</w:t>
      </w:r>
      <w:r w:rsidRPr="00403590">
        <w:rPr>
          <w:b/>
          <w:spacing w:val="-1"/>
          <w:sz w:val="24"/>
          <w:szCs w:val="24"/>
        </w:rPr>
        <w:t>e</w:t>
      </w:r>
      <w:r w:rsidRPr="00403590">
        <w:rPr>
          <w:b/>
          <w:spacing w:val="3"/>
          <w:sz w:val="24"/>
          <w:szCs w:val="24"/>
        </w:rPr>
        <w:t>n</w:t>
      </w:r>
      <w:r w:rsidRPr="00403590">
        <w:rPr>
          <w:b/>
          <w:sz w:val="24"/>
          <w:szCs w:val="24"/>
        </w:rPr>
        <w:t>g</w:t>
      </w:r>
      <w:r w:rsidRPr="00403590">
        <w:rPr>
          <w:b/>
          <w:spacing w:val="6"/>
          <w:sz w:val="24"/>
          <w:szCs w:val="24"/>
        </w:rPr>
        <w:t>u</w:t>
      </w:r>
      <w:r w:rsidRPr="00403590">
        <w:rPr>
          <w:b/>
          <w:spacing w:val="-3"/>
          <w:sz w:val="24"/>
          <w:szCs w:val="24"/>
        </w:rPr>
        <w:t>m</w:t>
      </w:r>
      <w:r w:rsidRPr="00403590">
        <w:rPr>
          <w:b/>
          <w:spacing w:val="3"/>
          <w:sz w:val="24"/>
          <w:szCs w:val="24"/>
        </w:rPr>
        <w:t>pu</w:t>
      </w:r>
      <w:r w:rsidRPr="00403590">
        <w:rPr>
          <w:b/>
          <w:spacing w:val="6"/>
          <w:sz w:val="24"/>
          <w:szCs w:val="24"/>
        </w:rPr>
        <w:t>l</w:t>
      </w:r>
      <w:r w:rsidRPr="00403590">
        <w:rPr>
          <w:b/>
          <w:sz w:val="24"/>
          <w:szCs w:val="24"/>
        </w:rPr>
        <w:t>an</w:t>
      </w:r>
      <w:r w:rsidRPr="00403590">
        <w:rPr>
          <w:b/>
          <w:spacing w:val="3"/>
          <w:sz w:val="24"/>
          <w:szCs w:val="24"/>
        </w:rPr>
        <w:t xml:space="preserve"> </w:t>
      </w:r>
      <w:r w:rsidRPr="00403590">
        <w:rPr>
          <w:b/>
          <w:spacing w:val="2"/>
          <w:sz w:val="24"/>
          <w:szCs w:val="24"/>
        </w:rPr>
        <w:t>Da</w:t>
      </w:r>
      <w:r w:rsidRPr="00403590">
        <w:rPr>
          <w:b/>
          <w:spacing w:val="-1"/>
          <w:sz w:val="24"/>
          <w:szCs w:val="24"/>
        </w:rPr>
        <w:t>t</w:t>
      </w:r>
      <w:r w:rsidRPr="00403590">
        <w:rPr>
          <w:b/>
          <w:sz w:val="24"/>
          <w:szCs w:val="24"/>
        </w:rPr>
        <w:t>a</w:t>
      </w:r>
    </w:p>
    <w:p w:rsidR="008E01A9" w:rsidRPr="00403590" w:rsidRDefault="00FD4699" w:rsidP="00403590">
      <w:pPr>
        <w:pStyle w:val="ListParagraph"/>
        <w:ind w:right="82"/>
        <w:jc w:val="both"/>
        <w:rPr>
          <w:spacing w:val="-4"/>
          <w:sz w:val="24"/>
          <w:szCs w:val="24"/>
        </w:rPr>
      </w:pPr>
      <w:r w:rsidRPr="00403590">
        <w:rPr>
          <w:spacing w:val="-4"/>
          <w:sz w:val="24"/>
          <w:szCs w:val="24"/>
        </w:rPr>
        <w:t>Berisi tentang metode pengumpulan data yang dilakukan baik data primer maupun data</w:t>
      </w:r>
      <w:r w:rsidR="00403590">
        <w:rPr>
          <w:spacing w:val="-4"/>
          <w:sz w:val="24"/>
          <w:szCs w:val="24"/>
        </w:rPr>
        <w:t xml:space="preserve"> </w:t>
      </w:r>
      <w:r w:rsidRPr="00403590">
        <w:rPr>
          <w:spacing w:val="-4"/>
          <w:sz w:val="24"/>
          <w:szCs w:val="24"/>
        </w:rPr>
        <w:t>sekunder, dengan cara observasi, wawancara, dan studi pustaka.</w:t>
      </w:r>
    </w:p>
    <w:p w:rsidR="008E01A9" w:rsidRPr="00403590" w:rsidRDefault="00FD4699" w:rsidP="00403590">
      <w:pPr>
        <w:pStyle w:val="ListParagraph"/>
        <w:numPr>
          <w:ilvl w:val="0"/>
          <w:numId w:val="15"/>
        </w:numPr>
        <w:jc w:val="both"/>
        <w:rPr>
          <w:sz w:val="24"/>
          <w:szCs w:val="24"/>
        </w:rPr>
      </w:pPr>
      <w:r w:rsidRPr="00403590">
        <w:rPr>
          <w:b/>
          <w:spacing w:val="-1"/>
          <w:sz w:val="24"/>
          <w:szCs w:val="24"/>
        </w:rPr>
        <w:t>Me</w:t>
      </w:r>
      <w:r w:rsidRPr="00403590">
        <w:rPr>
          <w:b/>
          <w:sz w:val="24"/>
          <w:szCs w:val="24"/>
        </w:rPr>
        <w:t>tode</w:t>
      </w:r>
      <w:r w:rsidRPr="00403590">
        <w:rPr>
          <w:b/>
          <w:spacing w:val="-1"/>
          <w:sz w:val="24"/>
          <w:szCs w:val="24"/>
        </w:rPr>
        <w:t xml:space="preserve"> </w:t>
      </w:r>
      <w:r w:rsidRPr="00403590">
        <w:rPr>
          <w:b/>
          <w:sz w:val="24"/>
          <w:szCs w:val="24"/>
        </w:rPr>
        <w:t>DSS</w:t>
      </w:r>
    </w:p>
    <w:p w:rsidR="008E01A9" w:rsidRPr="00403590" w:rsidRDefault="00FD4699" w:rsidP="00403590">
      <w:pPr>
        <w:pStyle w:val="ListParagraph"/>
        <w:ind w:right="82"/>
        <w:jc w:val="both"/>
        <w:rPr>
          <w:spacing w:val="-4"/>
          <w:sz w:val="24"/>
          <w:szCs w:val="24"/>
        </w:rPr>
      </w:pPr>
      <w:r w:rsidRPr="00403590">
        <w:rPr>
          <w:spacing w:val="-4"/>
          <w:sz w:val="24"/>
          <w:szCs w:val="24"/>
        </w:rPr>
        <w:t>Metode DSS menggunakan metode AHP, ANP, Topsis, SAW, Promethe, SEM, Fuzzy</w:t>
      </w:r>
    </w:p>
    <w:p w:rsidR="008E01A9" w:rsidRPr="00403590" w:rsidRDefault="00FD4699" w:rsidP="00403590">
      <w:pPr>
        <w:pStyle w:val="ListParagraph"/>
        <w:numPr>
          <w:ilvl w:val="0"/>
          <w:numId w:val="15"/>
        </w:numPr>
        <w:jc w:val="both"/>
        <w:rPr>
          <w:sz w:val="24"/>
          <w:szCs w:val="24"/>
        </w:rPr>
      </w:pPr>
      <w:r w:rsidRPr="00403590">
        <w:rPr>
          <w:b/>
          <w:spacing w:val="-1"/>
          <w:sz w:val="24"/>
          <w:szCs w:val="24"/>
        </w:rPr>
        <w:t>Me</w:t>
      </w:r>
      <w:r w:rsidRPr="00403590">
        <w:rPr>
          <w:b/>
          <w:sz w:val="24"/>
          <w:szCs w:val="24"/>
        </w:rPr>
        <w:t>tode</w:t>
      </w:r>
      <w:r w:rsidRPr="00403590">
        <w:rPr>
          <w:b/>
          <w:spacing w:val="2"/>
          <w:sz w:val="24"/>
          <w:szCs w:val="24"/>
        </w:rPr>
        <w:t xml:space="preserve"> </w:t>
      </w:r>
      <w:r w:rsidRPr="00403590">
        <w:rPr>
          <w:b/>
          <w:spacing w:val="-4"/>
          <w:sz w:val="24"/>
          <w:szCs w:val="24"/>
        </w:rPr>
        <w:t>K</w:t>
      </w:r>
      <w:r w:rsidRPr="00403590">
        <w:rPr>
          <w:b/>
          <w:spacing w:val="1"/>
          <w:sz w:val="24"/>
          <w:szCs w:val="24"/>
        </w:rPr>
        <w:t>u</w:t>
      </w:r>
      <w:r w:rsidR="00403590">
        <w:rPr>
          <w:b/>
          <w:sz w:val="24"/>
          <w:szCs w:val="24"/>
        </w:rPr>
        <w:t>e</w:t>
      </w:r>
      <w:r w:rsidRPr="00403590">
        <w:rPr>
          <w:b/>
          <w:sz w:val="24"/>
          <w:szCs w:val="24"/>
        </w:rPr>
        <w:t>sio</w:t>
      </w:r>
      <w:r w:rsidRPr="00403590">
        <w:rPr>
          <w:b/>
          <w:spacing w:val="1"/>
          <w:sz w:val="24"/>
          <w:szCs w:val="24"/>
        </w:rPr>
        <w:t>n</w:t>
      </w:r>
      <w:r w:rsidRPr="00403590">
        <w:rPr>
          <w:b/>
          <w:sz w:val="24"/>
          <w:szCs w:val="24"/>
        </w:rPr>
        <w:t>er</w:t>
      </w:r>
    </w:p>
    <w:p w:rsidR="008E01A9" w:rsidRPr="00403590" w:rsidRDefault="00FD4699" w:rsidP="00403590">
      <w:pPr>
        <w:pStyle w:val="ListParagraph"/>
        <w:ind w:right="82"/>
        <w:jc w:val="both"/>
        <w:rPr>
          <w:spacing w:val="-4"/>
          <w:sz w:val="24"/>
          <w:szCs w:val="24"/>
        </w:rPr>
      </w:pPr>
      <w:r w:rsidRPr="00403590">
        <w:rPr>
          <w:spacing w:val="-4"/>
          <w:sz w:val="24"/>
          <w:szCs w:val="24"/>
        </w:rPr>
        <w:t>Berisi kumpulan pernyataan dan pertanyaan untuk responden (disesuaikan dengan objek</w:t>
      </w:r>
      <w:r w:rsidR="00403590">
        <w:rPr>
          <w:spacing w:val="-4"/>
          <w:sz w:val="24"/>
          <w:szCs w:val="24"/>
        </w:rPr>
        <w:t xml:space="preserve"> </w:t>
      </w:r>
      <w:r w:rsidRPr="00403590">
        <w:rPr>
          <w:spacing w:val="-4"/>
          <w:sz w:val="24"/>
          <w:szCs w:val="24"/>
        </w:rPr>
        <w:t>dan subjek audit) dalam rangka pengumpulan data agar sesuai dengan penelitian.</w:t>
      </w:r>
    </w:p>
    <w:p w:rsidR="008E01A9" w:rsidRPr="00403590" w:rsidRDefault="00FD4699" w:rsidP="00403590">
      <w:pPr>
        <w:pStyle w:val="ListParagraph"/>
        <w:numPr>
          <w:ilvl w:val="0"/>
          <w:numId w:val="15"/>
        </w:numPr>
        <w:jc w:val="both"/>
        <w:rPr>
          <w:sz w:val="24"/>
          <w:szCs w:val="24"/>
        </w:rPr>
      </w:pPr>
      <w:r w:rsidRPr="00403590">
        <w:rPr>
          <w:b/>
          <w:spacing w:val="-2"/>
          <w:sz w:val="24"/>
          <w:szCs w:val="24"/>
        </w:rPr>
        <w:t>K</w:t>
      </w:r>
      <w:r w:rsidRPr="00403590">
        <w:rPr>
          <w:b/>
          <w:spacing w:val="-1"/>
          <w:sz w:val="24"/>
          <w:szCs w:val="24"/>
        </w:rPr>
        <w:t>er</w:t>
      </w:r>
      <w:r w:rsidRPr="00403590">
        <w:rPr>
          <w:b/>
          <w:sz w:val="24"/>
          <w:szCs w:val="24"/>
        </w:rPr>
        <w:t>a</w:t>
      </w:r>
      <w:r w:rsidRPr="00403590">
        <w:rPr>
          <w:b/>
          <w:spacing w:val="1"/>
          <w:sz w:val="24"/>
          <w:szCs w:val="24"/>
        </w:rPr>
        <w:t>n</w:t>
      </w:r>
      <w:r w:rsidRPr="00403590">
        <w:rPr>
          <w:b/>
          <w:sz w:val="24"/>
          <w:szCs w:val="24"/>
        </w:rPr>
        <w:t>g</w:t>
      </w:r>
      <w:r w:rsidRPr="00403590">
        <w:rPr>
          <w:b/>
          <w:spacing w:val="1"/>
          <w:sz w:val="24"/>
          <w:szCs w:val="24"/>
        </w:rPr>
        <w:t>k</w:t>
      </w:r>
      <w:r w:rsidRPr="00403590">
        <w:rPr>
          <w:b/>
          <w:sz w:val="24"/>
          <w:szCs w:val="24"/>
        </w:rPr>
        <w:t>a</w:t>
      </w:r>
      <w:r w:rsidRPr="00403590">
        <w:rPr>
          <w:b/>
          <w:spacing w:val="2"/>
          <w:sz w:val="24"/>
          <w:szCs w:val="24"/>
        </w:rPr>
        <w:t xml:space="preserve"> </w:t>
      </w:r>
      <w:r w:rsidRPr="00403590">
        <w:rPr>
          <w:b/>
          <w:spacing w:val="-5"/>
          <w:sz w:val="24"/>
          <w:szCs w:val="24"/>
        </w:rPr>
        <w:t>P</w:t>
      </w:r>
      <w:r w:rsidRPr="00403590">
        <w:rPr>
          <w:b/>
          <w:spacing w:val="1"/>
          <w:sz w:val="24"/>
          <w:szCs w:val="24"/>
        </w:rPr>
        <w:t>e</w:t>
      </w:r>
      <w:r w:rsidRPr="00403590">
        <w:rPr>
          <w:b/>
          <w:spacing w:val="-6"/>
          <w:sz w:val="24"/>
          <w:szCs w:val="24"/>
        </w:rPr>
        <w:t>m</w:t>
      </w:r>
      <w:r w:rsidRPr="00403590">
        <w:rPr>
          <w:b/>
          <w:sz w:val="24"/>
          <w:szCs w:val="24"/>
        </w:rPr>
        <w:t>i</w:t>
      </w:r>
      <w:r w:rsidRPr="00403590">
        <w:rPr>
          <w:b/>
          <w:spacing w:val="2"/>
          <w:sz w:val="24"/>
          <w:szCs w:val="24"/>
        </w:rPr>
        <w:t>k</w:t>
      </w:r>
      <w:r w:rsidRPr="00403590">
        <w:rPr>
          <w:b/>
          <w:sz w:val="24"/>
          <w:szCs w:val="24"/>
        </w:rPr>
        <w:t>ir</w:t>
      </w:r>
      <w:r w:rsidRPr="00403590">
        <w:rPr>
          <w:b/>
          <w:spacing w:val="2"/>
          <w:sz w:val="24"/>
          <w:szCs w:val="24"/>
        </w:rPr>
        <w:t>a</w:t>
      </w:r>
      <w:r w:rsidRPr="00403590">
        <w:rPr>
          <w:b/>
          <w:sz w:val="24"/>
          <w:szCs w:val="24"/>
        </w:rPr>
        <w:t>n</w:t>
      </w:r>
    </w:p>
    <w:p w:rsidR="008E01A9" w:rsidRPr="00403590" w:rsidRDefault="00FD4699" w:rsidP="00403590">
      <w:pPr>
        <w:pStyle w:val="ListParagraph"/>
        <w:ind w:right="82"/>
        <w:jc w:val="both"/>
        <w:rPr>
          <w:spacing w:val="-4"/>
          <w:sz w:val="24"/>
          <w:szCs w:val="24"/>
        </w:rPr>
      </w:pPr>
      <w:r w:rsidRPr="00403590">
        <w:rPr>
          <w:spacing w:val="-4"/>
          <w:sz w:val="24"/>
          <w:szCs w:val="24"/>
        </w:rPr>
        <w:t>Merupakan penjelasan tentang kerangka berpikir kesisteman untuk memecahkan masalah yang   sedang   diteliti,   termasuk   menguraikan   objek   penelitian.   Untuk   melengkapi</w:t>
      </w:r>
      <w:r w:rsidR="00403590">
        <w:rPr>
          <w:spacing w:val="-4"/>
          <w:sz w:val="24"/>
          <w:szCs w:val="24"/>
        </w:rPr>
        <w:t xml:space="preserve"> </w:t>
      </w:r>
      <w:r w:rsidRPr="00403590">
        <w:rPr>
          <w:spacing w:val="-4"/>
          <w:sz w:val="24"/>
          <w:szCs w:val="24"/>
        </w:rPr>
        <w:t>kerangka  pemikiran   peneliti   dapat  menyajikan   dalam   bentuk   diagram   alur  pikir penelitian.</w:t>
      </w:r>
    </w:p>
    <w:p w:rsidR="008E01A9" w:rsidRPr="00403590" w:rsidRDefault="00FD4699" w:rsidP="00403590">
      <w:pPr>
        <w:pStyle w:val="ListParagraph"/>
        <w:numPr>
          <w:ilvl w:val="0"/>
          <w:numId w:val="15"/>
        </w:numPr>
        <w:jc w:val="both"/>
        <w:rPr>
          <w:sz w:val="24"/>
          <w:szCs w:val="24"/>
        </w:rPr>
      </w:pPr>
      <w:r w:rsidRPr="00403590">
        <w:rPr>
          <w:b/>
          <w:sz w:val="24"/>
          <w:szCs w:val="24"/>
        </w:rPr>
        <w:t>Ha</w:t>
      </w:r>
      <w:r w:rsidRPr="00403590">
        <w:rPr>
          <w:b/>
          <w:spacing w:val="1"/>
          <w:sz w:val="24"/>
          <w:szCs w:val="24"/>
        </w:rPr>
        <w:t>s</w:t>
      </w:r>
      <w:r w:rsidRPr="00403590">
        <w:rPr>
          <w:b/>
          <w:sz w:val="24"/>
          <w:szCs w:val="24"/>
        </w:rPr>
        <w:t>il Dan</w:t>
      </w:r>
      <w:r w:rsidRPr="00403590">
        <w:rPr>
          <w:b/>
          <w:spacing w:val="1"/>
          <w:sz w:val="24"/>
          <w:szCs w:val="24"/>
        </w:rPr>
        <w:t xml:space="preserve"> </w:t>
      </w:r>
      <w:r w:rsidRPr="00403590">
        <w:rPr>
          <w:b/>
          <w:spacing w:val="-3"/>
          <w:sz w:val="24"/>
          <w:szCs w:val="24"/>
        </w:rPr>
        <w:t>P</w:t>
      </w:r>
      <w:r w:rsidRPr="00403590">
        <w:rPr>
          <w:b/>
          <w:spacing w:val="1"/>
          <w:sz w:val="24"/>
          <w:szCs w:val="24"/>
        </w:rPr>
        <w:t>e</w:t>
      </w:r>
      <w:r w:rsidRPr="00403590">
        <w:rPr>
          <w:b/>
          <w:spacing w:val="-6"/>
          <w:sz w:val="24"/>
          <w:szCs w:val="24"/>
        </w:rPr>
        <w:t>m</w:t>
      </w:r>
      <w:r w:rsidRPr="00403590">
        <w:rPr>
          <w:b/>
          <w:spacing w:val="1"/>
          <w:sz w:val="24"/>
          <w:szCs w:val="24"/>
        </w:rPr>
        <w:t>ba</w:t>
      </w:r>
      <w:r w:rsidRPr="00403590">
        <w:rPr>
          <w:b/>
          <w:spacing w:val="3"/>
          <w:sz w:val="24"/>
          <w:szCs w:val="24"/>
        </w:rPr>
        <w:t>h</w:t>
      </w:r>
      <w:r w:rsidRPr="00403590">
        <w:rPr>
          <w:b/>
          <w:sz w:val="24"/>
          <w:szCs w:val="24"/>
        </w:rPr>
        <w:t>asan</w:t>
      </w:r>
    </w:p>
    <w:p w:rsidR="008E01A9" w:rsidRPr="00403590" w:rsidRDefault="00FD4699" w:rsidP="00403590">
      <w:pPr>
        <w:pStyle w:val="ListParagraph"/>
        <w:ind w:right="82"/>
        <w:jc w:val="both"/>
        <w:rPr>
          <w:spacing w:val="-4"/>
          <w:sz w:val="24"/>
          <w:szCs w:val="24"/>
        </w:rPr>
      </w:pPr>
      <w:r w:rsidRPr="00403590">
        <w:rPr>
          <w:spacing w:val="-4"/>
          <w:sz w:val="24"/>
          <w:szCs w:val="24"/>
        </w:rPr>
        <w:t>Hasil dan pembahasan disesuaikan dengan metode yang digunakan.</w:t>
      </w:r>
    </w:p>
    <w:p w:rsidR="008E01A9" w:rsidRPr="00403590" w:rsidRDefault="00FD4699" w:rsidP="00403590">
      <w:pPr>
        <w:pStyle w:val="ListParagraph"/>
        <w:numPr>
          <w:ilvl w:val="0"/>
          <w:numId w:val="15"/>
        </w:numPr>
        <w:jc w:val="both"/>
        <w:rPr>
          <w:sz w:val="24"/>
          <w:szCs w:val="24"/>
        </w:rPr>
      </w:pPr>
      <w:r w:rsidRPr="00403590">
        <w:rPr>
          <w:b/>
          <w:spacing w:val="1"/>
          <w:sz w:val="24"/>
          <w:szCs w:val="24"/>
        </w:rPr>
        <w:t>S</w:t>
      </w:r>
      <w:r w:rsidRPr="00403590">
        <w:rPr>
          <w:b/>
          <w:sz w:val="24"/>
          <w:szCs w:val="24"/>
        </w:rPr>
        <w:t>i</w:t>
      </w:r>
      <w:r w:rsidRPr="00403590">
        <w:rPr>
          <w:b/>
          <w:spacing w:val="-6"/>
          <w:sz w:val="24"/>
          <w:szCs w:val="24"/>
        </w:rPr>
        <w:t>m</w:t>
      </w:r>
      <w:r w:rsidRPr="00403590">
        <w:rPr>
          <w:b/>
          <w:spacing w:val="1"/>
          <w:sz w:val="24"/>
          <w:szCs w:val="24"/>
        </w:rPr>
        <w:t>pu</w:t>
      </w:r>
      <w:r w:rsidRPr="00403590">
        <w:rPr>
          <w:b/>
          <w:sz w:val="24"/>
          <w:szCs w:val="24"/>
        </w:rPr>
        <w:t>l</w:t>
      </w:r>
      <w:r w:rsidRPr="00403590">
        <w:rPr>
          <w:b/>
          <w:spacing w:val="-2"/>
          <w:sz w:val="24"/>
          <w:szCs w:val="24"/>
        </w:rPr>
        <w:t>a</w:t>
      </w:r>
      <w:r w:rsidRPr="00403590">
        <w:rPr>
          <w:b/>
          <w:sz w:val="24"/>
          <w:szCs w:val="24"/>
        </w:rPr>
        <w:t>n</w:t>
      </w:r>
    </w:p>
    <w:p w:rsidR="008E01A9" w:rsidRPr="00403590" w:rsidRDefault="00FD4699" w:rsidP="00403590">
      <w:pPr>
        <w:pStyle w:val="ListParagraph"/>
        <w:ind w:right="82"/>
        <w:jc w:val="both"/>
        <w:rPr>
          <w:spacing w:val="-4"/>
          <w:sz w:val="24"/>
          <w:szCs w:val="24"/>
        </w:rPr>
      </w:pPr>
      <w:r w:rsidRPr="00403590">
        <w:rPr>
          <w:spacing w:val="-4"/>
          <w:sz w:val="24"/>
          <w:szCs w:val="24"/>
        </w:rPr>
        <w:t>Dalam  pembahasan  simpulan merupakan pernyataan secara general atau spesifik</w:t>
      </w:r>
      <w:r w:rsidR="00403590">
        <w:rPr>
          <w:spacing w:val="-4"/>
          <w:sz w:val="24"/>
          <w:szCs w:val="24"/>
        </w:rPr>
        <w:t xml:space="preserve"> </w:t>
      </w:r>
      <w:r w:rsidRPr="00403590">
        <w:rPr>
          <w:spacing w:val="-4"/>
          <w:sz w:val="24"/>
          <w:szCs w:val="24"/>
        </w:rPr>
        <w:t>yang berisi hal-hal penting dan jadi temuan penelitian yang bersumber pada sub</w:t>
      </w:r>
      <w:r w:rsidR="00403590">
        <w:rPr>
          <w:spacing w:val="-4"/>
          <w:sz w:val="24"/>
          <w:szCs w:val="24"/>
        </w:rPr>
        <w:t xml:space="preserve"> </w:t>
      </w:r>
      <w:r w:rsidRPr="00403590">
        <w:rPr>
          <w:spacing w:val="-4"/>
          <w:sz w:val="24"/>
          <w:szCs w:val="24"/>
        </w:rPr>
        <w:t>bab sebelumnya dari hasil pembahasan</w:t>
      </w:r>
      <w:r w:rsidRPr="00403590">
        <w:rPr>
          <w:sz w:val="24"/>
          <w:szCs w:val="24"/>
        </w:rPr>
        <w:t>.</w:t>
      </w:r>
    </w:p>
    <w:p w:rsidR="008E01A9" w:rsidRPr="00403590" w:rsidRDefault="00FD4699" w:rsidP="00403590">
      <w:pPr>
        <w:pStyle w:val="ListParagraph"/>
        <w:numPr>
          <w:ilvl w:val="0"/>
          <w:numId w:val="15"/>
        </w:numPr>
        <w:jc w:val="both"/>
        <w:rPr>
          <w:sz w:val="24"/>
          <w:szCs w:val="24"/>
        </w:rPr>
      </w:pPr>
      <w:r w:rsidRPr="00403590">
        <w:rPr>
          <w:b/>
          <w:spacing w:val="1"/>
          <w:sz w:val="24"/>
          <w:szCs w:val="24"/>
        </w:rPr>
        <w:t>S</w:t>
      </w:r>
      <w:r w:rsidRPr="00403590">
        <w:rPr>
          <w:b/>
          <w:sz w:val="24"/>
          <w:szCs w:val="24"/>
        </w:rPr>
        <w:t>a</w:t>
      </w:r>
      <w:r w:rsidRPr="00403590">
        <w:rPr>
          <w:b/>
          <w:spacing w:val="-3"/>
          <w:sz w:val="24"/>
          <w:szCs w:val="24"/>
        </w:rPr>
        <w:t>r</w:t>
      </w:r>
      <w:r w:rsidRPr="00403590">
        <w:rPr>
          <w:b/>
          <w:sz w:val="24"/>
          <w:szCs w:val="24"/>
        </w:rPr>
        <w:t>an</w:t>
      </w:r>
      <w:r w:rsidR="00297E89" w:rsidRPr="00403590">
        <w:rPr>
          <w:b/>
          <w:sz w:val="24"/>
          <w:szCs w:val="24"/>
        </w:rPr>
        <w:t>-saran</w:t>
      </w:r>
    </w:p>
    <w:p w:rsidR="007A2B0C" w:rsidRPr="006B5ABD" w:rsidRDefault="00FD4699" w:rsidP="009908B5">
      <w:pPr>
        <w:pStyle w:val="ListParagraph"/>
        <w:ind w:right="82"/>
        <w:jc w:val="both"/>
        <w:rPr>
          <w:sz w:val="24"/>
          <w:szCs w:val="24"/>
        </w:rPr>
      </w:pPr>
      <w:r w:rsidRPr="00403590">
        <w:rPr>
          <w:spacing w:val="-4"/>
          <w:sz w:val="24"/>
          <w:szCs w:val="24"/>
        </w:rPr>
        <w:t>Berisi   tentang  solusi   tentang   kelemahan   sistem   yang   dibuat   dan      juga   dalam</w:t>
      </w:r>
      <w:r w:rsidR="00403590">
        <w:rPr>
          <w:spacing w:val="-4"/>
          <w:sz w:val="24"/>
          <w:szCs w:val="24"/>
        </w:rPr>
        <w:t xml:space="preserve"> </w:t>
      </w:r>
      <w:r w:rsidRPr="00403590">
        <w:rPr>
          <w:spacing w:val="-4"/>
          <w:sz w:val="24"/>
          <w:szCs w:val="24"/>
        </w:rPr>
        <w:t>pembahasan saran  melihat  dari  aspek  manajerial,  aspek  sistem  dan  aspek  penelitian</w:t>
      </w:r>
      <w:r w:rsidR="00403590">
        <w:rPr>
          <w:spacing w:val="-4"/>
          <w:sz w:val="24"/>
          <w:szCs w:val="24"/>
        </w:rPr>
        <w:t xml:space="preserve"> </w:t>
      </w:r>
      <w:r w:rsidRPr="00403590">
        <w:rPr>
          <w:spacing w:val="-4"/>
          <w:sz w:val="24"/>
          <w:szCs w:val="24"/>
        </w:rPr>
        <w:t>(pembahasan) selanjutnya.</w:t>
      </w:r>
    </w:p>
    <w:sectPr w:rsidR="007A2B0C" w:rsidRPr="006B5ABD">
      <w:pgSz w:w="11940" w:h="16860"/>
      <w:pgMar w:top="1340" w:right="128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C59" w:rsidRDefault="00AF3C59" w:rsidP="00386252">
      <w:r>
        <w:separator/>
      </w:r>
    </w:p>
  </w:endnote>
  <w:endnote w:type="continuationSeparator" w:id="0">
    <w:p w:rsidR="00AF3C59" w:rsidRDefault="00AF3C59" w:rsidP="00386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7F" w:rsidRDefault="009B577F" w:rsidP="00BE1CC5">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A7600">
      <w:rPr>
        <w:noProof/>
        <w:color w:val="404040" w:themeColor="text1" w:themeTint="BF"/>
      </w:rPr>
      <w:t>12</w:t>
    </w:r>
    <w:r>
      <w:rPr>
        <w:noProof/>
        <w:color w:val="404040" w:themeColor="text1" w:themeTint="BF"/>
      </w:rPr>
      <w:fldChar w:fldCharType="end"/>
    </w:r>
  </w:p>
  <w:p w:rsidR="009B577F" w:rsidRDefault="009B57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7F" w:rsidRDefault="009B577F" w:rsidP="00BE1CC5">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A7600">
      <w:rPr>
        <w:noProof/>
        <w:color w:val="404040" w:themeColor="text1" w:themeTint="BF"/>
      </w:rPr>
      <w:t>13</w:t>
    </w:r>
    <w:r>
      <w:rPr>
        <w:noProof/>
        <w:color w:val="404040" w:themeColor="text1" w:themeTint="BF"/>
      </w:rPr>
      <w:fldChar w:fldCharType="end"/>
    </w:r>
  </w:p>
  <w:p w:rsidR="009B577F" w:rsidRDefault="009B57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77F" w:rsidRDefault="009B577F">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A7600">
      <w:rPr>
        <w:noProof/>
        <w:color w:val="404040" w:themeColor="text1" w:themeTint="BF"/>
      </w:rPr>
      <w:t>1</w:t>
    </w:r>
    <w:r>
      <w:rPr>
        <w:noProof/>
        <w:color w:val="404040" w:themeColor="text1" w:themeTint="BF"/>
      </w:rPr>
      <w:fldChar w:fldCharType="end"/>
    </w:r>
  </w:p>
  <w:p w:rsidR="009B577F" w:rsidRDefault="006F02A3" w:rsidP="00AA0692">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C59" w:rsidRDefault="00AF3C59" w:rsidP="00386252">
      <w:r>
        <w:separator/>
      </w:r>
    </w:p>
  </w:footnote>
  <w:footnote w:type="continuationSeparator" w:id="0">
    <w:p w:rsidR="00AF3C59" w:rsidRDefault="00AF3C59" w:rsidP="003862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92D050"/>
      <w:tblCellMar>
        <w:top w:w="144" w:type="dxa"/>
        <w:left w:w="115" w:type="dxa"/>
        <w:bottom w:w="144" w:type="dxa"/>
        <w:right w:w="115" w:type="dxa"/>
      </w:tblCellMar>
      <w:tblLook w:val="04A0" w:firstRow="1" w:lastRow="0" w:firstColumn="1" w:lastColumn="0" w:noHBand="0" w:noVBand="1"/>
    </w:tblPr>
    <w:tblGrid>
      <w:gridCol w:w="4676"/>
      <w:gridCol w:w="4664"/>
    </w:tblGrid>
    <w:tr w:rsidR="009B577F" w:rsidRPr="00DA0D3D" w:rsidTr="00AA0692">
      <w:trPr>
        <w:jc w:val="center"/>
      </w:trPr>
      <w:sdt>
        <w:sdtPr>
          <w:rPr>
            <w:caps/>
            <w:sz w:val="18"/>
            <w:szCs w:val="18"/>
          </w:rPr>
          <w:alias w:val="Title"/>
          <w:tag w:val=""/>
          <w:id w:val="1572071071"/>
          <w:placeholder>
            <w:docPart w:val="5DA19787739C4ECB8B1FC7C486AC372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2D050"/>
              <w:vAlign w:val="center"/>
            </w:tcPr>
            <w:p w:rsidR="009B577F" w:rsidRPr="00DA0D3D" w:rsidRDefault="008C3058" w:rsidP="00DA0D3D">
              <w:pPr>
                <w:pStyle w:val="Header"/>
                <w:rPr>
                  <w:caps/>
                  <w:sz w:val="18"/>
                  <w:szCs w:val="18"/>
                </w:rPr>
              </w:pPr>
              <w:r>
                <w:rPr>
                  <w:caps/>
                  <w:sz w:val="18"/>
                  <w:szCs w:val="18"/>
                </w:rPr>
                <w:t>OUTLINE SKRIPSI                                                      PROGRAM STUDI SISTEM INFORMASI</w:t>
              </w:r>
            </w:p>
          </w:tc>
        </w:sdtContent>
      </w:sdt>
      <w:sdt>
        <w:sdtPr>
          <w:rPr>
            <w:caps/>
            <w:sz w:val="18"/>
            <w:szCs w:val="18"/>
          </w:rPr>
          <w:alias w:val="Date"/>
          <w:tag w:val=""/>
          <w:id w:val="-899126166"/>
          <w:placeholder>
            <w:docPart w:val="1E530F3B7BC649038C3C3E32291F7000"/>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92D050"/>
              <w:vAlign w:val="center"/>
            </w:tcPr>
            <w:p w:rsidR="009B577F" w:rsidRPr="00DA0D3D" w:rsidRDefault="006F02A3" w:rsidP="00DA0D3D">
              <w:pPr>
                <w:pStyle w:val="Header"/>
                <w:jc w:val="right"/>
                <w:rPr>
                  <w:caps/>
                  <w:sz w:val="18"/>
                  <w:szCs w:val="18"/>
                </w:rPr>
              </w:pPr>
              <w:r>
                <w:rPr>
                  <w:caps/>
                  <w:sz w:val="18"/>
                  <w:szCs w:val="18"/>
                </w:rPr>
                <w:t>PERIODE 1 - 2019</w:t>
              </w:r>
            </w:p>
          </w:tc>
        </w:sdtContent>
      </w:sdt>
    </w:tr>
  </w:tbl>
  <w:p w:rsidR="009B577F" w:rsidRDefault="009B57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65" w:type="pct"/>
      <w:jc w:val="center"/>
      <w:shd w:val="clear" w:color="auto" w:fill="92D050"/>
      <w:tblCellMar>
        <w:top w:w="144" w:type="dxa"/>
        <w:left w:w="115" w:type="dxa"/>
        <w:bottom w:w="144" w:type="dxa"/>
        <w:right w:w="115" w:type="dxa"/>
      </w:tblCellMar>
      <w:tblLook w:val="04A0" w:firstRow="1" w:lastRow="0" w:firstColumn="1" w:lastColumn="0" w:noHBand="0" w:noVBand="1"/>
    </w:tblPr>
    <w:tblGrid>
      <w:gridCol w:w="4404"/>
      <w:gridCol w:w="4684"/>
    </w:tblGrid>
    <w:tr w:rsidR="009B577F" w:rsidRPr="00DA0D3D" w:rsidTr="00522FF4">
      <w:trPr>
        <w:jc w:val="center"/>
      </w:trPr>
      <w:sdt>
        <w:sdtPr>
          <w:rPr>
            <w:caps/>
            <w:sz w:val="18"/>
            <w:szCs w:val="18"/>
          </w:rPr>
          <w:alias w:val="Title"/>
          <w:tag w:val=""/>
          <w:id w:val="-2064865472"/>
          <w:placeholder>
            <w:docPart w:val="C32C572433FC4D82B5588E4E46C908D3"/>
          </w:placeholder>
          <w:dataBinding w:prefixMappings="xmlns:ns0='http://purl.org/dc/elements/1.1/' xmlns:ns1='http://schemas.openxmlformats.org/package/2006/metadata/core-properties' " w:xpath="/ns1:coreProperties[1]/ns0:title[1]" w:storeItemID="{6C3C8BC8-F283-45AE-878A-BAB7291924A1}"/>
          <w:text/>
        </w:sdtPr>
        <w:sdtEndPr/>
        <w:sdtContent>
          <w:tc>
            <w:tcPr>
              <w:tcW w:w="4395" w:type="dxa"/>
              <w:shd w:val="clear" w:color="auto" w:fill="92D050"/>
              <w:vAlign w:val="center"/>
            </w:tcPr>
            <w:p w:rsidR="009B577F" w:rsidRPr="00DA0D3D" w:rsidRDefault="008C3058" w:rsidP="00522FF4">
              <w:pPr>
                <w:pStyle w:val="Header"/>
                <w:tabs>
                  <w:tab w:val="clear" w:pos="4513"/>
                </w:tabs>
                <w:ind w:right="-531"/>
                <w:rPr>
                  <w:caps/>
                  <w:sz w:val="18"/>
                  <w:szCs w:val="18"/>
                </w:rPr>
              </w:pPr>
              <w:r>
                <w:rPr>
                  <w:caps/>
                  <w:sz w:val="18"/>
                  <w:szCs w:val="18"/>
                </w:rPr>
                <w:t>OUTLINE SKRIPSI                                                      PROGRAM STUDI SISTEM INFORMASI</w:t>
              </w:r>
            </w:p>
          </w:tc>
        </w:sdtContent>
      </w:sdt>
      <w:sdt>
        <w:sdtPr>
          <w:rPr>
            <w:caps/>
            <w:sz w:val="18"/>
            <w:szCs w:val="18"/>
          </w:rPr>
          <w:alias w:val="Date"/>
          <w:tag w:val=""/>
          <w:id w:val="-1341231176"/>
          <w:placeholder>
            <w:docPart w:val="807F60498B3B45FAB7A306E02A010132"/>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92D050"/>
              <w:vAlign w:val="center"/>
            </w:tcPr>
            <w:p w:rsidR="009B577F" w:rsidRPr="00DA0D3D" w:rsidRDefault="006F02A3" w:rsidP="00D94930">
              <w:pPr>
                <w:pStyle w:val="Header"/>
                <w:jc w:val="right"/>
                <w:rPr>
                  <w:caps/>
                  <w:sz w:val="18"/>
                  <w:szCs w:val="18"/>
                </w:rPr>
              </w:pPr>
              <w:r>
                <w:rPr>
                  <w:caps/>
                  <w:sz w:val="18"/>
                  <w:szCs w:val="18"/>
                </w:rPr>
                <w:t>PERIODE 1 - 2019</w:t>
              </w:r>
            </w:p>
          </w:tc>
        </w:sdtContent>
      </w:sdt>
    </w:tr>
  </w:tbl>
  <w:p w:rsidR="009B577F" w:rsidRPr="00D94930" w:rsidRDefault="009B577F" w:rsidP="00D949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shd w:val="clear" w:color="auto" w:fill="92D050"/>
      <w:tblCellMar>
        <w:top w:w="144" w:type="dxa"/>
        <w:left w:w="115" w:type="dxa"/>
        <w:bottom w:w="144" w:type="dxa"/>
        <w:right w:w="115" w:type="dxa"/>
      </w:tblCellMar>
      <w:tblLook w:val="04A0" w:firstRow="1" w:lastRow="0" w:firstColumn="1" w:lastColumn="0" w:noHBand="0" w:noVBand="1"/>
    </w:tblPr>
    <w:tblGrid>
      <w:gridCol w:w="4570"/>
      <w:gridCol w:w="4550"/>
    </w:tblGrid>
    <w:tr w:rsidR="009B577F" w:rsidRPr="00DA0D3D" w:rsidTr="00E5286A">
      <w:trPr>
        <w:jc w:val="center"/>
      </w:trPr>
      <w:sdt>
        <w:sdtPr>
          <w:rPr>
            <w:caps/>
            <w:sz w:val="18"/>
            <w:szCs w:val="18"/>
          </w:rPr>
          <w:alias w:val="Title"/>
          <w:tag w:val=""/>
          <w:id w:val="854384988"/>
          <w:placeholder>
            <w:docPart w:val="6E200434820F48C8A1B984E4F94E40C7"/>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92D050"/>
              <w:vAlign w:val="center"/>
            </w:tcPr>
            <w:p w:rsidR="009B577F" w:rsidRPr="00DA0D3D" w:rsidRDefault="009B577F" w:rsidP="00E9224E">
              <w:pPr>
                <w:pStyle w:val="Header"/>
                <w:rPr>
                  <w:caps/>
                  <w:sz w:val="18"/>
                  <w:szCs w:val="18"/>
                </w:rPr>
              </w:pPr>
              <w:r w:rsidRPr="00DA0D3D">
                <w:rPr>
                  <w:caps/>
                  <w:sz w:val="18"/>
                  <w:szCs w:val="18"/>
                </w:rPr>
                <w:t xml:space="preserve">OUTLINE SKRIPSI </w:t>
              </w:r>
              <w:r w:rsidR="008C3058">
                <w:rPr>
                  <w:caps/>
                  <w:sz w:val="18"/>
                  <w:szCs w:val="18"/>
                </w:rPr>
                <w:t xml:space="preserve">                                                     </w:t>
              </w:r>
              <w:r w:rsidRPr="00DA0D3D">
                <w:rPr>
                  <w:caps/>
                  <w:sz w:val="18"/>
                  <w:szCs w:val="18"/>
                </w:rPr>
                <w:t>PROGRAM STUDI SISTEM INFORMASI</w:t>
              </w:r>
            </w:p>
          </w:tc>
        </w:sdtContent>
      </w:sdt>
      <w:sdt>
        <w:sdtPr>
          <w:rPr>
            <w:caps/>
            <w:sz w:val="18"/>
            <w:szCs w:val="18"/>
          </w:rPr>
          <w:alias w:val="Date"/>
          <w:tag w:val=""/>
          <w:id w:val="-441538742"/>
          <w:placeholder>
            <w:docPart w:val="FC83F2CAE67049E8831068A04EC5894C"/>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92D050"/>
              <w:vAlign w:val="center"/>
            </w:tcPr>
            <w:p w:rsidR="009B577F" w:rsidRPr="00DA0D3D" w:rsidRDefault="006F02A3" w:rsidP="00E9224E">
              <w:pPr>
                <w:pStyle w:val="Header"/>
                <w:jc w:val="right"/>
                <w:rPr>
                  <w:caps/>
                  <w:sz w:val="18"/>
                  <w:szCs w:val="18"/>
                </w:rPr>
              </w:pPr>
              <w:r>
                <w:rPr>
                  <w:caps/>
                  <w:sz w:val="18"/>
                  <w:szCs w:val="18"/>
                </w:rPr>
                <w:t>PERIODE 1 - 2019</w:t>
              </w:r>
            </w:p>
          </w:tc>
        </w:sdtContent>
      </w:sdt>
    </w:tr>
  </w:tbl>
  <w:p w:rsidR="009B577F" w:rsidRDefault="009B57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1DAF"/>
    <w:multiLevelType w:val="hybridMultilevel"/>
    <w:tmpl w:val="007297B0"/>
    <w:lvl w:ilvl="0" w:tplc="FE9428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7E157C"/>
    <w:multiLevelType w:val="hybridMultilevel"/>
    <w:tmpl w:val="B5306CD0"/>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B89087A"/>
    <w:multiLevelType w:val="hybridMultilevel"/>
    <w:tmpl w:val="A6440A66"/>
    <w:lvl w:ilvl="0" w:tplc="FE9428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408726D"/>
    <w:multiLevelType w:val="hybridMultilevel"/>
    <w:tmpl w:val="01F43DFE"/>
    <w:lvl w:ilvl="0" w:tplc="04CEBD94">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E0447A"/>
    <w:multiLevelType w:val="multilevel"/>
    <w:tmpl w:val="8736C9AC"/>
    <w:lvl w:ilvl="0">
      <w:start w:val="1"/>
      <w:numFmt w:val="decimal"/>
      <w:lvlText w:val="%1."/>
      <w:lvlJc w:val="left"/>
      <w:pPr>
        <w:ind w:left="690" w:hanging="690"/>
      </w:pPr>
      <w:rPr>
        <w:rFonts w:hint="default"/>
      </w:rPr>
    </w:lvl>
    <w:lvl w:ilvl="1">
      <w:start w:val="1"/>
      <w:numFmt w:val="decimal"/>
      <w:lvlText w:val="%1.%2."/>
      <w:lvlJc w:val="left"/>
      <w:pPr>
        <w:ind w:left="810" w:hanging="69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2BFA5E6A"/>
    <w:multiLevelType w:val="hybridMultilevel"/>
    <w:tmpl w:val="39BEA7E6"/>
    <w:lvl w:ilvl="0" w:tplc="04CEBD9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C806EFC"/>
    <w:multiLevelType w:val="multilevel"/>
    <w:tmpl w:val="07CC8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F0871FD"/>
    <w:multiLevelType w:val="hybridMultilevel"/>
    <w:tmpl w:val="904413DA"/>
    <w:lvl w:ilvl="0" w:tplc="D834F9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4127CA"/>
    <w:multiLevelType w:val="hybridMultilevel"/>
    <w:tmpl w:val="C3506FB8"/>
    <w:lvl w:ilvl="0" w:tplc="04CEBD9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69339A5"/>
    <w:multiLevelType w:val="hybridMultilevel"/>
    <w:tmpl w:val="482C0E80"/>
    <w:lvl w:ilvl="0" w:tplc="D834F9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F06B03"/>
    <w:multiLevelType w:val="hybridMultilevel"/>
    <w:tmpl w:val="E12A93E2"/>
    <w:lvl w:ilvl="0" w:tplc="04CEBD94">
      <w:start w:val="1"/>
      <w:numFmt w:val="decimal"/>
      <w:lvlText w:val="%1."/>
      <w:lvlJc w:val="left"/>
      <w:pPr>
        <w:ind w:left="460" w:hanging="360"/>
      </w:pPr>
      <w:rPr>
        <w:rFonts w:hint="default"/>
        <w:b/>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1" w15:restartNumberingAfterBreak="0">
    <w:nsid w:val="55810960"/>
    <w:multiLevelType w:val="hybridMultilevel"/>
    <w:tmpl w:val="D3EEECD4"/>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5C52EC8"/>
    <w:multiLevelType w:val="hybridMultilevel"/>
    <w:tmpl w:val="C03E7BD0"/>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66D61D5"/>
    <w:multiLevelType w:val="hybridMultilevel"/>
    <w:tmpl w:val="D78CABBC"/>
    <w:lvl w:ilvl="0" w:tplc="7AF69B56">
      <w:start w:val="1"/>
      <w:numFmt w:val="decimal"/>
      <w:lvlText w:val="%1."/>
      <w:lvlJc w:val="left"/>
      <w:pPr>
        <w:ind w:left="520" w:hanging="420"/>
      </w:pPr>
      <w:rPr>
        <w:rFonts w:hint="default"/>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4" w15:restartNumberingAfterBreak="0">
    <w:nsid w:val="586157B8"/>
    <w:multiLevelType w:val="hybridMultilevel"/>
    <w:tmpl w:val="DBFA9DD2"/>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CFD714E"/>
    <w:multiLevelType w:val="hybridMultilevel"/>
    <w:tmpl w:val="151C1FB4"/>
    <w:lvl w:ilvl="0" w:tplc="4EB2641C">
      <w:start w:val="1"/>
      <w:numFmt w:val="decimal"/>
      <w:lvlText w:val="%1."/>
      <w:lvlJc w:val="left"/>
      <w:pPr>
        <w:ind w:left="520" w:hanging="420"/>
      </w:pPr>
      <w:rPr>
        <w:rFonts w:hint="default"/>
      </w:rPr>
    </w:lvl>
    <w:lvl w:ilvl="1" w:tplc="04210019" w:tentative="1">
      <w:start w:val="1"/>
      <w:numFmt w:val="lowerLetter"/>
      <w:lvlText w:val="%2."/>
      <w:lvlJc w:val="left"/>
      <w:pPr>
        <w:ind w:left="1180" w:hanging="360"/>
      </w:pPr>
    </w:lvl>
    <w:lvl w:ilvl="2" w:tplc="0421001B" w:tentative="1">
      <w:start w:val="1"/>
      <w:numFmt w:val="lowerRoman"/>
      <w:lvlText w:val="%3."/>
      <w:lvlJc w:val="right"/>
      <w:pPr>
        <w:ind w:left="1900" w:hanging="180"/>
      </w:pPr>
    </w:lvl>
    <w:lvl w:ilvl="3" w:tplc="0421000F" w:tentative="1">
      <w:start w:val="1"/>
      <w:numFmt w:val="decimal"/>
      <w:lvlText w:val="%4."/>
      <w:lvlJc w:val="left"/>
      <w:pPr>
        <w:ind w:left="2620" w:hanging="360"/>
      </w:pPr>
    </w:lvl>
    <w:lvl w:ilvl="4" w:tplc="04210019" w:tentative="1">
      <w:start w:val="1"/>
      <w:numFmt w:val="lowerLetter"/>
      <w:lvlText w:val="%5."/>
      <w:lvlJc w:val="left"/>
      <w:pPr>
        <w:ind w:left="3340" w:hanging="360"/>
      </w:pPr>
    </w:lvl>
    <w:lvl w:ilvl="5" w:tplc="0421001B" w:tentative="1">
      <w:start w:val="1"/>
      <w:numFmt w:val="lowerRoman"/>
      <w:lvlText w:val="%6."/>
      <w:lvlJc w:val="right"/>
      <w:pPr>
        <w:ind w:left="4060" w:hanging="180"/>
      </w:pPr>
    </w:lvl>
    <w:lvl w:ilvl="6" w:tplc="0421000F" w:tentative="1">
      <w:start w:val="1"/>
      <w:numFmt w:val="decimal"/>
      <w:lvlText w:val="%7."/>
      <w:lvlJc w:val="left"/>
      <w:pPr>
        <w:ind w:left="4780" w:hanging="360"/>
      </w:pPr>
    </w:lvl>
    <w:lvl w:ilvl="7" w:tplc="04210019" w:tentative="1">
      <w:start w:val="1"/>
      <w:numFmt w:val="lowerLetter"/>
      <w:lvlText w:val="%8."/>
      <w:lvlJc w:val="left"/>
      <w:pPr>
        <w:ind w:left="5500" w:hanging="360"/>
      </w:pPr>
    </w:lvl>
    <w:lvl w:ilvl="8" w:tplc="0421001B" w:tentative="1">
      <w:start w:val="1"/>
      <w:numFmt w:val="lowerRoman"/>
      <w:lvlText w:val="%9."/>
      <w:lvlJc w:val="right"/>
      <w:pPr>
        <w:ind w:left="6220" w:hanging="180"/>
      </w:pPr>
    </w:lvl>
  </w:abstractNum>
  <w:abstractNum w:abstractNumId="16" w15:restartNumberingAfterBreak="0">
    <w:nsid w:val="6DBE66AD"/>
    <w:multiLevelType w:val="multilevel"/>
    <w:tmpl w:val="94088C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7" w15:restartNumberingAfterBreak="0">
    <w:nsid w:val="748B5578"/>
    <w:multiLevelType w:val="hybridMultilevel"/>
    <w:tmpl w:val="6592F2BE"/>
    <w:lvl w:ilvl="0" w:tplc="D834F93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8C7362E"/>
    <w:multiLevelType w:val="hybridMultilevel"/>
    <w:tmpl w:val="A7001502"/>
    <w:lvl w:ilvl="0" w:tplc="FE94287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4"/>
  </w:num>
  <w:num w:numId="6">
    <w:abstractNumId w:val="11"/>
  </w:num>
  <w:num w:numId="7">
    <w:abstractNumId w:val="14"/>
  </w:num>
  <w:num w:numId="8">
    <w:abstractNumId w:val="1"/>
  </w:num>
  <w:num w:numId="9">
    <w:abstractNumId w:val="10"/>
  </w:num>
  <w:num w:numId="10">
    <w:abstractNumId w:val="18"/>
  </w:num>
  <w:num w:numId="11">
    <w:abstractNumId w:val="15"/>
  </w:num>
  <w:num w:numId="12">
    <w:abstractNumId w:val="5"/>
  </w:num>
  <w:num w:numId="13">
    <w:abstractNumId w:val="13"/>
  </w:num>
  <w:num w:numId="14">
    <w:abstractNumId w:val="0"/>
  </w:num>
  <w:num w:numId="15">
    <w:abstractNumId w:val="8"/>
  </w:num>
  <w:num w:numId="16">
    <w:abstractNumId w:val="7"/>
  </w:num>
  <w:num w:numId="17">
    <w:abstractNumId w:val="9"/>
  </w:num>
  <w:num w:numId="18">
    <w:abstractNumId w:val="17"/>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A9"/>
    <w:rsid w:val="000225F1"/>
    <w:rsid w:val="000262D4"/>
    <w:rsid w:val="00047B6A"/>
    <w:rsid w:val="000F4421"/>
    <w:rsid w:val="001266F9"/>
    <w:rsid w:val="00173034"/>
    <w:rsid w:val="001851D0"/>
    <w:rsid w:val="001A3657"/>
    <w:rsid w:val="001C1F42"/>
    <w:rsid w:val="001C5CED"/>
    <w:rsid w:val="00236775"/>
    <w:rsid w:val="0024676A"/>
    <w:rsid w:val="002972FD"/>
    <w:rsid w:val="00297E89"/>
    <w:rsid w:val="002A7600"/>
    <w:rsid w:val="002D681D"/>
    <w:rsid w:val="002E7119"/>
    <w:rsid w:val="00355B2C"/>
    <w:rsid w:val="00372FB6"/>
    <w:rsid w:val="0038395D"/>
    <w:rsid w:val="00386252"/>
    <w:rsid w:val="003F64E6"/>
    <w:rsid w:val="00403590"/>
    <w:rsid w:val="004163E5"/>
    <w:rsid w:val="00425845"/>
    <w:rsid w:val="00430A42"/>
    <w:rsid w:val="00453949"/>
    <w:rsid w:val="004763FC"/>
    <w:rsid w:val="004F639A"/>
    <w:rsid w:val="00522FF4"/>
    <w:rsid w:val="00551BE0"/>
    <w:rsid w:val="0056581A"/>
    <w:rsid w:val="00572F12"/>
    <w:rsid w:val="0059395E"/>
    <w:rsid w:val="005A7024"/>
    <w:rsid w:val="005B7334"/>
    <w:rsid w:val="005D5836"/>
    <w:rsid w:val="005F19F0"/>
    <w:rsid w:val="005F5444"/>
    <w:rsid w:val="00615FF4"/>
    <w:rsid w:val="006B5ABD"/>
    <w:rsid w:val="006E661F"/>
    <w:rsid w:val="006F02A3"/>
    <w:rsid w:val="00701409"/>
    <w:rsid w:val="00731835"/>
    <w:rsid w:val="007360EA"/>
    <w:rsid w:val="007674B8"/>
    <w:rsid w:val="007A2B0C"/>
    <w:rsid w:val="007E7EA2"/>
    <w:rsid w:val="00803942"/>
    <w:rsid w:val="008B5987"/>
    <w:rsid w:val="008C3058"/>
    <w:rsid w:val="008E01A9"/>
    <w:rsid w:val="008E2A9C"/>
    <w:rsid w:val="00946C4E"/>
    <w:rsid w:val="00974487"/>
    <w:rsid w:val="009908B5"/>
    <w:rsid w:val="00991A88"/>
    <w:rsid w:val="00993DA4"/>
    <w:rsid w:val="009B577F"/>
    <w:rsid w:val="009D751B"/>
    <w:rsid w:val="009E252B"/>
    <w:rsid w:val="009E32CF"/>
    <w:rsid w:val="009F5808"/>
    <w:rsid w:val="00A03385"/>
    <w:rsid w:val="00A3762C"/>
    <w:rsid w:val="00A63DEF"/>
    <w:rsid w:val="00AA0692"/>
    <w:rsid w:val="00AB110D"/>
    <w:rsid w:val="00AF18C7"/>
    <w:rsid w:val="00AF3C59"/>
    <w:rsid w:val="00B31DA7"/>
    <w:rsid w:val="00B526F8"/>
    <w:rsid w:val="00BE1CC5"/>
    <w:rsid w:val="00BE7B69"/>
    <w:rsid w:val="00C20D71"/>
    <w:rsid w:val="00C54711"/>
    <w:rsid w:val="00C726CC"/>
    <w:rsid w:val="00CB32D1"/>
    <w:rsid w:val="00CD3734"/>
    <w:rsid w:val="00D00885"/>
    <w:rsid w:val="00D26381"/>
    <w:rsid w:val="00D573FB"/>
    <w:rsid w:val="00D62CAF"/>
    <w:rsid w:val="00D94930"/>
    <w:rsid w:val="00D975B6"/>
    <w:rsid w:val="00DA0D3D"/>
    <w:rsid w:val="00DD7755"/>
    <w:rsid w:val="00E5286A"/>
    <w:rsid w:val="00E76F76"/>
    <w:rsid w:val="00E9224E"/>
    <w:rsid w:val="00EA3CB1"/>
    <w:rsid w:val="00F004A8"/>
    <w:rsid w:val="00F232C2"/>
    <w:rsid w:val="00F80104"/>
    <w:rsid w:val="00FB1356"/>
    <w:rsid w:val="00FD469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959A19-103C-4953-AE1A-2BD9AE81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EA3CB1"/>
    <w:pPr>
      <w:ind w:left="720"/>
      <w:contextualSpacing/>
    </w:pPr>
  </w:style>
  <w:style w:type="paragraph" w:styleId="Header">
    <w:name w:val="header"/>
    <w:basedOn w:val="Normal"/>
    <w:link w:val="HeaderChar"/>
    <w:uiPriority w:val="99"/>
    <w:unhideWhenUsed/>
    <w:rsid w:val="00386252"/>
    <w:pPr>
      <w:tabs>
        <w:tab w:val="center" w:pos="4513"/>
        <w:tab w:val="right" w:pos="9026"/>
      </w:tabs>
    </w:pPr>
  </w:style>
  <w:style w:type="character" w:customStyle="1" w:styleId="HeaderChar">
    <w:name w:val="Header Char"/>
    <w:basedOn w:val="DefaultParagraphFont"/>
    <w:link w:val="Header"/>
    <w:uiPriority w:val="99"/>
    <w:rsid w:val="00386252"/>
  </w:style>
  <w:style w:type="paragraph" w:styleId="Footer">
    <w:name w:val="footer"/>
    <w:basedOn w:val="Normal"/>
    <w:link w:val="FooterChar"/>
    <w:uiPriority w:val="99"/>
    <w:unhideWhenUsed/>
    <w:qFormat/>
    <w:rsid w:val="00386252"/>
    <w:pPr>
      <w:tabs>
        <w:tab w:val="center" w:pos="4513"/>
        <w:tab w:val="right" w:pos="9026"/>
      </w:tabs>
    </w:pPr>
  </w:style>
  <w:style w:type="character" w:customStyle="1" w:styleId="FooterChar">
    <w:name w:val="Footer Char"/>
    <w:basedOn w:val="DefaultParagraphFont"/>
    <w:link w:val="Footer"/>
    <w:uiPriority w:val="99"/>
    <w:rsid w:val="00386252"/>
  </w:style>
  <w:style w:type="character" w:styleId="PlaceholderText">
    <w:name w:val="Placeholder Text"/>
    <w:basedOn w:val="DefaultParagraphFont"/>
    <w:uiPriority w:val="99"/>
    <w:semiHidden/>
    <w:rsid w:val="009E3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4786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rtikel-teknologi-informasi.blogspot.com/2012/10/artikel-managing-control-object-for-i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A19787739C4ECB8B1FC7C486AC3727"/>
        <w:category>
          <w:name w:val="General"/>
          <w:gallery w:val="placeholder"/>
        </w:category>
        <w:types>
          <w:type w:val="bbPlcHdr"/>
        </w:types>
        <w:behaviors>
          <w:behavior w:val="content"/>
        </w:behaviors>
        <w:guid w:val="{DCEF1049-4283-4C4E-8FC8-C7D5DC40FA2D}"/>
      </w:docPartPr>
      <w:docPartBody>
        <w:p w:rsidR="009E6C0D" w:rsidRDefault="009E6C0D" w:rsidP="009E6C0D">
          <w:pPr>
            <w:pStyle w:val="5DA19787739C4ECB8B1FC7C486AC3727"/>
          </w:pPr>
          <w:r>
            <w:rPr>
              <w:caps/>
              <w:color w:val="FFFFFF" w:themeColor="background1"/>
              <w:sz w:val="18"/>
              <w:szCs w:val="18"/>
            </w:rPr>
            <w:t>[Document title]</w:t>
          </w:r>
        </w:p>
      </w:docPartBody>
    </w:docPart>
    <w:docPart>
      <w:docPartPr>
        <w:name w:val="1E530F3B7BC649038C3C3E32291F7000"/>
        <w:category>
          <w:name w:val="General"/>
          <w:gallery w:val="placeholder"/>
        </w:category>
        <w:types>
          <w:type w:val="bbPlcHdr"/>
        </w:types>
        <w:behaviors>
          <w:behavior w:val="content"/>
        </w:behaviors>
        <w:guid w:val="{3A3CAC64-8DB2-4077-B48D-63EF79FD0A60}"/>
      </w:docPartPr>
      <w:docPartBody>
        <w:p w:rsidR="009E6C0D" w:rsidRDefault="009E6C0D" w:rsidP="009E6C0D">
          <w:pPr>
            <w:pStyle w:val="1E530F3B7BC649038C3C3E32291F7000"/>
          </w:pPr>
          <w:r>
            <w:rPr>
              <w:rStyle w:val="PlaceholderText"/>
            </w:rPr>
            <w:t>[Publish Date]</w:t>
          </w:r>
        </w:p>
      </w:docPartBody>
    </w:docPart>
    <w:docPart>
      <w:docPartPr>
        <w:name w:val="C32C572433FC4D82B5588E4E46C908D3"/>
        <w:category>
          <w:name w:val="General"/>
          <w:gallery w:val="placeholder"/>
        </w:category>
        <w:types>
          <w:type w:val="bbPlcHdr"/>
        </w:types>
        <w:behaviors>
          <w:behavior w:val="content"/>
        </w:behaviors>
        <w:guid w:val="{27901A02-6F55-48F1-8FC2-EF46106A4345}"/>
      </w:docPartPr>
      <w:docPartBody>
        <w:p w:rsidR="009E6C0D" w:rsidRDefault="009E6C0D" w:rsidP="009E6C0D">
          <w:pPr>
            <w:pStyle w:val="C32C572433FC4D82B5588E4E46C908D3"/>
          </w:pPr>
          <w:r>
            <w:rPr>
              <w:caps/>
              <w:color w:val="FFFFFF" w:themeColor="background1"/>
              <w:sz w:val="18"/>
              <w:szCs w:val="18"/>
            </w:rPr>
            <w:t>[Document title]</w:t>
          </w:r>
        </w:p>
      </w:docPartBody>
    </w:docPart>
    <w:docPart>
      <w:docPartPr>
        <w:name w:val="807F60498B3B45FAB7A306E02A010132"/>
        <w:category>
          <w:name w:val="General"/>
          <w:gallery w:val="placeholder"/>
        </w:category>
        <w:types>
          <w:type w:val="bbPlcHdr"/>
        </w:types>
        <w:behaviors>
          <w:behavior w:val="content"/>
        </w:behaviors>
        <w:guid w:val="{E8BA6DB6-23D0-48F3-A191-9C60A37BC3E4}"/>
      </w:docPartPr>
      <w:docPartBody>
        <w:p w:rsidR="009E6C0D" w:rsidRDefault="009E6C0D" w:rsidP="009E6C0D">
          <w:pPr>
            <w:pStyle w:val="807F60498B3B45FAB7A306E02A010132"/>
          </w:pPr>
          <w:r>
            <w:rPr>
              <w:rStyle w:val="PlaceholderText"/>
            </w:rPr>
            <w:t>[Publish Date]</w:t>
          </w:r>
        </w:p>
      </w:docPartBody>
    </w:docPart>
    <w:docPart>
      <w:docPartPr>
        <w:name w:val="6E200434820F48C8A1B984E4F94E40C7"/>
        <w:category>
          <w:name w:val="General"/>
          <w:gallery w:val="placeholder"/>
        </w:category>
        <w:types>
          <w:type w:val="bbPlcHdr"/>
        </w:types>
        <w:behaviors>
          <w:behavior w:val="content"/>
        </w:behaviors>
        <w:guid w:val="{BC84CC12-5C46-41DC-A667-B8F6E7127195}"/>
      </w:docPartPr>
      <w:docPartBody>
        <w:p w:rsidR="009E6C0D" w:rsidRDefault="009E6C0D" w:rsidP="009E6C0D">
          <w:pPr>
            <w:pStyle w:val="6E200434820F48C8A1B984E4F94E40C7"/>
          </w:pPr>
          <w:r>
            <w:rPr>
              <w:caps/>
              <w:color w:val="FFFFFF" w:themeColor="background1"/>
              <w:sz w:val="18"/>
              <w:szCs w:val="18"/>
            </w:rPr>
            <w:t>[Document title]</w:t>
          </w:r>
        </w:p>
      </w:docPartBody>
    </w:docPart>
    <w:docPart>
      <w:docPartPr>
        <w:name w:val="FC83F2CAE67049E8831068A04EC5894C"/>
        <w:category>
          <w:name w:val="General"/>
          <w:gallery w:val="placeholder"/>
        </w:category>
        <w:types>
          <w:type w:val="bbPlcHdr"/>
        </w:types>
        <w:behaviors>
          <w:behavior w:val="content"/>
        </w:behaviors>
        <w:guid w:val="{7DF33B63-0036-4179-8E96-4E42606D2025}"/>
      </w:docPartPr>
      <w:docPartBody>
        <w:p w:rsidR="009E6C0D" w:rsidRDefault="009E6C0D" w:rsidP="009E6C0D">
          <w:pPr>
            <w:pStyle w:val="FC83F2CAE67049E8831068A04EC5894C"/>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0D"/>
    <w:rsid w:val="004A1993"/>
    <w:rsid w:val="006636F7"/>
    <w:rsid w:val="006B1843"/>
    <w:rsid w:val="006E7DB7"/>
    <w:rsid w:val="007255CB"/>
    <w:rsid w:val="009E6C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46BF2CA87A4EC0865580E327AB9EB1">
    <w:name w:val="F446BF2CA87A4EC0865580E327AB9EB1"/>
    <w:rsid w:val="009E6C0D"/>
  </w:style>
  <w:style w:type="paragraph" w:customStyle="1" w:styleId="D4513CEFE9674ADEAFC4188A147E206A">
    <w:name w:val="D4513CEFE9674ADEAFC4188A147E206A"/>
    <w:rsid w:val="009E6C0D"/>
  </w:style>
  <w:style w:type="paragraph" w:customStyle="1" w:styleId="82232E25B06341AB83ABFCC132740529">
    <w:name w:val="82232E25B06341AB83ABFCC132740529"/>
    <w:rsid w:val="009E6C0D"/>
  </w:style>
  <w:style w:type="character" w:styleId="PlaceholderText">
    <w:name w:val="Placeholder Text"/>
    <w:basedOn w:val="DefaultParagraphFont"/>
    <w:uiPriority w:val="99"/>
    <w:semiHidden/>
    <w:rsid w:val="009E6C0D"/>
    <w:rPr>
      <w:color w:val="808080"/>
    </w:rPr>
  </w:style>
  <w:style w:type="paragraph" w:customStyle="1" w:styleId="0E776150BBED4EEEABD2F0912AED2869">
    <w:name w:val="0E776150BBED4EEEABD2F0912AED2869"/>
    <w:rsid w:val="009E6C0D"/>
  </w:style>
  <w:style w:type="paragraph" w:customStyle="1" w:styleId="5DA19787739C4ECB8B1FC7C486AC3727">
    <w:name w:val="5DA19787739C4ECB8B1FC7C486AC3727"/>
    <w:rsid w:val="009E6C0D"/>
  </w:style>
  <w:style w:type="paragraph" w:customStyle="1" w:styleId="1E530F3B7BC649038C3C3E32291F7000">
    <w:name w:val="1E530F3B7BC649038C3C3E32291F7000"/>
    <w:rsid w:val="009E6C0D"/>
  </w:style>
  <w:style w:type="paragraph" w:customStyle="1" w:styleId="C59E0590BDD245899D68F3AD8C659BB5">
    <w:name w:val="C59E0590BDD245899D68F3AD8C659BB5"/>
    <w:rsid w:val="009E6C0D"/>
  </w:style>
  <w:style w:type="paragraph" w:customStyle="1" w:styleId="F52EE33CDA75496B86B79822C7320118">
    <w:name w:val="F52EE33CDA75496B86B79822C7320118"/>
    <w:rsid w:val="009E6C0D"/>
  </w:style>
  <w:style w:type="paragraph" w:customStyle="1" w:styleId="124C292A4F23419A880CAC412292F2F5">
    <w:name w:val="124C292A4F23419A880CAC412292F2F5"/>
    <w:rsid w:val="009E6C0D"/>
  </w:style>
  <w:style w:type="paragraph" w:customStyle="1" w:styleId="D754BF27100748478C0AB8B5A8B30B57">
    <w:name w:val="D754BF27100748478C0AB8B5A8B30B57"/>
    <w:rsid w:val="009E6C0D"/>
  </w:style>
  <w:style w:type="paragraph" w:customStyle="1" w:styleId="C32C572433FC4D82B5588E4E46C908D3">
    <w:name w:val="C32C572433FC4D82B5588E4E46C908D3"/>
    <w:rsid w:val="009E6C0D"/>
  </w:style>
  <w:style w:type="paragraph" w:customStyle="1" w:styleId="807F60498B3B45FAB7A306E02A010132">
    <w:name w:val="807F60498B3B45FAB7A306E02A010132"/>
    <w:rsid w:val="009E6C0D"/>
  </w:style>
  <w:style w:type="paragraph" w:customStyle="1" w:styleId="6E200434820F48C8A1B984E4F94E40C7">
    <w:name w:val="6E200434820F48C8A1B984E4F94E40C7"/>
    <w:rsid w:val="009E6C0D"/>
  </w:style>
  <w:style w:type="paragraph" w:customStyle="1" w:styleId="FC83F2CAE67049E8831068A04EC5894C">
    <w:name w:val="FC83F2CAE67049E8831068A04EC5894C"/>
    <w:rsid w:val="009E6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PERIODE 1 - 2019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0FE19-64FC-4473-AAE8-F0D577ED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OUTLINE SKRIPSI                                                      PROGRAM STUDI SISTEM INFORMASI</vt:lpstr>
    </vt:vector>
  </TitlesOfParts>
  <Company/>
  <LinksUpToDate>false</LinksUpToDate>
  <CharactersWithSpaces>19634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SKRIPSI                                                      PROGRAM STUDI SISTEM INFORMASI</dc:title>
  <dc:creator>Herlawati</dc:creator>
  <cp:lastModifiedBy>didikpc</cp:lastModifiedBy>
  <cp:revision>7</cp:revision>
  <cp:lastPrinted>2017-11-06T08:37:00Z</cp:lastPrinted>
  <dcterms:created xsi:type="dcterms:W3CDTF">2019-09-24T06:16:00Z</dcterms:created>
  <dcterms:modified xsi:type="dcterms:W3CDTF">2019-10-01T14:06:00Z</dcterms:modified>
</cp:coreProperties>
</file>